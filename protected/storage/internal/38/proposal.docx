
<file path=[Content_Types].xml><?xml version="1.0" encoding="utf-8"?>
<Types xmlns="http://schemas.openxmlformats.org/package/2006/content-types">
  <Default Extension="tmp" ContentType="image/png"/>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3034" w:rsidRDefault="00803034">
      <w:pPr>
        <w:spacing w:before="1" w:line="240" w:lineRule="exact"/>
        <w:rPr>
          <w:szCs w:val="24"/>
        </w:rPr>
      </w:pPr>
    </w:p>
    <w:p w:rsidR="00803034" w:rsidRDefault="00BF1061">
      <w:pPr>
        <w:spacing w:before="32" w:line="240" w:lineRule="exact"/>
        <w:ind w:left="5831"/>
        <w:rPr>
          <w:rFonts w:ascii="Arial" w:eastAsia="Arial" w:hAnsi="Arial" w:cs="Arial"/>
          <w:sz w:val="22"/>
          <w:szCs w:val="22"/>
        </w:rPr>
      </w:pPr>
      <w:r>
        <w:pict>
          <v:group id="_x0000_s1032" style="position:absolute;left:0;text-align:left;margin-left:362.4pt;margin-top:-2.95pt;width:142.7pt;height:22.75pt;z-index:-251639808;mso-position-horizontal-relative:page" coordorigin="7248,-59" coordsize="2854,455">
            <v:shape id="_x0000_s1035" style="position:absolute;left:7258;top:-39;width:2824;height:425" coordorigin="7258,-39" coordsize="2824,425" path="m7268,376r2814,l10082,386r-2814,l7258,376r10,-415l7268,376xe" fillcolor="black" stroked="f">
              <v:path arrowok="t"/>
            </v:shape>
            <v:shape id="_x0000_s1034" style="position:absolute;left:10082;top:-59;width:20;height:455" coordorigin="10082,-59" coordsize="20,455" path="m10102,-59r,455l10092,376r,-415l10082,-49r20,-10xe" fillcolor="black" stroked="f">
              <v:path arrowok="t"/>
            </v:shape>
            <v:shape id="_x0000_s1033" style="position:absolute;left:7248;top:-59;width:2854;height:455" coordorigin="7248,-59" coordsize="2854,455" path="m7268,-49r,10l7258,376r10,10l10082,386r,-425l7268,-39r,-10l7258,-39r-10,435l7248,-59r2854,l10082,-49r10,10l10092,376r10,20l7248,396r10,-435l7268,-49xe" fillcolor="black" stroked="f">
              <v:path arrowok="t"/>
            </v:shape>
            <w10:wrap anchorx="page"/>
          </v:group>
        </w:pict>
      </w:r>
      <w:r w:rsidR="00343A5F">
        <w:rPr>
          <w:rFonts w:ascii="Arial" w:eastAsia="Arial" w:hAnsi="Arial" w:cs="Arial"/>
          <w:b/>
          <w:color w:val="000007"/>
          <w:spacing w:val="-3"/>
          <w:position w:val="-1"/>
          <w:sz w:val="22"/>
          <w:szCs w:val="22"/>
        </w:rPr>
        <w:t>45</w:t>
      </w:r>
      <w:r w:rsidR="00343A5F">
        <w:rPr>
          <w:rFonts w:ascii="Arial" w:eastAsia="Arial" w:hAnsi="Arial" w:cs="Arial"/>
          <w:b/>
          <w:color w:val="000007"/>
          <w:spacing w:val="2"/>
          <w:position w:val="-1"/>
          <w:sz w:val="22"/>
          <w:szCs w:val="22"/>
        </w:rPr>
        <w:t>1</w:t>
      </w:r>
      <w:r w:rsidR="00343A5F">
        <w:rPr>
          <w:rFonts w:ascii="Arial" w:eastAsia="Arial" w:hAnsi="Arial" w:cs="Arial"/>
          <w:b/>
          <w:color w:val="000007"/>
          <w:spacing w:val="1"/>
          <w:position w:val="-1"/>
          <w:sz w:val="22"/>
          <w:szCs w:val="22"/>
        </w:rPr>
        <w:t>/</w:t>
      </w:r>
      <w:r w:rsidR="00343A5F">
        <w:rPr>
          <w:rFonts w:ascii="Arial" w:eastAsia="Arial" w:hAnsi="Arial" w:cs="Arial"/>
          <w:b/>
          <w:color w:val="000007"/>
          <w:position w:val="-1"/>
          <w:sz w:val="22"/>
          <w:szCs w:val="22"/>
        </w:rPr>
        <w:t>T</w:t>
      </w:r>
      <w:r w:rsidR="00343A5F">
        <w:rPr>
          <w:rFonts w:ascii="Arial" w:eastAsia="Arial" w:hAnsi="Arial" w:cs="Arial"/>
          <w:b/>
          <w:color w:val="000007"/>
          <w:spacing w:val="-3"/>
          <w:position w:val="-1"/>
          <w:sz w:val="22"/>
          <w:szCs w:val="22"/>
        </w:rPr>
        <w:t>e</w:t>
      </w:r>
      <w:r w:rsidR="00343A5F">
        <w:rPr>
          <w:rFonts w:ascii="Arial" w:eastAsia="Arial" w:hAnsi="Arial" w:cs="Arial"/>
          <w:b/>
          <w:color w:val="000007"/>
          <w:spacing w:val="2"/>
          <w:position w:val="-1"/>
          <w:sz w:val="22"/>
          <w:szCs w:val="22"/>
        </w:rPr>
        <w:t>k</w:t>
      </w:r>
      <w:r w:rsidR="00343A5F">
        <w:rPr>
          <w:rFonts w:ascii="Arial" w:eastAsia="Arial" w:hAnsi="Arial" w:cs="Arial"/>
          <w:b/>
          <w:color w:val="000007"/>
          <w:position w:val="-1"/>
          <w:sz w:val="22"/>
          <w:szCs w:val="22"/>
        </w:rPr>
        <w:t>n</w:t>
      </w:r>
      <w:r w:rsidR="00343A5F">
        <w:rPr>
          <w:rFonts w:ascii="Arial" w:eastAsia="Arial" w:hAnsi="Arial" w:cs="Arial"/>
          <w:b/>
          <w:color w:val="000007"/>
          <w:spacing w:val="-4"/>
          <w:position w:val="-1"/>
          <w:sz w:val="22"/>
          <w:szCs w:val="22"/>
        </w:rPr>
        <w:t>i</w:t>
      </w:r>
      <w:r w:rsidR="00343A5F">
        <w:rPr>
          <w:rFonts w:ascii="Arial" w:eastAsia="Arial" w:hAnsi="Arial" w:cs="Arial"/>
          <w:b/>
          <w:color w:val="000007"/>
          <w:position w:val="-1"/>
          <w:sz w:val="22"/>
          <w:szCs w:val="22"/>
        </w:rPr>
        <w:t>k</w:t>
      </w:r>
      <w:r w:rsidR="00343A5F">
        <w:rPr>
          <w:rFonts w:ascii="Arial" w:eastAsia="Arial" w:hAnsi="Arial" w:cs="Arial"/>
          <w:b/>
          <w:color w:val="000007"/>
          <w:spacing w:val="3"/>
          <w:position w:val="-1"/>
          <w:sz w:val="22"/>
          <w:szCs w:val="22"/>
        </w:rPr>
        <w:t xml:space="preserve"> </w:t>
      </w:r>
      <w:r w:rsidR="00343A5F">
        <w:rPr>
          <w:rFonts w:ascii="Arial" w:eastAsia="Arial" w:hAnsi="Arial" w:cs="Arial"/>
          <w:b/>
          <w:color w:val="000007"/>
          <w:spacing w:val="-4"/>
          <w:position w:val="-1"/>
          <w:sz w:val="22"/>
          <w:szCs w:val="22"/>
        </w:rPr>
        <w:t>I</w:t>
      </w:r>
      <w:r w:rsidR="00343A5F">
        <w:rPr>
          <w:rFonts w:ascii="Arial" w:eastAsia="Arial" w:hAnsi="Arial" w:cs="Arial"/>
          <w:b/>
          <w:color w:val="000007"/>
          <w:position w:val="-1"/>
          <w:sz w:val="22"/>
          <w:szCs w:val="22"/>
        </w:rPr>
        <w:t>n</w:t>
      </w:r>
      <w:r w:rsidR="00343A5F">
        <w:rPr>
          <w:rFonts w:ascii="Arial" w:eastAsia="Arial" w:hAnsi="Arial" w:cs="Arial"/>
          <w:b/>
          <w:color w:val="000007"/>
          <w:spacing w:val="-2"/>
          <w:position w:val="-1"/>
          <w:sz w:val="22"/>
          <w:szCs w:val="22"/>
        </w:rPr>
        <w:t>f</w:t>
      </w:r>
      <w:r w:rsidR="00343A5F">
        <w:rPr>
          <w:rFonts w:ascii="Arial" w:eastAsia="Arial" w:hAnsi="Arial" w:cs="Arial"/>
          <w:b/>
          <w:color w:val="000007"/>
          <w:position w:val="-1"/>
          <w:sz w:val="22"/>
          <w:szCs w:val="22"/>
        </w:rPr>
        <w:t>orm</w:t>
      </w:r>
      <w:r w:rsidR="00343A5F">
        <w:rPr>
          <w:rFonts w:ascii="Arial" w:eastAsia="Arial" w:hAnsi="Arial" w:cs="Arial"/>
          <w:b/>
          <w:color w:val="000007"/>
          <w:spacing w:val="2"/>
          <w:position w:val="-1"/>
          <w:sz w:val="22"/>
          <w:szCs w:val="22"/>
        </w:rPr>
        <w:t>a</w:t>
      </w:r>
      <w:r w:rsidR="00343A5F">
        <w:rPr>
          <w:rFonts w:ascii="Arial" w:eastAsia="Arial" w:hAnsi="Arial" w:cs="Arial"/>
          <w:b/>
          <w:color w:val="000007"/>
          <w:spacing w:val="-2"/>
          <w:position w:val="-1"/>
          <w:sz w:val="22"/>
          <w:szCs w:val="22"/>
        </w:rPr>
        <w:t>t</w:t>
      </w:r>
      <w:r w:rsidR="00343A5F">
        <w:rPr>
          <w:rFonts w:ascii="Arial" w:eastAsia="Arial" w:hAnsi="Arial" w:cs="Arial"/>
          <w:b/>
          <w:color w:val="000007"/>
          <w:spacing w:val="1"/>
          <w:position w:val="-1"/>
          <w:sz w:val="22"/>
          <w:szCs w:val="22"/>
        </w:rPr>
        <w:t>i</w:t>
      </w:r>
      <w:r w:rsidR="00343A5F">
        <w:rPr>
          <w:rFonts w:ascii="Arial" w:eastAsia="Arial" w:hAnsi="Arial" w:cs="Arial"/>
          <w:b/>
          <w:color w:val="000007"/>
          <w:spacing w:val="-3"/>
          <w:position w:val="-1"/>
          <w:sz w:val="22"/>
          <w:szCs w:val="22"/>
        </w:rPr>
        <w:t>k</w:t>
      </w:r>
      <w:r w:rsidR="00343A5F">
        <w:rPr>
          <w:rFonts w:ascii="Arial" w:eastAsia="Arial" w:hAnsi="Arial" w:cs="Arial"/>
          <w:b/>
          <w:color w:val="000007"/>
          <w:position w:val="-1"/>
          <w:sz w:val="22"/>
          <w:szCs w:val="22"/>
        </w:rPr>
        <w:t>a</w:t>
      </w:r>
    </w:p>
    <w:p w:rsidR="00803034" w:rsidRDefault="00803034">
      <w:pPr>
        <w:spacing w:line="200" w:lineRule="exact"/>
      </w:pPr>
    </w:p>
    <w:p w:rsidR="00803034" w:rsidRDefault="00803034">
      <w:pPr>
        <w:spacing w:line="200" w:lineRule="exact"/>
      </w:pPr>
    </w:p>
    <w:p w:rsidR="00803034" w:rsidRDefault="00803034">
      <w:pPr>
        <w:spacing w:line="200" w:lineRule="exact"/>
      </w:pPr>
    </w:p>
    <w:p w:rsidR="00803034" w:rsidRDefault="00803034">
      <w:pPr>
        <w:spacing w:line="200" w:lineRule="exact"/>
      </w:pPr>
    </w:p>
    <w:p w:rsidR="00803034" w:rsidRDefault="00803034">
      <w:pPr>
        <w:spacing w:before="4" w:line="260" w:lineRule="exact"/>
        <w:rPr>
          <w:sz w:val="26"/>
          <w:szCs w:val="26"/>
        </w:rPr>
      </w:pPr>
    </w:p>
    <w:p w:rsidR="00803034" w:rsidRDefault="00343A5F">
      <w:pPr>
        <w:spacing w:before="5"/>
        <w:ind w:left="3416" w:right="3417"/>
        <w:jc w:val="center"/>
        <w:rPr>
          <w:sz w:val="44"/>
          <w:szCs w:val="44"/>
        </w:rPr>
      </w:pPr>
      <w:r>
        <w:rPr>
          <w:b/>
          <w:color w:val="000007"/>
          <w:spacing w:val="-2"/>
          <w:sz w:val="44"/>
          <w:szCs w:val="44"/>
        </w:rPr>
        <w:t>U</w:t>
      </w:r>
      <w:r>
        <w:rPr>
          <w:b/>
          <w:color w:val="000007"/>
          <w:spacing w:val="-1"/>
          <w:sz w:val="44"/>
          <w:szCs w:val="44"/>
        </w:rPr>
        <w:t>S</w:t>
      </w:r>
      <w:r>
        <w:rPr>
          <w:b/>
          <w:color w:val="000007"/>
          <w:spacing w:val="-2"/>
          <w:sz w:val="44"/>
          <w:szCs w:val="44"/>
        </w:rPr>
        <w:t>ULA</w:t>
      </w:r>
      <w:r>
        <w:rPr>
          <w:b/>
          <w:color w:val="000007"/>
          <w:sz w:val="44"/>
          <w:szCs w:val="44"/>
        </w:rPr>
        <w:t>N</w:t>
      </w:r>
    </w:p>
    <w:p w:rsidR="00803034" w:rsidRDefault="00343A5F">
      <w:pPr>
        <w:spacing w:before="3" w:line="480" w:lineRule="exact"/>
        <w:ind w:left="172" w:right="158"/>
        <w:jc w:val="center"/>
        <w:rPr>
          <w:sz w:val="44"/>
          <w:szCs w:val="44"/>
        </w:rPr>
      </w:pPr>
      <w:r>
        <w:rPr>
          <w:b/>
          <w:color w:val="000007"/>
          <w:spacing w:val="-6"/>
          <w:position w:val="-1"/>
          <w:sz w:val="44"/>
          <w:szCs w:val="44"/>
        </w:rPr>
        <w:t>P</w:t>
      </w:r>
      <w:r>
        <w:rPr>
          <w:b/>
          <w:color w:val="000007"/>
          <w:spacing w:val="3"/>
          <w:position w:val="-1"/>
          <w:sz w:val="44"/>
          <w:szCs w:val="44"/>
        </w:rPr>
        <w:t>E</w:t>
      </w:r>
      <w:r>
        <w:rPr>
          <w:b/>
          <w:color w:val="000007"/>
          <w:spacing w:val="-2"/>
          <w:position w:val="-1"/>
          <w:sz w:val="44"/>
          <w:szCs w:val="44"/>
        </w:rPr>
        <w:t>NEL</w:t>
      </w:r>
      <w:r>
        <w:rPr>
          <w:b/>
          <w:color w:val="000007"/>
          <w:spacing w:val="1"/>
          <w:position w:val="-1"/>
          <w:sz w:val="44"/>
          <w:szCs w:val="44"/>
        </w:rPr>
        <w:t>I</w:t>
      </w:r>
      <w:r>
        <w:rPr>
          <w:b/>
          <w:color w:val="000007"/>
          <w:spacing w:val="-2"/>
          <w:position w:val="-1"/>
          <w:sz w:val="44"/>
          <w:szCs w:val="44"/>
        </w:rPr>
        <w:t>T</w:t>
      </w:r>
      <w:r>
        <w:rPr>
          <w:b/>
          <w:color w:val="000007"/>
          <w:spacing w:val="1"/>
          <w:position w:val="-1"/>
          <w:sz w:val="44"/>
          <w:szCs w:val="44"/>
        </w:rPr>
        <w:t>I</w:t>
      </w:r>
      <w:r>
        <w:rPr>
          <w:b/>
          <w:color w:val="000007"/>
          <w:spacing w:val="-2"/>
          <w:position w:val="-1"/>
          <w:sz w:val="44"/>
          <w:szCs w:val="44"/>
        </w:rPr>
        <w:t>A</w:t>
      </w:r>
      <w:r>
        <w:rPr>
          <w:b/>
          <w:color w:val="000007"/>
          <w:position w:val="-1"/>
          <w:sz w:val="44"/>
          <w:szCs w:val="44"/>
        </w:rPr>
        <w:t>N</w:t>
      </w:r>
      <w:r>
        <w:rPr>
          <w:b/>
          <w:color w:val="000007"/>
          <w:spacing w:val="-2"/>
          <w:position w:val="-1"/>
          <w:sz w:val="44"/>
          <w:szCs w:val="44"/>
        </w:rPr>
        <w:t xml:space="preserve"> </w:t>
      </w:r>
      <w:r>
        <w:rPr>
          <w:b/>
          <w:color w:val="000007"/>
          <w:spacing w:val="-6"/>
          <w:position w:val="-1"/>
          <w:sz w:val="44"/>
          <w:szCs w:val="44"/>
        </w:rPr>
        <w:t>P</w:t>
      </w:r>
      <w:r>
        <w:rPr>
          <w:b/>
          <w:color w:val="000007"/>
          <w:spacing w:val="3"/>
          <w:position w:val="-1"/>
          <w:sz w:val="44"/>
          <w:szCs w:val="44"/>
        </w:rPr>
        <w:t>E</w:t>
      </w:r>
      <w:r>
        <w:rPr>
          <w:b/>
          <w:color w:val="000007"/>
          <w:spacing w:val="-2"/>
          <w:position w:val="-1"/>
          <w:sz w:val="44"/>
          <w:szCs w:val="44"/>
        </w:rPr>
        <w:t>N</w:t>
      </w:r>
      <w:r>
        <w:rPr>
          <w:b/>
          <w:color w:val="000007"/>
          <w:spacing w:val="-3"/>
          <w:position w:val="-1"/>
          <w:sz w:val="44"/>
          <w:szCs w:val="44"/>
        </w:rPr>
        <w:t>G</w:t>
      </w:r>
      <w:r>
        <w:rPr>
          <w:b/>
          <w:color w:val="000007"/>
          <w:spacing w:val="-2"/>
          <w:position w:val="-1"/>
          <w:sz w:val="44"/>
          <w:szCs w:val="44"/>
        </w:rPr>
        <w:t>E</w:t>
      </w:r>
      <w:r>
        <w:rPr>
          <w:b/>
          <w:color w:val="000007"/>
          <w:spacing w:val="1"/>
          <w:position w:val="-1"/>
          <w:sz w:val="44"/>
          <w:szCs w:val="44"/>
        </w:rPr>
        <w:t>M</w:t>
      </w:r>
      <w:r>
        <w:rPr>
          <w:b/>
          <w:color w:val="000007"/>
          <w:spacing w:val="-2"/>
          <w:position w:val="-1"/>
          <w:sz w:val="44"/>
          <w:szCs w:val="44"/>
        </w:rPr>
        <w:t>BAN</w:t>
      </w:r>
      <w:r>
        <w:rPr>
          <w:b/>
          <w:color w:val="000007"/>
          <w:spacing w:val="2"/>
          <w:position w:val="-1"/>
          <w:sz w:val="44"/>
          <w:szCs w:val="44"/>
        </w:rPr>
        <w:t>G</w:t>
      </w:r>
      <w:r>
        <w:rPr>
          <w:b/>
          <w:color w:val="000007"/>
          <w:spacing w:val="-2"/>
          <w:position w:val="-1"/>
          <w:sz w:val="44"/>
          <w:szCs w:val="44"/>
        </w:rPr>
        <w:t>A</w:t>
      </w:r>
      <w:r>
        <w:rPr>
          <w:b/>
          <w:color w:val="000007"/>
          <w:position w:val="-1"/>
          <w:sz w:val="44"/>
          <w:szCs w:val="44"/>
        </w:rPr>
        <w:t>N</w:t>
      </w:r>
      <w:r>
        <w:rPr>
          <w:b/>
          <w:color w:val="000007"/>
          <w:spacing w:val="3"/>
          <w:position w:val="-1"/>
          <w:sz w:val="44"/>
          <w:szCs w:val="44"/>
        </w:rPr>
        <w:t xml:space="preserve"> </w:t>
      </w:r>
      <w:r>
        <w:rPr>
          <w:b/>
          <w:color w:val="000007"/>
          <w:spacing w:val="-2"/>
          <w:position w:val="-1"/>
          <w:sz w:val="44"/>
          <w:szCs w:val="44"/>
        </w:rPr>
        <w:t>D</w:t>
      </w:r>
      <w:r>
        <w:rPr>
          <w:b/>
          <w:color w:val="000007"/>
          <w:spacing w:val="-3"/>
          <w:position w:val="-1"/>
          <w:sz w:val="44"/>
          <w:szCs w:val="44"/>
        </w:rPr>
        <w:t>O</w:t>
      </w:r>
      <w:r>
        <w:rPr>
          <w:b/>
          <w:color w:val="000007"/>
          <w:spacing w:val="-1"/>
          <w:position w:val="-1"/>
          <w:sz w:val="44"/>
          <w:szCs w:val="44"/>
        </w:rPr>
        <w:t>S</w:t>
      </w:r>
      <w:r>
        <w:rPr>
          <w:b/>
          <w:color w:val="000007"/>
          <w:spacing w:val="-2"/>
          <w:position w:val="-1"/>
          <w:sz w:val="44"/>
          <w:szCs w:val="44"/>
        </w:rPr>
        <w:t>E</w:t>
      </w:r>
      <w:r>
        <w:rPr>
          <w:b/>
          <w:color w:val="000007"/>
          <w:position w:val="-1"/>
          <w:sz w:val="44"/>
          <w:szCs w:val="44"/>
        </w:rPr>
        <w:t>N</w:t>
      </w:r>
    </w:p>
    <w:p w:rsidR="00803034" w:rsidRDefault="00803034">
      <w:pPr>
        <w:spacing w:line="200" w:lineRule="exact"/>
      </w:pPr>
    </w:p>
    <w:p w:rsidR="00803034" w:rsidRDefault="00803034">
      <w:pPr>
        <w:spacing w:line="200" w:lineRule="exact"/>
      </w:pPr>
    </w:p>
    <w:p w:rsidR="00803034" w:rsidRDefault="00803034">
      <w:pPr>
        <w:spacing w:before="12" w:line="240" w:lineRule="exact"/>
        <w:rPr>
          <w:szCs w:val="24"/>
        </w:rPr>
      </w:pPr>
    </w:p>
    <w:p w:rsidR="00803034" w:rsidRDefault="00BF1061">
      <w:pPr>
        <w:ind w:left="119"/>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6.25pt;height:106.5pt">
            <v:imagedata r:id="rId8" o:title=""/>
          </v:shape>
        </w:pict>
      </w:r>
    </w:p>
    <w:p w:rsidR="00803034" w:rsidRDefault="00803034">
      <w:pPr>
        <w:spacing w:line="200" w:lineRule="exact"/>
      </w:pPr>
    </w:p>
    <w:p w:rsidR="00803034" w:rsidRDefault="00803034">
      <w:pPr>
        <w:spacing w:line="200" w:lineRule="exact"/>
      </w:pPr>
    </w:p>
    <w:p w:rsidR="00803034" w:rsidRDefault="00803034">
      <w:pPr>
        <w:spacing w:before="14" w:line="220" w:lineRule="exact"/>
        <w:rPr>
          <w:sz w:val="22"/>
          <w:szCs w:val="22"/>
        </w:rPr>
      </w:pPr>
    </w:p>
    <w:p w:rsidR="00803034" w:rsidRPr="00BD7534" w:rsidRDefault="00A54963" w:rsidP="00BD7534">
      <w:pPr>
        <w:spacing w:before="16"/>
        <w:ind w:right="-29"/>
        <w:jc w:val="center"/>
        <w:rPr>
          <w:color w:val="000007"/>
          <w:spacing w:val="-1"/>
          <w:sz w:val="39"/>
          <w:szCs w:val="39"/>
          <w:lang w:val="id-ID"/>
        </w:rPr>
      </w:pPr>
      <w:r w:rsidRPr="00A633FD">
        <w:rPr>
          <w:sz w:val="39"/>
          <w:szCs w:val="39"/>
        </w:rPr>
        <w:t>ANALISIS</w:t>
      </w:r>
      <w:r>
        <w:rPr>
          <w:color w:val="000007"/>
          <w:spacing w:val="-1"/>
          <w:sz w:val="39"/>
          <w:szCs w:val="39"/>
          <w:lang w:val="id-ID"/>
        </w:rPr>
        <w:t xml:space="preserve"> PERBANDINGAN METODE</w:t>
      </w:r>
      <w:r w:rsidR="00BD7534">
        <w:rPr>
          <w:color w:val="000007"/>
          <w:spacing w:val="-1"/>
          <w:sz w:val="39"/>
          <w:szCs w:val="39"/>
          <w:lang w:val="id-ID"/>
        </w:rPr>
        <w:t xml:space="preserve"> </w:t>
      </w:r>
      <w:r w:rsidR="002558C3">
        <w:rPr>
          <w:color w:val="000007"/>
          <w:spacing w:val="-1"/>
          <w:sz w:val="39"/>
          <w:szCs w:val="39"/>
          <w:lang w:val="id-ID"/>
        </w:rPr>
        <w:t>LVQ DAN</w:t>
      </w:r>
      <w:r>
        <w:rPr>
          <w:color w:val="000007"/>
          <w:spacing w:val="-1"/>
          <w:sz w:val="39"/>
          <w:szCs w:val="39"/>
          <w:lang w:val="id-ID"/>
        </w:rPr>
        <w:t xml:space="preserve"> </w:t>
      </w:r>
      <w:r w:rsidR="00BF04EE">
        <w:rPr>
          <w:color w:val="000007"/>
          <w:spacing w:val="-1"/>
          <w:sz w:val="39"/>
          <w:szCs w:val="39"/>
          <w:lang w:val="id-ID"/>
        </w:rPr>
        <w:t>BACKPROPAGATION</w:t>
      </w:r>
      <w:r>
        <w:rPr>
          <w:color w:val="000007"/>
          <w:spacing w:val="-1"/>
          <w:sz w:val="39"/>
          <w:szCs w:val="39"/>
          <w:lang w:val="id-ID"/>
        </w:rPr>
        <w:t xml:space="preserve"> DALAM PENENTUAN KEASLIAN UANG KERTAS RUPIAH BERBASIS PARAMETER HSV </w:t>
      </w:r>
    </w:p>
    <w:p w:rsidR="00803034" w:rsidRDefault="00803034">
      <w:pPr>
        <w:spacing w:line="200" w:lineRule="exact"/>
      </w:pPr>
    </w:p>
    <w:p w:rsidR="00803034" w:rsidRDefault="00803034">
      <w:pPr>
        <w:spacing w:line="200" w:lineRule="exact"/>
      </w:pPr>
    </w:p>
    <w:p w:rsidR="00803034" w:rsidRDefault="00803034">
      <w:pPr>
        <w:spacing w:line="200" w:lineRule="exact"/>
      </w:pPr>
    </w:p>
    <w:p w:rsidR="00803034" w:rsidRDefault="00803034">
      <w:pPr>
        <w:spacing w:line="200" w:lineRule="exact"/>
      </w:pPr>
    </w:p>
    <w:p w:rsidR="00803034" w:rsidRDefault="00803034">
      <w:pPr>
        <w:spacing w:line="200" w:lineRule="exact"/>
      </w:pPr>
    </w:p>
    <w:p w:rsidR="00803034" w:rsidRDefault="00803034">
      <w:pPr>
        <w:spacing w:line="200" w:lineRule="exact"/>
      </w:pPr>
    </w:p>
    <w:p w:rsidR="00803034" w:rsidRDefault="00803034">
      <w:pPr>
        <w:spacing w:before="16" w:line="260" w:lineRule="exact"/>
        <w:rPr>
          <w:sz w:val="26"/>
          <w:szCs w:val="26"/>
        </w:rPr>
      </w:pPr>
    </w:p>
    <w:p w:rsidR="006C098F" w:rsidRDefault="00343A5F" w:rsidP="006C098F">
      <w:pPr>
        <w:spacing w:line="248" w:lineRule="auto"/>
        <w:ind w:right="-29" w:firstLine="4"/>
        <w:jc w:val="center"/>
        <w:rPr>
          <w:color w:val="000007"/>
          <w:w w:val="102"/>
          <w:sz w:val="27"/>
          <w:szCs w:val="27"/>
        </w:rPr>
      </w:pPr>
      <w:r>
        <w:rPr>
          <w:color w:val="000007"/>
          <w:spacing w:val="-2"/>
          <w:sz w:val="27"/>
          <w:szCs w:val="27"/>
        </w:rPr>
        <w:t>T</w:t>
      </w:r>
      <w:r>
        <w:rPr>
          <w:color w:val="000007"/>
          <w:spacing w:val="-1"/>
          <w:sz w:val="27"/>
          <w:szCs w:val="27"/>
        </w:rPr>
        <w:t>I</w:t>
      </w:r>
      <w:r>
        <w:rPr>
          <w:color w:val="000007"/>
          <w:sz w:val="27"/>
          <w:szCs w:val="27"/>
        </w:rPr>
        <w:t>M</w:t>
      </w:r>
      <w:r>
        <w:rPr>
          <w:color w:val="000007"/>
          <w:spacing w:val="17"/>
          <w:sz w:val="27"/>
          <w:szCs w:val="27"/>
        </w:rPr>
        <w:t xml:space="preserve"> </w:t>
      </w:r>
      <w:r>
        <w:rPr>
          <w:color w:val="000007"/>
          <w:spacing w:val="-1"/>
          <w:w w:val="102"/>
          <w:sz w:val="27"/>
          <w:szCs w:val="27"/>
        </w:rPr>
        <w:t>P</w:t>
      </w:r>
      <w:r>
        <w:rPr>
          <w:color w:val="000007"/>
          <w:spacing w:val="3"/>
          <w:w w:val="102"/>
          <w:sz w:val="27"/>
          <w:szCs w:val="27"/>
        </w:rPr>
        <w:t>E</w:t>
      </w:r>
      <w:r>
        <w:rPr>
          <w:color w:val="000007"/>
          <w:spacing w:val="1"/>
          <w:w w:val="102"/>
          <w:sz w:val="27"/>
          <w:szCs w:val="27"/>
        </w:rPr>
        <w:t>NGU</w:t>
      </w:r>
      <w:r>
        <w:rPr>
          <w:color w:val="000007"/>
          <w:spacing w:val="-1"/>
          <w:w w:val="102"/>
          <w:sz w:val="27"/>
          <w:szCs w:val="27"/>
        </w:rPr>
        <w:t>S</w:t>
      </w:r>
      <w:r>
        <w:rPr>
          <w:color w:val="000007"/>
          <w:spacing w:val="6"/>
          <w:w w:val="102"/>
          <w:sz w:val="27"/>
          <w:szCs w:val="27"/>
        </w:rPr>
        <w:t>U</w:t>
      </w:r>
      <w:r>
        <w:rPr>
          <w:color w:val="000007"/>
          <w:spacing w:val="-2"/>
          <w:w w:val="102"/>
          <w:sz w:val="27"/>
          <w:szCs w:val="27"/>
        </w:rPr>
        <w:t>L</w:t>
      </w:r>
      <w:r>
        <w:rPr>
          <w:color w:val="000007"/>
          <w:w w:val="102"/>
          <w:sz w:val="27"/>
          <w:szCs w:val="27"/>
        </w:rPr>
        <w:t xml:space="preserve">: </w:t>
      </w:r>
    </w:p>
    <w:p w:rsidR="006C098F" w:rsidRPr="009D280D" w:rsidRDefault="006C098F" w:rsidP="006C098F">
      <w:pPr>
        <w:spacing w:line="248" w:lineRule="auto"/>
        <w:ind w:right="-29" w:firstLine="4"/>
        <w:jc w:val="center"/>
        <w:rPr>
          <w:color w:val="000007"/>
          <w:w w:val="102"/>
          <w:sz w:val="27"/>
          <w:szCs w:val="27"/>
        </w:rPr>
      </w:pPr>
      <w:r w:rsidRPr="009D280D">
        <w:rPr>
          <w:color w:val="000007"/>
          <w:spacing w:val="1"/>
          <w:sz w:val="27"/>
          <w:szCs w:val="27"/>
          <w:lang w:val="id-ID"/>
        </w:rPr>
        <w:t>I GUSTI AYU AGUNG DIATRI INDRADEWI</w:t>
      </w:r>
      <w:r w:rsidR="009D280D" w:rsidRPr="009D280D">
        <w:rPr>
          <w:color w:val="000007"/>
          <w:spacing w:val="1"/>
          <w:sz w:val="27"/>
          <w:szCs w:val="27"/>
          <w:lang w:val="id-ID"/>
        </w:rPr>
        <w:t>, S.KOM., M.T.</w:t>
      </w:r>
      <w:r w:rsidRPr="009D280D">
        <w:rPr>
          <w:color w:val="000007"/>
          <w:spacing w:val="1"/>
          <w:sz w:val="27"/>
          <w:szCs w:val="27"/>
          <w:lang w:val="id-ID"/>
        </w:rPr>
        <w:t xml:space="preserve"> (0811078901)</w:t>
      </w:r>
    </w:p>
    <w:p w:rsidR="00DD4F36" w:rsidRPr="009D280D" w:rsidRDefault="00DD4F36" w:rsidP="006C098F">
      <w:pPr>
        <w:spacing w:line="248" w:lineRule="auto"/>
        <w:ind w:right="-29" w:firstLine="4"/>
        <w:jc w:val="center"/>
        <w:rPr>
          <w:color w:val="000007"/>
          <w:w w:val="102"/>
          <w:sz w:val="27"/>
          <w:szCs w:val="27"/>
          <w:lang w:val="id-ID"/>
        </w:rPr>
      </w:pPr>
      <w:r w:rsidRPr="009D280D">
        <w:rPr>
          <w:color w:val="000007"/>
          <w:w w:val="102"/>
          <w:sz w:val="27"/>
          <w:szCs w:val="27"/>
          <w:lang w:val="id-ID"/>
        </w:rPr>
        <w:t xml:space="preserve">I </w:t>
      </w:r>
      <w:r w:rsidR="009D280D" w:rsidRPr="009D280D">
        <w:rPr>
          <w:color w:val="000007"/>
          <w:w w:val="102"/>
          <w:sz w:val="27"/>
          <w:szCs w:val="27"/>
          <w:lang w:val="id-ID"/>
        </w:rPr>
        <w:t>KETUT WIDHI ADNYANA, S.KOM., M.KOM. (</w:t>
      </w:r>
      <w:r w:rsidR="009D280D" w:rsidRPr="009D280D">
        <w:rPr>
          <w:sz w:val="27"/>
          <w:szCs w:val="27"/>
        </w:rPr>
        <w:t>0815118901</w:t>
      </w:r>
      <w:r w:rsidR="009D280D" w:rsidRPr="009D280D">
        <w:rPr>
          <w:sz w:val="27"/>
          <w:szCs w:val="27"/>
          <w:lang w:val="id-ID"/>
        </w:rPr>
        <w:t>)</w:t>
      </w:r>
    </w:p>
    <w:p w:rsidR="00803034" w:rsidRDefault="00803034" w:rsidP="006C098F">
      <w:pPr>
        <w:spacing w:line="248" w:lineRule="auto"/>
        <w:ind w:right="-29" w:firstLine="4"/>
        <w:jc w:val="center"/>
        <w:rPr>
          <w:sz w:val="27"/>
          <w:szCs w:val="27"/>
        </w:rPr>
      </w:pPr>
    </w:p>
    <w:p w:rsidR="00803034" w:rsidRDefault="00803034">
      <w:pPr>
        <w:spacing w:before="2" w:line="100" w:lineRule="exact"/>
        <w:rPr>
          <w:sz w:val="11"/>
          <w:szCs w:val="11"/>
        </w:rPr>
      </w:pPr>
    </w:p>
    <w:p w:rsidR="00803034" w:rsidRDefault="00803034">
      <w:pPr>
        <w:spacing w:line="200" w:lineRule="exact"/>
      </w:pPr>
    </w:p>
    <w:p w:rsidR="00803034" w:rsidRDefault="00803034">
      <w:pPr>
        <w:spacing w:line="200" w:lineRule="exact"/>
      </w:pPr>
    </w:p>
    <w:p w:rsidR="00803034" w:rsidRDefault="00803034">
      <w:pPr>
        <w:spacing w:line="200" w:lineRule="exact"/>
      </w:pPr>
    </w:p>
    <w:p w:rsidR="00803034" w:rsidRDefault="00803034">
      <w:pPr>
        <w:spacing w:line="200" w:lineRule="exact"/>
      </w:pPr>
    </w:p>
    <w:p w:rsidR="00803034" w:rsidRDefault="00803034">
      <w:pPr>
        <w:spacing w:line="200" w:lineRule="exact"/>
      </w:pPr>
    </w:p>
    <w:p w:rsidR="00803034" w:rsidRDefault="00803034">
      <w:pPr>
        <w:spacing w:line="200" w:lineRule="exact"/>
      </w:pPr>
    </w:p>
    <w:p w:rsidR="00803034" w:rsidRDefault="00803034">
      <w:pPr>
        <w:spacing w:line="200" w:lineRule="exact"/>
      </w:pPr>
    </w:p>
    <w:p w:rsidR="00803034" w:rsidRDefault="00803034">
      <w:pPr>
        <w:spacing w:line="200" w:lineRule="exact"/>
      </w:pPr>
    </w:p>
    <w:p w:rsidR="00803034" w:rsidRDefault="00803034">
      <w:pPr>
        <w:spacing w:line="200" w:lineRule="exact"/>
      </w:pPr>
    </w:p>
    <w:p w:rsidR="00803034" w:rsidRDefault="00803034">
      <w:pPr>
        <w:spacing w:line="200" w:lineRule="exact"/>
      </w:pPr>
    </w:p>
    <w:p w:rsidR="00803034" w:rsidRDefault="00803034">
      <w:pPr>
        <w:spacing w:line="200" w:lineRule="exact"/>
      </w:pPr>
    </w:p>
    <w:p w:rsidR="00803034" w:rsidRDefault="00803034">
      <w:pPr>
        <w:spacing w:line="200" w:lineRule="exact"/>
      </w:pPr>
    </w:p>
    <w:p w:rsidR="00803034" w:rsidRDefault="00343A5F">
      <w:pPr>
        <w:spacing w:line="320" w:lineRule="exact"/>
        <w:ind w:left="1645" w:right="1640"/>
        <w:jc w:val="center"/>
        <w:rPr>
          <w:sz w:val="28"/>
          <w:szCs w:val="28"/>
        </w:rPr>
      </w:pPr>
      <w:r>
        <w:rPr>
          <w:color w:val="000007"/>
          <w:spacing w:val="-1"/>
          <w:sz w:val="28"/>
          <w:szCs w:val="28"/>
        </w:rPr>
        <w:t>P</w:t>
      </w:r>
      <w:r>
        <w:rPr>
          <w:color w:val="000007"/>
          <w:spacing w:val="2"/>
          <w:sz w:val="28"/>
          <w:szCs w:val="28"/>
        </w:rPr>
        <w:t>R</w:t>
      </w:r>
      <w:r>
        <w:rPr>
          <w:color w:val="000007"/>
          <w:spacing w:val="1"/>
          <w:sz w:val="28"/>
          <w:szCs w:val="28"/>
        </w:rPr>
        <w:t>OG</w:t>
      </w:r>
      <w:r>
        <w:rPr>
          <w:color w:val="000007"/>
          <w:spacing w:val="2"/>
          <w:sz w:val="28"/>
          <w:szCs w:val="28"/>
        </w:rPr>
        <w:t>R</w:t>
      </w:r>
      <w:r>
        <w:rPr>
          <w:color w:val="000007"/>
          <w:spacing w:val="1"/>
          <w:sz w:val="28"/>
          <w:szCs w:val="28"/>
        </w:rPr>
        <w:t>A</w:t>
      </w:r>
      <w:r>
        <w:rPr>
          <w:color w:val="000007"/>
          <w:sz w:val="28"/>
          <w:szCs w:val="28"/>
        </w:rPr>
        <w:t>M</w:t>
      </w:r>
      <w:r>
        <w:rPr>
          <w:color w:val="000007"/>
          <w:spacing w:val="-9"/>
          <w:sz w:val="28"/>
          <w:szCs w:val="28"/>
        </w:rPr>
        <w:t xml:space="preserve"> </w:t>
      </w:r>
      <w:r>
        <w:rPr>
          <w:color w:val="000007"/>
          <w:spacing w:val="-1"/>
          <w:sz w:val="28"/>
          <w:szCs w:val="28"/>
        </w:rPr>
        <w:t>S</w:t>
      </w:r>
      <w:r>
        <w:rPr>
          <w:color w:val="000007"/>
          <w:spacing w:val="-2"/>
          <w:sz w:val="28"/>
          <w:szCs w:val="28"/>
        </w:rPr>
        <w:t>T</w:t>
      </w:r>
      <w:r>
        <w:rPr>
          <w:color w:val="000007"/>
          <w:spacing w:val="1"/>
          <w:sz w:val="28"/>
          <w:szCs w:val="28"/>
        </w:rPr>
        <w:t>UD</w:t>
      </w:r>
      <w:r>
        <w:rPr>
          <w:color w:val="000007"/>
          <w:sz w:val="28"/>
          <w:szCs w:val="28"/>
        </w:rPr>
        <w:t>I</w:t>
      </w:r>
      <w:r>
        <w:rPr>
          <w:color w:val="000007"/>
          <w:spacing w:val="-3"/>
          <w:sz w:val="28"/>
          <w:szCs w:val="28"/>
        </w:rPr>
        <w:t xml:space="preserve"> </w:t>
      </w:r>
      <w:r>
        <w:rPr>
          <w:color w:val="000007"/>
          <w:spacing w:val="-2"/>
          <w:sz w:val="28"/>
          <w:szCs w:val="28"/>
        </w:rPr>
        <w:t>T</w:t>
      </w:r>
      <w:r>
        <w:rPr>
          <w:color w:val="000007"/>
          <w:spacing w:val="3"/>
          <w:sz w:val="28"/>
          <w:szCs w:val="28"/>
        </w:rPr>
        <w:t>E</w:t>
      </w:r>
      <w:r>
        <w:rPr>
          <w:color w:val="000007"/>
          <w:spacing w:val="1"/>
          <w:sz w:val="28"/>
          <w:szCs w:val="28"/>
        </w:rPr>
        <w:t>KN</w:t>
      </w:r>
      <w:r>
        <w:rPr>
          <w:color w:val="000007"/>
          <w:spacing w:val="-1"/>
          <w:sz w:val="28"/>
          <w:szCs w:val="28"/>
        </w:rPr>
        <w:t>I</w:t>
      </w:r>
      <w:r>
        <w:rPr>
          <w:color w:val="000007"/>
          <w:sz w:val="28"/>
          <w:szCs w:val="28"/>
        </w:rPr>
        <w:t>K</w:t>
      </w:r>
      <w:r>
        <w:rPr>
          <w:color w:val="000007"/>
          <w:spacing w:val="-2"/>
          <w:sz w:val="28"/>
          <w:szCs w:val="28"/>
        </w:rPr>
        <w:t xml:space="preserve"> </w:t>
      </w:r>
      <w:r>
        <w:rPr>
          <w:color w:val="000007"/>
          <w:spacing w:val="-1"/>
          <w:w w:val="99"/>
          <w:sz w:val="28"/>
          <w:szCs w:val="28"/>
        </w:rPr>
        <w:t>I</w:t>
      </w:r>
      <w:r>
        <w:rPr>
          <w:color w:val="000007"/>
          <w:spacing w:val="1"/>
          <w:w w:val="99"/>
          <w:sz w:val="28"/>
          <w:szCs w:val="28"/>
        </w:rPr>
        <w:t>N</w:t>
      </w:r>
      <w:r>
        <w:rPr>
          <w:color w:val="000007"/>
          <w:spacing w:val="-1"/>
          <w:w w:val="99"/>
          <w:sz w:val="28"/>
          <w:szCs w:val="28"/>
        </w:rPr>
        <w:t>F</w:t>
      </w:r>
      <w:r>
        <w:rPr>
          <w:color w:val="000007"/>
          <w:spacing w:val="1"/>
          <w:w w:val="99"/>
          <w:sz w:val="28"/>
          <w:szCs w:val="28"/>
        </w:rPr>
        <w:t>O</w:t>
      </w:r>
      <w:r>
        <w:rPr>
          <w:color w:val="000007"/>
          <w:spacing w:val="2"/>
          <w:w w:val="99"/>
          <w:sz w:val="28"/>
          <w:szCs w:val="28"/>
        </w:rPr>
        <w:t>RM</w:t>
      </w:r>
      <w:r>
        <w:rPr>
          <w:color w:val="000007"/>
          <w:spacing w:val="1"/>
          <w:w w:val="99"/>
          <w:sz w:val="28"/>
          <w:szCs w:val="28"/>
        </w:rPr>
        <w:t>A</w:t>
      </w:r>
      <w:r>
        <w:rPr>
          <w:color w:val="000007"/>
          <w:spacing w:val="3"/>
          <w:w w:val="99"/>
          <w:sz w:val="28"/>
          <w:szCs w:val="28"/>
        </w:rPr>
        <w:t>T</w:t>
      </w:r>
      <w:r>
        <w:rPr>
          <w:color w:val="000007"/>
          <w:spacing w:val="-1"/>
          <w:w w:val="99"/>
          <w:sz w:val="28"/>
          <w:szCs w:val="28"/>
        </w:rPr>
        <w:t>I</w:t>
      </w:r>
      <w:r>
        <w:rPr>
          <w:color w:val="000007"/>
          <w:spacing w:val="1"/>
          <w:w w:val="99"/>
          <w:sz w:val="28"/>
          <w:szCs w:val="28"/>
        </w:rPr>
        <w:t>K</w:t>
      </w:r>
      <w:r>
        <w:rPr>
          <w:color w:val="000007"/>
          <w:w w:val="99"/>
          <w:sz w:val="28"/>
          <w:szCs w:val="28"/>
        </w:rPr>
        <w:t xml:space="preserve">A </w:t>
      </w:r>
      <w:r>
        <w:rPr>
          <w:color w:val="000007"/>
          <w:spacing w:val="-1"/>
          <w:sz w:val="28"/>
          <w:szCs w:val="28"/>
        </w:rPr>
        <w:t>S</w:t>
      </w:r>
      <w:r>
        <w:rPr>
          <w:color w:val="000007"/>
          <w:spacing w:val="3"/>
          <w:sz w:val="28"/>
          <w:szCs w:val="28"/>
        </w:rPr>
        <w:t>T</w:t>
      </w:r>
      <w:r>
        <w:rPr>
          <w:color w:val="000007"/>
          <w:spacing w:val="-2"/>
          <w:sz w:val="28"/>
          <w:szCs w:val="28"/>
        </w:rPr>
        <w:t>M</w:t>
      </w:r>
      <w:r>
        <w:rPr>
          <w:color w:val="000007"/>
          <w:spacing w:val="3"/>
          <w:sz w:val="28"/>
          <w:szCs w:val="28"/>
        </w:rPr>
        <w:t>I</w:t>
      </w:r>
      <w:r>
        <w:rPr>
          <w:color w:val="000007"/>
          <w:sz w:val="28"/>
          <w:szCs w:val="28"/>
        </w:rPr>
        <w:t>K</w:t>
      </w:r>
      <w:r>
        <w:rPr>
          <w:color w:val="000007"/>
          <w:spacing w:val="-6"/>
          <w:sz w:val="28"/>
          <w:szCs w:val="28"/>
        </w:rPr>
        <w:t xml:space="preserve"> </w:t>
      </w:r>
      <w:r>
        <w:rPr>
          <w:color w:val="000007"/>
          <w:spacing w:val="-1"/>
          <w:sz w:val="28"/>
          <w:szCs w:val="28"/>
        </w:rPr>
        <w:t>S</w:t>
      </w:r>
      <w:r>
        <w:rPr>
          <w:color w:val="000007"/>
          <w:spacing w:val="3"/>
          <w:sz w:val="28"/>
          <w:szCs w:val="28"/>
        </w:rPr>
        <w:t>T</w:t>
      </w:r>
      <w:r>
        <w:rPr>
          <w:color w:val="000007"/>
          <w:spacing w:val="-1"/>
          <w:sz w:val="28"/>
          <w:szCs w:val="28"/>
        </w:rPr>
        <w:t>I</w:t>
      </w:r>
      <w:r>
        <w:rPr>
          <w:color w:val="000007"/>
          <w:spacing w:val="1"/>
          <w:sz w:val="28"/>
          <w:szCs w:val="28"/>
        </w:rPr>
        <w:t>KO</w:t>
      </w:r>
      <w:r>
        <w:rPr>
          <w:color w:val="000007"/>
          <w:sz w:val="28"/>
          <w:szCs w:val="28"/>
        </w:rPr>
        <w:t>M</w:t>
      </w:r>
      <w:r>
        <w:rPr>
          <w:color w:val="000007"/>
          <w:spacing w:val="-7"/>
          <w:sz w:val="28"/>
          <w:szCs w:val="28"/>
        </w:rPr>
        <w:t xml:space="preserve"> </w:t>
      </w:r>
      <w:r>
        <w:rPr>
          <w:color w:val="000007"/>
          <w:spacing w:val="-1"/>
          <w:sz w:val="28"/>
          <w:szCs w:val="28"/>
        </w:rPr>
        <w:t>I</w:t>
      </w:r>
      <w:r>
        <w:rPr>
          <w:color w:val="000007"/>
          <w:spacing w:val="1"/>
          <w:sz w:val="28"/>
          <w:szCs w:val="28"/>
        </w:rPr>
        <w:t>NDON</w:t>
      </w:r>
      <w:r>
        <w:rPr>
          <w:color w:val="000007"/>
          <w:spacing w:val="3"/>
          <w:sz w:val="28"/>
          <w:szCs w:val="28"/>
        </w:rPr>
        <w:t>E</w:t>
      </w:r>
      <w:r>
        <w:rPr>
          <w:color w:val="000007"/>
          <w:spacing w:val="4"/>
          <w:sz w:val="28"/>
          <w:szCs w:val="28"/>
        </w:rPr>
        <w:t>S</w:t>
      </w:r>
      <w:r>
        <w:rPr>
          <w:color w:val="000007"/>
          <w:spacing w:val="-1"/>
          <w:sz w:val="28"/>
          <w:szCs w:val="28"/>
        </w:rPr>
        <w:t>I</w:t>
      </w:r>
      <w:r>
        <w:rPr>
          <w:color w:val="000007"/>
          <w:sz w:val="28"/>
          <w:szCs w:val="28"/>
        </w:rPr>
        <w:t>A</w:t>
      </w:r>
      <w:r>
        <w:rPr>
          <w:color w:val="000007"/>
          <w:spacing w:val="-16"/>
          <w:sz w:val="28"/>
          <w:szCs w:val="28"/>
        </w:rPr>
        <w:t xml:space="preserve"> </w:t>
      </w:r>
      <w:r>
        <w:rPr>
          <w:color w:val="000007"/>
          <w:spacing w:val="1"/>
          <w:w w:val="99"/>
          <w:sz w:val="28"/>
          <w:szCs w:val="28"/>
        </w:rPr>
        <w:t>D</w:t>
      </w:r>
      <w:r>
        <w:rPr>
          <w:color w:val="000007"/>
          <w:spacing w:val="-2"/>
          <w:w w:val="99"/>
          <w:sz w:val="28"/>
          <w:szCs w:val="28"/>
        </w:rPr>
        <w:t>E</w:t>
      </w:r>
      <w:r>
        <w:rPr>
          <w:color w:val="000007"/>
          <w:spacing w:val="1"/>
          <w:w w:val="99"/>
          <w:sz w:val="28"/>
          <w:szCs w:val="28"/>
        </w:rPr>
        <w:t>N</w:t>
      </w:r>
      <w:r>
        <w:rPr>
          <w:color w:val="000007"/>
          <w:spacing w:val="-1"/>
          <w:w w:val="99"/>
          <w:sz w:val="28"/>
          <w:szCs w:val="28"/>
        </w:rPr>
        <w:t>P</w:t>
      </w:r>
      <w:r>
        <w:rPr>
          <w:color w:val="000007"/>
          <w:spacing w:val="6"/>
          <w:w w:val="99"/>
          <w:sz w:val="28"/>
          <w:szCs w:val="28"/>
        </w:rPr>
        <w:t>A</w:t>
      </w:r>
      <w:r>
        <w:rPr>
          <w:color w:val="000007"/>
          <w:spacing w:val="-1"/>
          <w:w w:val="99"/>
          <w:sz w:val="28"/>
          <w:szCs w:val="28"/>
        </w:rPr>
        <w:t>S</w:t>
      </w:r>
      <w:r>
        <w:rPr>
          <w:color w:val="000007"/>
          <w:spacing w:val="1"/>
          <w:w w:val="99"/>
          <w:sz w:val="28"/>
          <w:szCs w:val="28"/>
        </w:rPr>
        <w:t>A</w:t>
      </w:r>
      <w:r>
        <w:rPr>
          <w:color w:val="000007"/>
          <w:w w:val="99"/>
          <w:sz w:val="28"/>
          <w:szCs w:val="28"/>
        </w:rPr>
        <w:t>R</w:t>
      </w:r>
    </w:p>
    <w:p w:rsidR="00803034" w:rsidRPr="001E09F9" w:rsidRDefault="00A54963">
      <w:pPr>
        <w:spacing w:line="300" w:lineRule="exact"/>
        <w:ind w:left="3616" w:right="3614"/>
        <w:jc w:val="center"/>
        <w:rPr>
          <w:sz w:val="28"/>
          <w:szCs w:val="28"/>
          <w:lang w:val="id-ID"/>
        </w:rPr>
        <w:sectPr w:rsidR="00803034" w:rsidRPr="001E09F9" w:rsidSect="001A4591">
          <w:footerReference w:type="default" r:id="rId9"/>
          <w:pgSz w:w="11920" w:h="16840"/>
          <w:pgMar w:top="1580" w:right="1580" w:bottom="280" w:left="1580" w:header="0" w:footer="1222" w:gutter="0"/>
          <w:pgNumType w:start="1"/>
          <w:cols w:space="720"/>
          <w:titlePg/>
          <w:docGrid w:linePitch="272"/>
        </w:sectPr>
      </w:pPr>
      <w:r>
        <w:rPr>
          <w:color w:val="000007"/>
          <w:spacing w:val="1"/>
          <w:sz w:val="28"/>
          <w:szCs w:val="28"/>
          <w:lang w:val="id-ID"/>
        </w:rPr>
        <w:t>JUNI</w:t>
      </w:r>
      <w:r w:rsidR="00343A5F">
        <w:rPr>
          <w:color w:val="000007"/>
          <w:spacing w:val="-3"/>
          <w:sz w:val="28"/>
          <w:szCs w:val="28"/>
        </w:rPr>
        <w:t xml:space="preserve"> </w:t>
      </w:r>
      <w:r w:rsidR="001E09F9">
        <w:rPr>
          <w:color w:val="000007"/>
          <w:w w:val="99"/>
          <w:sz w:val="28"/>
          <w:szCs w:val="28"/>
        </w:rPr>
        <w:t>201</w:t>
      </w:r>
      <w:r w:rsidR="001E09F9">
        <w:rPr>
          <w:color w:val="000007"/>
          <w:w w:val="99"/>
          <w:sz w:val="28"/>
          <w:szCs w:val="28"/>
          <w:lang w:val="id-ID"/>
        </w:rPr>
        <w:t>8</w:t>
      </w:r>
    </w:p>
    <w:p w:rsidR="00803034" w:rsidRDefault="00803034">
      <w:pPr>
        <w:spacing w:before="2" w:line="160" w:lineRule="exact"/>
        <w:rPr>
          <w:sz w:val="16"/>
          <w:szCs w:val="16"/>
        </w:rPr>
      </w:pPr>
    </w:p>
    <w:p w:rsidR="00803034" w:rsidRDefault="00343A5F" w:rsidP="00A633FD">
      <w:pPr>
        <w:pStyle w:val="Bab"/>
      </w:pPr>
      <w:bookmarkStart w:id="0" w:name="_Toc517387053"/>
      <w:r>
        <w:rPr>
          <w:spacing w:val="-4"/>
        </w:rPr>
        <w:t>H</w:t>
      </w:r>
      <w:r>
        <w:t>A</w:t>
      </w:r>
      <w:r>
        <w:rPr>
          <w:spacing w:val="3"/>
        </w:rPr>
        <w:t>L</w:t>
      </w:r>
      <w:r>
        <w:t>A</w:t>
      </w:r>
      <w:r>
        <w:rPr>
          <w:spacing w:val="-1"/>
        </w:rPr>
        <w:t>M</w:t>
      </w:r>
      <w:r>
        <w:t>AN</w:t>
      </w:r>
      <w:r>
        <w:rPr>
          <w:spacing w:val="2"/>
        </w:rPr>
        <w:t xml:space="preserve"> </w:t>
      </w:r>
      <w:r>
        <w:rPr>
          <w:spacing w:val="-2"/>
        </w:rPr>
        <w:t>P</w:t>
      </w:r>
      <w:r>
        <w:rPr>
          <w:spacing w:val="-1"/>
        </w:rPr>
        <w:t>E</w:t>
      </w:r>
      <w:r>
        <w:t>N</w:t>
      </w:r>
      <w:r>
        <w:rPr>
          <w:spacing w:val="1"/>
        </w:rPr>
        <w:t>G</w:t>
      </w:r>
      <w:r>
        <w:rPr>
          <w:spacing w:val="3"/>
        </w:rPr>
        <w:t>E</w:t>
      </w:r>
      <w:r>
        <w:rPr>
          <w:spacing w:val="1"/>
        </w:rPr>
        <w:t>S</w:t>
      </w:r>
      <w:r>
        <w:t>A</w:t>
      </w:r>
      <w:r>
        <w:rPr>
          <w:spacing w:val="1"/>
        </w:rPr>
        <w:t>H</w:t>
      </w:r>
      <w:r>
        <w:t>AN</w:t>
      </w:r>
      <w:bookmarkEnd w:id="0"/>
    </w:p>
    <w:p w:rsidR="00803034" w:rsidRDefault="00803034">
      <w:pPr>
        <w:spacing w:line="200" w:lineRule="exact"/>
      </w:pPr>
    </w:p>
    <w:p w:rsidR="006C098F" w:rsidRDefault="006C098F" w:rsidP="006C098F">
      <w:pPr>
        <w:tabs>
          <w:tab w:val="left" w:pos="2835"/>
        </w:tabs>
        <w:rPr>
          <w:sz w:val="22"/>
          <w:szCs w:val="22"/>
        </w:rPr>
      </w:pPr>
    </w:p>
    <w:p w:rsidR="00803034" w:rsidRDefault="00343A5F" w:rsidP="00C11C7C">
      <w:pPr>
        <w:pStyle w:val="ListParagraph"/>
        <w:numPr>
          <w:ilvl w:val="0"/>
          <w:numId w:val="2"/>
        </w:numPr>
        <w:tabs>
          <w:tab w:val="left" w:pos="426"/>
          <w:tab w:val="left" w:pos="2835"/>
          <w:tab w:val="left" w:pos="2970"/>
        </w:tabs>
        <w:spacing w:line="360" w:lineRule="auto"/>
        <w:ind w:left="2977" w:hanging="2911"/>
        <w:rPr>
          <w:color w:val="000007"/>
          <w:szCs w:val="24"/>
        </w:rPr>
      </w:pPr>
      <w:r w:rsidRPr="006C098F">
        <w:rPr>
          <w:color w:val="000007"/>
          <w:spacing w:val="-2"/>
          <w:szCs w:val="24"/>
        </w:rPr>
        <w:t>J</w:t>
      </w:r>
      <w:r w:rsidRPr="006C098F">
        <w:rPr>
          <w:color w:val="000007"/>
          <w:szCs w:val="24"/>
        </w:rPr>
        <w:t>udul</w:t>
      </w:r>
      <w:r w:rsidRPr="006C098F">
        <w:rPr>
          <w:color w:val="000007"/>
          <w:spacing w:val="3"/>
          <w:szCs w:val="24"/>
        </w:rPr>
        <w:t xml:space="preserve"> </w:t>
      </w:r>
      <w:r w:rsidRPr="006C098F">
        <w:rPr>
          <w:color w:val="000007"/>
          <w:spacing w:val="-4"/>
          <w:szCs w:val="24"/>
        </w:rPr>
        <w:t>P</w:t>
      </w:r>
      <w:r w:rsidRPr="006C098F">
        <w:rPr>
          <w:color w:val="000007"/>
          <w:spacing w:val="-1"/>
          <w:szCs w:val="24"/>
        </w:rPr>
        <w:t>e</w:t>
      </w:r>
      <w:r w:rsidRPr="006C098F">
        <w:rPr>
          <w:color w:val="000007"/>
          <w:szCs w:val="24"/>
        </w:rPr>
        <w:t>n</w:t>
      </w:r>
      <w:r w:rsidRPr="006C098F">
        <w:rPr>
          <w:color w:val="000007"/>
          <w:spacing w:val="-1"/>
          <w:szCs w:val="24"/>
        </w:rPr>
        <w:t>e</w:t>
      </w:r>
      <w:r w:rsidRPr="006C098F">
        <w:rPr>
          <w:color w:val="000007"/>
          <w:spacing w:val="1"/>
          <w:szCs w:val="24"/>
        </w:rPr>
        <w:t>liti</w:t>
      </w:r>
      <w:r w:rsidRPr="006C098F">
        <w:rPr>
          <w:color w:val="000007"/>
          <w:spacing w:val="-1"/>
          <w:szCs w:val="24"/>
        </w:rPr>
        <w:t>a</w:t>
      </w:r>
      <w:r w:rsidRPr="006C098F">
        <w:rPr>
          <w:color w:val="000007"/>
          <w:szCs w:val="24"/>
        </w:rPr>
        <w:t>n</w:t>
      </w:r>
      <w:r w:rsidR="006C098F" w:rsidRPr="006C098F">
        <w:rPr>
          <w:color w:val="000007"/>
          <w:szCs w:val="24"/>
        </w:rPr>
        <w:tab/>
      </w:r>
      <w:r w:rsidRPr="006C098F">
        <w:rPr>
          <w:color w:val="000007"/>
          <w:szCs w:val="24"/>
        </w:rPr>
        <w:t>:</w:t>
      </w:r>
      <w:r w:rsidR="001E09F9">
        <w:rPr>
          <w:color w:val="000007"/>
          <w:szCs w:val="24"/>
          <w:lang w:val="id-ID"/>
        </w:rPr>
        <w:tab/>
      </w:r>
      <w:r w:rsidR="00A54963">
        <w:rPr>
          <w:color w:val="000007"/>
          <w:szCs w:val="24"/>
          <w:lang w:val="id-ID"/>
        </w:rPr>
        <w:t xml:space="preserve">Analisis Perbandingan Metode LVQ dan </w:t>
      </w:r>
      <w:r w:rsidR="00342CCE">
        <w:rPr>
          <w:color w:val="000007"/>
          <w:szCs w:val="24"/>
          <w:lang w:val="id-ID"/>
        </w:rPr>
        <w:t>Backpropagation</w:t>
      </w:r>
      <w:r w:rsidR="00A54963">
        <w:rPr>
          <w:color w:val="000007"/>
          <w:szCs w:val="24"/>
          <w:lang w:val="id-ID"/>
        </w:rPr>
        <w:t xml:space="preserve"> dalam Penentuan Keaslian Uang Kertas Rupiah Berbasis Parameter HSV</w:t>
      </w:r>
    </w:p>
    <w:p w:rsidR="006C098F" w:rsidRPr="006C098F" w:rsidRDefault="006C098F" w:rsidP="00C11C7C">
      <w:pPr>
        <w:pStyle w:val="ListParagraph"/>
        <w:numPr>
          <w:ilvl w:val="0"/>
          <w:numId w:val="2"/>
        </w:numPr>
        <w:tabs>
          <w:tab w:val="left" w:pos="2835"/>
        </w:tabs>
        <w:spacing w:line="360" w:lineRule="auto"/>
        <w:ind w:left="426"/>
        <w:rPr>
          <w:color w:val="000007"/>
          <w:szCs w:val="24"/>
        </w:rPr>
      </w:pPr>
      <w:r>
        <w:rPr>
          <w:color w:val="000007"/>
          <w:szCs w:val="24"/>
          <w:lang w:val="id-ID"/>
        </w:rPr>
        <w:t>Bidang Peneliti</w:t>
      </w:r>
      <w:r w:rsidR="00A57D22">
        <w:rPr>
          <w:color w:val="000007"/>
          <w:szCs w:val="24"/>
          <w:lang w:val="id-ID"/>
        </w:rPr>
        <w:t>an</w:t>
      </w:r>
      <w:r>
        <w:rPr>
          <w:color w:val="000007"/>
          <w:szCs w:val="24"/>
          <w:lang w:val="id-ID"/>
        </w:rPr>
        <w:tab/>
        <w:t>: Teknik Informatika</w:t>
      </w:r>
    </w:p>
    <w:p w:rsidR="006C098F" w:rsidRPr="006C098F" w:rsidRDefault="006C098F" w:rsidP="00C11C7C">
      <w:pPr>
        <w:pStyle w:val="ListParagraph"/>
        <w:numPr>
          <w:ilvl w:val="0"/>
          <w:numId w:val="2"/>
        </w:numPr>
        <w:tabs>
          <w:tab w:val="left" w:pos="2835"/>
        </w:tabs>
        <w:spacing w:line="360" w:lineRule="auto"/>
        <w:ind w:left="426"/>
        <w:rPr>
          <w:color w:val="000007"/>
          <w:szCs w:val="24"/>
        </w:rPr>
      </w:pPr>
      <w:r>
        <w:rPr>
          <w:color w:val="000007"/>
          <w:szCs w:val="24"/>
          <w:lang w:val="id-ID"/>
        </w:rPr>
        <w:t>Ketua Peneliti</w:t>
      </w:r>
      <w:r>
        <w:rPr>
          <w:color w:val="000007"/>
          <w:szCs w:val="24"/>
          <w:lang w:val="id-ID"/>
        </w:rPr>
        <w:tab/>
      </w:r>
    </w:p>
    <w:p w:rsidR="006C098F" w:rsidRPr="006C098F" w:rsidRDefault="00AB0FFD" w:rsidP="00C11C7C">
      <w:pPr>
        <w:pStyle w:val="ListParagraph"/>
        <w:numPr>
          <w:ilvl w:val="1"/>
          <w:numId w:val="2"/>
        </w:numPr>
        <w:tabs>
          <w:tab w:val="left" w:pos="2835"/>
        </w:tabs>
        <w:spacing w:line="360" w:lineRule="auto"/>
        <w:ind w:left="993"/>
        <w:rPr>
          <w:color w:val="000007"/>
          <w:szCs w:val="24"/>
        </w:rPr>
      </w:pPr>
      <w:r>
        <w:rPr>
          <w:color w:val="000007"/>
          <w:szCs w:val="24"/>
          <w:lang w:val="id-ID"/>
        </w:rPr>
        <w:t>Nama Lengkap</w:t>
      </w:r>
      <w:r>
        <w:rPr>
          <w:color w:val="000007"/>
          <w:szCs w:val="24"/>
          <w:lang w:val="id-ID"/>
        </w:rPr>
        <w:tab/>
      </w:r>
      <w:r w:rsidR="006C098F">
        <w:rPr>
          <w:color w:val="000007"/>
          <w:szCs w:val="24"/>
          <w:lang w:val="id-ID"/>
        </w:rPr>
        <w:t>: I Gusti Ayu Agung Diatri Indradewi</w:t>
      </w:r>
      <w:r w:rsidR="00896E75">
        <w:rPr>
          <w:color w:val="000007"/>
          <w:szCs w:val="24"/>
          <w:lang w:val="id-ID"/>
        </w:rPr>
        <w:t>, S.Kom., M.T.</w:t>
      </w:r>
    </w:p>
    <w:p w:rsidR="006C098F" w:rsidRPr="006C098F" w:rsidRDefault="00A57D22" w:rsidP="00C11C7C">
      <w:pPr>
        <w:pStyle w:val="ListParagraph"/>
        <w:numPr>
          <w:ilvl w:val="1"/>
          <w:numId w:val="2"/>
        </w:numPr>
        <w:tabs>
          <w:tab w:val="left" w:pos="2835"/>
        </w:tabs>
        <w:spacing w:line="360" w:lineRule="auto"/>
        <w:ind w:left="993"/>
        <w:rPr>
          <w:color w:val="000007"/>
          <w:szCs w:val="24"/>
        </w:rPr>
      </w:pPr>
      <w:r>
        <w:rPr>
          <w:color w:val="000007"/>
          <w:szCs w:val="24"/>
          <w:lang w:val="id-ID"/>
        </w:rPr>
        <w:t>NIDN</w:t>
      </w:r>
      <w:r w:rsidR="00AB0FFD">
        <w:rPr>
          <w:color w:val="000007"/>
          <w:szCs w:val="24"/>
          <w:lang w:val="id-ID"/>
        </w:rPr>
        <w:tab/>
      </w:r>
      <w:r w:rsidR="006C098F">
        <w:rPr>
          <w:color w:val="000007"/>
          <w:szCs w:val="24"/>
          <w:lang w:val="id-ID"/>
        </w:rPr>
        <w:t xml:space="preserve">: </w:t>
      </w:r>
      <w:r>
        <w:rPr>
          <w:color w:val="000007"/>
          <w:szCs w:val="24"/>
          <w:lang w:val="id-ID"/>
        </w:rPr>
        <w:t>0811078901</w:t>
      </w:r>
    </w:p>
    <w:p w:rsidR="006C098F" w:rsidRPr="006C098F" w:rsidRDefault="00AB0FFD" w:rsidP="00C11C7C">
      <w:pPr>
        <w:pStyle w:val="ListParagraph"/>
        <w:numPr>
          <w:ilvl w:val="1"/>
          <w:numId w:val="2"/>
        </w:numPr>
        <w:tabs>
          <w:tab w:val="left" w:pos="2835"/>
        </w:tabs>
        <w:spacing w:line="360" w:lineRule="auto"/>
        <w:ind w:left="993"/>
        <w:rPr>
          <w:color w:val="000007"/>
          <w:szCs w:val="24"/>
        </w:rPr>
      </w:pPr>
      <w:r>
        <w:rPr>
          <w:color w:val="000007"/>
          <w:szCs w:val="24"/>
          <w:lang w:val="id-ID"/>
        </w:rPr>
        <w:t>Program Studi</w:t>
      </w:r>
      <w:r>
        <w:rPr>
          <w:color w:val="000007"/>
          <w:szCs w:val="24"/>
          <w:lang w:val="id-ID"/>
        </w:rPr>
        <w:tab/>
        <w:t>: Teknik Informatika</w:t>
      </w:r>
      <w:r>
        <w:rPr>
          <w:color w:val="000007"/>
          <w:szCs w:val="24"/>
          <w:lang w:val="id-ID"/>
        </w:rPr>
        <w:tab/>
      </w:r>
    </w:p>
    <w:p w:rsidR="006C098F" w:rsidRPr="00AB0FFD" w:rsidRDefault="00AB0FFD" w:rsidP="00C11C7C">
      <w:pPr>
        <w:pStyle w:val="ListParagraph"/>
        <w:numPr>
          <w:ilvl w:val="0"/>
          <w:numId w:val="2"/>
        </w:numPr>
        <w:tabs>
          <w:tab w:val="left" w:pos="2835"/>
        </w:tabs>
        <w:spacing w:line="360" w:lineRule="auto"/>
        <w:ind w:left="426"/>
        <w:rPr>
          <w:color w:val="000007"/>
          <w:szCs w:val="24"/>
        </w:rPr>
      </w:pPr>
      <w:r>
        <w:rPr>
          <w:color w:val="000007"/>
          <w:szCs w:val="24"/>
          <w:lang w:val="id-ID"/>
        </w:rPr>
        <w:t>Anggota Peneliti</w:t>
      </w:r>
    </w:p>
    <w:p w:rsidR="00AB0FFD" w:rsidRPr="00AB0FFD" w:rsidRDefault="00AB0FFD" w:rsidP="00C11C7C">
      <w:pPr>
        <w:pStyle w:val="ListParagraph"/>
        <w:numPr>
          <w:ilvl w:val="0"/>
          <w:numId w:val="3"/>
        </w:numPr>
        <w:tabs>
          <w:tab w:val="left" w:pos="2835"/>
        </w:tabs>
        <w:spacing w:line="360" w:lineRule="auto"/>
        <w:ind w:left="993"/>
        <w:rPr>
          <w:color w:val="000007"/>
          <w:szCs w:val="24"/>
        </w:rPr>
      </w:pPr>
      <w:r>
        <w:rPr>
          <w:color w:val="000007"/>
          <w:szCs w:val="24"/>
          <w:lang w:val="id-ID"/>
        </w:rPr>
        <w:t>Nama Lengkap</w:t>
      </w:r>
      <w:r>
        <w:rPr>
          <w:color w:val="000007"/>
          <w:szCs w:val="24"/>
          <w:lang w:val="id-ID"/>
        </w:rPr>
        <w:tab/>
        <w:t>:</w:t>
      </w:r>
      <w:r w:rsidR="00950713">
        <w:rPr>
          <w:color w:val="000007"/>
          <w:szCs w:val="24"/>
        </w:rPr>
        <w:t xml:space="preserve"> </w:t>
      </w:r>
      <w:r w:rsidR="00896E75">
        <w:rPr>
          <w:color w:val="000007"/>
          <w:szCs w:val="24"/>
          <w:lang w:val="id-ID"/>
        </w:rPr>
        <w:t>I Ketut Widhi Adnyana, S.Kom., M.Kom.</w:t>
      </w:r>
    </w:p>
    <w:p w:rsidR="00AB0FFD" w:rsidRPr="00AB0FFD" w:rsidRDefault="00C11C7C" w:rsidP="00C11C7C">
      <w:pPr>
        <w:pStyle w:val="ListParagraph"/>
        <w:numPr>
          <w:ilvl w:val="0"/>
          <w:numId w:val="3"/>
        </w:numPr>
        <w:tabs>
          <w:tab w:val="left" w:pos="2835"/>
        </w:tabs>
        <w:spacing w:line="360" w:lineRule="auto"/>
        <w:ind w:left="993"/>
        <w:rPr>
          <w:color w:val="000007"/>
          <w:szCs w:val="24"/>
        </w:rPr>
      </w:pPr>
      <w:r>
        <w:rPr>
          <w:color w:val="000007"/>
          <w:szCs w:val="24"/>
          <w:lang w:val="id-ID"/>
        </w:rPr>
        <w:t>NIDN</w:t>
      </w:r>
      <w:r w:rsidR="00AB0FFD">
        <w:rPr>
          <w:color w:val="000007"/>
          <w:szCs w:val="24"/>
          <w:lang w:val="id-ID"/>
        </w:rPr>
        <w:tab/>
        <w:t>:</w:t>
      </w:r>
      <w:r w:rsidR="00950713">
        <w:rPr>
          <w:color w:val="000007"/>
          <w:szCs w:val="24"/>
        </w:rPr>
        <w:t xml:space="preserve"> </w:t>
      </w:r>
      <w:r>
        <w:rPr>
          <w:szCs w:val="24"/>
        </w:rPr>
        <w:t>0815118901</w:t>
      </w:r>
    </w:p>
    <w:p w:rsidR="00AB0FFD" w:rsidRPr="006C098F" w:rsidRDefault="00AB0FFD" w:rsidP="00C11C7C">
      <w:pPr>
        <w:pStyle w:val="ListParagraph"/>
        <w:numPr>
          <w:ilvl w:val="0"/>
          <w:numId w:val="3"/>
        </w:numPr>
        <w:tabs>
          <w:tab w:val="left" w:pos="2835"/>
        </w:tabs>
        <w:spacing w:line="360" w:lineRule="auto"/>
        <w:ind w:left="993"/>
        <w:rPr>
          <w:color w:val="000007"/>
          <w:szCs w:val="24"/>
        </w:rPr>
      </w:pPr>
      <w:r>
        <w:rPr>
          <w:color w:val="000007"/>
          <w:szCs w:val="24"/>
          <w:lang w:val="id-ID"/>
        </w:rPr>
        <w:t>Program Studi</w:t>
      </w:r>
      <w:r>
        <w:rPr>
          <w:color w:val="000007"/>
          <w:szCs w:val="24"/>
          <w:lang w:val="id-ID"/>
        </w:rPr>
        <w:tab/>
        <w:t>:</w:t>
      </w:r>
      <w:r w:rsidR="00896E75">
        <w:rPr>
          <w:color w:val="000007"/>
          <w:szCs w:val="24"/>
          <w:lang w:val="id-ID"/>
        </w:rPr>
        <w:t xml:space="preserve"> Teknik Informatika</w:t>
      </w:r>
    </w:p>
    <w:p w:rsidR="006C098F" w:rsidRPr="00AB0FFD" w:rsidRDefault="00AB0FFD" w:rsidP="00C11C7C">
      <w:pPr>
        <w:pStyle w:val="ListParagraph"/>
        <w:numPr>
          <w:ilvl w:val="0"/>
          <w:numId w:val="2"/>
        </w:numPr>
        <w:tabs>
          <w:tab w:val="left" w:pos="2835"/>
        </w:tabs>
        <w:spacing w:line="360" w:lineRule="auto"/>
        <w:ind w:left="426"/>
        <w:rPr>
          <w:szCs w:val="24"/>
          <w:lang w:val="id-ID"/>
        </w:rPr>
      </w:pPr>
      <w:r>
        <w:rPr>
          <w:szCs w:val="24"/>
          <w:lang w:val="id-ID"/>
        </w:rPr>
        <w:t>Jumlah Biaya yang Diusulkan</w:t>
      </w:r>
      <w:r>
        <w:rPr>
          <w:szCs w:val="24"/>
          <w:lang w:val="id-ID"/>
        </w:rPr>
        <w:tab/>
        <w:t>: Rp</w:t>
      </w:r>
      <w:r w:rsidR="00950713">
        <w:rPr>
          <w:szCs w:val="24"/>
        </w:rPr>
        <w:t xml:space="preserve"> </w:t>
      </w:r>
      <w:r w:rsidR="00896E75">
        <w:rPr>
          <w:szCs w:val="24"/>
          <w:lang w:val="id-ID"/>
        </w:rPr>
        <w:t>5.000.000,00</w:t>
      </w:r>
    </w:p>
    <w:p w:rsidR="00803034" w:rsidRDefault="00803034">
      <w:pPr>
        <w:spacing w:before="10" w:line="180" w:lineRule="exact"/>
        <w:rPr>
          <w:sz w:val="18"/>
          <w:szCs w:val="18"/>
        </w:rPr>
      </w:pPr>
    </w:p>
    <w:p w:rsidR="003A0D3A" w:rsidRDefault="003A0D3A">
      <w:pPr>
        <w:spacing w:before="10" w:line="180" w:lineRule="exact"/>
        <w:rPr>
          <w:sz w:val="18"/>
          <w:szCs w:val="18"/>
        </w:rPr>
      </w:pPr>
    </w:p>
    <w:p w:rsidR="003A0D3A" w:rsidRDefault="003A0D3A">
      <w:pPr>
        <w:spacing w:before="10" w:line="180" w:lineRule="exact"/>
        <w:rPr>
          <w:sz w:val="18"/>
          <w:szCs w:val="18"/>
        </w:rPr>
      </w:pPr>
    </w:p>
    <w:p w:rsidR="00803034" w:rsidRDefault="00803034">
      <w:pPr>
        <w:spacing w:before="8" w:line="140" w:lineRule="exact"/>
        <w:rPr>
          <w:sz w:val="14"/>
          <w:szCs w:val="14"/>
        </w:rPr>
      </w:pPr>
    </w:p>
    <w:p w:rsidR="00803034" w:rsidRDefault="00803034">
      <w:pPr>
        <w:spacing w:line="200" w:lineRule="exact"/>
      </w:pP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992"/>
        <w:gridCol w:w="5182"/>
      </w:tblGrid>
      <w:tr w:rsidR="00F87C0A" w:rsidRPr="00AB0FFD" w:rsidTr="00F96372">
        <w:tc>
          <w:tcPr>
            <w:tcW w:w="3114" w:type="dxa"/>
          </w:tcPr>
          <w:p w:rsidR="00F87C0A" w:rsidRPr="00AB0FFD" w:rsidRDefault="00F87C0A" w:rsidP="001E7B85">
            <w:pPr>
              <w:rPr>
                <w:szCs w:val="24"/>
              </w:rPr>
            </w:pPr>
          </w:p>
        </w:tc>
        <w:tc>
          <w:tcPr>
            <w:tcW w:w="992" w:type="dxa"/>
          </w:tcPr>
          <w:p w:rsidR="00F87C0A" w:rsidRPr="00AB0FFD" w:rsidRDefault="00F87C0A" w:rsidP="001E7B85">
            <w:pPr>
              <w:rPr>
                <w:szCs w:val="24"/>
              </w:rPr>
            </w:pPr>
          </w:p>
        </w:tc>
        <w:tc>
          <w:tcPr>
            <w:tcW w:w="5182" w:type="dxa"/>
          </w:tcPr>
          <w:p w:rsidR="00F87C0A" w:rsidRPr="00AB0FFD" w:rsidRDefault="00F87C0A" w:rsidP="00A54963">
            <w:pPr>
              <w:rPr>
                <w:szCs w:val="24"/>
                <w:lang w:val="id-ID"/>
              </w:rPr>
            </w:pPr>
            <w:r w:rsidRPr="00AB0FFD">
              <w:rPr>
                <w:szCs w:val="24"/>
                <w:lang w:val="id-ID"/>
              </w:rPr>
              <w:t xml:space="preserve">Denpasar, </w:t>
            </w:r>
            <w:r w:rsidR="00896E75">
              <w:rPr>
                <w:szCs w:val="24"/>
                <w:lang w:val="id-ID"/>
              </w:rPr>
              <w:t>21</w:t>
            </w:r>
            <w:r w:rsidR="00A54963">
              <w:rPr>
                <w:szCs w:val="24"/>
                <w:lang w:val="id-ID"/>
              </w:rPr>
              <w:t xml:space="preserve"> Juni 2018</w:t>
            </w:r>
          </w:p>
        </w:tc>
      </w:tr>
      <w:tr w:rsidR="00F87C0A" w:rsidRPr="00AB0FFD" w:rsidTr="00F96372">
        <w:tc>
          <w:tcPr>
            <w:tcW w:w="3114" w:type="dxa"/>
          </w:tcPr>
          <w:p w:rsidR="00F87C0A" w:rsidRPr="00AB0FFD" w:rsidRDefault="00F87C0A" w:rsidP="001E7B85">
            <w:pPr>
              <w:rPr>
                <w:szCs w:val="24"/>
              </w:rPr>
            </w:pPr>
          </w:p>
        </w:tc>
        <w:tc>
          <w:tcPr>
            <w:tcW w:w="992" w:type="dxa"/>
          </w:tcPr>
          <w:p w:rsidR="00F87C0A" w:rsidRPr="00AB0FFD" w:rsidRDefault="00F87C0A" w:rsidP="001E7B85">
            <w:pPr>
              <w:rPr>
                <w:szCs w:val="24"/>
              </w:rPr>
            </w:pPr>
          </w:p>
        </w:tc>
        <w:tc>
          <w:tcPr>
            <w:tcW w:w="5182" w:type="dxa"/>
          </w:tcPr>
          <w:p w:rsidR="00F87C0A" w:rsidRPr="00AB0FFD" w:rsidRDefault="00F87C0A" w:rsidP="001E7B85">
            <w:pPr>
              <w:rPr>
                <w:szCs w:val="24"/>
              </w:rPr>
            </w:pPr>
          </w:p>
        </w:tc>
      </w:tr>
      <w:tr w:rsidR="00F87C0A" w:rsidRPr="00AB0FFD" w:rsidTr="00F96372">
        <w:tc>
          <w:tcPr>
            <w:tcW w:w="3114" w:type="dxa"/>
          </w:tcPr>
          <w:p w:rsidR="00F87C0A" w:rsidRPr="00AB0FFD" w:rsidRDefault="00F87C0A" w:rsidP="001E7B85">
            <w:pPr>
              <w:rPr>
                <w:szCs w:val="24"/>
                <w:lang w:val="id-ID"/>
              </w:rPr>
            </w:pPr>
            <w:r w:rsidRPr="00AB0FFD">
              <w:rPr>
                <w:szCs w:val="24"/>
                <w:lang w:val="id-ID"/>
              </w:rPr>
              <w:t>Mengetahui</w:t>
            </w:r>
          </w:p>
        </w:tc>
        <w:tc>
          <w:tcPr>
            <w:tcW w:w="992" w:type="dxa"/>
          </w:tcPr>
          <w:p w:rsidR="00F87C0A" w:rsidRPr="00AB0FFD" w:rsidRDefault="00F87C0A" w:rsidP="001E7B85">
            <w:pPr>
              <w:rPr>
                <w:szCs w:val="24"/>
              </w:rPr>
            </w:pPr>
          </w:p>
        </w:tc>
        <w:tc>
          <w:tcPr>
            <w:tcW w:w="5182" w:type="dxa"/>
          </w:tcPr>
          <w:p w:rsidR="00F87C0A" w:rsidRPr="00AB0FFD" w:rsidRDefault="00F87C0A" w:rsidP="001E7B85">
            <w:pPr>
              <w:rPr>
                <w:szCs w:val="24"/>
              </w:rPr>
            </w:pPr>
          </w:p>
        </w:tc>
      </w:tr>
      <w:tr w:rsidR="00F87C0A" w:rsidRPr="00AB0FFD" w:rsidTr="00F96372">
        <w:tc>
          <w:tcPr>
            <w:tcW w:w="3114" w:type="dxa"/>
          </w:tcPr>
          <w:p w:rsidR="00F87C0A" w:rsidRPr="00AB0FFD" w:rsidRDefault="00F87C0A" w:rsidP="001E7B85">
            <w:pPr>
              <w:rPr>
                <w:szCs w:val="24"/>
                <w:lang w:val="id-ID"/>
              </w:rPr>
            </w:pPr>
            <w:r w:rsidRPr="00AB0FFD">
              <w:rPr>
                <w:szCs w:val="24"/>
                <w:lang w:val="id-ID"/>
              </w:rPr>
              <w:t>Kepala Program Studi TI</w:t>
            </w:r>
          </w:p>
        </w:tc>
        <w:tc>
          <w:tcPr>
            <w:tcW w:w="992" w:type="dxa"/>
          </w:tcPr>
          <w:p w:rsidR="00F87C0A" w:rsidRPr="00AB0FFD" w:rsidRDefault="00F87C0A" w:rsidP="001E7B85">
            <w:pPr>
              <w:rPr>
                <w:szCs w:val="24"/>
              </w:rPr>
            </w:pPr>
          </w:p>
        </w:tc>
        <w:tc>
          <w:tcPr>
            <w:tcW w:w="5182" w:type="dxa"/>
          </w:tcPr>
          <w:p w:rsidR="00F87C0A" w:rsidRPr="00AB0FFD" w:rsidRDefault="00F87C0A" w:rsidP="001E7B85">
            <w:pPr>
              <w:rPr>
                <w:szCs w:val="24"/>
                <w:lang w:val="id-ID"/>
              </w:rPr>
            </w:pPr>
            <w:r w:rsidRPr="00AB0FFD">
              <w:rPr>
                <w:szCs w:val="24"/>
                <w:lang w:val="id-ID"/>
              </w:rPr>
              <w:t>Ketua Peneliti</w:t>
            </w:r>
          </w:p>
        </w:tc>
      </w:tr>
      <w:tr w:rsidR="00F87C0A" w:rsidRPr="00AB0FFD" w:rsidTr="00F96372">
        <w:tc>
          <w:tcPr>
            <w:tcW w:w="3114" w:type="dxa"/>
          </w:tcPr>
          <w:p w:rsidR="00F87C0A" w:rsidRPr="00AB0FFD" w:rsidRDefault="00F87C0A" w:rsidP="001E7B85">
            <w:pPr>
              <w:rPr>
                <w:szCs w:val="24"/>
                <w:lang w:val="id-ID"/>
              </w:rPr>
            </w:pPr>
          </w:p>
        </w:tc>
        <w:tc>
          <w:tcPr>
            <w:tcW w:w="992" w:type="dxa"/>
          </w:tcPr>
          <w:p w:rsidR="00F87C0A" w:rsidRPr="00AB0FFD" w:rsidRDefault="00F87C0A" w:rsidP="001E7B85">
            <w:pPr>
              <w:rPr>
                <w:szCs w:val="24"/>
              </w:rPr>
            </w:pPr>
          </w:p>
        </w:tc>
        <w:tc>
          <w:tcPr>
            <w:tcW w:w="5182" w:type="dxa"/>
          </w:tcPr>
          <w:p w:rsidR="00F87C0A" w:rsidRPr="00AB0FFD" w:rsidRDefault="00F87C0A" w:rsidP="001E7B85">
            <w:pPr>
              <w:rPr>
                <w:szCs w:val="24"/>
              </w:rPr>
            </w:pPr>
          </w:p>
        </w:tc>
      </w:tr>
      <w:tr w:rsidR="00F87C0A" w:rsidRPr="00AB0FFD" w:rsidTr="00F96372">
        <w:tc>
          <w:tcPr>
            <w:tcW w:w="3114" w:type="dxa"/>
          </w:tcPr>
          <w:p w:rsidR="00F87C0A" w:rsidRPr="00AB0FFD" w:rsidRDefault="00F87C0A" w:rsidP="001E7B85">
            <w:pPr>
              <w:rPr>
                <w:szCs w:val="24"/>
                <w:lang w:val="id-ID"/>
              </w:rPr>
            </w:pPr>
          </w:p>
        </w:tc>
        <w:tc>
          <w:tcPr>
            <w:tcW w:w="992" w:type="dxa"/>
          </w:tcPr>
          <w:p w:rsidR="00F87C0A" w:rsidRPr="00AB0FFD" w:rsidRDefault="00F87C0A" w:rsidP="001E7B85">
            <w:pPr>
              <w:rPr>
                <w:szCs w:val="24"/>
              </w:rPr>
            </w:pPr>
          </w:p>
        </w:tc>
        <w:tc>
          <w:tcPr>
            <w:tcW w:w="5182" w:type="dxa"/>
          </w:tcPr>
          <w:p w:rsidR="00F87C0A" w:rsidRPr="00AB0FFD" w:rsidRDefault="00F87C0A" w:rsidP="001E7B85">
            <w:pPr>
              <w:rPr>
                <w:szCs w:val="24"/>
              </w:rPr>
            </w:pPr>
          </w:p>
        </w:tc>
      </w:tr>
      <w:tr w:rsidR="00F87C0A" w:rsidRPr="00AB0FFD" w:rsidTr="00F96372">
        <w:tc>
          <w:tcPr>
            <w:tcW w:w="3114" w:type="dxa"/>
          </w:tcPr>
          <w:p w:rsidR="00F87C0A" w:rsidRPr="00AB0FFD" w:rsidRDefault="00F87C0A" w:rsidP="001E7B85">
            <w:pPr>
              <w:rPr>
                <w:szCs w:val="24"/>
                <w:lang w:val="id-ID"/>
              </w:rPr>
            </w:pPr>
          </w:p>
        </w:tc>
        <w:tc>
          <w:tcPr>
            <w:tcW w:w="992" w:type="dxa"/>
          </w:tcPr>
          <w:p w:rsidR="00F87C0A" w:rsidRPr="00AB0FFD" w:rsidRDefault="00F87C0A" w:rsidP="001E7B85">
            <w:pPr>
              <w:rPr>
                <w:szCs w:val="24"/>
              </w:rPr>
            </w:pPr>
          </w:p>
        </w:tc>
        <w:tc>
          <w:tcPr>
            <w:tcW w:w="5182" w:type="dxa"/>
          </w:tcPr>
          <w:p w:rsidR="00F87C0A" w:rsidRPr="00AB0FFD" w:rsidRDefault="00F87C0A" w:rsidP="001E7B85">
            <w:pPr>
              <w:rPr>
                <w:szCs w:val="24"/>
              </w:rPr>
            </w:pPr>
          </w:p>
        </w:tc>
      </w:tr>
      <w:tr w:rsidR="00F87C0A" w:rsidRPr="00AB0FFD" w:rsidTr="00F96372">
        <w:tc>
          <w:tcPr>
            <w:tcW w:w="3114" w:type="dxa"/>
          </w:tcPr>
          <w:p w:rsidR="00F87C0A" w:rsidRPr="00AB0FFD" w:rsidRDefault="00F87C0A" w:rsidP="001E7B85">
            <w:pPr>
              <w:rPr>
                <w:szCs w:val="24"/>
                <w:lang w:val="id-ID"/>
              </w:rPr>
            </w:pPr>
          </w:p>
        </w:tc>
        <w:tc>
          <w:tcPr>
            <w:tcW w:w="992" w:type="dxa"/>
          </w:tcPr>
          <w:p w:rsidR="00F87C0A" w:rsidRPr="00AB0FFD" w:rsidRDefault="00F87C0A" w:rsidP="001E7B85">
            <w:pPr>
              <w:rPr>
                <w:szCs w:val="24"/>
              </w:rPr>
            </w:pPr>
          </w:p>
        </w:tc>
        <w:tc>
          <w:tcPr>
            <w:tcW w:w="5182" w:type="dxa"/>
          </w:tcPr>
          <w:p w:rsidR="00F87C0A" w:rsidRPr="00AB0FFD" w:rsidRDefault="00F87C0A" w:rsidP="001E7B85">
            <w:pPr>
              <w:rPr>
                <w:szCs w:val="24"/>
              </w:rPr>
            </w:pPr>
          </w:p>
        </w:tc>
      </w:tr>
      <w:tr w:rsidR="00F87C0A" w:rsidRPr="00AB0FFD" w:rsidTr="00F96372">
        <w:tc>
          <w:tcPr>
            <w:tcW w:w="3114" w:type="dxa"/>
          </w:tcPr>
          <w:p w:rsidR="00F87C0A" w:rsidRPr="00AB0FFD" w:rsidRDefault="00F87C0A" w:rsidP="001E7B85">
            <w:pPr>
              <w:rPr>
                <w:szCs w:val="24"/>
                <w:lang w:val="id-ID"/>
              </w:rPr>
            </w:pPr>
            <w:r w:rsidRPr="00AB0FFD">
              <w:rPr>
                <w:szCs w:val="24"/>
                <w:lang w:val="id-ID"/>
              </w:rPr>
              <w:t>I Putu Gede Budayasa, M.T.I.</w:t>
            </w:r>
          </w:p>
        </w:tc>
        <w:tc>
          <w:tcPr>
            <w:tcW w:w="992" w:type="dxa"/>
          </w:tcPr>
          <w:p w:rsidR="00F87C0A" w:rsidRPr="00AB0FFD" w:rsidRDefault="00F87C0A" w:rsidP="001E7B85">
            <w:pPr>
              <w:rPr>
                <w:szCs w:val="24"/>
              </w:rPr>
            </w:pPr>
          </w:p>
        </w:tc>
        <w:tc>
          <w:tcPr>
            <w:tcW w:w="5182" w:type="dxa"/>
          </w:tcPr>
          <w:p w:rsidR="00F87C0A" w:rsidRPr="00F96372" w:rsidRDefault="00F96372" w:rsidP="001E7B85">
            <w:pPr>
              <w:rPr>
                <w:szCs w:val="24"/>
                <w:lang w:val="id-ID"/>
              </w:rPr>
            </w:pPr>
            <w:r w:rsidRPr="00F96372">
              <w:rPr>
                <w:szCs w:val="24"/>
                <w:lang w:val="id-ID"/>
              </w:rPr>
              <w:t>I Gusti</w:t>
            </w:r>
            <w:r w:rsidR="00F87C0A" w:rsidRPr="00F96372">
              <w:rPr>
                <w:szCs w:val="24"/>
                <w:lang w:val="id-ID"/>
              </w:rPr>
              <w:t xml:space="preserve"> </w:t>
            </w:r>
            <w:r w:rsidRPr="00F96372">
              <w:rPr>
                <w:szCs w:val="24"/>
                <w:lang w:val="id-ID"/>
              </w:rPr>
              <w:t>Ayu Agung</w:t>
            </w:r>
            <w:r w:rsidR="00F87C0A" w:rsidRPr="00F96372">
              <w:rPr>
                <w:szCs w:val="24"/>
                <w:lang w:val="id-ID"/>
              </w:rPr>
              <w:t xml:space="preserve"> Diatri Indradewi, S.Kom., M.T.</w:t>
            </w:r>
          </w:p>
        </w:tc>
      </w:tr>
      <w:tr w:rsidR="00F87C0A" w:rsidRPr="00AB0FFD" w:rsidTr="00F96372">
        <w:tc>
          <w:tcPr>
            <w:tcW w:w="3114" w:type="dxa"/>
          </w:tcPr>
          <w:p w:rsidR="00F87C0A" w:rsidRPr="00AB0FFD" w:rsidRDefault="00F87C0A" w:rsidP="001E7B85">
            <w:pPr>
              <w:rPr>
                <w:szCs w:val="24"/>
                <w:lang w:val="id-ID"/>
              </w:rPr>
            </w:pPr>
            <w:r w:rsidRPr="00AB0FFD">
              <w:rPr>
                <w:szCs w:val="24"/>
                <w:lang w:val="id-ID"/>
              </w:rPr>
              <w:t>NIDN: 0820068402</w:t>
            </w:r>
          </w:p>
        </w:tc>
        <w:tc>
          <w:tcPr>
            <w:tcW w:w="992" w:type="dxa"/>
          </w:tcPr>
          <w:p w:rsidR="00F87C0A" w:rsidRPr="00AB0FFD" w:rsidRDefault="00F87C0A" w:rsidP="001E7B85">
            <w:pPr>
              <w:rPr>
                <w:szCs w:val="24"/>
              </w:rPr>
            </w:pPr>
          </w:p>
        </w:tc>
        <w:tc>
          <w:tcPr>
            <w:tcW w:w="5182" w:type="dxa"/>
          </w:tcPr>
          <w:p w:rsidR="00F87C0A" w:rsidRPr="00F87C0A" w:rsidRDefault="00F87C0A" w:rsidP="001E7B85">
            <w:pPr>
              <w:rPr>
                <w:szCs w:val="24"/>
                <w:lang w:val="id-ID"/>
              </w:rPr>
            </w:pPr>
            <w:r>
              <w:rPr>
                <w:szCs w:val="24"/>
                <w:lang w:val="id-ID"/>
              </w:rPr>
              <w:t>NIDN: 0811078901</w:t>
            </w:r>
          </w:p>
        </w:tc>
      </w:tr>
      <w:tr w:rsidR="00F87C0A" w:rsidRPr="00AB0FFD" w:rsidTr="00F96372">
        <w:tc>
          <w:tcPr>
            <w:tcW w:w="3114" w:type="dxa"/>
          </w:tcPr>
          <w:p w:rsidR="00F87C0A" w:rsidRPr="00AB0FFD" w:rsidRDefault="00F87C0A" w:rsidP="001E7B85">
            <w:pPr>
              <w:rPr>
                <w:szCs w:val="24"/>
                <w:lang w:val="id-ID"/>
              </w:rPr>
            </w:pPr>
          </w:p>
        </w:tc>
        <w:tc>
          <w:tcPr>
            <w:tcW w:w="992" w:type="dxa"/>
          </w:tcPr>
          <w:p w:rsidR="00F87C0A" w:rsidRPr="00AB0FFD" w:rsidRDefault="00F87C0A" w:rsidP="001E7B85">
            <w:pPr>
              <w:rPr>
                <w:szCs w:val="24"/>
              </w:rPr>
            </w:pPr>
          </w:p>
        </w:tc>
        <w:tc>
          <w:tcPr>
            <w:tcW w:w="5182" w:type="dxa"/>
          </w:tcPr>
          <w:p w:rsidR="00F87C0A" w:rsidRDefault="00F87C0A" w:rsidP="001E7B85">
            <w:pPr>
              <w:rPr>
                <w:szCs w:val="24"/>
                <w:lang w:val="id-ID"/>
              </w:rPr>
            </w:pPr>
          </w:p>
        </w:tc>
      </w:tr>
      <w:tr w:rsidR="00F87C0A" w:rsidRPr="00AB0FFD" w:rsidTr="00F96372">
        <w:tc>
          <w:tcPr>
            <w:tcW w:w="3114" w:type="dxa"/>
          </w:tcPr>
          <w:p w:rsidR="00F87C0A" w:rsidRPr="00AB0FFD" w:rsidRDefault="00F87C0A" w:rsidP="001E7B85">
            <w:pPr>
              <w:rPr>
                <w:szCs w:val="24"/>
                <w:lang w:val="id-ID"/>
              </w:rPr>
            </w:pPr>
          </w:p>
        </w:tc>
        <w:tc>
          <w:tcPr>
            <w:tcW w:w="992" w:type="dxa"/>
          </w:tcPr>
          <w:p w:rsidR="00F87C0A" w:rsidRPr="00AB0FFD" w:rsidRDefault="00F87C0A" w:rsidP="001E7B85">
            <w:pPr>
              <w:rPr>
                <w:szCs w:val="24"/>
              </w:rPr>
            </w:pPr>
          </w:p>
        </w:tc>
        <w:tc>
          <w:tcPr>
            <w:tcW w:w="5182" w:type="dxa"/>
          </w:tcPr>
          <w:p w:rsidR="00F87C0A" w:rsidRDefault="00F87C0A" w:rsidP="001E7B85">
            <w:pPr>
              <w:rPr>
                <w:szCs w:val="24"/>
                <w:lang w:val="id-ID"/>
              </w:rPr>
            </w:pPr>
          </w:p>
        </w:tc>
      </w:tr>
      <w:tr w:rsidR="00F87C0A" w:rsidRPr="00AB0FFD" w:rsidTr="00F96372">
        <w:tc>
          <w:tcPr>
            <w:tcW w:w="3114" w:type="dxa"/>
          </w:tcPr>
          <w:p w:rsidR="00F87C0A" w:rsidRPr="00AB0FFD" w:rsidRDefault="00F87C0A" w:rsidP="001E7B85">
            <w:pPr>
              <w:rPr>
                <w:szCs w:val="24"/>
                <w:lang w:val="id-ID"/>
              </w:rPr>
            </w:pPr>
          </w:p>
        </w:tc>
        <w:tc>
          <w:tcPr>
            <w:tcW w:w="992" w:type="dxa"/>
          </w:tcPr>
          <w:p w:rsidR="00F87C0A" w:rsidRPr="00AB0FFD" w:rsidRDefault="00F87C0A" w:rsidP="001E7B85">
            <w:pPr>
              <w:rPr>
                <w:szCs w:val="24"/>
              </w:rPr>
            </w:pPr>
          </w:p>
        </w:tc>
        <w:tc>
          <w:tcPr>
            <w:tcW w:w="5182" w:type="dxa"/>
          </w:tcPr>
          <w:p w:rsidR="00F87C0A" w:rsidRDefault="00F87C0A" w:rsidP="001E7B85">
            <w:pPr>
              <w:rPr>
                <w:szCs w:val="24"/>
                <w:lang w:val="id-ID"/>
              </w:rPr>
            </w:pPr>
          </w:p>
        </w:tc>
      </w:tr>
      <w:tr w:rsidR="00F87C0A" w:rsidRPr="00AB0FFD" w:rsidTr="00F96372">
        <w:tc>
          <w:tcPr>
            <w:tcW w:w="9288" w:type="dxa"/>
            <w:gridSpan w:val="3"/>
          </w:tcPr>
          <w:p w:rsidR="00F87C0A" w:rsidRDefault="00F87C0A" w:rsidP="001E7B85">
            <w:pPr>
              <w:jc w:val="center"/>
              <w:rPr>
                <w:szCs w:val="24"/>
                <w:lang w:val="id-ID"/>
              </w:rPr>
            </w:pPr>
            <w:r>
              <w:rPr>
                <w:szCs w:val="24"/>
                <w:lang w:val="id-ID"/>
              </w:rPr>
              <w:t>Menyetujui</w:t>
            </w:r>
          </w:p>
        </w:tc>
      </w:tr>
      <w:tr w:rsidR="00F87C0A" w:rsidRPr="00AB0FFD" w:rsidTr="00F96372">
        <w:tc>
          <w:tcPr>
            <w:tcW w:w="9288" w:type="dxa"/>
            <w:gridSpan w:val="3"/>
          </w:tcPr>
          <w:p w:rsidR="00F87C0A" w:rsidRDefault="00F87C0A" w:rsidP="001E7B85">
            <w:pPr>
              <w:jc w:val="center"/>
              <w:rPr>
                <w:szCs w:val="24"/>
                <w:lang w:val="id-ID"/>
              </w:rPr>
            </w:pPr>
            <w:r>
              <w:rPr>
                <w:color w:val="000007"/>
                <w:szCs w:val="24"/>
              </w:rPr>
              <w:t>K</w:t>
            </w:r>
            <w:r>
              <w:rPr>
                <w:color w:val="000007"/>
                <w:spacing w:val="-1"/>
                <w:szCs w:val="24"/>
              </w:rPr>
              <w:t>e</w:t>
            </w:r>
            <w:r>
              <w:rPr>
                <w:color w:val="000007"/>
                <w:szCs w:val="24"/>
              </w:rPr>
              <w:t>p</w:t>
            </w:r>
            <w:r>
              <w:rPr>
                <w:color w:val="000007"/>
                <w:spacing w:val="-1"/>
                <w:szCs w:val="24"/>
              </w:rPr>
              <w:t>a</w:t>
            </w:r>
            <w:r>
              <w:rPr>
                <w:color w:val="000007"/>
                <w:spacing w:val="1"/>
                <w:szCs w:val="24"/>
              </w:rPr>
              <w:t>l</w:t>
            </w:r>
            <w:r>
              <w:rPr>
                <w:color w:val="000007"/>
                <w:szCs w:val="24"/>
              </w:rPr>
              <w:t>a</w:t>
            </w:r>
            <w:r>
              <w:rPr>
                <w:color w:val="000007"/>
                <w:spacing w:val="2"/>
                <w:szCs w:val="24"/>
              </w:rPr>
              <w:t xml:space="preserve"> </w:t>
            </w:r>
            <w:r>
              <w:rPr>
                <w:color w:val="000007"/>
                <w:spacing w:val="-2"/>
                <w:szCs w:val="24"/>
              </w:rPr>
              <w:t>L</w:t>
            </w:r>
            <w:r>
              <w:rPr>
                <w:color w:val="000007"/>
                <w:spacing w:val="-1"/>
                <w:szCs w:val="24"/>
              </w:rPr>
              <w:t>e</w:t>
            </w:r>
            <w:r>
              <w:rPr>
                <w:color w:val="000007"/>
                <w:spacing w:val="1"/>
                <w:szCs w:val="24"/>
              </w:rPr>
              <w:t>m</w:t>
            </w:r>
            <w:r>
              <w:rPr>
                <w:color w:val="000007"/>
                <w:szCs w:val="24"/>
              </w:rPr>
              <w:t>b</w:t>
            </w:r>
            <w:r>
              <w:rPr>
                <w:color w:val="000007"/>
                <w:spacing w:val="-1"/>
                <w:szCs w:val="24"/>
              </w:rPr>
              <w:t>a</w:t>
            </w:r>
            <w:r>
              <w:rPr>
                <w:color w:val="000007"/>
                <w:szCs w:val="24"/>
              </w:rPr>
              <w:t>ga</w:t>
            </w:r>
            <w:r>
              <w:rPr>
                <w:color w:val="000007"/>
                <w:spacing w:val="7"/>
                <w:szCs w:val="24"/>
              </w:rPr>
              <w:t xml:space="preserve"> </w:t>
            </w:r>
            <w:r>
              <w:rPr>
                <w:color w:val="000007"/>
                <w:spacing w:val="-4"/>
                <w:szCs w:val="24"/>
              </w:rPr>
              <w:t>P</w:t>
            </w:r>
            <w:r>
              <w:rPr>
                <w:color w:val="000007"/>
                <w:spacing w:val="-1"/>
                <w:szCs w:val="24"/>
              </w:rPr>
              <w:t>e</w:t>
            </w:r>
            <w:r>
              <w:rPr>
                <w:color w:val="000007"/>
                <w:szCs w:val="24"/>
              </w:rPr>
              <w:t>n</w:t>
            </w:r>
            <w:r>
              <w:rPr>
                <w:color w:val="000007"/>
                <w:spacing w:val="-1"/>
                <w:szCs w:val="24"/>
              </w:rPr>
              <w:t>e</w:t>
            </w:r>
            <w:r>
              <w:rPr>
                <w:color w:val="000007"/>
                <w:spacing w:val="1"/>
                <w:szCs w:val="24"/>
              </w:rPr>
              <w:t>liti</w:t>
            </w:r>
            <w:r>
              <w:rPr>
                <w:color w:val="000007"/>
                <w:spacing w:val="-1"/>
                <w:szCs w:val="24"/>
              </w:rPr>
              <w:t>a</w:t>
            </w:r>
            <w:r>
              <w:rPr>
                <w:color w:val="000007"/>
                <w:szCs w:val="24"/>
              </w:rPr>
              <w:t>n</w:t>
            </w:r>
            <w:r>
              <w:rPr>
                <w:color w:val="000007"/>
                <w:spacing w:val="2"/>
                <w:szCs w:val="24"/>
              </w:rPr>
              <w:t xml:space="preserve"> </w:t>
            </w:r>
            <w:r>
              <w:rPr>
                <w:color w:val="000007"/>
                <w:spacing w:val="-5"/>
                <w:szCs w:val="24"/>
              </w:rPr>
              <w:t>d</w:t>
            </w:r>
            <w:r>
              <w:rPr>
                <w:color w:val="000007"/>
                <w:spacing w:val="4"/>
                <w:szCs w:val="24"/>
              </w:rPr>
              <w:t>a</w:t>
            </w:r>
            <w:r>
              <w:rPr>
                <w:color w:val="000007"/>
                <w:szCs w:val="24"/>
              </w:rPr>
              <w:t>n</w:t>
            </w:r>
            <w:r>
              <w:rPr>
                <w:color w:val="000007"/>
                <w:spacing w:val="2"/>
                <w:szCs w:val="24"/>
              </w:rPr>
              <w:t xml:space="preserve"> </w:t>
            </w:r>
            <w:r>
              <w:rPr>
                <w:color w:val="000007"/>
                <w:spacing w:val="-4"/>
                <w:szCs w:val="24"/>
              </w:rPr>
              <w:t>P</w:t>
            </w:r>
            <w:r>
              <w:rPr>
                <w:color w:val="000007"/>
                <w:spacing w:val="-1"/>
                <w:szCs w:val="24"/>
              </w:rPr>
              <w:t>e</w:t>
            </w:r>
            <w:r>
              <w:rPr>
                <w:color w:val="000007"/>
                <w:szCs w:val="24"/>
              </w:rPr>
              <w:t>ng</w:t>
            </w:r>
            <w:r>
              <w:rPr>
                <w:color w:val="000007"/>
                <w:spacing w:val="4"/>
                <w:szCs w:val="24"/>
              </w:rPr>
              <w:t>a</w:t>
            </w:r>
            <w:r>
              <w:rPr>
                <w:color w:val="000007"/>
                <w:szCs w:val="24"/>
              </w:rPr>
              <w:t>bd</w:t>
            </w:r>
            <w:r>
              <w:rPr>
                <w:color w:val="000007"/>
                <w:spacing w:val="-4"/>
                <w:szCs w:val="24"/>
              </w:rPr>
              <w:t>i</w:t>
            </w:r>
            <w:r>
              <w:rPr>
                <w:color w:val="000007"/>
                <w:spacing w:val="4"/>
                <w:szCs w:val="24"/>
              </w:rPr>
              <w:t>a</w:t>
            </w:r>
            <w:r>
              <w:rPr>
                <w:color w:val="000007"/>
                <w:szCs w:val="24"/>
              </w:rPr>
              <w:t>n</w:t>
            </w:r>
            <w:r>
              <w:rPr>
                <w:color w:val="000007"/>
                <w:spacing w:val="2"/>
                <w:szCs w:val="24"/>
              </w:rPr>
              <w:t xml:space="preserve"> </w:t>
            </w:r>
            <w:r>
              <w:rPr>
                <w:color w:val="000007"/>
                <w:spacing w:val="-2"/>
                <w:szCs w:val="24"/>
              </w:rPr>
              <w:t>M</w:t>
            </w:r>
            <w:r>
              <w:rPr>
                <w:color w:val="000007"/>
                <w:spacing w:val="-1"/>
                <w:szCs w:val="24"/>
              </w:rPr>
              <w:t>a</w:t>
            </w:r>
            <w:r>
              <w:rPr>
                <w:color w:val="000007"/>
                <w:spacing w:val="-2"/>
                <w:szCs w:val="24"/>
              </w:rPr>
              <w:t>s</w:t>
            </w:r>
            <w:r>
              <w:rPr>
                <w:color w:val="000007"/>
                <w:szCs w:val="24"/>
              </w:rPr>
              <w:t>y</w:t>
            </w:r>
            <w:r>
              <w:rPr>
                <w:color w:val="000007"/>
                <w:spacing w:val="4"/>
                <w:szCs w:val="24"/>
              </w:rPr>
              <w:t>a</w:t>
            </w:r>
            <w:r>
              <w:rPr>
                <w:color w:val="000007"/>
                <w:spacing w:val="-3"/>
                <w:szCs w:val="24"/>
              </w:rPr>
              <w:t>r</w:t>
            </w:r>
            <w:r>
              <w:rPr>
                <w:color w:val="000007"/>
                <w:spacing w:val="-1"/>
                <w:szCs w:val="24"/>
              </w:rPr>
              <w:t>a</w:t>
            </w:r>
            <w:r>
              <w:rPr>
                <w:color w:val="000007"/>
                <w:szCs w:val="24"/>
              </w:rPr>
              <w:t>k</w:t>
            </w:r>
            <w:r>
              <w:rPr>
                <w:color w:val="000007"/>
                <w:spacing w:val="4"/>
                <w:szCs w:val="24"/>
              </w:rPr>
              <w:t>a</w:t>
            </w:r>
            <w:r>
              <w:rPr>
                <w:color w:val="000007"/>
                <w:szCs w:val="24"/>
              </w:rPr>
              <w:t>t</w:t>
            </w:r>
          </w:p>
        </w:tc>
      </w:tr>
      <w:tr w:rsidR="00F87C0A" w:rsidRPr="00AB0FFD" w:rsidTr="00F96372">
        <w:tc>
          <w:tcPr>
            <w:tcW w:w="9288" w:type="dxa"/>
            <w:gridSpan w:val="3"/>
          </w:tcPr>
          <w:p w:rsidR="00F87C0A" w:rsidRDefault="00F87C0A" w:rsidP="001E7B85">
            <w:pPr>
              <w:jc w:val="center"/>
              <w:rPr>
                <w:szCs w:val="24"/>
                <w:lang w:val="id-ID"/>
              </w:rPr>
            </w:pPr>
          </w:p>
        </w:tc>
      </w:tr>
      <w:tr w:rsidR="00F87C0A" w:rsidRPr="00AB0FFD" w:rsidTr="00F96372">
        <w:tc>
          <w:tcPr>
            <w:tcW w:w="9288" w:type="dxa"/>
            <w:gridSpan w:val="3"/>
          </w:tcPr>
          <w:p w:rsidR="00F87C0A" w:rsidRDefault="00F87C0A" w:rsidP="001E7B85">
            <w:pPr>
              <w:jc w:val="center"/>
              <w:rPr>
                <w:szCs w:val="24"/>
                <w:lang w:val="id-ID"/>
              </w:rPr>
            </w:pPr>
          </w:p>
        </w:tc>
      </w:tr>
      <w:tr w:rsidR="00F87C0A" w:rsidRPr="00AB0FFD" w:rsidTr="00F96372">
        <w:tc>
          <w:tcPr>
            <w:tcW w:w="9288" w:type="dxa"/>
            <w:gridSpan w:val="3"/>
          </w:tcPr>
          <w:p w:rsidR="00F87C0A" w:rsidRDefault="00F87C0A" w:rsidP="001A4591">
            <w:pPr>
              <w:rPr>
                <w:szCs w:val="24"/>
                <w:lang w:val="id-ID"/>
              </w:rPr>
            </w:pPr>
          </w:p>
        </w:tc>
      </w:tr>
      <w:tr w:rsidR="00F87C0A" w:rsidRPr="00AB0FFD" w:rsidTr="00F96372">
        <w:tc>
          <w:tcPr>
            <w:tcW w:w="9288" w:type="dxa"/>
            <w:gridSpan w:val="3"/>
          </w:tcPr>
          <w:p w:rsidR="00F87C0A" w:rsidRDefault="00F87C0A" w:rsidP="001E7B85">
            <w:pPr>
              <w:jc w:val="center"/>
              <w:rPr>
                <w:szCs w:val="24"/>
                <w:lang w:val="id-ID"/>
              </w:rPr>
            </w:pPr>
          </w:p>
        </w:tc>
      </w:tr>
      <w:tr w:rsidR="00F87C0A" w:rsidRPr="00AB0FFD" w:rsidTr="00F96372">
        <w:tc>
          <w:tcPr>
            <w:tcW w:w="9288" w:type="dxa"/>
            <w:gridSpan w:val="3"/>
          </w:tcPr>
          <w:p w:rsidR="00F87C0A" w:rsidRDefault="00F87C0A" w:rsidP="001E7B85">
            <w:pPr>
              <w:jc w:val="center"/>
              <w:rPr>
                <w:szCs w:val="24"/>
                <w:lang w:val="id-ID"/>
              </w:rPr>
            </w:pPr>
            <w:r>
              <w:rPr>
                <w:spacing w:val="-3"/>
                <w:szCs w:val="24"/>
              </w:rPr>
              <w:t>I</w:t>
            </w:r>
            <w:r>
              <w:rPr>
                <w:szCs w:val="24"/>
              </w:rPr>
              <w:t>da</w:t>
            </w:r>
            <w:r>
              <w:rPr>
                <w:spacing w:val="2"/>
                <w:szCs w:val="24"/>
              </w:rPr>
              <w:t xml:space="preserve"> </w:t>
            </w:r>
            <w:r>
              <w:rPr>
                <w:spacing w:val="-1"/>
                <w:szCs w:val="24"/>
              </w:rPr>
              <w:t>Ba</w:t>
            </w:r>
            <w:r>
              <w:rPr>
                <w:szCs w:val="24"/>
              </w:rPr>
              <w:t>gus</w:t>
            </w:r>
            <w:r>
              <w:rPr>
                <w:spacing w:val="5"/>
                <w:szCs w:val="24"/>
              </w:rPr>
              <w:t xml:space="preserve"> </w:t>
            </w:r>
            <w:r>
              <w:rPr>
                <w:szCs w:val="24"/>
              </w:rPr>
              <w:t>A</w:t>
            </w:r>
            <w:r>
              <w:rPr>
                <w:spacing w:val="-3"/>
                <w:szCs w:val="24"/>
              </w:rPr>
              <w:t>r</w:t>
            </w:r>
            <w:r>
              <w:rPr>
                <w:szCs w:val="24"/>
              </w:rPr>
              <w:t>y</w:t>
            </w:r>
            <w:r>
              <w:rPr>
                <w:spacing w:val="2"/>
                <w:szCs w:val="24"/>
              </w:rPr>
              <w:t xml:space="preserve"> </w:t>
            </w:r>
            <w:r>
              <w:rPr>
                <w:spacing w:val="-3"/>
                <w:szCs w:val="24"/>
              </w:rPr>
              <w:t>I</w:t>
            </w:r>
            <w:r>
              <w:rPr>
                <w:szCs w:val="24"/>
              </w:rPr>
              <w:t>nd</w:t>
            </w:r>
            <w:r>
              <w:rPr>
                <w:spacing w:val="2"/>
                <w:szCs w:val="24"/>
              </w:rPr>
              <w:t>r</w:t>
            </w:r>
            <w:r>
              <w:rPr>
                <w:szCs w:val="24"/>
              </w:rPr>
              <w:t>a</w:t>
            </w:r>
            <w:r>
              <w:rPr>
                <w:spacing w:val="2"/>
                <w:szCs w:val="24"/>
              </w:rPr>
              <w:t xml:space="preserve"> </w:t>
            </w:r>
            <w:r>
              <w:rPr>
                <w:spacing w:val="-3"/>
                <w:szCs w:val="24"/>
              </w:rPr>
              <w:t>I</w:t>
            </w:r>
            <w:r>
              <w:rPr>
                <w:spacing w:val="3"/>
                <w:szCs w:val="24"/>
              </w:rPr>
              <w:t>s</w:t>
            </w:r>
            <w:r>
              <w:rPr>
                <w:szCs w:val="24"/>
              </w:rPr>
              <w:t>w</w:t>
            </w:r>
            <w:r>
              <w:rPr>
                <w:spacing w:val="-1"/>
                <w:szCs w:val="24"/>
              </w:rPr>
              <w:t>a</w:t>
            </w:r>
            <w:r>
              <w:rPr>
                <w:spacing w:val="2"/>
                <w:szCs w:val="24"/>
              </w:rPr>
              <w:t>r</w:t>
            </w:r>
            <w:r>
              <w:rPr>
                <w:spacing w:val="-1"/>
                <w:szCs w:val="24"/>
              </w:rPr>
              <w:t>a</w:t>
            </w:r>
            <w:r>
              <w:rPr>
                <w:szCs w:val="24"/>
              </w:rPr>
              <w:t xml:space="preserve">, </w:t>
            </w:r>
            <w:r>
              <w:rPr>
                <w:spacing w:val="-4"/>
                <w:szCs w:val="24"/>
              </w:rPr>
              <w:t>S</w:t>
            </w:r>
            <w:r>
              <w:rPr>
                <w:spacing w:val="2"/>
                <w:szCs w:val="24"/>
              </w:rPr>
              <w:t>.</w:t>
            </w:r>
            <w:r>
              <w:rPr>
                <w:szCs w:val="24"/>
              </w:rPr>
              <w:t>Ko</w:t>
            </w:r>
            <w:r>
              <w:rPr>
                <w:spacing w:val="1"/>
                <w:szCs w:val="24"/>
              </w:rPr>
              <w:t>m</w:t>
            </w:r>
            <w:r>
              <w:rPr>
                <w:spacing w:val="-2"/>
                <w:szCs w:val="24"/>
              </w:rPr>
              <w:t>.</w:t>
            </w:r>
            <w:r>
              <w:rPr>
                <w:szCs w:val="24"/>
              </w:rPr>
              <w:t>,</w:t>
            </w:r>
            <w:r>
              <w:rPr>
                <w:spacing w:val="5"/>
                <w:szCs w:val="24"/>
              </w:rPr>
              <w:t xml:space="preserve"> </w:t>
            </w:r>
            <w:r>
              <w:rPr>
                <w:spacing w:val="-2"/>
                <w:szCs w:val="24"/>
              </w:rPr>
              <w:t>M.</w:t>
            </w:r>
            <w:r>
              <w:rPr>
                <w:spacing w:val="4"/>
                <w:szCs w:val="24"/>
              </w:rPr>
              <w:t>K</w:t>
            </w:r>
            <w:r>
              <w:rPr>
                <w:szCs w:val="24"/>
              </w:rPr>
              <w:t>om</w:t>
            </w:r>
          </w:p>
        </w:tc>
      </w:tr>
      <w:tr w:rsidR="00F87C0A" w:rsidRPr="00AB0FFD" w:rsidTr="00F96372">
        <w:tc>
          <w:tcPr>
            <w:tcW w:w="9288" w:type="dxa"/>
            <w:gridSpan w:val="3"/>
          </w:tcPr>
          <w:p w:rsidR="00F87C0A" w:rsidRPr="00F87C0A" w:rsidRDefault="00F87C0A" w:rsidP="001E7B85">
            <w:pPr>
              <w:jc w:val="center"/>
              <w:rPr>
                <w:spacing w:val="-3"/>
                <w:szCs w:val="24"/>
                <w:lang w:val="id-ID"/>
              </w:rPr>
            </w:pPr>
            <w:r>
              <w:rPr>
                <w:spacing w:val="-3"/>
                <w:szCs w:val="24"/>
                <w:lang w:val="id-ID"/>
              </w:rPr>
              <w:t>NIDN: 0824048801</w:t>
            </w:r>
          </w:p>
        </w:tc>
      </w:tr>
    </w:tbl>
    <w:p w:rsidR="00803034" w:rsidRDefault="00803034" w:rsidP="00F87C0A">
      <w:pPr>
        <w:ind w:left="3682" w:right="3785"/>
        <w:rPr>
          <w:szCs w:val="24"/>
        </w:rPr>
      </w:pPr>
    </w:p>
    <w:p w:rsidR="00866B51" w:rsidRDefault="00866B51" w:rsidP="00F87C0A">
      <w:pPr>
        <w:ind w:left="3682" w:right="3785"/>
        <w:rPr>
          <w:szCs w:val="24"/>
        </w:rPr>
      </w:pPr>
    </w:p>
    <w:p w:rsidR="00956BE5" w:rsidRDefault="00A633FD" w:rsidP="003A0D3A">
      <w:pPr>
        <w:pStyle w:val="Bab"/>
      </w:pPr>
      <w:bookmarkStart w:id="1" w:name="_Toc517387054"/>
      <w:r>
        <w:t>DAFTAR ISI</w:t>
      </w:r>
      <w:bookmarkEnd w:id="1"/>
    </w:p>
    <w:p w:rsidR="00A633FD" w:rsidRDefault="00A633FD" w:rsidP="003A0D3A">
      <w:pPr>
        <w:pStyle w:val="Bab"/>
      </w:pPr>
    </w:p>
    <w:p w:rsidR="005A6BF6" w:rsidRDefault="00A633FD">
      <w:pPr>
        <w:pStyle w:val="TOC1"/>
        <w:tabs>
          <w:tab w:val="right" w:leader="dot" w:pos="8650"/>
        </w:tabs>
        <w:rPr>
          <w:rFonts w:asciiTheme="minorHAnsi" w:eastAsiaTheme="minorEastAsia" w:hAnsiTheme="minorHAnsi" w:cstheme="minorBidi"/>
          <w:noProof/>
          <w:sz w:val="22"/>
          <w:szCs w:val="22"/>
        </w:rPr>
      </w:pPr>
      <w:r>
        <w:fldChar w:fldCharType="begin"/>
      </w:r>
      <w:r>
        <w:instrText xml:space="preserve"> TOC \h \z \t "Bab,1,Sub Judul 1,2,Sub Judul 2,3" </w:instrText>
      </w:r>
      <w:r>
        <w:fldChar w:fldCharType="separate"/>
      </w:r>
      <w:hyperlink w:anchor="_Toc517387053" w:history="1">
        <w:r w:rsidR="005A6BF6" w:rsidRPr="00686F56">
          <w:rPr>
            <w:rStyle w:val="Hyperlink"/>
            <w:noProof/>
            <w:spacing w:val="-4"/>
          </w:rPr>
          <w:t>H</w:t>
        </w:r>
        <w:r w:rsidR="005A6BF6" w:rsidRPr="00686F56">
          <w:rPr>
            <w:rStyle w:val="Hyperlink"/>
            <w:noProof/>
          </w:rPr>
          <w:t>A</w:t>
        </w:r>
        <w:r w:rsidR="005A6BF6" w:rsidRPr="00686F56">
          <w:rPr>
            <w:rStyle w:val="Hyperlink"/>
            <w:noProof/>
            <w:spacing w:val="3"/>
          </w:rPr>
          <w:t>L</w:t>
        </w:r>
        <w:r w:rsidR="005A6BF6" w:rsidRPr="00686F56">
          <w:rPr>
            <w:rStyle w:val="Hyperlink"/>
            <w:noProof/>
          </w:rPr>
          <w:t>A</w:t>
        </w:r>
        <w:r w:rsidR="005A6BF6" w:rsidRPr="00686F56">
          <w:rPr>
            <w:rStyle w:val="Hyperlink"/>
            <w:noProof/>
            <w:spacing w:val="-1"/>
          </w:rPr>
          <w:t>M</w:t>
        </w:r>
        <w:r w:rsidR="005A6BF6" w:rsidRPr="00686F56">
          <w:rPr>
            <w:rStyle w:val="Hyperlink"/>
            <w:noProof/>
          </w:rPr>
          <w:t>AN</w:t>
        </w:r>
        <w:r w:rsidR="005A6BF6" w:rsidRPr="00686F56">
          <w:rPr>
            <w:rStyle w:val="Hyperlink"/>
            <w:noProof/>
            <w:spacing w:val="2"/>
          </w:rPr>
          <w:t xml:space="preserve"> </w:t>
        </w:r>
        <w:r w:rsidR="005A6BF6" w:rsidRPr="00686F56">
          <w:rPr>
            <w:rStyle w:val="Hyperlink"/>
            <w:noProof/>
            <w:spacing w:val="-2"/>
          </w:rPr>
          <w:t>P</w:t>
        </w:r>
        <w:r w:rsidR="005A6BF6" w:rsidRPr="00686F56">
          <w:rPr>
            <w:rStyle w:val="Hyperlink"/>
            <w:noProof/>
            <w:spacing w:val="-1"/>
          </w:rPr>
          <w:t>E</w:t>
        </w:r>
        <w:r w:rsidR="005A6BF6" w:rsidRPr="00686F56">
          <w:rPr>
            <w:rStyle w:val="Hyperlink"/>
            <w:noProof/>
          </w:rPr>
          <w:t>N</w:t>
        </w:r>
        <w:r w:rsidR="005A6BF6" w:rsidRPr="00686F56">
          <w:rPr>
            <w:rStyle w:val="Hyperlink"/>
            <w:noProof/>
            <w:spacing w:val="1"/>
          </w:rPr>
          <w:t>G</w:t>
        </w:r>
        <w:r w:rsidR="005A6BF6" w:rsidRPr="00686F56">
          <w:rPr>
            <w:rStyle w:val="Hyperlink"/>
            <w:noProof/>
            <w:spacing w:val="3"/>
          </w:rPr>
          <w:t>E</w:t>
        </w:r>
        <w:r w:rsidR="005A6BF6" w:rsidRPr="00686F56">
          <w:rPr>
            <w:rStyle w:val="Hyperlink"/>
            <w:noProof/>
            <w:spacing w:val="1"/>
          </w:rPr>
          <w:t>S</w:t>
        </w:r>
        <w:r w:rsidR="005A6BF6" w:rsidRPr="00686F56">
          <w:rPr>
            <w:rStyle w:val="Hyperlink"/>
            <w:noProof/>
          </w:rPr>
          <w:t>A</w:t>
        </w:r>
        <w:r w:rsidR="005A6BF6" w:rsidRPr="00686F56">
          <w:rPr>
            <w:rStyle w:val="Hyperlink"/>
            <w:noProof/>
            <w:spacing w:val="1"/>
          </w:rPr>
          <w:t>H</w:t>
        </w:r>
        <w:r w:rsidR="005A6BF6" w:rsidRPr="00686F56">
          <w:rPr>
            <w:rStyle w:val="Hyperlink"/>
            <w:noProof/>
          </w:rPr>
          <w:t>AN</w:t>
        </w:r>
        <w:r w:rsidR="005A6BF6">
          <w:rPr>
            <w:noProof/>
            <w:webHidden/>
          </w:rPr>
          <w:tab/>
        </w:r>
        <w:r w:rsidR="005A6BF6">
          <w:rPr>
            <w:noProof/>
            <w:webHidden/>
          </w:rPr>
          <w:fldChar w:fldCharType="begin"/>
        </w:r>
        <w:r w:rsidR="005A6BF6">
          <w:rPr>
            <w:noProof/>
            <w:webHidden/>
          </w:rPr>
          <w:instrText xml:space="preserve"> PAGEREF _Toc517387053 \h </w:instrText>
        </w:r>
        <w:r w:rsidR="005A6BF6">
          <w:rPr>
            <w:noProof/>
            <w:webHidden/>
          </w:rPr>
        </w:r>
        <w:r w:rsidR="005A6BF6">
          <w:rPr>
            <w:noProof/>
            <w:webHidden/>
          </w:rPr>
          <w:fldChar w:fldCharType="separate"/>
        </w:r>
        <w:r w:rsidR="005A6BF6">
          <w:rPr>
            <w:noProof/>
            <w:webHidden/>
          </w:rPr>
          <w:t>i</w:t>
        </w:r>
        <w:r w:rsidR="005A6BF6">
          <w:rPr>
            <w:noProof/>
            <w:webHidden/>
          </w:rPr>
          <w:fldChar w:fldCharType="end"/>
        </w:r>
      </w:hyperlink>
    </w:p>
    <w:p w:rsidR="005A6BF6" w:rsidRDefault="005A6BF6">
      <w:pPr>
        <w:pStyle w:val="TOC1"/>
        <w:tabs>
          <w:tab w:val="right" w:leader="dot" w:pos="8650"/>
        </w:tabs>
        <w:rPr>
          <w:rFonts w:asciiTheme="minorHAnsi" w:eastAsiaTheme="minorEastAsia" w:hAnsiTheme="minorHAnsi" w:cstheme="minorBidi"/>
          <w:noProof/>
          <w:sz w:val="22"/>
          <w:szCs w:val="22"/>
        </w:rPr>
      </w:pPr>
      <w:hyperlink w:anchor="_Toc517387054" w:history="1">
        <w:r w:rsidRPr="00686F56">
          <w:rPr>
            <w:rStyle w:val="Hyperlink"/>
            <w:noProof/>
          </w:rPr>
          <w:t>DAFTAR ISI</w:t>
        </w:r>
        <w:r>
          <w:rPr>
            <w:noProof/>
            <w:webHidden/>
          </w:rPr>
          <w:tab/>
        </w:r>
        <w:r>
          <w:rPr>
            <w:noProof/>
            <w:webHidden/>
          </w:rPr>
          <w:fldChar w:fldCharType="begin"/>
        </w:r>
        <w:r>
          <w:rPr>
            <w:noProof/>
            <w:webHidden/>
          </w:rPr>
          <w:instrText xml:space="preserve"> PAGEREF _Toc517387054 \h </w:instrText>
        </w:r>
        <w:r>
          <w:rPr>
            <w:noProof/>
            <w:webHidden/>
          </w:rPr>
        </w:r>
        <w:r>
          <w:rPr>
            <w:noProof/>
            <w:webHidden/>
          </w:rPr>
          <w:fldChar w:fldCharType="separate"/>
        </w:r>
        <w:r>
          <w:rPr>
            <w:noProof/>
            <w:webHidden/>
          </w:rPr>
          <w:t>ii</w:t>
        </w:r>
        <w:r>
          <w:rPr>
            <w:noProof/>
            <w:webHidden/>
          </w:rPr>
          <w:fldChar w:fldCharType="end"/>
        </w:r>
      </w:hyperlink>
    </w:p>
    <w:p w:rsidR="005A6BF6" w:rsidRDefault="005A6BF6">
      <w:pPr>
        <w:pStyle w:val="TOC1"/>
        <w:tabs>
          <w:tab w:val="right" w:leader="dot" w:pos="8650"/>
        </w:tabs>
        <w:rPr>
          <w:rFonts w:asciiTheme="minorHAnsi" w:eastAsiaTheme="minorEastAsia" w:hAnsiTheme="minorHAnsi" w:cstheme="minorBidi"/>
          <w:noProof/>
          <w:sz w:val="22"/>
          <w:szCs w:val="22"/>
        </w:rPr>
      </w:pPr>
      <w:hyperlink w:anchor="_Toc517387055" w:history="1">
        <w:r w:rsidRPr="00686F56">
          <w:rPr>
            <w:rStyle w:val="Hyperlink"/>
            <w:noProof/>
          </w:rPr>
          <w:t>DAFTAR TABEL</w:t>
        </w:r>
        <w:r>
          <w:rPr>
            <w:noProof/>
            <w:webHidden/>
          </w:rPr>
          <w:tab/>
        </w:r>
        <w:r>
          <w:rPr>
            <w:noProof/>
            <w:webHidden/>
          </w:rPr>
          <w:fldChar w:fldCharType="begin"/>
        </w:r>
        <w:r>
          <w:rPr>
            <w:noProof/>
            <w:webHidden/>
          </w:rPr>
          <w:instrText xml:space="preserve"> PAGEREF _Toc517387055 \h </w:instrText>
        </w:r>
        <w:r>
          <w:rPr>
            <w:noProof/>
            <w:webHidden/>
          </w:rPr>
        </w:r>
        <w:r>
          <w:rPr>
            <w:noProof/>
            <w:webHidden/>
          </w:rPr>
          <w:fldChar w:fldCharType="separate"/>
        </w:r>
        <w:r>
          <w:rPr>
            <w:noProof/>
            <w:webHidden/>
          </w:rPr>
          <w:t>iv</w:t>
        </w:r>
        <w:r>
          <w:rPr>
            <w:noProof/>
            <w:webHidden/>
          </w:rPr>
          <w:fldChar w:fldCharType="end"/>
        </w:r>
      </w:hyperlink>
    </w:p>
    <w:p w:rsidR="005A6BF6" w:rsidRDefault="005A6BF6">
      <w:pPr>
        <w:pStyle w:val="TOC1"/>
        <w:tabs>
          <w:tab w:val="right" w:leader="dot" w:pos="8650"/>
        </w:tabs>
        <w:rPr>
          <w:rFonts w:asciiTheme="minorHAnsi" w:eastAsiaTheme="minorEastAsia" w:hAnsiTheme="minorHAnsi" w:cstheme="minorBidi"/>
          <w:noProof/>
          <w:sz w:val="22"/>
          <w:szCs w:val="22"/>
        </w:rPr>
      </w:pPr>
      <w:hyperlink w:anchor="_Toc517387056" w:history="1">
        <w:r w:rsidRPr="00686F56">
          <w:rPr>
            <w:rStyle w:val="Hyperlink"/>
            <w:noProof/>
          </w:rPr>
          <w:t>DAFTAR GAMBAR</w:t>
        </w:r>
        <w:r>
          <w:rPr>
            <w:noProof/>
            <w:webHidden/>
          </w:rPr>
          <w:tab/>
        </w:r>
        <w:r>
          <w:rPr>
            <w:noProof/>
            <w:webHidden/>
          </w:rPr>
          <w:fldChar w:fldCharType="begin"/>
        </w:r>
        <w:r>
          <w:rPr>
            <w:noProof/>
            <w:webHidden/>
          </w:rPr>
          <w:instrText xml:space="preserve"> PAGEREF _Toc517387056 \h </w:instrText>
        </w:r>
        <w:r>
          <w:rPr>
            <w:noProof/>
            <w:webHidden/>
          </w:rPr>
        </w:r>
        <w:r>
          <w:rPr>
            <w:noProof/>
            <w:webHidden/>
          </w:rPr>
          <w:fldChar w:fldCharType="separate"/>
        </w:r>
        <w:r>
          <w:rPr>
            <w:noProof/>
            <w:webHidden/>
          </w:rPr>
          <w:t>v</w:t>
        </w:r>
        <w:r>
          <w:rPr>
            <w:noProof/>
            <w:webHidden/>
          </w:rPr>
          <w:fldChar w:fldCharType="end"/>
        </w:r>
      </w:hyperlink>
    </w:p>
    <w:p w:rsidR="005A6BF6" w:rsidRDefault="005A6BF6">
      <w:pPr>
        <w:pStyle w:val="TOC1"/>
        <w:tabs>
          <w:tab w:val="right" w:leader="dot" w:pos="8650"/>
        </w:tabs>
        <w:rPr>
          <w:rFonts w:asciiTheme="minorHAnsi" w:eastAsiaTheme="minorEastAsia" w:hAnsiTheme="minorHAnsi" w:cstheme="minorBidi"/>
          <w:noProof/>
          <w:sz w:val="22"/>
          <w:szCs w:val="22"/>
        </w:rPr>
      </w:pPr>
      <w:hyperlink w:anchor="_Toc517387057" w:history="1">
        <w:r w:rsidRPr="00686F56">
          <w:rPr>
            <w:rStyle w:val="Hyperlink"/>
            <w:noProof/>
          </w:rPr>
          <w:t>RINGKASAN</w:t>
        </w:r>
        <w:r>
          <w:rPr>
            <w:noProof/>
            <w:webHidden/>
          </w:rPr>
          <w:tab/>
        </w:r>
        <w:r>
          <w:rPr>
            <w:noProof/>
            <w:webHidden/>
          </w:rPr>
          <w:fldChar w:fldCharType="begin"/>
        </w:r>
        <w:r>
          <w:rPr>
            <w:noProof/>
            <w:webHidden/>
          </w:rPr>
          <w:instrText xml:space="preserve"> PAGEREF _Toc517387057 \h </w:instrText>
        </w:r>
        <w:r>
          <w:rPr>
            <w:noProof/>
            <w:webHidden/>
          </w:rPr>
        </w:r>
        <w:r>
          <w:rPr>
            <w:noProof/>
            <w:webHidden/>
          </w:rPr>
          <w:fldChar w:fldCharType="separate"/>
        </w:r>
        <w:r>
          <w:rPr>
            <w:noProof/>
            <w:webHidden/>
          </w:rPr>
          <w:t>vi</w:t>
        </w:r>
        <w:r>
          <w:rPr>
            <w:noProof/>
            <w:webHidden/>
          </w:rPr>
          <w:fldChar w:fldCharType="end"/>
        </w:r>
      </w:hyperlink>
      <w:bookmarkStart w:id="2" w:name="_GoBack"/>
      <w:bookmarkEnd w:id="2"/>
    </w:p>
    <w:p w:rsidR="005A6BF6" w:rsidRDefault="005A6BF6">
      <w:pPr>
        <w:pStyle w:val="TOC1"/>
        <w:tabs>
          <w:tab w:val="right" w:leader="dot" w:pos="8650"/>
        </w:tabs>
        <w:rPr>
          <w:rFonts w:asciiTheme="minorHAnsi" w:eastAsiaTheme="minorEastAsia" w:hAnsiTheme="minorHAnsi" w:cstheme="minorBidi"/>
          <w:noProof/>
          <w:sz w:val="22"/>
          <w:szCs w:val="22"/>
        </w:rPr>
      </w:pPr>
      <w:hyperlink w:anchor="_Toc517387058" w:history="1">
        <w:r w:rsidRPr="00686F56">
          <w:rPr>
            <w:rStyle w:val="Hyperlink"/>
            <w:noProof/>
          </w:rPr>
          <w:t>BAB I</w:t>
        </w:r>
        <w:r>
          <w:rPr>
            <w:rStyle w:val="Hyperlink"/>
            <w:noProof/>
            <w:lang w:val="id-ID"/>
          </w:rPr>
          <w:t xml:space="preserve"> LATAR BELAKANG</w:t>
        </w:r>
        <w:r>
          <w:rPr>
            <w:noProof/>
            <w:webHidden/>
          </w:rPr>
          <w:tab/>
        </w:r>
        <w:r>
          <w:rPr>
            <w:noProof/>
            <w:webHidden/>
          </w:rPr>
          <w:fldChar w:fldCharType="begin"/>
        </w:r>
        <w:r>
          <w:rPr>
            <w:noProof/>
            <w:webHidden/>
          </w:rPr>
          <w:instrText xml:space="preserve"> PAGEREF _Toc517387058 \h </w:instrText>
        </w:r>
        <w:r>
          <w:rPr>
            <w:noProof/>
            <w:webHidden/>
          </w:rPr>
        </w:r>
        <w:r>
          <w:rPr>
            <w:noProof/>
            <w:webHidden/>
          </w:rPr>
          <w:fldChar w:fldCharType="separate"/>
        </w:r>
        <w:r>
          <w:rPr>
            <w:noProof/>
            <w:webHidden/>
          </w:rPr>
          <w:t>1</w:t>
        </w:r>
        <w:r>
          <w:rPr>
            <w:noProof/>
            <w:webHidden/>
          </w:rPr>
          <w:fldChar w:fldCharType="end"/>
        </w:r>
      </w:hyperlink>
    </w:p>
    <w:p w:rsidR="005A6BF6" w:rsidRDefault="005A6BF6">
      <w:pPr>
        <w:pStyle w:val="TOC2"/>
        <w:tabs>
          <w:tab w:val="right" w:leader="dot" w:pos="8650"/>
        </w:tabs>
        <w:rPr>
          <w:rFonts w:asciiTheme="minorHAnsi" w:eastAsiaTheme="minorEastAsia" w:hAnsiTheme="minorHAnsi" w:cstheme="minorBidi"/>
          <w:noProof/>
          <w:sz w:val="22"/>
          <w:szCs w:val="22"/>
        </w:rPr>
      </w:pPr>
      <w:hyperlink w:anchor="_Toc517387059" w:history="1">
        <w:r w:rsidRPr="00686F56">
          <w:rPr>
            <w:rStyle w:val="Hyperlink"/>
            <w:noProof/>
          </w:rPr>
          <w:t xml:space="preserve">1.1 </w:t>
        </w:r>
        <w:r w:rsidRPr="00686F56">
          <w:rPr>
            <w:rStyle w:val="Hyperlink"/>
            <w:noProof/>
            <w:spacing w:val="-1"/>
          </w:rPr>
          <w:t>L</w:t>
        </w:r>
        <w:r w:rsidRPr="00686F56">
          <w:rPr>
            <w:rStyle w:val="Hyperlink"/>
            <w:noProof/>
          </w:rPr>
          <w:t>a</w:t>
        </w:r>
        <w:r w:rsidRPr="00686F56">
          <w:rPr>
            <w:rStyle w:val="Hyperlink"/>
            <w:noProof/>
            <w:spacing w:val="-3"/>
          </w:rPr>
          <w:t>t</w:t>
        </w:r>
        <w:r w:rsidRPr="00686F56">
          <w:rPr>
            <w:rStyle w:val="Hyperlink"/>
            <w:noProof/>
          </w:rPr>
          <w:t>ar</w:t>
        </w:r>
        <w:r w:rsidRPr="00686F56">
          <w:rPr>
            <w:rStyle w:val="Hyperlink"/>
            <w:noProof/>
            <w:spacing w:val="2"/>
          </w:rPr>
          <w:t xml:space="preserve"> </w:t>
        </w:r>
        <w:r w:rsidRPr="00686F56">
          <w:rPr>
            <w:rStyle w:val="Hyperlink"/>
            <w:noProof/>
            <w:spacing w:val="-1"/>
          </w:rPr>
          <w:t>Be</w:t>
        </w:r>
        <w:r w:rsidRPr="00686F56">
          <w:rPr>
            <w:rStyle w:val="Hyperlink"/>
            <w:noProof/>
            <w:spacing w:val="1"/>
          </w:rPr>
          <w:t>l</w:t>
        </w:r>
        <w:r w:rsidRPr="00686F56">
          <w:rPr>
            <w:rStyle w:val="Hyperlink"/>
            <w:noProof/>
          </w:rPr>
          <w:t>a</w:t>
        </w:r>
        <w:r w:rsidRPr="00686F56">
          <w:rPr>
            <w:rStyle w:val="Hyperlink"/>
            <w:noProof/>
            <w:spacing w:val="1"/>
          </w:rPr>
          <w:t>k</w:t>
        </w:r>
        <w:r w:rsidRPr="00686F56">
          <w:rPr>
            <w:rStyle w:val="Hyperlink"/>
            <w:noProof/>
          </w:rPr>
          <w:t>a</w:t>
        </w:r>
        <w:r w:rsidRPr="00686F56">
          <w:rPr>
            <w:rStyle w:val="Hyperlink"/>
            <w:noProof/>
            <w:spacing w:val="1"/>
          </w:rPr>
          <w:t>n</w:t>
        </w:r>
        <w:r w:rsidRPr="00686F56">
          <w:rPr>
            <w:rStyle w:val="Hyperlink"/>
            <w:noProof/>
          </w:rPr>
          <w:t>g</w:t>
        </w:r>
        <w:r>
          <w:rPr>
            <w:noProof/>
            <w:webHidden/>
          </w:rPr>
          <w:tab/>
        </w:r>
        <w:r>
          <w:rPr>
            <w:noProof/>
            <w:webHidden/>
          </w:rPr>
          <w:fldChar w:fldCharType="begin"/>
        </w:r>
        <w:r>
          <w:rPr>
            <w:noProof/>
            <w:webHidden/>
          </w:rPr>
          <w:instrText xml:space="preserve"> PAGEREF _Toc517387059 \h </w:instrText>
        </w:r>
        <w:r>
          <w:rPr>
            <w:noProof/>
            <w:webHidden/>
          </w:rPr>
        </w:r>
        <w:r>
          <w:rPr>
            <w:noProof/>
            <w:webHidden/>
          </w:rPr>
          <w:fldChar w:fldCharType="separate"/>
        </w:r>
        <w:r>
          <w:rPr>
            <w:noProof/>
            <w:webHidden/>
          </w:rPr>
          <w:t>1</w:t>
        </w:r>
        <w:r>
          <w:rPr>
            <w:noProof/>
            <w:webHidden/>
          </w:rPr>
          <w:fldChar w:fldCharType="end"/>
        </w:r>
      </w:hyperlink>
    </w:p>
    <w:p w:rsidR="005A6BF6" w:rsidRDefault="005A6BF6">
      <w:pPr>
        <w:pStyle w:val="TOC2"/>
        <w:tabs>
          <w:tab w:val="right" w:leader="dot" w:pos="8650"/>
        </w:tabs>
        <w:rPr>
          <w:rFonts w:asciiTheme="minorHAnsi" w:eastAsiaTheme="minorEastAsia" w:hAnsiTheme="minorHAnsi" w:cstheme="minorBidi"/>
          <w:noProof/>
          <w:sz w:val="22"/>
          <w:szCs w:val="22"/>
        </w:rPr>
      </w:pPr>
      <w:hyperlink w:anchor="_Toc517387060" w:history="1">
        <w:r w:rsidRPr="00686F56">
          <w:rPr>
            <w:rStyle w:val="Hyperlink"/>
            <w:noProof/>
            <w:lang w:val="id-ID"/>
          </w:rPr>
          <w:t xml:space="preserve">1.2 </w:t>
        </w:r>
        <w:r w:rsidRPr="00686F56">
          <w:rPr>
            <w:rStyle w:val="Hyperlink"/>
            <w:noProof/>
          </w:rPr>
          <w:t>R</w:t>
        </w:r>
        <w:r w:rsidRPr="00686F56">
          <w:rPr>
            <w:rStyle w:val="Hyperlink"/>
            <w:noProof/>
            <w:spacing w:val="-4"/>
          </w:rPr>
          <w:t>u</w:t>
        </w:r>
        <w:r w:rsidRPr="00686F56">
          <w:rPr>
            <w:rStyle w:val="Hyperlink"/>
            <w:noProof/>
            <w:spacing w:val="2"/>
          </w:rPr>
          <w:t>m</w:t>
        </w:r>
        <w:r w:rsidRPr="00686F56">
          <w:rPr>
            <w:rStyle w:val="Hyperlink"/>
            <w:noProof/>
            <w:spacing w:val="1"/>
          </w:rPr>
          <w:t>u</w:t>
        </w:r>
        <w:r w:rsidRPr="00686F56">
          <w:rPr>
            <w:rStyle w:val="Hyperlink"/>
            <w:noProof/>
            <w:spacing w:val="-2"/>
          </w:rPr>
          <w:t>s</w:t>
        </w:r>
        <w:r w:rsidRPr="00686F56">
          <w:rPr>
            <w:rStyle w:val="Hyperlink"/>
            <w:noProof/>
          </w:rPr>
          <w:t>an</w:t>
        </w:r>
        <w:r w:rsidRPr="00686F56">
          <w:rPr>
            <w:rStyle w:val="Hyperlink"/>
            <w:noProof/>
            <w:spacing w:val="3"/>
          </w:rPr>
          <w:t xml:space="preserve"> </w:t>
        </w:r>
        <w:r w:rsidRPr="00686F56">
          <w:rPr>
            <w:rStyle w:val="Hyperlink"/>
            <w:noProof/>
            <w:spacing w:val="-1"/>
          </w:rPr>
          <w:t>M</w:t>
        </w:r>
        <w:r w:rsidRPr="00686F56">
          <w:rPr>
            <w:rStyle w:val="Hyperlink"/>
            <w:noProof/>
          </w:rPr>
          <w:t>a</w:t>
        </w:r>
        <w:r w:rsidRPr="00686F56">
          <w:rPr>
            <w:rStyle w:val="Hyperlink"/>
            <w:noProof/>
            <w:spacing w:val="-2"/>
          </w:rPr>
          <w:t>s</w:t>
        </w:r>
        <w:r w:rsidRPr="00686F56">
          <w:rPr>
            <w:rStyle w:val="Hyperlink"/>
            <w:noProof/>
          </w:rPr>
          <w:t>a</w:t>
        </w:r>
        <w:r w:rsidRPr="00686F56">
          <w:rPr>
            <w:rStyle w:val="Hyperlink"/>
            <w:noProof/>
            <w:spacing w:val="1"/>
          </w:rPr>
          <w:t>l</w:t>
        </w:r>
        <w:r w:rsidRPr="00686F56">
          <w:rPr>
            <w:rStyle w:val="Hyperlink"/>
            <w:noProof/>
          </w:rPr>
          <w:t>ah</w:t>
        </w:r>
        <w:r>
          <w:rPr>
            <w:noProof/>
            <w:webHidden/>
          </w:rPr>
          <w:tab/>
        </w:r>
        <w:r>
          <w:rPr>
            <w:noProof/>
            <w:webHidden/>
          </w:rPr>
          <w:fldChar w:fldCharType="begin"/>
        </w:r>
        <w:r>
          <w:rPr>
            <w:noProof/>
            <w:webHidden/>
          </w:rPr>
          <w:instrText xml:space="preserve"> PAGEREF _Toc517387060 \h </w:instrText>
        </w:r>
        <w:r>
          <w:rPr>
            <w:noProof/>
            <w:webHidden/>
          </w:rPr>
        </w:r>
        <w:r>
          <w:rPr>
            <w:noProof/>
            <w:webHidden/>
          </w:rPr>
          <w:fldChar w:fldCharType="separate"/>
        </w:r>
        <w:r>
          <w:rPr>
            <w:noProof/>
            <w:webHidden/>
          </w:rPr>
          <w:t>3</w:t>
        </w:r>
        <w:r>
          <w:rPr>
            <w:noProof/>
            <w:webHidden/>
          </w:rPr>
          <w:fldChar w:fldCharType="end"/>
        </w:r>
      </w:hyperlink>
    </w:p>
    <w:p w:rsidR="005A6BF6" w:rsidRDefault="005A6BF6">
      <w:pPr>
        <w:pStyle w:val="TOC2"/>
        <w:tabs>
          <w:tab w:val="right" w:leader="dot" w:pos="8650"/>
        </w:tabs>
        <w:rPr>
          <w:rFonts w:asciiTheme="minorHAnsi" w:eastAsiaTheme="minorEastAsia" w:hAnsiTheme="minorHAnsi" w:cstheme="minorBidi"/>
          <w:noProof/>
          <w:sz w:val="22"/>
          <w:szCs w:val="22"/>
        </w:rPr>
      </w:pPr>
      <w:hyperlink w:anchor="_Toc517387061" w:history="1">
        <w:r w:rsidRPr="00686F56">
          <w:rPr>
            <w:rStyle w:val="Hyperlink"/>
            <w:noProof/>
            <w:spacing w:val="-1"/>
            <w:lang w:val="id-ID"/>
          </w:rPr>
          <w:t xml:space="preserve">1.3 </w:t>
        </w:r>
        <w:r w:rsidRPr="00686F56">
          <w:rPr>
            <w:rStyle w:val="Hyperlink"/>
            <w:noProof/>
            <w:spacing w:val="-1"/>
          </w:rPr>
          <w:t>T</w:t>
        </w:r>
        <w:r w:rsidRPr="00686F56">
          <w:rPr>
            <w:rStyle w:val="Hyperlink"/>
            <w:noProof/>
          </w:rPr>
          <w:t>u</w:t>
        </w:r>
        <w:r w:rsidRPr="00686F56">
          <w:rPr>
            <w:rStyle w:val="Hyperlink"/>
            <w:noProof/>
            <w:spacing w:val="-3"/>
          </w:rPr>
          <w:t>j</w:t>
        </w:r>
        <w:r w:rsidRPr="00686F56">
          <w:rPr>
            <w:rStyle w:val="Hyperlink"/>
            <w:noProof/>
          </w:rPr>
          <w:t>uan</w:t>
        </w:r>
        <w:r w:rsidRPr="00686F56">
          <w:rPr>
            <w:rStyle w:val="Hyperlink"/>
            <w:noProof/>
            <w:spacing w:val="3"/>
          </w:rPr>
          <w:t xml:space="preserve"> </w:t>
        </w:r>
        <w:r w:rsidRPr="00686F56">
          <w:rPr>
            <w:rStyle w:val="Hyperlink"/>
            <w:noProof/>
            <w:spacing w:val="-2"/>
          </w:rPr>
          <w:t>P</w:t>
        </w:r>
        <w:r w:rsidRPr="00686F56">
          <w:rPr>
            <w:rStyle w:val="Hyperlink"/>
            <w:noProof/>
            <w:spacing w:val="-1"/>
          </w:rPr>
          <w:t>e</w:t>
        </w:r>
        <w:r w:rsidRPr="00686F56">
          <w:rPr>
            <w:rStyle w:val="Hyperlink"/>
            <w:noProof/>
          </w:rPr>
          <w:t>n</w:t>
        </w:r>
        <w:r w:rsidRPr="00686F56">
          <w:rPr>
            <w:rStyle w:val="Hyperlink"/>
            <w:noProof/>
            <w:spacing w:val="-1"/>
          </w:rPr>
          <w:t>e</w:t>
        </w:r>
        <w:r w:rsidRPr="00686F56">
          <w:rPr>
            <w:rStyle w:val="Hyperlink"/>
            <w:noProof/>
          </w:rPr>
          <w:t>li</w:t>
        </w:r>
        <w:r w:rsidRPr="00686F56">
          <w:rPr>
            <w:rStyle w:val="Hyperlink"/>
            <w:noProof/>
            <w:spacing w:val="-3"/>
          </w:rPr>
          <w:t>t</w:t>
        </w:r>
        <w:r w:rsidRPr="00686F56">
          <w:rPr>
            <w:rStyle w:val="Hyperlink"/>
            <w:noProof/>
          </w:rPr>
          <w:t>ian</w:t>
        </w:r>
        <w:r>
          <w:rPr>
            <w:noProof/>
            <w:webHidden/>
          </w:rPr>
          <w:tab/>
        </w:r>
        <w:r>
          <w:rPr>
            <w:noProof/>
            <w:webHidden/>
          </w:rPr>
          <w:fldChar w:fldCharType="begin"/>
        </w:r>
        <w:r>
          <w:rPr>
            <w:noProof/>
            <w:webHidden/>
          </w:rPr>
          <w:instrText xml:space="preserve"> PAGEREF _Toc517387061 \h </w:instrText>
        </w:r>
        <w:r>
          <w:rPr>
            <w:noProof/>
            <w:webHidden/>
          </w:rPr>
        </w:r>
        <w:r>
          <w:rPr>
            <w:noProof/>
            <w:webHidden/>
          </w:rPr>
          <w:fldChar w:fldCharType="separate"/>
        </w:r>
        <w:r>
          <w:rPr>
            <w:noProof/>
            <w:webHidden/>
          </w:rPr>
          <w:t>4</w:t>
        </w:r>
        <w:r>
          <w:rPr>
            <w:noProof/>
            <w:webHidden/>
          </w:rPr>
          <w:fldChar w:fldCharType="end"/>
        </w:r>
      </w:hyperlink>
    </w:p>
    <w:p w:rsidR="005A6BF6" w:rsidRDefault="005A6BF6">
      <w:pPr>
        <w:pStyle w:val="TOC2"/>
        <w:tabs>
          <w:tab w:val="right" w:leader="dot" w:pos="8650"/>
        </w:tabs>
        <w:rPr>
          <w:rFonts w:asciiTheme="minorHAnsi" w:eastAsiaTheme="minorEastAsia" w:hAnsiTheme="minorHAnsi" w:cstheme="minorBidi"/>
          <w:noProof/>
          <w:sz w:val="22"/>
          <w:szCs w:val="22"/>
        </w:rPr>
      </w:pPr>
      <w:hyperlink w:anchor="_Toc517387062" w:history="1">
        <w:r w:rsidRPr="00686F56">
          <w:rPr>
            <w:rStyle w:val="Hyperlink"/>
            <w:noProof/>
            <w:lang w:val="id-ID"/>
          </w:rPr>
          <w:t>1.4 Luaran Penelitian</w:t>
        </w:r>
        <w:r>
          <w:rPr>
            <w:noProof/>
            <w:webHidden/>
          </w:rPr>
          <w:tab/>
        </w:r>
        <w:r>
          <w:rPr>
            <w:noProof/>
            <w:webHidden/>
          </w:rPr>
          <w:fldChar w:fldCharType="begin"/>
        </w:r>
        <w:r>
          <w:rPr>
            <w:noProof/>
            <w:webHidden/>
          </w:rPr>
          <w:instrText xml:space="preserve"> PAGEREF _Toc517387062 \h </w:instrText>
        </w:r>
        <w:r>
          <w:rPr>
            <w:noProof/>
            <w:webHidden/>
          </w:rPr>
        </w:r>
        <w:r>
          <w:rPr>
            <w:noProof/>
            <w:webHidden/>
          </w:rPr>
          <w:fldChar w:fldCharType="separate"/>
        </w:r>
        <w:r>
          <w:rPr>
            <w:noProof/>
            <w:webHidden/>
          </w:rPr>
          <w:t>4</w:t>
        </w:r>
        <w:r>
          <w:rPr>
            <w:noProof/>
            <w:webHidden/>
          </w:rPr>
          <w:fldChar w:fldCharType="end"/>
        </w:r>
      </w:hyperlink>
    </w:p>
    <w:p w:rsidR="005A6BF6" w:rsidRDefault="005A6BF6">
      <w:pPr>
        <w:pStyle w:val="TOC1"/>
        <w:tabs>
          <w:tab w:val="right" w:leader="dot" w:pos="8650"/>
        </w:tabs>
        <w:rPr>
          <w:rFonts w:asciiTheme="minorHAnsi" w:eastAsiaTheme="minorEastAsia" w:hAnsiTheme="minorHAnsi" w:cstheme="minorBidi"/>
          <w:noProof/>
          <w:sz w:val="22"/>
          <w:szCs w:val="22"/>
        </w:rPr>
      </w:pPr>
      <w:hyperlink w:anchor="_Toc517387063" w:history="1">
        <w:r w:rsidRPr="00686F56">
          <w:rPr>
            <w:rStyle w:val="Hyperlink"/>
            <w:noProof/>
          </w:rPr>
          <w:t>BAB II</w:t>
        </w:r>
        <w:r>
          <w:rPr>
            <w:rStyle w:val="Hyperlink"/>
            <w:noProof/>
            <w:lang w:val="id-ID"/>
          </w:rPr>
          <w:t xml:space="preserve"> TINJAUAN PUSTAKA</w:t>
        </w:r>
        <w:r>
          <w:rPr>
            <w:noProof/>
            <w:webHidden/>
          </w:rPr>
          <w:tab/>
        </w:r>
        <w:r>
          <w:rPr>
            <w:noProof/>
            <w:webHidden/>
          </w:rPr>
          <w:fldChar w:fldCharType="begin"/>
        </w:r>
        <w:r>
          <w:rPr>
            <w:noProof/>
            <w:webHidden/>
          </w:rPr>
          <w:instrText xml:space="preserve"> PAGEREF _Toc517387063 \h </w:instrText>
        </w:r>
        <w:r>
          <w:rPr>
            <w:noProof/>
            <w:webHidden/>
          </w:rPr>
        </w:r>
        <w:r>
          <w:rPr>
            <w:noProof/>
            <w:webHidden/>
          </w:rPr>
          <w:fldChar w:fldCharType="separate"/>
        </w:r>
        <w:r>
          <w:rPr>
            <w:noProof/>
            <w:webHidden/>
          </w:rPr>
          <w:t>5</w:t>
        </w:r>
        <w:r>
          <w:rPr>
            <w:noProof/>
            <w:webHidden/>
          </w:rPr>
          <w:fldChar w:fldCharType="end"/>
        </w:r>
      </w:hyperlink>
    </w:p>
    <w:p w:rsidR="005A6BF6" w:rsidRDefault="005A6BF6">
      <w:pPr>
        <w:pStyle w:val="TOC2"/>
        <w:tabs>
          <w:tab w:val="right" w:leader="dot" w:pos="8650"/>
        </w:tabs>
        <w:rPr>
          <w:rFonts w:asciiTheme="minorHAnsi" w:eastAsiaTheme="minorEastAsia" w:hAnsiTheme="minorHAnsi" w:cstheme="minorBidi"/>
          <w:noProof/>
          <w:sz w:val="22"/>
          <w:szCs w:val="22"/>
        </w:rPr>
      </w:pPr>
      <w:hyperlink w:anchor="_Toc517387064" w:history="1">
        <w:r w:rsidRPr="00686F56">
          <w:rPr>
            <w:rStyle w:val="Hyperlink"/>
            <w:noProof/>
            <w:lang w:val="id-ID"/>
          </w:rPr>
          <w:t xml:space="preserve">2.1 </w:t>
        </w:r>
        <w:r w:rsidRPr="00686F56">
          <w:rPr>
            <w:rStyle w:val="Hyperlink"/>
            <w:noProof/>
          </w:rPr>
          <w:t>Ciri-Ciri Keaslian Uang Rupiah</w:t>
        </w:r>
        <w:r>
          <w:rPr>
            <w:noProof/>
            <w:webHidden/>
          </w:rPr>
          <w:tab/>
        </w:r>
        <w:r>
          <w:rPr>
            <w:noProof/>
            <w:webHidden/>
          </w:rPr>
          <w:fldChar w:fldCharType="begin"/>
        </w:r>
        <w:r>
          <w:rPr>
            <w:noProof/>
            <w:webHidden/>
          </w:rPr>
          <w:instrText xml:space="preserve"> PAGEREF _Toc517387064 \h </w:instrText>
        </w:r>
        <w:r>
          <w:rPr>
            <w:noProof/>
            <w:webHidden/>
          </w:rPr>
        </w:r>
        <w:r>
          <w:rPr>
            <w:noProof/>
            <w:webHidden/>
          </w:rPr>
          <w:fldChar w:fldCharType="separate"/>
        </w:r>
        <w:r>
          <w:rPr>
            <w:noProof/>
            <w:webHidden/>
          </w:rPr>
          <w:t>5</w:t>
        </w:r>
        <w:r>
          <w:rPr>
            <w:noProof/>
            <w:webHidden/>
          </w:rPr>
          <w:fldChar w:fldCharType="end"/>
        </w:r>
      </w:hyperlink>
    </w:p>
    <w:p w:rsidR="005A6BF6" w:rsidRDefault="005A6BF6">
      <w:pPr>
        <w:pStyle w:val="TOC2"/>
        <w:tabs>
          <w:tab w:val="right" w:leader="dot" w:pos="8650"/>
        </w:tabs>
        <w:rPr>
          <w:rFonts w:asciiTheme="minorHAnsi" w:eastAsiaTheme="minorEastAsia" w:hAnsiTheme="minorHAnsi" w:cstheme="minorBidi"/>
          <w:noProof/>
          <w:sz w:val="22"/>
          <w:szCs w:val="22"/>
        </w:rPr>
      </w:pPr>
      <w:hyperlink w:anchor="_Toc517387065" w:history="1">
        <w:r w:rsidRPr="00686F56">
          <w:rPr>
            <w:rStyle w:val="Hyperlink"/>
            <w:noProof/>
            <w:lang w:val="id-ID"/>
          </w:rPr>
          <w:t xml:space="preserve">2.2 </w:t>
        </w:r>
        <w:r w:rsidRPr="00686F56">
          <w:rPr>
            <w:rStyle w:val="Hyperlink"/>
            <w:noProof/>
          </w:rPr>
          <w:t>Ruang Warna HSV (</w:t>
        </w:r>
        <w:r w:rsidRPr="00686F56">
          <w:rPr>
            <w:rStyle w:val="Hyperlink"/>
            <w:i/>
            <w:noProof/>
          </w:rPr>
          <w:t>Hue Saturation Value</w:t>
        </w:r>
        <w:r w:rsidRPr="00686F56">
          <w:rPr>
            <w:rStyle w:val="Hyperlink"/>
            <w:noProof/>
          </w:rPr>
          <w:t>)</w:t>
        </w:r>
        <w:r>
          <w:rPr>
            <w:noProof/>
            <w:webHidden/>
          </w:rPr>
          <w:tab/>
        </w:r>
        <w:r>
          <w:rPr>
            <w:noProof/>
            <w:webHidden/>
          </w:rPr>
          <w:fldChar w:fldCharType="begin"/>
        </w:r>
        <w:r>
          <w:rPr>
            <w:noProof/>
            <w:webHidden/>
          </w:rPr>
          <w:instrText xml:space="preserve"> PAGEREF _Toc517387065 \h </w:instrText>
        </w:r>
        <w:r>
          <w:rPr>
            <w:noProof/>
            <w:webHidden/>
          </w:rPr>
        </w:r>
        <w:r>
          <w:rPr>
            <w:noProof/>
            <w:webHidden/>
          </w:rPr>
          <w:fldChar w:fldCharType="separate"/>
        </w:r>
        <w:r>
          <w:rPr>
            <w:noProof/>
            <w:webHidden/>
          </w:rPr>
          <w:t>7</w:t>
        </w:r>
        <w:r>
          <w:rPr>
            <w:noProof/>
            <w:webHidden/>
          </w:rPr>
          <w:fldChar w:fldCharType="end"/>
        </w:r>
      </w:hyperlink>
    </w:p>
    <w:p w:rsidR="005A6BF6" w:rsidRDefault="005A6BF6">
      <w:pPr>
        <w:pStyle w:val="TOC2"/>
        <w:tabs>
          <w:tab w:val="right" w:leader="dot" w:pos="8650"/>
        </w:tabs>
        <w:rPr>
          <w:rFonts w:asciiTheme="minorHAnsi" w:eastAsiaTheme="minorEastAsia" w:hAnsiTheme="minorHAnsi" w:cstheme="minorBidi"/>
          <w:noProof/>
          <w:sz w:val="22"/>
          <w:szCs w:val="22"/>
        </w:rPr>
      </w:pPr>
      <w:hyperlink w:anchor="_Toc517387066" w:history="1">
        <w:r w:rsidRPr="00686F56">
          <w:rPr>
            <w:rStyle w:val="Hyperlink"/>
            <w:noProof/>
            <w:lang w:val="id-ID"/>
          </w:rPr>
          <w:t xml:space="preserve">2.3 </w:t>
        </w:r>
        <w:r w:rsidRPr="00686F56">
          <w:rPr>
            <w:rStyle w:val="Hyperlink"/>
            <w:i/>
            <w:noProof/>
            <w:lang w:val="id-ID"/>
          </w:rPr>
          <w:t xml:space="preserve">Learning Vector Quantization </w:t>
        </w:r>
        <w:r w:rsidRPr="00686F56">
          <w:rPr>
            <w:rStyle w:val="Hyperlink"/>
            <w:noProof/>
            <w:lang w:val="id-ID"/>
          </w:rPr>
          <w:t>(LVQ)</w:t>
        </w:r>
        <w:r>
          <w:rPr>
            <w:noProof/>
            <w:webHidden/>
          </w:rPr>
          <w:tab/>
        </w:r>
        <w:r>
          <w:rPr>
            <w:noProof/>
            <w:webHidden/>
          </w:rPr>
          <w:fldChar w:fldCharType="begin"/>
        </w:r>
        <w:r>
          <w:rPr>
            <w:noProof/>
            <w:webHidden/>
          </w:rPr>
          <w:instrText xml:space="preserve"> PAGEREF _Toc517387066 \h </w:instrText>
        </w:r>
        <w:r>
          <w:rPr>
            <w:noProof/>
            <w:webHidden/>
          </w:rPr>
        </w:r>
        <w:r>
          <w:rPr>
            <w:noProof/>
            <w:webHidden/>
          </w:rPr>
          <w:fldChar w:fldCharType="separate"/>
        </w:r>
        <w:r>
          <w:rPr>
            <w:noProof/>
            <w:webHidden/>
          </w:rPr>
          <w:t>9</w:t>
        </w:r>
        <w:r>
          <w:rPr>
            <w:noProof/>
            <w:webHidden/>
          </w:rPr>
          <w:fldChar w:fldCharType="end"/>
        </w:r>
      </w:hyperlink>
    </w:p>
    <w:p w:rsidR="005A6BF6" w:rsidRDefault="005A6BF6">
      <w:pPr>
        <w:pStyle w:val="TOC3"/>
        <w:tabs>
          <w:tab w:val="right" w:leader="dot" w:pos="8650"/>
        </w:tabs>
        <w:rPr>
          <w:rFonts w:asciiTheme="minorHAnsi" w:eastAsiaTheme="minorEastAsia" w:hAnsiTheme="minorHAnsi" w:cstheme="minorBidi"/>
          <w:noProof/>
          <w:sz w:val="22"/>
          <w:szCs w:val="22"/>
        </w:rPr>
      </w:pPr>
      <w:hyperlink w:anchor="_Toc517387067" w:history="1">
        <w:r w:rsidRPr="00686F56">
          <w:rPr>
            <w:rStyle w:val="Hyperlink"/>
            <w:noProof/>
          </w:rPr>
          <w:t>2.3.1 Arsitektur dan Algoritma LVQ</w:t>
        </w:r>
        <w:r>
          <w:rPr>
            <w:noProof/>
            <w:webHidden/>
          </w:rPr>
          <w:tab/>
        </w:r>
        <w:r>
          <w:rPr>
            <w:noProof/>
            <w:webHidden/>
          </w:rPr>
          <w:fldChar w:fldCharType="begin"/>
        </w:r>
        <w:r>
          <w:rPr>
            <w:noProof/>
            <w:webHidden/>
          </w:rPr>
          <w:instrText xml:space="preserve"> PAGEREF _Toc517387067 \h </w:instrText>
        </w:r>
        <w:r>
          <w:rPr>
            <w:noProof/>
            <w:webHidden/>
          </w:rPr>
        </w:r>
        <w:r>
          <w:rPr>
            <w:noProof/>
            <w:webHidden/>
          </w:rPr>
          <w:fldChar w:fldCharType="separate"/>
        </w:r>
        <w:r>
          <w:rPr>
            <w:noProof/>
            <w:webHidden/>
          </w:rPr>
          <w:t>10</w:t>
        </w:r>
        <w:r>
          <w:rPr>
            <w:noProof/>
            <w:webHidden/>
          </w:rPr>
          <w:fldChar w:fldCharType="end"/>
        </w:r>
      </w:hyperlink>
    </w:p>
    <w:p w:rsidR="005A6BF6" w:rsidRDefault="005A6BF6">
      <w:pPr>
        <w:pStyle w:val="TOC2"/>
        <w:tabs>
          <w:tab w:val="right" w:leader="dot" w:pos="8650"/>
        </w:tabs>
        <w:rPr>
          <w:rFonts w:asciiTheme="minorHAnsi" w:eastAsiaTheme="minorEastAsia" w:hAnsiTheme="minorHAnsi" w:cstheme="minorBidi"/>
          <w:noProof/>
          <w:sz w:val="22"/>
          <w:szCs w:val="22"/>
        </w:rPr>
      </w:pPr>
      <w:hyperlink w:anchor="_Toc517387068" w:history="1">
        <w:r w:rsidRPr="00686F56">
          <w:rPr>
            <w:rStyle w:val="Hyperlink"/>
            <w:noProof/>
            <w:lang w:val="id-ID"/>
          </w:rPr>
          <w:t xml:space="preserve">2.4 </w:t>
        </w:r>
        <w:r w:rsidRPr="00686F56">
          <w:rPr>
            <w:rStyle w:val="Hyperlink"/>
            <w:i/>
            <w:noProof/>
            <w:lang w:val="id-ID"/>
          </w:rPr>
          <w:t>Backpropagation</w:t>
        </w:r>
        <w:r>
          <w:rPr>
            <w:noProof/>
            <w:webHidden/>
          </w:rPr>
          <w:tab/>
        </w:r>
        <w:r>
          <w:rPr>
            <w:noProof/>
            <w:webHidden/>
          </w:rPr>
          <w:fldChar w:fldCharType="begin"/>
        </w:r>
        <w:r>
          <w:rPr>
            <w:noProof/>
            <w:webHidden/>
          </w:rPr>
          <w:instrText xml:space="preserve"> PAGEREF _Toc517387068 \h </w:instrText>
        </w:r>
        <w:r>
          <w:rPr>
            <w:noProof/>
            <w:webHidden/>
          </w:rPr>
        </w:r>
        <w:r>
          <w:rPr>
            <w:noProof/>
            <w:webHidden/>
          </w:rPr>
          <w:fldChar w:fldCharType="separate"/>
        </w:r>
        <w:r>
          <w:rPr>
            <w:noProof/>
            <w:webHidden/>
          </w:rPr>
          <w:t>11</w:t>
        </w:r>
        <w:r>
          <w:rPr>
            <w:noProof/>
            <w:webHidden/>
          </w:rPr>
          <w:fldChar w:fldCharType="end"/>
        </w:r>
      </w:hyperlink>
    </w:p>
    <w:p w:rsidR="005A6BF6" w:rsidRDefault="005A6BF6">
      <w:pPr>
        <w:pStyle w:val="TOC3"/>
        <w:tabs>
          <w:tab w:val="right" w:leader="dot" w:pos="8650"/>
        </w:tabs>
        <w:rPr>
          <w:rFonts w:asciiTheme="minorHAnsi" w:eastAsiaTheme="minorEastAsia" w:hAnsiTheme="minorHAnsi" w:cstheme="minorBidi"/>
          <w:noProof/>
          <w:sz w:val="22"/>
          <w:szCs w:val="22"/>
        </w:rPr>
      </w:pPr>
      <w:hyperlink w:anchor="_Toc517387069" w:history="1">
        <w:r w:rsidRPr="00686F56">
          <w:rPr>
            <w:rStyle w:val="Hyperlink"/>
            <w:noProof/>
          </w:rPr>
          <w:t xml:space="preserve">2.4.1 Arsitektur dan Algoritma </w:t>
        </w:r>
        <w:r w:rsidRPr="00686F56">
          <w:rPr>
            <w:rStyle w:val="Hyperlink"/>
            <w:i/>
            <w:noProof/>
          </w:rPr>
          <w:t>Bacpropagation</w:t>
        </w:r>
        <w:r>
          <w:rPr>
            <w:noProof/>
            <w:webHidden/>
          </w:rPr>
          <w:tab/>
        </w:r>
        <w:r>
          <w:rPr>
            <w:noProof/>
            <w:webHidden/>
          </w:rPr>
          <w:fldChar w:fldCharType="begin"/>
        </w:r>
        <w:r>
          <w:rPr>
            <w:noProof/>
            <w:webHidden/>
          </w:rPr>
          <w:instrText xml:space="preserve"> PAGEREF _Toc517387069 \h </w:instrText>
        </w:r>
        <w:r>
          <w:rPr>
            <w:noProof/>
            <w:webHidden/>
          </w:rPr>
        </w:r>
        <w:r>
          <w:rPr>
            <w:noProof/>
            <w:webHidden/>
          </w:rPr>
          <w:fldChar w:fldCharType="separate"/>
        </w:r>
        <w:r>
          <w:rPr>
            <w:noProof/>
            <w:webHidden/>
          </w:rPr>
          <w:t>11</w:t>
        </w:r>
        <w:r>
          <w:rPr>
            <w:noProof/>
            <w:webHidden/>
          </w:rPr>
          <w:fldChar w:fldCharType="end"/>
        </w:r>
      </w:hyperlink>
    </w:p>
    <w:p w:rsidR="005A6BF6" w:rsidRDefault="005A6BF6">
      <w:pPr>
        <w:pStyle w:val="TOC2"/>
        <w:tabs>
          <w:tab w:val="right" w:leader="dot" w:pos="8650"/>
        </w:tabs>
        <w:rPr>
          <w:rFonts w:asciiTheme="minorHAnsi" w:eastAsiaTheme="minorEastAsia" w:hAnsiTheme="minorHAnsi" w:cstheme="minorBidi"/>
          <w:noProof/>
          <w:sz w:val="22"/>
          <w:szCs w:val="22"/>
        </w:rPr>
      </w:pPr>
      <w:hyperlink w:anchor="_Toc517387070" w:history="1">
        <w:r w:rsidRPr="00686F56">
          <w:rPr>
            <w:rStyle w:val="Hyperlink"/>
            <w:noProof/>
            <w:lang w:val="id-ID"/>
          </w:rPr>
          <w:t xml:space="preserve">2.5 </w:t>
        </w:r>
        <w:r w:rsidRPr="00686F56">
          <w:rPr>
            <w:rStyle w:val="Hyperlink"/>
            <w:i/>
            <w:noProof/>
          </w:rPr>
          <w:t>Mean Absolute Error</w:t>
        </w:r>
        <w:r w:rsidRPr="00686F56">
          <w:rPr>
            <w:rStyle w:val="Hyperlink"/>
            <w:noProof/>
          </w:rPr>
          <w:t xml:space="preserve"> </w:t>
        </w:r>
        <w:r w:rsidRPr="00686F56">
          <w:rPr>
            <w:rStyle w:val="Hyperlink"/>
            <w:i/>
            <w:noProof/>
          </w:rPr>
          <w:t>(MAE)</w:t>
        </w:r>
        <w:r>
          <w:rPr>
            <w:noProof/>
            <w:webHidden/>
          </w:rPr>
          <w:tab/>
        </w:r>
        <w:r>
          <w:rPr>
            <w:noProof/>
            <w:webHidden/>
          </w:rPr>
          <w:fldChar w:fldCharType="begin"/>
        </w:r>
        <w:r>
          <w:rPr>
            <w:noProof/>
            <w:webHidden/>
          </w:rPr>
          <w:instrText xml:space="preserve"> PAGEREF _Toc517387070 \h </w:instrText>
        </w:r>
        <w:r>
          <w:rPr>
            <w:noProof/>
            <w:webHidden/>
          </w:rPr>
        </w:r>
        <w:r>
          <w:rPr>
            <w:noProof/>
            <w:webHidden/>
          </w:rPr>
          <w:fldChar w:fldCharType="separate"/>
        </w:r>
        <w:r>
          <w:rPr>
            <w:noProof/>
            <w:webHidden/>
          </w:rPr>
          <w:t>17</w:t>
        </w:r>
        <w:r>
          <w:rPr>
            <w:noProof/>
            <w:webHidden/>
          </w:rPr>
          <w:fldChar w:fldCharType="end"/>
        </w:r>
      </w:hyperlink>
    </w:p>
    <w:p w:rsidR="005A6BF6" w:rsidRDefault="005A6BF6">
      <w:pPr>
        <w:pStyle w:val="TOC1"/>
        <w:tabs>
          <w:tab w:val="right" w:leader="dot" w:pos="8650"/>
        </w:tabs>
        <w:rPr>
          <w:rFonts w:asciiTheme="minorHAnsi" w:eastAsiaTheme="minorEastAsia" w:hAnsiTheme="minorHAnsi" w:cstheme="minorBidi"/>
          <w:noProof/>
          <w:sz w:val="22"/>
          <w:szCs w:val="22"/>
        </w:rPr>
      </w:pPr>
      <w:hyperlink w:anchor="_Toc517387071" w:history="1">
        <w:r w:rsidRPr="00686F56">
          <w:rPr>
            <w:rStyle w:val="Hyperlink"/>
            <w:noProof/>
          </w:rPr>
          <w:t>BAB III</w:t>
        </w:r>
        <w:r>
          <w:rPr>
            <w:rStyle w:val="Hyperlink"/>
            <w:noProof/>
            <w:lang w:val="id-ID"/>
          </w:rPr>
          <w:t xml:space="preserve"> METODE PENELITIAN</w:t>
        </w:r>
        <w:r>
          <w:rPr>
            <w:noProof/>
            <w:webHidden/>
          </w:rPr>
          <w:tab/>
        </w:r>
        <w:r>
          <w:rPr>
            <w:noProof/>
            <w:webHidden/>
          </w:rPr>
          <w:fldChar w:fldCharType="begin"/>
        </w:r>
        <w:r>
          <w:rPr>
            <w:noProof/>
            <w:webHidden/>
          </w:rPr>
          <w:instrText xml:space="preserve"> PAGEREF _Toc517387071 \h </w:instrText>
        </w:r>
        <w:r>
          <w:rPr>
            <w:noProof/>
            <w:webHidden/>
          </w:rPr>
        </w:r>
        <w:r>
          <w:rPr>
            <w:noProof/>
            <w:webHidden/>
          </w:rPr>
          <w:fldChar w:fldCharType="separate"/>
        </w:r>
        <w:r>
          <w:rPr>
            <w:noProof/>
            <w:webHidden/>
          </w:rPr>
          <w:t>18</w:t>
        </w:r>
        <w:r>
          <w:rPr>
            <w:noProof/>
            <w:webHidden/>
          </w:rPr>
          <w:fldChar w:fldCharType="end"/>
        </w:r>
      </w:hyperlink>
    </w:p>
    <w:p w:rsidR="005A6BF6" w:rsidRDefault="005A6BF6">
      <w:pPr>
        <w:pStyle w:val="TOC2"/>
        <w:tabs>
          <w:tab w:val="right" w:leader="dot" w:pos="8650"/>
        </w:tabs>
        <w:rPr>
          <w:rFonts w:asciiTheme="minorHAnsi" w:eastAsiaTheme="minorEastAsia" w:hAnsiTheme="minorHAnsi" w:cstheme="minorBidi"/>
          <w:noProof/>
          <w:sz w:val="22"/>
          <w:szCs w:val="22"/>
        </w:rPr>
      </w:pPr>
      <w:hyperlink w:anchor="_Toc517387072" w:history="1">
        <w:r w:rsidRPr="00686F56">
          <w:rPr>
            <w:rStyle w:val="Hyperlink"/>
            <w:noProof/>
            <w:lang w:val="id-ID"/>
          </w:rPr>
          <w:t>3.1 Alur Penelitian</w:t>
        </w:r>
        <w:r>
          <w:rPr>
            <w:noProof/>
            <w:webHidden/>
          </w:rPr>
          <w:tab/>
        </w:r>
        <w:r>
          <w:rPr>
            <w:noProof/>
            <w:webHidden/>
          </w:rPr>
          <w:fldChar w:fldCharType="begin"/>
        </w:r>
        <w:r>
          <w:rPr>
            <w:noProof/>
            <w:webHidden/>
          </w:rPr>
          <w:instrText xml:space="preserve"> PAGEREF _Toc517387072 \h </w:instrText>
        </w:r>
        <w:r>
          <w:rPr>
            <w:noProof/>
            <w:webHidden/>
          </w:rPr>
        </w:r>
        <w:r>
          <w:rPr>
            <w:noProof/>
            <w:webHidden/>
          </w:rPr>
          <w:fldChar w:fldCharType="separate"/>
        </w:r>
        <w:r>
          <w:rPr>
            <w:noProof/>
            <w:webHidden/>
          </w:rPr>
          <w:t>18</w:t>
        </w:r>
        <w:r>
          <w:rPr>
            <w:noProof/>
            <w:webHidden/>
          </w:rPr>
          <w:fldChar w:fldCharType="end"/>
        </w:r>
      </w:hyperlink>
    </w:p>
    <w:p w:rsidR="005A6BF6" w:rsidRDefault="005A6BF6">
      <w:pPr>
        <w:pStyle w:val="TOC2"/>
        <w:tabs>
          <w:tab w:val="right" w:leader="dot" w:pos="8650"/>
        </w:tabs>
        <w:rPr>
          <w:rFonts w:asciiTheme="minorHAnsi" w:eastAsiaTheme="minorEastAsia" w:hAnsiTheme="minorHAnsi" w:cstheme="minorBidi"/>
          <w:noProof/>
          <w:sz w:val="22"/>
          <w:szCs w:val="22"/>
        </w:rPr>
      </w:pPr>
      <w:hyperlink w:anchor="_Toc517387073" w:history="1">
        <w:r w:rsidRPr="00686F56">
          <w:rPr>
            <w:rStyle w:val="Hyperlink"/>
            <w:noProof/>
            <w:lang w:val="id-ID"/>
          </w:rPr>
          <w:t>3.2 Teknik Pengumpulan Data</w:t>
        </w:r>
        <w:r>
          <w:rPr>
            <w:noProof/>
            <w:webHidden/>
          </w:rPr>
          <w:tab/>
        </w:r>
        <w:r>
          <w:rPr>
            <w:noProof/>
            <w:webHidden/>
          </w:rPr>
          <w:fldChar w:fldCharType="begin"/>
        </w:r>
        <w:r>
          <w:rPr>
            <w:noProof/>
            <w:webHidden/>
          </w:rPr>
          <w:instrText xml:space="preserve"> PAGEREF _Toc517387073 \h </w:instrText>
        </w:r>
        <w:r>
          <w:rPr>
            <w:noProof/>
            <w:webHidden/>
          </w:rPr>
        </w:r>
        <w:r>
          <w:rPr>
            <w:noProof/>
            <w:webHidden/>
          </w:rPr>
          <w:fldChar w:fldCharType="separate"/>
        </w:r>
        <w:r>
          <w:rPr>
            <w:noProof/>
            <w:webHidden/>
          </w:rPr>
          <w:t>19</w:t>
        </w:r>
        <w:r>
          <w:rPr>
            <w:noProof/>
            <w:webHidden/>
          </w:rPr>
          <w:fldChar w:fldCharType="end"/>
        </w:r>
      </w:hyperlink>
    </w:p>
    <w:p w:rsidR="005A6BF6" w:rsidRDefault="005A6BF6">
      <w:pPr>
        <w:pStyle w:val="TOC3"/>
        <w:tabs>
          <w:tab w:val="right" w:leader="dot" w:pos="8650"/>
        </w:tabs>
        <w:rPr>
          <w:rFonts w:asciiTheme="minorHAnsi" w:eastAsiaTheme="minorEastAsia" w:hAnsiTheme="minorHAnsi" w:cstheme="minorBidi"/>
          <w:noProof/>
          <w:sz w:val="22"/>
          <w:szCs w:val="22"/>
        </w:rPr>
      </w:pPr>
      <w:hyperlink w:anchor="_Toc517387074" w:history="1">
        <w:r w:rsidRPr="00686F56">
          <w:rPr>
            <w:rStyle w:val="Hyperlink"/>
            <w:noProof/>
          </w:rPr>
          <w:t>3.2.1 Observasi</w:t>
        </w:r>
        <w:r>
          <w:rPr>
            <w:noProof/>
            <w:webHidden/>
          </w:rPr>
          <w:tab/>
        </w:r>
        <w:r>
          <w:rPr>
            <w:noProof/>
            <w:webHidden/>
          </w:rPr>
          <w:fldChar w:fldCharType="begin"/>
        </w:r>
        <w:r>
          <w:rPr>
            <w:noProof/>
            <w:webHidden/>
          </w:rPr>
          <w:instrText xml:space="preserve"> PAGEREF _Toc517387074 \h </w:instrText>
        </w:r>
        <w:r>
          <w:rPr>
            <w:noProof/>
            <w:webHidden/>
          </w:rPr>
        </w:r>
        <w:r>
          <w:rPr>
            <w:noProof/>
            <w:webHidden/>
          </w:rPr>
          <w:fldChar w:fldCharType="separate"/>
        </w:r>
        <w:r>
          <w:rPr>
            <w:noProof/>
            <w:webHidden/>
          </w:rPr>
          <w:t>19</w:t>
        </w:r>
        <w:r>
          <w:rPr>
            <w:noProof/>
            <w:webHidden/>
          </w:rPr>
          <w:fldChar w:fldCharType="end"/>
        </w:r>
      </w:hyperlink>
    </w:p>
    <w:p w:rsidR="005A6BF6" w:rsidRDefault="005A6BF6">
      <w:pPr>
        <w:pStyle w:val="TOC3"/>
        <w:tabs>
          <w:tab w:val="right" w:leader="dot" w:pos="8650"/>
        </w:tabs>
        <w:rPr>
          <w:rFonts w:asciiTheme="minorHAnsi" w:eastAsiaTheme="minorEastAsia" w:hAnsiTheme="minorHAnsi" w:cstheme="minorBidi"/>
          <w:noProof/>
          <w:sz w:val="22"/>
          <w:szCs w:val="22"/>
        </w:rPr>
      </w:pPr>
      <w:hyperlink w:anchor="_Toc517387075" w:history="1">
        <w:r w:rsidRPr="00686F56">
          <w:rPr>
            <w:rStyle w:val="Hyperlink"/>
            <w:noProof/>
          </w:rPr>
          <w:t>3.2.2 Studi Kepustakaan</w:t>
        </w:r>
        <w:r>
          <w:rPr>
            <w:noProof/>
            <w:webHidden/>
          </w:rPr>
          <w:tab/>
        </w:r>
        <w:r>
          <w:rPr>
            <w:noProof/>
            <w:webHidden/>
          </w:rPr>
          <w:fldChar w:fldCharType="begin"/>
        </w:r>
        <w:r>
          <w:rPr>
            <w:noProof/>
            <w:webHidden/>
          </w:rPr>
          <w:instrText xml:space="preserve"> PAGEREF _Toc517387075 \h </w:instrText>
        </w:r>
        <w:r>
          <w:rPr>
            <w:noProof/>
            <w:webHidden/>
          </w:rPr>
        </w:r>
        <w:r>
          <w:rPr>
            <w:noProof/>
            <w:webHidden/>
          </w:rPr>
          <w:fldChar w:fldCharType="separate"/>
        </w:r>
        <w:r>
          <w:rPr>
            <w:noProof/>
            <w:webHidden/>
          </w:rPr>
          <w:t>19</w:t>
        </w:r>
        <w:r>
          <w:rPr>
            <w:noProof/>
            <w:webHidden/>
          </w:rPr>
          <w:fldChar w:fldCharType="end"/>
        </w:r>
      </w:hyperlink>
    </w:p>
    <w:p w:rsidR="005A6BF6" w:rsidRDefault="005A6BF6">
      <w:pPr>
        <w:pStyle w:val="TOC3"/>
        <w:tabs>
          <w:tab w:val="right" w:leader="dot" w:pos="8650"/>
        </w:tabs>
        <w:rPr>
          <w:rFonts w:asciiTheme="minorHAnsi" w:eastAsiaTheme="minorEastAsia" w:hAnsiTheme="minorHAnsi" w:cstheme="minorBidi"/>
          <w:noProof/>
          <w:sz w:val="22"/>
          <w:szCs w:val="22"/>
        </w:rPr>
      </w:pPr>
      <w:hyperlink w:anchor="_Toc517387076" w:history="1">
        <w:r w:rsidRPr="00686F56">
          <w:rPr>
            <w:rStyle w:val="Hyperlink"/>
            <w:noProof/>
          </w:rPr>
          <w:t>3.2.3 Dokumentasi</w:t>
        </w:r>
        <w:r>
          <w:rPr>
            <w:noProof/>
            <w:webHidden/>
          </w:rPr>
          <w:tab/>
        </w:r>
        <w:r>
          <w:rPr>
            <w:noProof/>
            <w:webHidden/>
          </w:rPr>
          <w:fldChar w:fldCharType="begin"/>
        </w:r>
        <w:r>
          <w:rPr>
            <w:noProof/>
            <w:webHidden/>
          </w:rPr>
          <w:instrText xml:space="preserve"> PAGEREF _Toc517387076 \h </w:instrText>
        </w:r>
        <w:r>
          <w:rPr>
            <w:noProof/>
            <w:webHidden/>
          </w:rPr>
        </w:r>
        <w:r>
          <w:rPr>
            <w:noProof/>
            <w:webHidden/>
          </w:rPr>
          <w:fldChar w:fldCharType="separate"/>
        </w:r>
        <w:r>
          <w:rPr>
            <w:noProof/>
            <w:webHidden/>
          </w:rPr>
          <w:t>20</w:t>
        </w:r>
        <w:r>
          <w:rPr>
            <w:noProof/>
            <w:webHidden/>
          </w:rPr>
          <w:fldChar w:fldCharType="end"/>
        </w:r>
      </w:hyperlink>
    </w:p>
    <w:p w:rsidR="005A6BF6" w:rsidRDefault="005A6BF6">
      <w:pPr>
        <w:pStyle w:val="TOC2"/>
        <w:tabs>
          <w:tab w:val="right" w:leader="dot" w:pos="8650"/>
        </w:tabs>
        <w:rPr>
          <w:rFonts w:asciiTheme="minorHAnsi" w:eastAsiaTheme="minorEastAsia" w:hAnsiTheme="minorHAnsi" w:cstheme="minorBidi"/>
          <w:noProof/>
          <w:sz w:val="22"/>
          <w:szCs w:val="22"/>
        </w:rPr>
      </w:pPr>
      <w:hyperlink w:anchor="_Toc517387077" w:history="1">
        <w:r w:rsidRPr="00686F56">
          <w:rPr>
            <w:rStyle w:val="Hyperlink"/>
            <w:noProof/>
            <w:lang w:val="id-ID"/>
          </w:rPr>
          <w:t>3.3 Gambaran Umum Sistem</w:t>
        </w:r>
        <w:r>
          <w:rPr>
            <w:noProof/>
            <w:webHidden/>
          </w:rPr>
          <w:tab/>
        </w:r>
        <w:r>
          <w:rPr>
            <w:noProof/>
            <w:webHidden/>
          </w:rPr>
          <w:fldChar w:fldCharType="begin"/>
        </w:r>
        <w:r>
          <w:rPr>
            <w:noProof/>
            <w:webHidden/>
          </w:rPr>
          <w:instrText xml:space="preserve"> PAGEREF _Toc517387077 \h </w:instrText>
        </w:r>
        <w:r>
          <w:rPr>
            <w:noProof/>
            <w:webHidden/>
          </w:rPr>
        </w:r>
        <w:r>
          <w:rPr>
            <w:noProof/>
            <w:webHidden/>
          </w:rPr>
          <w:fldChar w:fldCharType="separate"/>
        </w:r>
        <w:r>
          <w:rPr>
            <w:noProof/>
            <w:webHidden/>
          </w:rPr>
          <w:t>20</w:t>
        </w:r>
        <w:r>
          <w:rPr>
            <w:noProof/>
            <w:webHidden/>
          </w:rPr>
          <w:fldChar w:fldCharType="end"/>
        </w:r>
      </w:hyperlink>
    </w:p>
    <w:p w:rsidR="005A6BF6" w:rsidRDefault="005A6BF6">
      <w:pPr>
        <w:pStyle w:val="TOC3"/>
        <w:tabs>
          <w:tab w:val="right" w:leader="dot" w:pos="8650"/>
        </w:tabs>
        <w:rPr>
          <w:rFonts w:asciiTheme="minorHAnsi" w:eastAsiaTheme="minorEastAsia" w:hAnsiTheme="minorHAnsi" w:cstheme="minorBidi"/>
          <w:noProof/>
          <w:sz w:val="22"/>
          <w:szCs w:val="22"/>
        </w:rPr>
      </w:pPr>
      <w:hyperlink w:anchor="_Toc517387078" w:history="1">
        <w:r w:rsidRPr="00686F56">
          <w:rPr>
            <w:rStyle w:val="Hyperlink"/>
            <w:noProof/>
          </w:rPr>
          <w:t>3.3.1 Akuisisi Citra</w:t>
        </w:r>
        <w:r>
          <w:rPr>
            <w:noProof/>
            <w:webHidden/>
          </w:rPr>
          <w:tab/>
        </w:r>
        <w:r>
          <w:rPr>
            <w:noProof/>
            <w:webHidden/>
          </w:rPr>
          <w:fldChar w:fldCharType="begin"/>
        </w:r>
        <w:r>
          <w:rPr>
            <w:noProof/>
            <w:webHidden/>
          </w:rPr>
          <w:instrText xml:space="preserve"> PAGEREF _Toc517387078 \h </w:instrText>
        </w:r>
        <w:r>
          <w:rPr>
            <w:noProof/>
            <w:webHidden/>
          </w:rPr>
        </w:r>
        <w:r>
          <w:rPr>
            <w:noProof/>
            <w:webHidden/>
          </w:rPr>
          <w:fldChar w:fldCharType="separate"/>
        </w:r>
        <w:r>
          <w:rPr>
            <w:noProof/>
            <w:webHidden/>
          </w:rPr>
          <w:t>20</w:t>
        </w:r>
        <w:r>
          <w:rPr>
            <w:noProof/>
            <w:webHidden/>
          </w:rPr>
          <w:fldChar w:fldCharType="end"/>
        </w:r>
      </w:hyperlink>
    </w:p>
    <w:p w:rsidR="005A6BF6" w:rsidRDefault="005A6BF6">
      <w:pPr>
        <w:pStyle w:val="TOC3"/>
        <w:tabs>
          <w:tab w:val="right" w:leader="dot" w:pos="8650"/>
        </w:tabs>
        <w:rPr>
          <w:rFonts w:asciiTheme="minorHAnsi" w:eastAsiaTheme="minorEastAsia" w:hAnsiTheme="minorHAnsi" w:cstheme="minorBidi"/>
          <w:noProof/>
          <w:sz w:val="22"/>
          <w:szCs w:val="22"/>
        </w:rPr>
      </w:pPr>
      <w:hyperlink w:anchor="_Toc517387079" w:history="1">
        <w:r w:rsidRPr="00686F56">
          <w:rPr>
            <w:rStyle w:val="Hyperlink"/>
            <w:noProof/>
          </w:rPr>
          <w:t>3.3.2 Pra-pemrosesan Citra</w:t>
        </w:r>
        <w:r>
          <w:rPr>
            <w:noProof/>
            <w:webHidden/>
          </w:rPr>
          <w:tab/>
        </w:r>
        <w:r>
          <w:rPr>
            <w:noProof/>
            <w:webHidden/>
          </w:rPr>
          <w:fldChar w:fldCharType="begin"/>
        </w:r>
        <w:r>
          <w:rPr>
            <w:noProof/>
            <w:webHidden/>
          </w:rPr>
          <w:instrText xml:space="preserve"> PAGEREF _Toc517387079 \h </w:instrText>
        </w:r>
        <w:r>
          <w:rPr>
            <w:noProof/>
            <w:webHidden/>
          </w:rPr>
        </w:r>
        <w:r>
          <w:rPr>
            <w:noProof/>
            <w:webHidden/>
          </w:rPr>
          <w:fldChar w:fldCharType="separate"/>
        </w:r>
        <w:r>
          <w:rPr>
            <w:noProof/>
            <w:webHidden/>
          </w:rPr>
          <w:t>21</w:t>
        </w:r>
        <w:r>
          <w:rPr>
            <w:noProof/>
            <w:webHidden/>
          </w:rPr>
          <w:fldChar w:fldCharType="end"/>
        </w:r>
      </w:hyperlink>
    </w:p>
    <w:p w:rsidR="005A6BF6" w:rsidRDefault="005A6BF6">
      <w:pPr>
        <w:pStyle w:val="TOC3"/>
        <w:tabs>
          <w:tab w:val="right" w:leader="dot" w:pos="8650"/>
        </w:tabs>
        <w:rPr>
          <w:rFonts w:asciiTheme="minorHAnsi" w:eastAsiaTheme="minorEastAsia" w:hAnsiTheme="minorHAnsi" w:cstheme="minorBidi"/>
          <w:noProof/>
          <w:sz w:val="22"/>
          <w:szCs w:val="22"/>
        </w:rPr>
      </w:pPr>
      <w:hyperlink w:anchor="_Toc517387080" w:history="1">
        <w:r w:rsidRPr="00686F56">
          <w:rPr>
            <w:rStyle w:val="Hyperlink"/>
            <w:noProof/>
          </w:rPr>
          <w:t>3.3.3 Ekstraksi Fitur</w:t>
        </w:r>
        <w:r>
          <w:rPr>
            <w:noProof/>
            <w:webHidden/>
          </w:rPr>
          <w:tab/>
        </w:r>
        <w:r>
          <w:rPr>
            <w:noProof/>
            <w:webHidden/>
          </w:rPr>
          <w:fldChar w:fldCharType="begin"/>
        </w:r>
        <w:r>
          <w:rPr>
            <w:noProof/>
            <w:webHidden/>
          </w:rPr>
          <w:instrText xml:space="preserve"> PAGEREF _Toc517387080 \h </w:instrText>
        </w:r>
        <w:r>
          <w:rPr>
            <w:noProof/>
            <w:webHidden/>
          </w:rPr>
        </w:r>
        <w:r>
          <w:rPr>
            <w:noProof/>
            <w:webHidden/>
          </w:rPr>
          <w:fldChar w:fldCharType="separate"/>
        </w:r>
        <w:r>
          <w:rPr>
            <w:noProof/>
            <w:webHidden/>
          </w:rPr>
          <w:t>21</w:t>
        </w:r>
        <w:r>
          <w:rPr>
            <w:noProof/>
            <w:webHidden/>
          </w:rPr>
          <w:fldChar w:fldCharType="end"/>
        </w:r>
      </w:hyperlink>
    </w:p>
    <w:p w:rsidR="005A6BF6" w:rsidRDefault="005A6BF6">
      <w:pPr>
        <w:pStyle w:val="TOC3"/>
        <w:tabs>
          <w:tab w:val="right" w:leader="dot" w:pos="8650"/>
        </w:tabs>
        <w:rPr>
          <w:rFonts w:asciiTheme="minorHAnsi" w:eastAsiaTheme="minorEastAsia" w:hAnsiTheme="minorHAnsi" w:cstheme="minorBidi"/>
          <w:noProof/>
          <w:sz w:val="22"/>
          <w:szCs w:val="22"/>
        </w:rPr>
      </w:pPr>
      <w:hyperlink w:anchor="_Toc517387081" w:history="1">
        <w:r w:rsidRPr="00686F56">
          <w:rPr>
            <w:rStyle w:val="Hyperlink"/>
            <w:noProof/>
          </w:rPr>
          <w:t>3.3.4 Klasifikasi</w:t>
        </w:r>
        <w:r>
          <w:rPr>
            <w:noProof/>
            <w:webHidden/>
          </w:rPr>
          <w:tab/>
        </w:r>
        <w:r>
          <w:rPr>
            <w:noProof/>
            <w:webHidden/>
          </w:rPr>
          <w:fldChar w:fldCharType="begin"/>
        </w:r>
        <w:r>
          <w:rPr>
            <w:noProof/>
            <w:webHidden/>
          </w:rPr>
          <w:instrText xml:space="preserve"> PAGEREF _Toc517387081 \h </w:instrText>
        </w:r>
        <w:r>
          <w:rPr>
            <w:noProof/>
            <w:webHidden/>
          </w:rPr>
        </w:r>
        <w:r>
          <w:rPr>
            <w:noProof/>
            <w:webHidden/>
          </w:rPr>
          <w:fldChar w:fldCharType="separate"/>
        </w:r>
        <w:r>
          <w:rPr>
            <w:noProof/>
            <w:webHidden/>
          </w:rPr>
          <w:t>21</w:t>
        </w:r>
        <w:r>
          <w:rPr>
            <w:noProof/>
            <w:webHidden/>
          </w:rPr>
          <w:fldChar w:fldCharType="end"/>
        </w:r>
      </w:hyperlink>
    </w:p>
    <w:p w:rsidR="005A6BF6" w:rsidRDefault="005A6BF6">
      <w:pPr>
        <w:pStyle w:val="TOC2"/>
        <w:tabs>
          <w:tab w:val="right" w:leader="dot" w:pos="8650"/>
        </w:tabs>
        <w:rPr>
          <w:rFonts w:asciiTheme="minorHAnsi" w:eastAsiaTheme="minorEastAsia" w:hAnsiTheme="minorHAnsi" w:cstheme="minorBidi"/>
          <w:noProof/>
          <w:sz w:val="22"/>
          <w:szCs w:val="22"/>
        </w:rPr>
      </w:pPr>
      <w:hyperlink w:anchor="_Toc517387082" w:history="1">
        <w:r w:rsidRPr="00686F56">
          <w:rPr>
            <w:rStyle w:val="Hyperlink"/>
            <w:noProof/>
            <w:lang w:val="id-ID"/>
          </w:rPr>
          <w:t>3.4 Pengujian Sistem</w:t>
        </w:r>
        <w:r>
          <w:rPr>
            <w:noProof/>
            <w:webHidden/>
          </w:rPr>
          <w:tab/>
        </w:r>
        <w:r>
          <w:rPr>
            <w:noProof/>
            <w:webHidden/>
          </w:rPr>
          <w:fldChar w:fldCharType="begin"/>
        </w:r>
        <w:r>
          <w:rPr>
            <w:noProof/>
            <w:webHidden/>
          </w:rPr>
          <w:instrText xml:space="preserve"> PAGEREF _Toc517387082 \h </w:instrText>
        </w:r>
        <w:r>
          <w:rPr>
            <w:noProof/>
            <w:webHidden/>
          </w:rPr>
        </w:r>
        <w:r>
          <w:rPr>
            <w:noProof/>
            <w:webHidden/>
          </w:rPr>
          <w:fldChar w:fldCharType="separate"/>
        </w:r>
        <w:r>
          <w:rPr>
            <w:noProof/>
            <w:webHidden/>
          </w:rPr>
          <w:t>22</w:t>
        </w:r>
        <w:r>
          <w:rPr>
            <w:noProof/>
            <w:webHidden/>
          </w:rPr>
          <w:fldChar w:fldCharType="end"/>
        </w:r>
      </w:hyperlink>
    </w:p>
    <w:p w:rsidR="005A6BF6" w:rsidRDefault="005A6BF6">
      <w:pPr>
        <w:pStyle w:val="TOC1"/>
        <w:tabs>
          <w:tab w:val="right" w:leader="dot" w:pos="8650"/>
        </w:tabs>
        <w:rPr>
          <w:rFonts w:asciiTheme="minorHAnsi" w:eastAsiaTheme="minorEastAsia" w:hAnsiTheme="minorHAnsi" w:cstheme="minorBidi"/>
          <w:noProof/>
          <w:sz w:val="22"/>
          <w:szCs w:val="22"/>
        </w:rPr>
      </w:pPr>
      <w:hyperlink w:anchor="_Toc517387083" w:history="1">
        <w:r w:rsidRPr="00686F56">
          <w:rPr>
            <w:rStyle w:val="Hyperlink"/>
            <w:noProof/>
          </w:rPr>
          <w:t>BAB IV</w:t>
        </w:r>
        <w:r>
          <w:rPr>
            <w:rStyle w:val="Hyperlink"/>
            <w:noProof/>
            <w:lang w:val="id-ID"/>
          </w:rPr>
          <w:t xml:space="preserve"> BIAYA DAN JADWAL PENELITIAN</w:t>
        </w:r>
        <w:r>
          <w:rPr>
            <w:noProof/>
            <w:webHidden/>
          </w:rPr>
          <w:tab/>
        </w:r>
        <w:r>
          <w:rPr>
            <w:noProof/>
            <w:webHidden/>
          </w:rPr>
          <w:fldChar w:fldCharType="begin"/>
        </w:r>
        <w:r>
          <w:rPr>
            <w:noProof/>
            <w:webHidden/>
          </w:rPr>
          <w:instrText xml:space="preserve"> PAGEREF _Toc517387083 \h </w:instrText>
        </w:r>
        <w:r>
          <w:rPr>
            <w:noProof/>
            <w:webHidden/>
          </w:rPr>
        </w:r>
        <w:r>
          <w:rPr>
            <w:noProof/>
            <w:webHidden/>
          </w:rPr>
          <w:fldChar w:fldCharType="separate"/>
        </w:r>
        <w:r>
          <w:rPr>
            <w:noProof/>
            <w:webHidden/>
          </w:rPr>
          <w:t>24</w:t>
        </w:r>
        <w:r>
          <w:rPr>
            <w:noProof/>
            <w:webHidden/>
          </w:rPr>
          <w:fldChar w:fldCharType="end"/>
        </w:r>
      </w:hyperlink>
    </w:p>
    <w:p w:rsidR="005A6BF6" w:rsidRDefault="005A6BF6">
      <w:pPr>
        <w:pStyle w:val="TOC2"/>
        <w:tabs>
          <w:tab w:val="right" w:leader="dot" w:pos="8650"/>
        </w:tabs>
        <w:rPr>
          <w:rFonts w:asciiTheme="minorHAnsi" w:eastAsiaTheme="minorEastAsia" w:hAnsiTheme="minorHAnsi" w:cstheme="minorBidi"/>
          <w:noProof/>
          <w:sz w:val="22"/>
          <w:szCs w:val="22"/>
        </w:rPr>
      </w:pPr>
      <w:hyperlink w:anchor="_Toc517387084" w:history="1">
        <w:r w:rsidRPr="00686F56">
          <w:rPr>
            <w:rStyle w:val="Hyperlink"/>
            <w:noProof/>
            <w:lang w:val="id-ID"/>
          </w:rPr>
          <w:t>4.1 Anggaran Biaya</w:t>
        </w:r>
        <w:r>
          <w:rPr>
            <w:noProof/>
            <w:webHidden/>
          </w:rPr>
          <w:tab/>
        </w:r>
        <w:r>
          <w:rPr>
            <w:noProof/>
            <w:webHidden/>
          </w:rPr>
          <w:fldChar w:fldCharType="begin"/>
        </w:r>
        <w:r>
          <w:rPr>
            <w:noProof/>
            <w:webHidden/>
          </w:rPr>
          <w:instrText xml:space="preserve"> PAGEREF _Toc517387084 \h </w:instrText>
        </w:r>
        <w:r>
          <w:rPr>
            <w:noProof/>
            <w:webHidden/>
          </w:rPr>
        </w:r>
        <w:r>
          <w:rPr>
            <w:noProof/>
            <w:webHidden/>
          </w:rPr>
          <w:fldChar w:fldCharType="separate"/>
        </w:r>
        <w:r>
          <w:rPr>
            <w:noProof/>
            <w:webHidden/>
          </w:rPr>
          <w:t>24</w:t>
        </w:r>
        <w:r>
          <w:rPr>
            <w:noProof/>
            <w:webHidden/>
          </w:rPr>
          <w:fldChar w:fldCharType="end"/>
        </w:r>
      </w:hyperlink>
    </w:p>
    <w:p w:rsidR="005A6BF6" w:rsidRDefault="005A6BF6">
      <w:pPr>
        <w:pStyle w:val="TOC2"/>
        <w:tabs>
          <w:tab w:val="right" w:leader="dot" w:pos="8650"/>
        </w:tabs>
        <w:rPr>
          <w:rFonts w:asciiTheme="minorHAnsi" w:eastAsiaTheme="minorEastAsia" w:hAnsiTheme="minorHAnsi" w:cstheme="minorBidi"/>
          <w:noProof/>
          <w:sz w:val="22"/>
          <w:szCs w:val="22"/>
        </w:rPr>
      </w:pPr>
      <w:hyperlink w:anchor="_Toc517387085" w:history="1">
        <w:r w:rsidRPr="00686F56">
          <w:rPr>
            <w:rStyle w:val="Hyperlink"/>
            <w:noProof/>
            <w:lang w:val="id-ID"/>
          </w:rPr>
          <w:t>4.2 Jadwal Penelitian</w:t>
        </w:r>
        <w:r>
          <w:rPr>
            <w:noProof/>
            <w:webHidden/>
          </w:rPr>
          <w:tab/>
        </w:r>
        <w:r>
          <w:rPr>
            <w:noProof/>
            <w:webHidden/>
          </w:rPr>
          <w:fldChar w:fldCharType="begin"/>
        </w:r>
        <w:r>
          <w:rPr>
            <w:noProof/>
            <w:webHidden/>
          </w:rPr>
          <w:instrText xml:space="preserve"> PAGEREF _Toc517387085 \h </w:instrText>
        </w:r>
        <w:r>
          <w:rPr>
            <w:noProof/>
            <w:webHidden/>
          </w:rPr>
        </w:r>
        <w:r>
          <w:rPr>
            <w:noProof/>
            <w:webHidden/>
          </w:rPr>
          <w:fldChar w:fldCharType="separate"/>
        </w:r>
        <w:r>
          <w:rPr>
            <w:noProof/>
            <w:webHidden/>
          </w:rPr>
          <w:t>24</w:t>
        </w:r>
        <w:r>
          <w:rPr>
            <w:noProof/>
            <w:webHidden/>
          </w:rPr>
          <w:fldChar w:fldCharType="end"/>
        </w:r>
      </w:hyperlink>
    </w:p>
    <w:p w:rsidR="005A6BF6" w:rsidRDefault="005A6BF6">
      <w:pPr>
        <w:pStyle w:val="TOC1"/>
        <w:tabs>
          <w:tab w:val="right" w:leader="dot" w:pos="8650"/>
        </w:tabs>
        <w:rPr>
          <w:rFonts w:asciiTheme="minorHAnsi" w:eastAsiaTheme="minorEastAsia" w:hAnsiTheme="minorHAnsi" w:cstheme="minorBidi"/>
          <w:noProof/>
          <w:sz w:val="22"/>
          <w:szCs w:val="22"/>
        </w:rPr>
      </w:pPr>
      <w:hyperlink w:anchor="_Toc517387086" w:history="1">
        <w:r w:rsidRPr="00686F56">
          <w:rPr>
            <w:rStyle w:val="Hyperlink"/>
            <w:noProof/>
          </w:rPr>
          <w:t>DAFTAR PUSTAKA</w:t>
        </w:r>
        <w:r>
          <w:rPr>
            <w:noProof/>
            <w:webHidden/>
          </w:rPr>
          <w:tab/>
        </w:r>
        <w:r>
          <w:rPr>
            <w:noProof/>
            <w:webHidden/>
          </w:rPr>
          <w:fldChar w:fldCharType="begin"/>
        </w:r>
        <w:r>
          <w:rPr>
            <w:noProof/>
            <w:webHidden/>
          </w:rPr>
          <w:instrText xml:space="preserve"> PAGEREF _Toc517387086 \h </w:instrText>
        </w:r>
        <w:r>
          <w:rPr>
            <w:noProof/>
            <w:webHidden/>
          </w:rPr>
        </w:r>
        <w:r>
          <w:rPr>
            <w:noProof/>
            <w:webHidden/>
          </w:rPr>
          <w:fldChar w:fldCharType="separate"/>
        </w:r>
        <w:r>
          <w:rPr>
            <w:noProof/>
            <w:webHidden/>
          </w:rPr>
          <w:t>25</w:t>
        </w:r>
        <w:r>
          <w:rPr>
            <w:noProof/>
            <w:webHidden/>
          </w:rPr>
          <w:fldChar w:fldCharType="end"/>
        </w:r>
      </w:hyperlink>
    </w:p>
    <w:p w:rsidR="005A6BF6" w:rsidRDefault="005A6BF6">
      <w:pPr>
        <w:pStyle w:val="TOC1"/>
        <w:tabs>
          <w:tab w:val="right" w:leader="dot" w:pos="8650"/>
        </w:tabs>
        <w:rPr>
          <w:rFonts w:asciiTheme="minorHAnsi" w:eastAsiaTheme="minorEastAsia" w:hAnsiTheme="minorHAnsi" w:cstheme="minorBidi"/>
          <w:noProof/>
          <w:sz w:val="22"/>
          <w:szCs w:val="22"/>
        </w:rPr>
      </w:pPr>
      <w:hyperlink w:anchor="_Toc517387087" w:history="1">
        <w:r w:rsidRPr="00686F56">
          <w:rPr>
            <w:rStyle w:val="Hyperlink"/>
            <w:noProof/>
          </w:rPr>
          <w:t>LAMPIRAN-LAMPIRAN</w:t>
        </w:r>
        <w:r>
          <w:rPr>
            <w:noProof/>
            <w:webHidden/>
          </w:rPr>
          <w:tab/>
        </w:r>
        <w:r>
          <w:rPr>
            <w:noProof/>
            <w:webHidden/>
          </w:rPr>
          <w:fldChar w:fldCharType="begin"/>
        </w:r>
        <w:r>
          <w:rPr>
            <w:noProof/>
            <w:webHidden/>
          </w:rPr>
          <w:instrText xml:space="preserve"> PAGEREF _Toc517387087 \h </w:instrText>
        </w:r>
        <w:r>
          <w:rPr>
            <w:noProof/>
            <w:webHidden/>
          </w:rPr>
        </w:r>
        <w:r>
          <w:rPr>
            <w:noProof/>
            <w:webHidden/>
          </w:rPr>
          <w:fldChar w:fldCharType="separate"/>
        </w:r>
        <w:r>
          <w:rPr>
            <w:noProof/>
            <w:webHidden/>
          </w:rPr>
          <w:t>26</w:t>
        </w:r>
        <w:r>
          <w:rPr>
            <w:noProof/>
            <w:webHidden/>
          </w:rPr>
          <w:fldChar w:fldCharType="end"/>
        </w:r>
      </w:hyperlink>
    </w:p>
    <w:p w:rsidR="005A6BF6" w:rsidRDefault="00A633FD" w:rsidP="00F766F1">
      <w:pPr>
        <w:pStyle w:val="Bab"/>
      </w:pPr>
      <w:r>
        <w:fldChar w:fldCharType="end"/>
      </w:r>
      <w:bookmarkStart w:id="3" w:name="_Toc517387055"/>
    </w:p>
    <w:p w:rsidR="005A6BF6" w:rsidRDefault="005A6BF6" w:rsidP="00F766F1">
      <w:pPr>
        <w:pStyle w:val="Bab"/>
      </w:pPr>
    </w:p>
    <w:p w:rsidR="005A6BF6" w:rsidRDefault="005A6BF6" w:rsidP="00F766F1">
      <w:pPr>
        <w:pStyle w:val="Bab"/>
      </w:pPr>
    </w:p>
    <w:p w:rsidR="005A6BF6" w:rsidRDefault="005A6BF6" w:rsidP="00F766F1">
      <w:pPr>
        <w:pStyle w:val="Bab"/>
      </w:pPr>
    </w:p>
    <w:p w:rsidR="005A6BF6" w:rsidRDefault="005A6BF6" w:rsidP="00F766F1">
      <w:pPr>
        <w:pStyle w:val="Bab"/>
      </w:pPr>
    </w:p>
    <w:p w:rsidR="005A6BF6" w:rsidRDefault="005A6BF6" w:rsidP="00F766F1">
      <w:pPr>
        <w:pStyle w:val="Bab"/>
      </w:pPr>
    </w:p>
    <w:p w:rsidR="005A6BF6" w:rsidRDefault="005A6BF6" w:rsidP="00F766F1">
      <w:pPr>
        <w:pStyle w:val="Bab"/>
      </w:pPr>
    </w:p>
    <w:p w:rsidR="005A6BF6" w:rsidRDefault="005A6BF6" w:rsidP="00F766F1">
      <w:pPr>
        <w:pStyle w:val="Bab"/>
      </w:pPr>
    </w:p>
    <w:p w:rsidR="005A6BF6" w:rsidRDefault="005A6BF6" w:rsidP="00F766F1">
      <w:pPr>
        <w:pStyle w:val="Bab"/>
      </w:pPr>
    </w:p>
    <w:p w:rsidR="005A6BF6" w:rsidRDefault="005A6BF6" w:rsidP="00F766F1">
      <w:pPr>
        <w:pStyle w:val="Bab"/>
      </w:pPr>
    </w:p>
    <w:p w:rsidR="005A6BF6" w:rsidRDefault="005A6BF6" w:rsidP="00F766F1">
      <w:pPr>
        <w:pStyle w:val="Bab"/>
      </w:pPr>
    </w:p>
    <w:p w:rsidR="005A6BF6" w:rsidRDefault="005A6BF6" w:rsidP="00F766F1">
      <w:pPr>
        <w:pStyle w:val="Bab"/>
      </w:pPr>
    </w:p>
    <w:p w:rsidR="005A6BF6" w:rsidRDefault="005A6BF6" w:rsidP="00F766F1">
      <w:pPr>
        <w:pStyle w:val="Bab"/>
      </w:pPr>
    </w:p>
    <w:p w:rsidR="005A6BF6" w:rsidRDefault="005A6BF6" w:rsidP="00F766F1">
      <w:pPr>
        <w:pStyle w:val="Bab"/>
      </w:pPr>
    </w:p>
    <w:p w:rsidR="005A6BF6" w:rsidRDefault="005A6BF6" w:rsidP="00F766F1">
      <w:pPr>
        <w:pStyle w:val="Bab"/>
      </w:pPr>
    </w:p>
    <w:p w:rsidR="005A6BF6" w:rsidRDefault="005A6BF6" w:rsidP="00F766F1">
      <w:pPr>
        <w:pStyle w:val="Bab"/>
      </w:pPr>
    </w:p>
    <w:p w:rsidR="005A6BF6" w:rsidRDefault="005A6BF6" w:rsidP="00F766F1">
      <w:pPr>
        <w:pStyle w:val="Bab"/>
      </w:pPr>
    </w:p>
    <w:p w:rsidR="005A6BF6" w:rsidRDefault="005A6BF6" w:rsidP="00F766F1">
      <w:pPr>
        <w:pStyle w:val="Bab"/>
      </w:pPr>
    </w:p>
    <w:p w:rsidR="005A6BF6" w:rsidRDefault="005A6BF6" w:rsidP="00F766F1">
      <w:pPr>
        <w:pStyle w:val="Bab"/>
      </w:pPr>
    </w:p>
    <w:p w:rsidR="005A6BF6" w:rsidRDefault="005A6BF6" w:rsidP="00F766F1">
      <w:pPr>
        <w:pStyle w:val="Bab"/>
      </w:pPr>
    </w:p>
    <w:p w:rsidR="005A6BF6" w:rsidRDefault="005A6BF6" w:rsidP="00F766F1">
      <w:pPr>
        <w:pStyle w:val="Bab"/>
      </w:pPr>
    </w:p>
    <w:p w:rsidR="005A6BF6" w:rsidRDefault="005A6BF6" w:rsidP="00F766F1">
      <w:pPr>
        <w:pStyle w:val="Bab"/>
      </w:pPr>
    </w:p>
    <w:p w:rsidR="005A6BF6" w:rsidRDefault="005A6BF6" w:rsidP="00F766F1">
      <w:pPr>
        <w:pStyle w:val="Bab"/>
      </w:pPr>
    </w:p>
    <w:p w:rsidR="005A6BF6" w:rsidRDefault="005A6BF6" w:rsidP="00F766F1">
      <w:pPr>
        <w:pStyle w:val="Bab"/>
      </w:pPr>
    </w:p>
    <w:p w:rsidR="005A6BF6" w:rsidRDefault="005A6BF6" w:rsidP="00F766F1">
      <w:pPr>
        <w:pStyle w:val="Bab"/>
      </w:pPr>
    </w:p>
    <w:p w:rsidR="005A6BF6" w:rsidRDefault="005A6BF6" w:rsidP="00F766F1">
      <w:pPr>
        <w:pStyle w:val="Bab"/>
      </w:pPr>
    </w:p>
    <w:p w:rsidR="005A6BF6" w:rsidRDefault="005A6BF6" w:rsidP="00F766F1">
      <w:pPr>
        <w:pStyle w:val="Bab"/>
      </w:pPr>
    </w:p>
    <w:p w:rsidR="005A6BF6" w:rsidRDefault="005A6BF6" w:rsidP="00F766F1">
      <w:pPr>
        <w:pStyle w:val="Bab"/>
      </w:pPr>
    </w:p>
    <w:p w:rsidR="005A6BF6" w:rsidRDefault="005A6BF6" w:rsidP="00F766F1">
      <w:pPr>
        <w:pStyle w:val="Bab"/>
      </w:pPr>
    </w:p>
    <w:p w:rsidR="005A6BF6" w:rsidRDefault="005A6BF6" w:rsidP="00F766F1">
      <w:pPr>
        <w:pStyle w:val="Bab"/>
      </w:pPr>
    </w:p>
    <w:p w:rsidR="005A6BF6" w:rsidRDefault="005A6BF6" w:rsidP="00F766F1">
      <w:pPr>
        <w:pStyle w:val="Bab"/>
      </w:pPr>
    </w:p>
    <w:p w:rsidR="005A6BF6" w:rsidRDefault="005A6BF6" w:rsidP="00F766F1">
      <w:pPr>
        <w:pStyle w:val="Bab"/>
      </w:pPr>
    </w:p>
    <w:p w:rsidR="005A6BF6" w:rsidRDefault="005A6BF6" w:rsidP="00F766F1">
      <w:pPr>
        <w:pStyle w:val="Bab"/>
      </w:pPr>
    </w:p>
    <w:p w:rsidR="005A6BF6" w:rsidRDefault="005A6BF6" w:rsidP="00F766F1">
      <w:pPr>
        <w:pStyle w:val="Bab"/>
      </w:pPr>
    </w:p>
    <w:p w:rsidR="005A6BF6" w:rsidRDefault="005A6BF6" w:rsidP="00F766F1">
      <w:pPr>
        <w:pStyle w:val="Bab"/>
      </w:pPr>
    </w:p>
    <w:p w:rsidR="005A6BF6" w:rsidRDefault="005A6BF6" w:rsidP="00F766F1">
      <w:pPr>
        <w:pStyle w:val="Bab"/>
      </w:pPr>
    </w:p>
    <w:p w:rsidR="005A6BF6" w:rsidRDefault="005A6BF6" w:rsidP="00F766F1">
      <w:pPr>
        <w:pStyle w:val="Bab"/>
      </w:pPr>
    </w:p>
    <w:p w:rsidR="005A6BF6" w:rsidRDefault="005A6BF6" w:rsidP="00F766F1">
      <w:pPr>
        <w:pStyle w:val="Bab"/>
      </w:pPr>
    </w:p>
    <w:p w:rsidR="005A6BF6" w:rsidRDefault="005A6BF6" w:rsidP="00F766F1">
      <w:pPr>
        <w:pStyle w:val="Bab"/>
      </w:pPr>
    </w:p>
    <w:p w:rsidR="00A633FD" w:rsidRDefault="00F766F1" w:rsidP="00F766F1">
      <w:pPr>
        <w:pStyle w:val="Bab"/>
      </w:pPr>
      <w:r>
        <w:lastRenderedPageBreak/>
        <w:t>DAFTAR TABEL</w:t>
      </w:r>
      <w:bookmarkEnd w:id="3"/>
    </w:p>
    <w:p w:rsidR="00F766F1" w:rsidRDefault="00F766F1" w:rsidP="00F766F1">
      <w:pPr>
        <w:pStyle w:val="Bab"/>
      </w:pPr>
    </w:p>
    <w:p w:rsidR="00F766F1" w:rsidRDefault="00F766F1" w:rsidP="00F766F1"/>
    <w:p w:rsidR="00F766F1" w:rsidRDefault="00F766F1" w:rsidP="00F766F1">
      <w:pPr>
        <w:pStyle w:val="TableofFigures"/>
        <w:tabs>
          <w:tab w:val="right" w:leader="dot" w:pos="8650"/>
        </w:tabs>
        <w:spacing w:line="360" w:lineRule="auto"/>
        <w:rPr>
          <w:noProof/>
        </w:rPr>
      </w:pPr>
      <w:r>
        <w:fldChar w:fldCharType="begin"/>
      </w:r>
      <w:r>
        <w:instrText xml:space="preserve"> TOC \h \z \c "Tabel 4. " </w:instrText>
      </w:r>
      <w:r>
        <w:fldChar w:fldCharType="separate"/>
      </w:r>
      <w:hyperlink w:anchor="_Toc517386933" w:history="1">
        <w:r w:rsidRPr="00D90554">
          <w:rPr>
            <w:rStyle w:val="Hyperlink"/>
            <w:rFonts w:eastAsiaTheme="majorEastAsia"/>
            <w:noProof/>
          </w:rPr>
          <w:t>Tabel 4.1 Anggaran Biaya Penelitian Dosen Muda yang Diajukan</w:t>
        </w:r>
        <w:r>
          <w:rPr>
            <w:noProof/>
            <w:webHidden/>
          </w:rPr>
          <w:tab/>
        </w:r>
        <w:r>
          <w:rPr>
            <w:noProof/>
            <w:webHidden/>
          </w:rPr>
          <w:fldChar w:fldCharType="begin"/>
        </w:r>
        <w:r>
          <w:rPr>
            <w:noProof/>
            <w:webHidden/>
          </w:rPr>
          <w:instrText xml:space="preserve"> PAGEREF _Toc517386933 \h </w:instrText>
        </w:r>
        <w:r>
          <w:rPr>
            <w:noProof/>
            <w:webHidden/>
          </w:rPr>
        </w:r>
        <w:r>
          <w:rPr>
            <w:noProof/>
            <w:webHidden/>
          </w:rPr>
          <w:fldChar w:fldCharType="separate"/>
        </w:r>
        <w:r>
          <w:rPr>
            <w:noProof/>
            <w:webHidden/>
          </w:rPr>
          <w:t>24</w:t>
        </w:r>
        <w:r>
          <w:rPr>
            <w:noProof/>
            <w:webHidden/>
          </w:rPr>
          <w:fldChar w:fldCharType="end"/>
        </w:r>
      </w:hyperlink>
    </w:p>
    <w:p w:rsidR="00F766F1" w:rsidRDefault="00F766F1">
      <w:pPr>
        <w:pStyle w:val="TableofFigures"/>
        <w:tabs>
          <w:tab w:val="right" w:leader="dot" w:pos="8650"/>
        </w:tabs>
        <w:rPr>
          <w:noProof/>
        </w:rPr>
      </w:pPr>
      <w:hyperlink w:anchor="_Toc517386934" w:history="1">
        <w:r w:rsidRPr="00D90554">
          <w:rPr>
            <w:rStyle w:val="Hyperlink"/>
            <w:rFonts w:eastAsiaTheme="majorEastAsia"/>
            <w:noProof/>
          </w:rPr>
          <w:t>Tabel 4.2 Jadwal Penelitian</w:t>
        </w:r>
        <w:r>
          <w:rPr>
            <w:noProof/>
            <w:webHidden/>
          </w:rPr>
          <w:tab/>
        </w:r>
        <w:r>
          <w:rPr>
            <w:noProof/>
            <w:webHidden/>
          </w:rPr>
          <w:fldChar w:fldCharType="begin"/>
        </w:r>
        <w:r>
          <w:rPr>
            <w:noProof/>
            <w:webHidden/>
          </w:rPr>
          <w:instrText xml:space="preserve"> PAGEREF _Toc517386934 \h </w:instrText>
        </w:r>
        <w:r>
          <w:rPr>
            <w:noProof/>
            <w:webHidden/>
          </w:rPr>
        </w:r>
        <w:r>
          <w:rPr>
            <w:noProof/>
            <w:webHidden/>
          </w:rPr>
          <w:fldChar w:fldCharType="separate"/>
        </w:r>
        <w:r>
          <w:rPr>
            <w:noProof/>
            <w:webHidden/>
          </w:rPr>
          <w:t>24</w:t>
        </w:r>
        <w:r>
          <w:rPr>
            <w:noProof/>
            <w:webHidden/>
          </w:rPr>
          <w:fldChar w:fldCharType="end"/>
        </w:r>
      </w:hyperlink>
    </w:p>
    <w:p w:rsidR="00F766F1" w:rsidRDefault="00F766F1" w:rsidP="00F766F1">
      <w:r>
        <w:fldChar w:fldCharType="end"/>
      </w:r>
    </w:p>
    <w:p w:rsidR="00F766F1" w:rsidRDefault="00F766F1" w:rsidP="00F766F1">
      <w:pPr>
        <w:pStyle w:val="Bab"/>
      </w:pPr>
    </w:p>
    <w:p w:rsidR="00F766F1" w:rsidRDefault="00F766F1" w:rsidP="00F766F1">
      <w:pPr>
        <w:pStyle w:val="Bab"/>
      </w:pPr>
    </w:p>
    <w:p w:rsidR="00F766F1" w:rsidRDefault="00F766F1" w:rsidP="00F766F1">
      <w:pPr>
        <w:pStyle w:val="Bab"/>
      </w:pPr>
    </w:p>
    <w:p w:rsidR="00F766F1" w:rsidRDefault="00F766F1" w:rsidP="00F766F1">
      <w:pPr>
        <w:pStyle w:val="Bab"/>
      </w:pPr>
    </w:p>
    <w:p w:rsidR="00F766F1" w:rsidRDefault="00F766F1" w:rsidP="00F766F1">
      <w:pPr>
        <w:pStyle w:val="Bab"/>
      </w:pPr>
    </w:p>
    <w:p w:rsidR="00F766F1" w:rsidRDefault="00F766F1" w:rsidP="00F766F1">
      <w:pPr>
        <w:pStyle w:val="Bab"/>
      </w:pPr>
    </w:p>
    <w:p w:rsidR="00F766F1" w:rsidRDefault="00F766F1" w:rsidP="00F766F1">
      <w:pPr>
        <w:pStyle w:val="Bab"/>
      </w:pPr>
    </w:p>
    <w:p w:rsidR="00F766F1" w:rsidRDefault="00F766F1" w:rsidP="00F766F1">
      <w:pPr>
        <w:pStyle w:val="Bab"/>
      </w:pPr>
    </w:p>
    <w:p w:rsidR="00F766F1" w:rsidRDefault="00F766F1" w:rsidP="00F766F1">
      <w:pPr>
        <w:pStyle w:val="Bab"/>
      </w:pPr>
    </w:p>
    <w:p w:rsidR="00F766F1" w:rsidRDefault="00F766F1" w:rsidP="00F766F1">
      <w:pPr>
        <w:pStyle w:val="Bab"/>
      </w:pPr>
    </w:p>
    <w:p w:rsidR="00F766F1" w:rsidRDefault="00F766F1" w:rsidP="00F766F1">
      <w:pPr>
        <w:pStyle w:val="Bab"/>
      </w:pPr>
    </w:p>
    <w:p w:rsidR="00F766F1" w:rsidRDefault="00F766F1" w:rsidP="00F766F1">
      <w:pPr>
        <w:pStyle w:val="Bab"/>
      </w:pPr>
    </w:p>
    <w:p w:rsidR="00F766F1" w:rsidRDefault="00F766F1" w:rsidP="00F766F1">
      <w:pPr>
        <w:pStyle w:val="Bab"/>
      </w:pPr>
    </w:p>
    <w:p w:rsidR="00F766F1" w:rsidRDefault="00F766F1" w:rsidP="00F766F1">
      <w:pPr>
        <w:pStyle w:val="Bab"/>
      </w:pPr>
    </w:p>
    <w:p w:rsidR="00F766F1" w:rsidRDefault="00F766F1" w:rsidP="00F766F1">
      <w:pPr>
        <w:pStyle w:val="Bab"/>
      </w:pPr>
    </w:p>
    <w:p w:rsidR="00F766F1" w:rsidRDefault="00F766F1" w:rsidP="00F766F1">
      <w:pPr>
        <w:pStyle w:val="Bab"/>
      </w:pPr>
    </w:p>
    <w:p w:rsidR="00F766F1" w:rsidRDefault="00F766F1" w:rsidP="00F766F1">
      <w:pPr>
        <w:pStyle w:val="Bab"/>
      </w:pPr>
    </w:p>
    <w:p w:rsidR="00F766F1" w:rsidRDefault="00F766F1" w:rsidP="00F766F1">
      <w:pPr>
        <w:pStyle w:val="Bab"/>
      </w:pPr>
    </w:p>
    <w:p w:rsidR="00F766F1" w:rsidRDefault="00F766F1" w:rsidP="00F766F1">
      <w:pPr>
        <w:pStyle w:val="Bab"/>
      </w:pPr>
    </w:p>
    <w:p w:rsidR="00F766F1" w:rsidRDefault="00F766F1" w:rsidP="00F766F1">
      <w:pPr>
        <w:pStyle w:val="Bab"/>
      </w:pPr>
    </w:p>
    <w:p w:rsidR="00F766F1" w:rsidRDefault="00F766F1" w:rsidP="00F766F1">
      <w:pPr>
        <w:pStyle w:val="Bab"/>
      </w:pPr>
    </w:p>
    <w:p w:rsidR="00F766F1" w:rsidRDefault="00F766F1" w:rsidP="00F766F1">
      <w:pPr>
        <w:pStyle w:val="Bab"/>
      </w:pPr>
    </w:p>
    <w:p w:rsidR="00F766F1" w:rsidRDefault="00F766F1" w:rsidP="00F766F1">
      <w:pPr>
        <w:pStyle w:val="Bab"/>
      </w:pPr>
    </w:p>
    <w:p w:rsidR="00F766F1" w:rsidRDefault="00F766F1" w:rsidP="00F766F1">
      <w:pPr>
        <w:pStyle w:val="Bab"/>
      </w:pPr>
    </w:p>
    <w:p w:rsidR="00F766F1" w:rsidRDefault="00F766F1" w:rsidP="00F766F1">
      <w:pPr>
        <w:pStyle w:val="Bab"/>
      </w:pPr>
    </w:p>
    <w:p w:rsidR="00F766F1" w:rsidRDefault="00F766F1" w:rsidP="00F766F1">
      <w:pPr>
        <w:pStyle w:val="Bab"/>
      </w:pPr>
    </w:p>
    <w:p w:rsidR="00F766F1" w:rsidRDefault="00F766F1" w:rsidP="00F766F1">
      <w:pPr>
        <w:pStyle w:val="Bab"/>
      </w:pPr>
    </w:p>
    <w:p w:rsidR="00F766F1" w:rsidRDefault="00F766F1" w:rsidP="00F766F1">
      <w:pPr>
        <w:pStyle w:val="Bab"/>
      </w:pPr>
    </w:p>
    <w:p w:rsidR="00F766F1" w:rsidRDefault="00F766F1" w:rsidP="00F766F1">
      <w:pPr>
        <w:pStyle w:val="Bab"/>
      </w:pPr>
    </w:p>
    <w:p w:rsidR="00F766F1" w:rsidRDefault="00F766F1" w:rsidP="00F766F1">
      <w:pPr>
        <w:pStyle w:val="Bab"/>
      </w:pPr>
    </w:p>
    <w:p w:rsidR="00F766F1" w:rsidRDefault="00F766F1" w:rsidP="00F766F1">
      <w:pPr>
        <w:pStyle w:val="Bab"/>
      </w:pPr>
    </w:p>
    <w:p w:rsidR="00F766F1" w:rsidRDefault="00F766F1" w:rsidP="00F766F1">
      <w:pPr>
        <w:pStyle w:val="Bab"/>
      </w:pPr>
    </w:p>
    <w:p w:rsidR="00F766F1" w:rsidRDefault="00F766F1" w:rsidP="00F766F1">
      <w:pPr>
        <w:pStyle w:val="Bab"/>
      </w:pPr>
    </w:p>
    <w:p w:rsidR="00F766F1" w:rsidRDefault="00F766F1" w:rsidP="00F766F1">
      <w:pPr>
        <w:pStyle w:val="Bab"/>
      </w:pPr>
    </w:p>
    <w:p w:rsidR="00F766F1" w:rsidRDefault="00F766F1" w:rsidP="00F766F1">
      <w:pPr>
        <w:pStyle w:val="Bab"/>
      </w:pPr>
    </w:p>
    <w:p w:rsidR="00F766F1" w:rsidRDefault="00F766F1" w:rsidP="00F766F1">
      <w:pPr>
        <w:pStyle w:val="Bab"/>
      </w:pPr>
      <w:bookmarkStart w:id="4" w:name="_Toc517387056"/>
      <w:r>
        <w:lastRenderedPageBreak/>
        <w:t>DAFTAR GAMBAR</w:t>
      </w:r>
      <w:bookmarkEnd w:id="4"/>
    </w:p>
    <w:p w:rsidR="00F766F1" w:rsidRDefault="00F766F1" w:rsidP="00F766F1"/>
    <w:p w:rsidR="00F766F1" w:rsidRDefault="00F766F1" w:rsidP="00F766F1"/>
    <w:p w:rsidR="00F766F1" w:rsidRDefault="00F766F1" w:rsidP="00F766F1">
      <w:pPr>
        <w:pStyle w:val="TableofFigures"/>
        <w:tabs>
          <w:tab w:val="right" w:leader="dot" w:pos="8650"/>
        </w:tabs>
        <w:spacing w:line="360" w:lineRule="auto"/>
        <w:rPr>
          <w:noProof/>
        </w:rPr>
      </w:pPr>
      <w:fldSimple w:instr=" TOC \h \z \c &quot;Gambar 1.&quot; ">
        <w:hyperlink w:anchor="_Toc517386972" w:history="1">
          <w:r w:rsidRPr="00141D79">
            <w:rPr>
              <w:rStyle w:val="Hyperlink"/>
              <w:rFonts w:eastAsiaTheme="majorEastAsia"/>
              <w:noProof/>
            </w:rPr>
            <w:t>Gambar 1.1</w:t>
          </w:r>
          <w:r w:rsidRPr="00141D79">
            <w:rPr>
              <w:rStyle w:val="Hyperlink"/>
              <w:rFonts w:eastAsiaTheme="majorEastAsia"/>
              <w:noProof/>
              <w:lang w:val="id-ID"/>
            </w:rPr>
            <w:t xml:space="preserve"> Temuan Uang Rupiah Palsu (dalam lembar)</w:t>
          </w:r>
          <w:r>
            <w:rPr>
              <w:noProof/>
              <w:webHidden/>
            </w:rPr>
            <w:tab/>
          </w:r>
          <w:r>
            <w:rPr>
              <w:noProof/>
              <w:webHidden/>
            </w:rPr>
            <w:fldChar w:fldCharType="begin"/>
          </w:r>
          <w:r>
            <w:rPr>
              <w:noProof/>
              <w:webHidden/>
            </w:rPr>
            <w:instrText xml:space="preserve"> PAGEREF _Toc517386972 \h </w:instrText>
          </w:r>
          <w:r>
            <w:rPr>
              <w:noProof/>
              <w:webHidden/>
            </w:rPr>
          </w:r>
          <w:r>
            <w:rPr>
              <w:noProof/>
              <w:webHidden/>
            </w:rPr>
            <w:fldChar w:fldCharType="separate"/>
          </w:r>
          <w:r>
            <w:rPr>
              <w:noProof/>
              <w:webHidden/>
            </w:rPr>
            <w:t>2</w:t>
          </w:r>
          <w:r>
            <w:rPr>
              <w:noProof/>
              <w:webHidden/>
            </w:rPr>
            <w:fldChar w:fldCharType="end"/>
          </w:r>
        </w:hyperlink>
      </w:fldSimple>
      <w:r>
        <w:fldChar w:fldCharType="begin"/>
      </w:r>
      <w:r>
        <w:instrText xml:space="preserve"> TOC \h \z \c "Gambar 2." </w:instrText>
      </w:r>
      <w:r>
        <w:fldChar w:fldCharType="separate"/>
      </w:r>
    </w:p>
    <w:p w:rsidR="00F766F1" w:rsidRDefault="00F766F1" w:rsidP="00F766F1">
      <w:pPr>
        <w:pStyle w:val="TableofFigures"/>
        <w:tabs>
          <w:tab w:val="right" w:leader="dot" w:pos="8650"/>
        </w:tabs>
        <w:spacing w:line="360" w:lineRule="auto"/>
        <w:rPr>
          <w:rFonts w:asciiTheme="minorHAnsi" w:eastAsiaTheme="minorEastAsia" w:hAnsiTheme="minorHAnsi" w:cstheme="minorBidi"/>
          <w:noProof/>
          <w:sz w:val="22"/>
          <w:szCs w:val="22"/>
        </w:rPr>
      </w:pPr>
      <w:hyperlink w:anchor="_Toc517386977" w:history="1">
        <w:r w:rsidRPr="00B97C7C">
          <w:rPr>
            <w:rStyle w:val="Hyperlink"/>
            <w:rFonts w:eastAsiaTheme="majorEastAsia"/>
            <w:noProof/>
          </w:rPr>
          <w:t>Gambar 2.1</w:t>
        </w:r>
        <w:r w:rsidRPr="00B97C7C">
          <w:rPr>
            <w:rStyle w:val="Hyperlink"/>
            <w:rFonts w:eastAsiaTheme="majorEastAsia"/>
            <w:noProof/>
            <w:lang w:val="id-ID"/>
          </w:rPr>
          <w:t xml:space="preserve"> Tanda Air (</w:t>
        </w:r>
        <w:r w:rsidRPr="00B97C7C">
          <w:rPr>
            <w:rStyle w:val="Hyperlink"/>
            <w:rFonts w:eastAsiaTheme="majorEastAsia"/>
            <w:i/>
            <w:noProof/>
            <w:lang w:val="id-ID"/>
          </w:rPr>
          <w:t>Watermark</w:t>
        </w:r>
        <w:r w:rsidRPr="00B97C7C">
          <w:rPr>
            <w:rStyle w:val="Hyperlink"/>
            <w:rFonts w:eastAsiaTheme="majorEastAsia"/>
            <w:noProof/>
            <w:lang w:val="id-ID"/>
          </w:rPr>
          <w:t xml:space="preserve">) dan </w:t>
        </w:r>
        <w:r w:rsidRPr="00B97C7C">
          <w:rPr>
            <w:rStyle w:val="Hyperlink"/>
            <w:rFonts w:eastAsiaTheme="majorEastAsia"/>
            <w:i/>
            <w:noProof/>
            <w:lang w:val="id-ID"/>
          </w:rPr>
          <w:t>Electrotype</w:t>
        </w:r>
        <w:r>
          <w:rPr>
            <w:noProof/>
            <w:webHidden/>
          </w:rPr>
          <w:tab/>
        </w:r>
        <w:r>
          <w:rPr>
            <w:noProof/>
            <w:webHidden/>
          </w:rPr>
          <w:fldChar w:fldCharType="begin"/>
        </w:r>
        <w:r>
          <w:rPr>
            <w:noProof/>
            <w:webHidden/>
          </w:rPr>
          <w:instrText xml:space="preserve"> PAGEREF _Toc517386977 \h </w:instrText>
        </w:r>
        <w:r>
          <w:rPr>
            <w:noProof/>
            <w:webHidden/>
          </w:rPr>
        </w:r>
        <w:r>
          <w:rPr>
            <w:noProof/>
            <w:webHidden/>
          </w:rPr>
          <w:fldChar w:fldCharType="separate"/>
        </w:r>
        <w:r>
          <w:rPr>
            <w:noProof/>
            <w:webHidden/>
          </w:rPr>
          <w:t>5</w:t>
        </w:r>
        <w:r>
          <w:rPr>
            <w:noProof/>
            <w:webHidden/>
          </w:rPr>
          <w:fldChar w:fldCharType="end"/>
        </w:r>
      </w:hyperlink>
    </w:p>
    <w:p w:rsidR="00F766F1" w:rsidRDefault="00F766F1" w:rsidP="00F766F1">
      <w:pPr>
        <w:pStyle w:val="TableofFigures"/>
        <w:tabs>
          <w:tab w:val="right" w:leader="dot" w:pos="8650"/>
        </w:tabs>
        <w:spacing w:line="360" w:lineRule="auto"/>
        <w:rPr>
          <w:rFonts w:asciiTheme="minorHAnsi" w:eastAsiaTheme="minorEastAsia" w:hAnsiTheme="minorHAnsi" w:cstheme="minorBidi"/>
          <w:noProof/>
          <w:sz w:val="22"/>
          <w:szCs w:val="22"/>
        </w:rPr>
      </w:pPr>
      <w:hyperlink w:anchor="_Toc517386978" w:history="1">
        <w:r w:rsidRPr="00B97C7C">
          <w:rPr>
            <w:rStyle w:val="Hyperlink"/>
            <w:rFonts w:eastAsiaTheme="majorEastAsia"/>
            <w:noProof/>
          </w:rPr>
          <w:t>Gambar 2.2</w:t>
        </w:r>
        <w:r w:rsidRPr="00B97C7C">
          <w:rPr>
            <w:rStyle w:val="Hyperlink"/>
            <w:rFonts w:eastAsiaTheme="majorEastAsia"/>
            <w:noProof/>
            <w:lang w:val="id-ID"/>
          </w:rPr>
          <w:t xml:space="preserve"> Benang Pengaman (</w:t>
        </w:r>
        <w:r w:rsidRPr="00B97C7C">
          <w:rPr>
            <w:rStyle w:val="Hyperlink"/>
            <w:rFonts w:eastAsiaTheme="majorEastAsia"/>
            <w:i/>
            <w:noProof/>
            <w:lang w:val="id-ID"/>
          </w:rPr>
          <w:t>Security Thread</w:t>
        </w:r>
        <w:r w:rsidRPr="00B97C7C">
          <w:rPr>
            <w:rStyle w:val="Hyperlink"/>
            <w:rFonts w:eastAsiaTheme="majorEastAsia"/>
            <w:noProof/>
            <w:lang w:val="id-ID"/>
          </w:rPr>
          <w:t>)</w:t>
        </w:r>
        <w:r>
          <w:rPr>
            <w:noProof/>
            <w:webHidden/>
          </w:rPr>
          <w:tab/>
        </w:r>
        <w:r>
          <w:rPr>
            <w:noProof/>
            <w:webHidden/>
          </w:rPr>
          <w:fldChar w:fldCharType="begin"/>
        </w:r>
        <w:r>
          <w:rPr>
            <w:noProof/>
            <w:webHidden/>
          </w:rPr>
          <w:instrText xml:space="preserve"> PAGEREF _Toc517386978 \h </w:instrText>
        </w:r>
        <w:r>
          <w:rPr>
            <w:noProof/>
            <w:webHidden/>
          </w:rPr>
        </w:r>
        <w:r>
          <w:rPr>
            <w:noProof/>
            <w:webHidden/>
          </w:rPr>
          <w:fldChar w:fldCharType="separate"/>
        </w:r>
        <w:r>
          <w:rPr>
            <w:noProof/>
            <w:webHidden/>
          </w:rPr>
          <w:t>5</w:t>
        </w:r>
        <w:r>
          <w:rPr>
            <w:noProof/>
            <w:webHidden/>
          </w:rPr>
          <w:fldChar w:fldCharType="end"/>
        </w:r>
      </w:hyperlink>
    </w:p>
    <w:p w:rsidR="00F766F1" w:rsidRDefault="00F766F1" w:rsidP="00F766F1">
      <w:pPr>
        <w:pStyle w:val="TableofFigures"/>
        <w:tabs>
          <w:tab w:val="right" w:leader="dot" w:pos="8650"/>
        </w:tabs>
        <w:spacing w:line="360" w:lineRule="auto"/>
        <w:rPr>
          <w:rFonts w:asciiTheme="minorHAnsi" w:eastAsiaTheme="minorEastAsia" w:hAnsiTheme="minorHAnsi" w:cstheme="minorBidi"/>
          <w:noProof/>
          <w:sz w:val="22"/>
          <w:szCs w:val="22"/>
        </w:rPr>
      </w:pPr>
      <w:hyperlink w:anchor="_Toc517386979" w:history="1">
        <w:r w:rsidRPr="00B97C7C">
          <w:rPr>
            <w:rStyle w:val="Hyperlink"/>
            <w:rFonts w:eastAsiaTheme="majorEastAsia"/>
            <w:noProof/>
          </w:rPr>
          <w:t>Gambar 2.3</w:t>
        </w:r>
        <w:r w:rsidRPr="00B97C7C">
          <w:rPr>
            <w:rStyle w:val="Hyperlink"/>
            <w:rFonts w:eastAsiaTheme="majorEastAsia"/>
            <w:noProof/>
            <w:lang w:val="id-ID"/>
          </w:rPr>
          <w:t xml:space="preserve"> Cetak Dalam/Intaglio</w:t>
        </w:r>
        <w:r>
          <w:rPr>
            <w:noProof/>
            <w:webHidden/>
          </w:rPr>
          <w:tab/>
        </w:r>
        <w:r>
          <w:rPr>
            <w:noProof/>
            <w:webHidden/>
          </w:rPr>
          <w:fldChar w:fldCharType="begin"/>
        </w:r>
        <w:r>
          <w:rPr>
            <w:noProof/>
            <w:webHidden/>
          </w:rPr>
          <w:instrText xml:space="preserve"> PAGEREF _Toc517386979 \h </w:instrText>
        </w:r>
        <w:r>
          <w:rPr>
            <w:noProof/>
            <w:webHidden/>
          </w:rPr>
        </w:r>
        <w:r>
          <w:rPr>
            <w:noProof/>
            <w:webHidden/>
          </w:rPr>
          <w:fldChar w:fldCharType="separate"/>
        </w:r>
        <w:r>
          <w:rPr>
            <w:noProof/>
            <w:webHidden/>
          </w:rPr>
          <w:t>6</w:t>
        </w:r>
        <w:r>
          <w:rPr>
            <w:noProof/>
            <w:webHidden/>
          </w:rPr>
          <w:fldChar w:fldCharType="end"/>
        </w:r>
      </w:hyperlink>
    </w:p>
    <w:p w:rsidR="00F766F1" w:rsidRDefault="00F766F1" w:rsidP="00F766F1">
      <w:pPr>
        <w:pStyle w:val="TableofFigures"/>
        <w:tabs>
          <w:tab w:val="right" w:leader="dot" w:pos="8650"/>
        </w:tabs>
        <w:spacing w:line="360" w:lineRule="auto"/>
        <w:rPr>
          <w:rFonts w:asciiTheme="minorHAnsi" w:eastAsiaTheme="minorEastAsia" w:hAnsiTheme="minorHAnsi" w:cstheme="minorBidi"/>
          <w:noProof/>
          <w:sz w:val="22"/>
          <w:szCs w:val="22"/>
        </w:rPr>
      </w:pPr>
      <w:hyperlink w:anchor="_Toc517386980" w:history="1">
        <w:r w:rsidRPr="00B97C7C">
          <w:rPr>
            <w:rStyle w:val="Hyperlink"/>
            <w:rFonts w:eastAsiaTheme="majorEastAsia"/>
            <w:noProof/>
          </w:rPr>
          <w:t>Gambar 2.4</w:t>
        </w:r>
        <w:r w:rsidRPr="00B97C7C">
          <w:rPr>
            <w:rStyle w:val="Hyperlink"/>
            <w:rFonts w:eastAsiaTheme="majorEastAsia"/>
            <w:noProof/>
            <w:lang w:val="id-ID"/>
          </w:rPr>
          <w:t xml:space="preserve"> Gambar Saling Isi (</w:t>
        </w:r>
        <w:r w:rsidRPr="00B97C7C">
          <w:rPr>
            <w:rStyle w:val="Hyperlink"/>
            <w:rFonts w:eastAsiaTheme="majorEastAsia"/>
            <w:i/>
            <w:noProof/>
            <w:lang w:val="id-ID"/>
          </w:rPr>
          <w:t>Rectoverso</w:t>
        </w:r>
        <w:r w:rsidRPr="00B97C7C">
          <w:rPr>
            <w:rStyle w:val="Hyperlink"/>
            <w:rFonts w:eastAsiaTheme="majorEastAsia"/>
            <w:noProof/>
            <w:lang w:val="id-ID"/>
          </w:rPr>
          <w:t>)</w:t>
        </w:r>
        <w:r>
          <w:rPr>
            <w:noProof/>
            <w:webHidden/>
          </w:rPr>
          <w:tab/>
        </w:r>
        <w:r>
          <w:rPr>
            <w:noProof/>
            <w:webHidden/>
          </w:rPr>
          <w:fldChar w:fldCharType="begin"/>
        </w:r>
        <w:r>
          <w:rPr>
            <w:noProof/>
            <w:webHidden/>
          </w:rPr>
          <w:instrText xml:space="preserve"> PAGEREF _Toc517386980 \h </w:instrText>
        </w:r>
        <w:r>
          <w:rPr>
            <w:noProof/>
            <w:webHidden/>
          </w:rPr>
        </w:r>
        <w:r>
          <w:rPr>
            <w:noProof/>
            <w:webHidden/>
          </w:rPr>
          <w:fldChar w:fldCharType="separate"/>
        </w:r>
        <w:r>
          <w:rPr>
            <w:noProof/>
            <w:webHidden/>
          </w:rPr>
          <w:t>6</w:t>
        </w:r>
        <w:r>
          <w:rPr>
            <w:noProof/>
            <w:webHidden/>
          </w:rPr>
          <w:fldChar w:fldCharType="end"/>
        </w:r>
      </w:hyperlink>
    </w:p>
    <w:p w:rsidR="00F766F1" w:rsidRDefault="00F766F1" w:rsidP="00F766F1">
      <w:pPr>
        <w:pStyle w:val="TableofFigures"/>
        <w:tabs>
          <w:tab w:val="right" w:leader="dot" w:pos="8650"/>
        </w:tabs>
        <w:spacing w:line="360" w:lineRule="auto"/>
        <w:rPr>
          <w:rFonts w:asciiTheme="minorHAnsi" w:eastAsiaTheme="minorEastAsia" w:hAnsiTheme="minorHAnsi" w:cstheme="minorBidi"/>
          <w:noProof/>
          <w:sz w:val="22"/>
          <w:szCs w:val="22"/>
        </w:rPr>
      </w:pPr>
      <w:hyperlink w:anchor="_Toc517386981" w:history="1">
        <w:r w:rsidRPr="00B97C7C">
          <w:rPr>
            <w:rStyle w:val="Hyperlink"/>
            <w:rFonts w:eastAsiaTheme="majorEastAsia"/>
            <w:noProof/>
          </w:rPr>
          <w:t>Gambar 2.5</w:t>
        </w:r>
        <w:r w:rsidRPr="00B97C7C">
          <w:rPr>
            <w:rStyle w:val="Hyperlink"/>
            <w:rFonts w:eastAsiaTheme="majorEastAsia"/>
            <w:noProof/>
            <w:lang w:val="id-ID"/>
          </w:rPr>
          <w:t xml:space="preserve"> Tinta Berubah Warna (</w:t>
        </w:r>
        <w:r w:rsidRPr="00B97C7C">
          <w:rPr>
            <w:rStyle w:val="Hyperlink"/>
            <w:rFonts w:eastAsiaTheme="majorEastAsia"/>
            <w:i/>
            <w:noProof/>
            <w:lang w:val="id-ID"/>
          </w:rPr>
          <w:t>Optically Variable Ink</w:t>
        </w:r>
        <w:r w:rsidRPr="00B97C7C">
          <w:rPr>
            <w:rStyle w:val="Hyperlink"/>
            <w:rFonts w:eastAsiaTheme="majorEastAsia"/>
            <w:noProof/>
            <w:lang w:val="id-ID"/>
          </w:rPr>
          <w:t>)</w:t>
        </w:r>
        <w:r>
          <w:rPr>
            <w:noProof/>
            <w:webHidden/>
          </w:rPr>
          <w:tab/>
        </w:r>
        <w:r>
          <w:rPr>
            <w:noProof/>
            <w:webHidden/>
          </w:rPr>
          <w:fldChar w:fldCharType="begin"/>
        </w:r>
        <w:r>
          <w:rPr>
            <w:noProof/>
            <w:webHidden/>
          </w:rPr>
          <w:instrText xml:space="preserve"> PAGEREF _Toc517386981 \h </w:instrText>
        </w:r>
        <w:r>
          <w:rPr>
            <w:noProof/>
            <w:webHidden/>
          </w:rPr>
        </w:r>
        <w:r>
          <w:rPr>
            <w:noProof/>
            <w:webHidden/>
          </w:rPr>
          <w:fldChar w:fldCharType="separate"/>
        </w:r>
        <w:r>
          <w:rPr>
            <w:noProof/>
            <w:webHidden/>
          </w:rPr>
          <w:t>6</w:t>
        </w:r>
        <w:r>
          <w:rPr>
            <w:noProof/>
            <w:webHidden/>
          </w:rPr>
          <w:fldChar w:fldCharType="end"/>
        </w:r>
      </w:hyperlink>
    </w:p>
    <w:p w:rsidR="00F766F1" w:rsidRDefault="00F766F1" w:rsidP="00F766F1">
      <w:pPr>
        <w:pStyle w:val="TableofFigures"/>
        <w:tabs>
          <w:tab w:val="right" w:leader="dot" w:pos="8650"/>
        </w:tabs>
        <w:spacing w:line="360" w:lineRule="auto"/>
        <w:rPr>
          <w:rFonts w:asciiTheme="minorHAnsi" w:eastAsiaTheme="minorEastAsia" w:hAnsiTheme="minorHAnsi" w:cstheme="minorBidi"/>
          <w:noProof/>
          <w:sz w:val="22"/>
          <w:szCs w:val="22"/>
        </w:rPr>
      </w:pPr>
      <w:hyperlink w:anchor="_Toc517386982" w:history="1">
        <w:r w:rsidRPr="00B97C7C">
          <w:rPr>
            <w:rStyle w:val="Hyperlink"/>
            <w:rFonts w:eastAsiaTheme="majorEastAsia"/>
            <w:noProof/>
          </w:rPr>
          <w:t>Gambar 2.6</w:t>
        </w:r>
        <w:r w:rsidRPr="00B97C7C">
          <w:rPr>
            <w:rStyle w:val="Hyperlink"/>
            <w:rFonts w:eastAsiaTheme="majorEastAsia"/>
            <w:noProof/>
            <w:lang w:val="id-ID"/>
          </w:rPr>
          <w:t xml:space="preserve"> Tulisan Mikro (</w:t>
        </w:r>
        <w:r w:rsidRPr="00B97C7C">
          <w:rPr>
            <w:rStyle w:val="Hyperlink"/>
            <w:rFonts w:eastAsiaTheme="majorEastAsia"/>
            <w:i/>
            <w:noProof/>
            <w:lang w:val="id-ID"/>
          </w:rPr>
          <w:t>Microtext</w:t>
        </w:r>
        <w:r w:rsidRPr="00B97C7C">
          <w:rPr>
            <w:rStyle w:val="Hyperlink"/>
            <w:rFonts w:eastAsiaTheme="majorEastAsia"/>
            <w:noProof/>
            <w:lang w:val="id-ID"/>
          </w:rPr>
          <w:t>)</w:t>
        </w:r>
        <w:r>
          <w:rPr>
            <w:noProof/>
            <w:webHidden/>
          </w:rPr>
          <w:tab/>
        </w:r>
        <w:r>
          <w:rPr>
            <w:noProof/>
            <w:webHidden/>
          </w:rPr>
          <w:fldChar w:fldCharType="begin"/>
        </w:r>
        <w:r>
          <w:rPr>
            <w:noProof/>
            <w:webHidden/>
          </w:rPr>
          <w:instrText xml:space="preserve"> PAGEREF _Toc517386982 \h </w:instrText>
        </w:r>
        <w:r>
          <w:rPr>
            <w:noProof/>
            <w:webHidden/>
          </w:rPr>
        </w:r>
        <w:r>
          <w:rPr>
            <w:noProof/>
            <w:webHidden/>
          </w:rPr>
          <w:fldChar w:fldCharType="separate"/>
        </w:r>
        <w:r>
          <w:rPr>
            <w:noProof/>
            <w:webHidden/>
          </w:rPr>
          <w:t>6</w:t>
        </w:r>
        <w:r>
          <w:rPr>
            <w:noProof/>
            <w:webHidden/>
          </w:rPr>
          <w:fldChar w:fldCharType="end"/>
        </w:r>
      </w:hyperlink>
    </w:p>
    <w:p w:rsidR="00F766F1" w:rsidRDefault="00F766F1" w:rsidP="00F766F1">
      <w:pPr>
        <w:pStyle w:val="TableofFigures"/>
        <w:tabs>
          <w:tab w:val="right" w:leader="dot" w:pos="8650"/>
        </w:tabs>
        <w:spacing w:line="360" w:lineRule="auto"/>
        <w:rPr>
          <w:rFonts w:asciiTheme="minorHAnsi" w:eastAsiaTheme="minorEastAsia" w:hAnsiTheme="minorHAnsi" w:cstheme="minorBidi"/>
          <w:noProof/>
          <w:sz w:val="22"/>
          <w:szCs w:val="22"/>
        </w:rPr>
      </w:pPr>
      <w:hyperlink w:anchor="_Toc517386983" w:history="1">
        <w:r w:rsidRPr="00B97C7C">
          <w:rPr>
            <w:rStyle w:val="Hyperlink"/>
            <w:rFonts w:eastAsiaTheme="majorEastAsia"/>
            <w:noProof/>
          </w:rPr>
          <w:t>Gambar 2.7</w:t>
        </w:r>
        <w:r w:rsidRPr="00B97C7C">
          <w:rPr>
            <w:rStyle w:val="Hyperlink"/>
            <w:rFonts w:eastAsiaTheme="majorEastAsia"/>
            <w:noProof/>
            <w:lang w:val="id-ID"/>
          </w:rPr>
          <w:t xml:space="preserve"> Cetakan Tidak Kasat Mata (</w:t>
        </w:r>
        <w:r w:rsidRPr="00B97C7C">
          <w:rPr>
            <w:rStyle w:val="Hyperlink"/>
            <w:rFonts w:eastAsiaTheme="majorEastAsia"/>
            <w:i/>
            <w:noProof/>
            <w:lang w:val="id-ID"/>
          </w:rPr>
          <w:t>Invisible Ink</w:t>
        </w:r>
        <w:r w:rsidRPr="00B97C7C">
          <w:rPr>
            <w:rStyle w:val="Hyperlink"/>
            <w:rFonts w:eastAsiaTheme="majorEastAsia"/>
            <w:noProof/>
            <w:lang w:val="id-ID"/>
          </w:rPr>
          <w:t>)</w:t>
        </w:r>
        <w:r>
          <w:rPr>
            <w:noProof/>
            <w:webHidden/>
          </w:rPr>
          <w:tab/>
        </w:r>
        <w:r>
          <w:rPr>
            <w:noProof/>
            <w:webHidden/>
          </w:rPr>
          <w:fldChar w:fldCharType="begin"/>
        </w:r>
        <w:r>
          <w:rPr>
            <w:noProof/>
            <w:webHidden/>
          </w:rPr>
          <w:instrText xml:space="preserve"> PAGEREF _Toc517386983 \h </w:instrText>
        </w:r>
        <w:r>
          <w:rPr>
            <w:noProof/>
            <w:webHidden/>
          </w:rPr>
        </w:r>
        <w:r>
          <w:rPr>
            <w:noProof/>
            <w:webHidden/>
          </w:rPr>
          <w:fldChar w:fldCharType="separate"/>
        </w:r>
        <w:r>
          <w:rPr>
            <w:noProof/>
            <w:webHidden/>
          </w:rPr>
          <w:t>7</w:t>
        </w:r>
        <w:r>
          <w:rPr>
            <w:noProof/>
            <w:webHidden/>
          </w:rPr>
          <w:fldChar w:fldCharType="end"/>
        </w:r>
      </w:hyperlink>
    </w:p>
    <w:p w:rsidR="00F766F1" w:rsidRDefault="00F766F1" w:rsidP="00F766F1">
      <w:pPr>
        <w:pStyle w:val="TableofFigures"/>
        <w:tabs>
          <w:tab w:val="right" w:leader="dot" w:pos="8650"/>
        </w:tabs>
        <w:spacing w:line="360" w:lineRule="auto"/>
        <w:rPr>
          <w:rFonts w:asciiTheme="minorHAnsi" w:eastAsiaTheme="minorEastAsia" w:hAnsiTheme="minorHAnsi" w:cstheme="minorBidi"/>
          <w:noProof/>
          <w:sz w:val="22"/>
          <w:szCs w:val="22"/>
        </w:rPr>
      </w:pPr>
      <w:hyperlink w:anchor="_Toc517386984" w:history="1">
        <w:r w:rsidRPr="00B97C7C">
          <w:rPr>
            <w:rStyle w:val="Hyperlink"/>
            <w:rFonts w:eastAsiaTheme="majorEastAsia"/>
            <w:noProof/>
          </w:rPr>
          <w:t>Gambar 2.8</w:t>
        </w:r>
        <w:r w:rsidRPr="00B97C7C">
          <w:rPr>
            <w:rStyle w:val="Hyperlink"/>
            <w:rFonts w:eastAsiaTheme="majorEastAsia"/>
            <w:noProof/>
            <w:lang w:val="id-ID"/>
          </w:rPr>
          <w:t xml:space="preserve"> Gambar Tersembunyi (</w:t>
        </w:r>
        <w:r w:rsidRPr="00B97C7C">
          <w:rPr>
            <w:rStyle w:val="Hyperlink"/>
            <w:rFonts w:eastAsiaTheme="majorEastAsia"/>
            <w:i/>
            <w:noProof/>
            <w:lang w:val="id-ID"/>
          </w:rPr>
          <w:t>Latent Image</w:t>
        </w:r>
        <w:r w:rsidRPr="00B97C7C">
          <w:rPr>
            <w:rStyle w:val="Hyperlink"/>
            <w:rFonts w:eastAsiaTheme="majorEastAsia"/>
            <w:noProof/>
            <w:lang w:val="id-ID"/>
          </w:rPr>
          <w:t>)</w:t>
        </w:r>
        <w:r>
          <w:rPr>
            <w:noProof/>
            <w:webHidden/>
          </w:rPr>
          <w:tab/>
        </w:r>
        <w:r>
          <w:rPr>
            <w:noProof/>
            <w:webHidden/>
          </w:rPr>
          <w:fldChar w:fldCharType="begin"/>
        </w:r>
        <w:r>
          <w:rPr>
            <w:noProof/>
            <w:webHidden/>
          </w:rPr>
          <w:instrText xml:space="preserve"> PAGEREF _Toc517386984 \h </w:instrText>
        </w:r>
        <w:r>
          <w:rPr>
            <w:noProof/>
            <w:webHidden/>
          </w:rPr>
        </w:r>
        <w:r>
          <w:rPr>
            <w:noProof/>
            <w:webHidden/>
          </w:rPr>
          <w:fldChar w:fldCharType="separate"/>
        </w:r>
        <w:r>
          <w:rPr>
            <w:noProof/>
            <w:webHidden/>
          </w:rPr>
          <w:t>7</w:t>
        </w:r>
        <w:r>
          <w:rPr>
            <w:noProof/>
            <w:webHidden/>
          </w:rPr>
          <w:fldChar w:fldCharType="end"/>
        </w:r>
      </w:hyperlink>
    </w:p>
    <w:p w:rsidR="00F766F1" w:rsidRDefault="00F766F1" w:rsidP="00F766F1">
      <w:pPr>
        <w:pStyle w:val="TableofFigures"/>
        <w:tabs>
          <w:tab w:val="right" w:leader="dot" w:pos="8650"/>
        </w:tabs>
        <w:spacing w:line="360" w:lineRule="auto"/>
        <w:rPr>
          <w:rFonts w:asciiTheme="minorHAnsi" w:eastAsiaTheme="minorEastAsia" w:hAnsiTheme="minorHAnsi" w:cstheme="minorBidi"/>
          <w:noProof/>
          <w:sz w:val="22"/>
          <w:szCs w:val="22"/>
        </w:rPr>
      </w:pPr>
      <w:hyperlink w:anchor="_Toc517386985" w:history="1">
        <w:r w:rsidRPr="00B97C7C">
          <w:rPr>
            <w:rStyle w:val="Hyperlink"/>
            <w:rFonts w:eastAsiaTheme="majorEastAsia"/>
            <w:noProof/>
          </w:rPr>
          <w:t>Gambar 2.9</w:t>
        </w:r>
        <w:r w:rsidRPr="00B97C7C">
          <w:rPr>
            <w:rStyle w:val="Hyperlink"/>
            <w:rFonts w:eastAsiaTheme="majorEastAsia"/>
            <w:noProof/>
            <w:lang w:val="id-ID"/>
          </w:rPr>
          <w:t xml:space="preserve"> Nilai </w:t>
        </w:r>
        <w:r w:rsidRPr="00B97C7C">
          <w:rPr>
            <w:rStyle w:val="Hyperlink"/>
            <w:rFonts w:eastAsiaTheme="majorEastAsia"/>
            <w:i/>
            <w:noProof/>
            <w:lang w:val="id-ID"/>
          </w:rPr>
          <w:t xml:space="preserve">Hue, Saturation, </w:t>
        </w:r>
        <w:r w:rsidRPr="00B97C7C">
          <w:rPr>
            <w:rStyle w:val="Hyperlink"/>
            <w:rFonts w:eastAsiaTheme="majorEastAsia"/>
            <w:noProof/>
            <w:lang w:val="id-ID"/>
          </w:rPr>
          <w:t xml:space="preserve">dan </w:t>
        </w:r>
        <w:r w:rsidRPr="00B97C7C">
          <w:rPr>
            <w:rStyle w:val="Hyperlink"/>
            <w:rFonts w:eastAsiaTheme="majorEastAsia"/>
            <w:i/>
            <w:noProof/>
            <w:lang w:val="id-ID"/>
          </w:rPr>
          <w:t>Value</w:t>
        </w:r>
        <w:r>
          <w:rPr>
            <w:noProof/>
            <w:webHidden/>
          </w:rPr>
          <w:tab/>
        </w:r>
        <w:r>
          <w:rPr>
            <w:noProof/>
            <w:webHidden/>
          </w:rPr>
          <w:fldChar w:fldCharType="begin"/>
        </w:r>
        <w:r>
          <w:rPr>
            <w:noProof/>
            <w:webHidden/>
          </w:rPr>
          <w:instrText xml:space="preserve"> PAGEREF _Toc517386985 \h </w:instrText>
        </w:r>
        <w:r>
          <w:rPr>
            <w:noProof/>
            <w:webHidden/>
          </w:rPr>
        </w:r>
        <w:r>
          <w:rPr>
            <w:noProof/>
            <w:webHidden/>
          </w:rPr>
          <w:fldChar w:fldCharType="separate"/>
        </w:r>
        <w:r>
          <w:rPr>
            <w:noProof/>
            <w:webHidden/>
          </w:rPr>
          <w:t>8</w:t>
        </w:r>
        <w:r>
          <w:rPr>
            <w:noProof/>
            <w:webHidden/>
          </w:rPr>
          <w:fldChar w:fldCharType="end"/>
        </w:r>
      </w:hyperlink>
    </w:p>
    <w:p w:rsidR="00F766F1" w:rsidRDefault="00F766F1" w:rsidP="00F766F1">
      <w:pPr>
        <w:pStyle w:val="TableofFigures"/>
        <w:tabs>
          <w:tab w:val="right" w:leader="dot" w:pos="8650"/>
        </w:tabs>
        <w:spacing w:line="360" w:lineRule="auto"/>
        <w:rPr>
          <w:rFonts w:asciiTheme="minorHAnsi" w:eastAsiaTheme="minorEastAsia" w:hAnsiTheme="minorHAnsi" w:cstheme="minorBidi"/>
          <w:noProof/>
          <w:sz w:val="22"/>
          <w:szCs w:val="22"/>
        </w:rPr>
      </w:pPr>
      <w:hyperlink w:anchor="_Toc517386986" w:history="1">
        <w:r w:rsidRPr="00B97C7C">
          <w:rPr>
            <w:rStyle w:val="Hyperlink"/>
            <w:rFonts w:eastAsiaTheme="majorEastAsia"/>
            <w:noProof/>
          </w:rPr>
          <w:t>Gambar 2.10</w:t>
        </w:r>
        <w:r w:rsidRPr="00B97C7C">
          <w:rPr>
            <w:rStyle w:val="Hyperlink"/>
            <w:rFonts w:eastAsiaTheme="majorEastAsia"/>
            <w:noProof/>
            <w:lang w:val="id-ID"/>
          </w:rPr>
          <w:t xml:space="preserve"> Ruang Warna HSV Berbentuk Kerucut</w:t>
        </w:r>
        <w:r>
          <w:rPr>
            <w:noProof/>
            <w:webHidden/>
          </w:rPr>
          <w:tab/>
        </w:r>
        <w:r>
          <w:rPr>
            <w:noProof/>
            <w:webHidden/>
          </w:rPr>
          <w:fldChar w:fldCharType="begin"/>
        </w:r>
        <w:r>
          <w:rPr>
            <w:noProof/>
            <w:webHidden/>
          </w:rPr>
          <w:instrText xml:space="preserve"> PAGEREF _Toc517386986 \h </w:instrText>
        </w:r>
        <w:r>
          <w:rPr>
            <w:noProof/>
            <w:webHidden/>
          </w:rPr>
        </w:r>
        <w:r>
          <w:rPr>
            <w:noProof/>
            <w:webHidden/>
          </w:rPr>
          <w:fldChar w:fldCharType="separate"/>
        </w:r>
        <w:r>
          <w:rPr>
            <w:noProof/>
            <w:webHidden/>
          </w:rPr>
          <w:t>8</w:t>
        </w:r>
        <w:r>
          <w:rPr>
            <w:noProof/>
            <w:webHidden/>
          </w:rPr>
          <w:fldChar w:fldCharType="end"/>
        </w:r>
      </w:hyperlink>
    </w:p>
    <w:p w:rsidR="00F766F1" w:rsidRDefault="00F766F1" w:rsidP="00F766F1">
      <w:pPr>
        <w:pStyle w:val="TableofFigures"/>
        <w:tabs>
          <w:tab w:val="right" w:leader="dot" w:pos="8650"/>
        </w:tabs>
        <w:spacing w:line="360" w:lineRule="auto"/>
        <w:rPr>
          <w:rFonts w:asciiTheme="minorHAnsi" w:eastAsiaTheme="minorEastAsia" w:hAnsiTheme="minorHAnsi" w:cstheme="minorBidi"/>
          <w:noProof/>
          <w:sz w:val="22"/>
          <w:szCs w:val="22"/>
        </w:rPr>
      </w:pPr>
      <w:hyperlink w:anchor="_Toc517386987" w:history="1">
        <w:r w:rsidRPr="00B97C7C">
          <w:rPr>
            <w:rStyle w:val="Hyperlink"/>
            <w:rFonts w:eastAsiaTheme="majorEastAsia"/>
            <w:noProof/>
          </w:rPr>
          <w:t>Gambar 2.11</w:t>
        </w:r>
        <w:r w:rsidRPr="00B97C7C">
          <w:rPr>
            <w:rStyle w:val="Hyperlink"/>
            <w:rFonts w:eastAsiaTheme="majorEastAsia"/>
            <w:noProof/>
            <w:lang w:val="id-ID"/>
          </w:rPr>
          <w:t xml:space="preserve"> Jaringan Syaraf Tiruan LVQ</w:t>
        </w:r>
        <w:r>
          <w:rPr>
            <w:noProof/>
            <w:webHidden/>
          </w:rPr>
          <w:tab/>
        </w:r>
        <w:r>
          <w:rPr>
            <w:noProof/>
            <w:webHidden/>
          </w:rPr>
          <w:fldChar w:fldCharType="begin"/>
        </w:r>
        <w:r>
          <w:rPr>
            <w:noProof/>
            <w:webHidden/>
          </w:rPr>
          <w:instrText xml:space="preserve"> PAGEREF _Toc517386987 \h </w:instrText>
        </w:r>
        <w:r>
          <w:rPr>
            <w:noProof/>
            <w:webHidden/>
          </w:rPr>
        </w:r>
        <w:r>
          <w:rPr>
            <w:noProof/>
            <w:webHidden/>
          </w:rPr>
          <w:fldChar w:fldCharType="separate"/>
        </w:r>
        <w:r>
          <w:rPr>
            <w:noProof/>
            <w:webHidden/>
          </w:rPr>
          <w:t>10</w:t>
        </w:r>
        <w:r>
          <w:rPr>
            <w:noProof/>
            <w:webHidden/>
          </w:rPr>
          <w:fldChar w:fldCharType="end"/>
        </w:r>
      </w:hyperlink>
    </w:p>
    <w:p w:rsidR="00F766F1" w:rsidRDefault="00F766F1" w:rsidP="00F766F1">
      <w:pPr>
        <w:pStyle w:val="TableofFigures"/>
        <w:tabs>
          <w:tab w:val="right" w:leader="dot" w:pos="8650"/>
        </w:tabs>
        <w:spacing w:line="360" w:lineRule="auto"/>
        <w:rPr>
          <w:rFonts w:asciiTheme="minorHAnsi" w:eastAsiaTheme="minorEastAsia" w:hAnsiTheme="minorHAnsi" w:cstheme="minorBidi"/>
          <w:noProof/>
          <w:sz w:val="22"/>
          <w:szCs w:val="22"/>
        </w:rPr>
      </w:pPr>
      <w:hyperlink w:anchor="_Toc517386988" w:history="1">
        <w:r w:rsidRPr="00B97C7C">
          <w:rPr>
            <w:rStyle w:val="Hyperlink"/>
            <w:rFonts w:eastAsiaTheme="majorEastAsia"/>
            <w:noProof/>
          </w:rPr>
          <w:t>Gambar 2.12</w:t>
        </w:r>
        <w:r w:rsidRPr="00B97C7C">
          <w:rPr>
            <w:rStyle w:val="Hyperlink"/>
            <w:rFonts w:eastAsiaTheme="majorEastAsia"/>
            <w:noProof/>
            <w:lang w:val="id-ID"/>
          </w:rPr>
          <w:t xml:space="preserve"> Jaringan Syaraf Tiruan </w:t>
        </w:r>
        <w:r w:rsidRPr="00B97C7C">
          <w:rPr>
            <w:rStyle w:val="Hyperlink"/>
            <w:rFonts w:eastAsiaTheme="majorEastAsia"/>
            <w:i/>
            <w:noProof/>
            <w:lang w:val="id-ID"/>
          </w:rPr>
          <w:t xml:space="preserve">Backpropagation </w:t>
        </w:r>
        <w:r w:rsidRPr="00B97C7C">
          <w:rPr>
            <w:rStyle w:val="Hyperlink"/>
            <w:rFonts w:eastAsiaTheme="majorEastAsia"/>
            <w:noProof/>
            <w:lang w:val="id-ID"/>
          </w:rPr>
          <w:t>dengan Satu Lapisan Tersembunyi</w:t>
        </w:r>
        <w:r>
          <w:rPr>
            <w:noProof/>
            <w:webHidden/>
          </w:rPr>
          <w:tab/>
        </w:r>
        <w:r>
          <w:rPr>
            <w:noProof/>
            <w:webHidden/>
          </w:rPr>
          <w:fldChar w:fldCharType="begin"/>
        </w:r>
        <w:r>
          <w:rPr>
            <w:noProof/>
            <w:webHidden/>
          </w:rPr>
          <w:instrText xml:space="preserve"> PAGEREF _Toc517386988 \h </w:instrText>
        </w:r>
        <w:r>
          <w:rPr>
            <w:noProof/>
            <w:webHidden/>
          </w:rPr>
        </w:r>
        <w:r>
          <w:rPr>
            <w:noProof/>
            <w:webHidden/>
          </w:rPr>
          <w:fldChar w:fldCharType="separate"/>
        </w:r>
        <w:r>
          <w:rPr>
            <w:noProof/>
            <w:webHidden/>
          </w:rPr>
          <w:t>12</w:t>
        </w:r>
        <w:r>
          <w:rPr>
            <w:noProof/>
            <w:webHidden/>
          </w:rPr>
          <w:fldChar w:fldCharType="end"/>
        </w:r>
      </w:hyperlink>
    </w:p>
    <w:p w:rsidR="00F766F1" w:rsidRDefault="00F766F1" w:rsidP="00F766F1">
      <w:pPr>
        <w:pStyle w:val="TableofFigures"/>
        <w:tabs>
          <w:tab w:val="right" w:leader="dot" w:pos="8650"/>
        </w:tabs>
        <w:spacing w:line="360" w:lineRule="auto"/>
        <w:rPr>
          <w:rFonts w:asciiTheme="minorHAnsi" w:eastAsiaTheme="minorEastAsia" w:hAnsiTheme="minorHAnsi" w:cstheme="minorBidi"/>
          <w:noProof/>
          <w:sz w:val="22"/>
          <w:szCs w:val="22"/>
        </w:rPr>
      </w:pPr>
      <w:hyperlink w:anchor="_Toc517386989" w:history="1">
        <w:r w:rsidRPr="00B97C7C">
          <w:rPr>
            <w:rStyle w:val="Hyperlink"/>
            <w:rFonts w:eastAsiaTheme="majorEastAsia"/>
            <w:noProof/>
          </w:rPr>
          <w:t>Gambar 2.13</w:t>
        </w:r>
        <w:r w:rsidRPr="00B97C7C">
          <w:rPr>
            <w:rStyle w:val="Hyperlink"/>
            <w:rFonts w:eastAsiaTheme="majorEastAsia"/>
            <w:noProof/>
            <w:lang w:val="id-ID"/>
          </w:rPr>
          <w:t xml:space="preserve"> Sigmoid Biner, dengan </w:t>
        </w:r>
        <w:r w:rsidRPr="00B97C7C">
          <w:rPr>
            <w:rStyle w:val="Hyperlink"/>
            <w:rFonts w:eastAsiaTheme="majorEastAsia"/>
            <w:i/>
            <w:noProof/>
            <w:lang w:val="id-ID"/>
          </w:rPr>
          <w:t xml:space="preserve">range </w:t>
        </w:r>
        <w:r w:rsidRPr="00B97C7C">
          <w:rPr>
            <w:rStyle w:val="Hyperlink"/>
            <w:rFonts w:eastAsiaTheme="majorEastAsia"/>
            <w:noProof/>
            <w:lang w:val="id-ID"/>
          </w:rPr>
          <w:t>(0, 1)</w:t>
        </w:r>
        <w:r>
          <w:rPr>
            <w:noProof/>
            <w:webHidden/>
          </w:rPr>
          <w:tab/>
        </w:r>
        <w:r>
          <w:rPr>
            <w:noProof/>
            <w:webHidden/>
          </w:rPr>
          <w:fldChar w:fldCharType="begin"/>
        </w:r>
        <w:r>
          <w:rPr>
            <w:noProof/>
            <w:webHidden/>
          </w:rPr>
          <w:instrText xml:space="preserve"> PAGEREF _Toc517386989 \h </w:instrText>
        </w:r>
        <w:r>
          <w:rPr>
            <w:noProof/>
            <w:webHidden/>
          </w:rPr>
        </w:r>
        <w:r>
          <w:rPr>
            <w:noProof/>
            <w:webHidden/>
          </w:rPr>
          <w:fldChar w:fldCharType="separate"/>
        </w:r>
        <w:r>
          <w:rPr>
            <w:noProof/>
            <w:webHidden/>
          </w:rPr>
          <w:t>14</w:t>
        </w:r>
        <w:r>
          <w:rPr>
            <w:noProof/>
            <w:webHidden/>
          </w:rPr>
          <w:fldChar w:fldCharType="end"/>
        </w:r>
      </w:hyperlink>
    </w:p>
    <w:p w:rsidR="00F766F1" w:rsidRDefault="00F766F1" w:rsidP="00F766F1">
      <w:pPr>
        <w:pStyle w:val="TableofFigures"/>
        <w:tabs>
          <w:tab w:val="right" w:leader="dot" w:pos="8650"/>
        </w:tabs>
        <w:spacing w:line="360" w:lineRule="auto"/>
        <w:rPr>
          <w:noProof/>
        </w:rPr>
      </w:pPr>
      <w:hyperlink w:anchor="_Toc517386990" w:history="1">
        <w:r w:rsidRPr="00B97C7C">
          <w:rPr>
            <w:rStyle w:val="Hyperlink"/>
            <w:rFonts w:eastAsiaTheme="majorEastAsia"/>
            <w:noProof/>
          </w:rPr>
          <w:t>Gambar 2.14</w:t>
        </w:r>
        <w:r w:rsidRPr="00B97C7C">
          <w:rPr>
            <w:rStyle w:val="Hyperlink"/>
            <w:rFonts w:eastAsiaTheme="majorEastAsia"/>
            <w:noProof/>
            <w:lang w:val="id-ID"/>
          </w:rPr>
          <w:t xml:space="preserve"> Sigmoid Bipolar, dengan </w:t>
        </w:r>
        <w:r w:rsidRPr="00B97C7C">
          <w:rPr>
            <w:rStyle w:val="Hyperlink"/>
            <w:rFonts w:eastAsiaTheme="majorEastAsia"/>
            <w:i/>
            <w:noProof/>
            <w:lang w:val="id-ID"/>
          </w:rPr>
          <w:t xml:space="preserve">range </w:t>
        </w:r>
        <w:r w:rsidRPr="00B97C7C">
          <w:rPr>
            <w:rStyle w:val="Hyperlink"/>
            <w:rFonts w:eastAsiaTheme="majorEastAsia"/>
            <w:noProof/>
            <w:lang w:val="id-ID"/>
          </w:rPr>
          <w:t>(-1, 1)</w:t>
        </w:r>
        <w:r>
          <w:rPr>
            <w:noProof/>
            <w:webHidden/>
          </w:rPr>
          <w:tab/>
        </w:r>
        <w:r>
          <w:rPr>
            <w:noProof/>
            <w:webHidden/>
          </w:rPr>
          <w:fldChar w:fldCharType="begin"/>
        </w:r>
        <w:r>
          <w:rPr>
            <w:noProof/>
            <w:webHidden/>
          </w:rPr>
          <w:instrText xml:space="preserve"> PAGEREF _Toc517386990 \h </w:instrText>
        </w:r>
        <w:r>
          <w:rPr>
            <w:noProof/>
            <w:webHidden/>
          </w:rPr>
        </w:r>
        <w:r>
          <w:rPr>
            <w:noProof/>
            <w:webHidden/>
          </w:rPr>
          <w:fldChar w:fldCharType="separate"/>
        </w:r>
        <w:r>
          <w:rPr>
            <w:noProof/>
            <w:webHidden/>
          </w:rPr>
          <w:t>15</w:t>
        </w:r>
        <w:r>
          <w:rPr>
            <w:noProof/>
            <w:webHidden/>
          </w:rPr>
          <w:fldChar w:fldCharType="end"/>
        </w:r>
      </w:hyperlink>
      <w:r>
        <w:fldChar w:fldCharType="end"/>
      </w:r>
      <w:r>
        <w:fldChar w:fldCharType="begin"/>
      </w:r>
      <w:r>
        <w:instrText xml:space="preserve"> TOC \h \z \c "Gambar 3." </w:instrText>
      </w:r>
      <w:r>
        <w:fldChar w:fldCharType="separate"/>
      </w:r>
    </w:p>
    <w:p w:rsidR="00F766F1" w:rsidRDefault="00F766F1" w:rsidP="00F766F1">
      <w:pPr>
        <w:pStyle w:val="TableofFigures"/>
        <w:tabs>
          <w:tab w:val="right" w:leader="dot" w:pos="8650"/>
        </w:tabs>
        <w:spacing w:line="360" w:lineRule="auto"/>
        <w:rPr>
          <w:rFonts w:asciiTheme="minorHAnsi" w:eastAsiaTheme="minorEastAsia" w:hAnsiTheme="minorHAnsi" w:cstheme="minorBidi"/>
          <w:noProof/>
          <w:sz w:val="22"/>
          <w:szCs w:val="22"/>
        </w:rPr>
      </w:pPr>
      <w:hyperlink w:anchor="_Toc517386991" w:history="1">
        <w:r w:rsidRPr="00CC2B79">
          <w:rPr>
            <w:rStyle w:val="Hyperlink"/>
            <w:rFonts w:eastAsiaTheme="majorEastAsia"/>
            <w:noProof/>
          </w:rPr>
          <w:t>Gambar 3.1</w:t>
        </w:r>
        <w:r w:rsidRPr="00CC2B79">
          <w:rPr>
            <w:rStyle w:val="Hyperlink"/>
            <w:rFonts w:eastAsiaTheme="majorEastAsia"/>
            <w:noProof/>
            <w:lang w:val="id-ID"/>
          </w:rPr>
          <w:t xml:space="preserve"> Alur Penelitian</w:t>
        </w:r>
        <w:r>
          <w:rPr>
            <w:noProof/>
            <w:webHidden/>
          </w:rPr>
          <w:tab/>
        </w:r>
        <w:r>
          <w:rPr>
            <w:noProof/>
            <w:webHidden/>
          </w:rPr>
          <w:fldChar w:fldCharType="begin"/>
        </w:r>
        <w:r>
          <w:rPr>
            <w:noProof/>
            <w:webHidden/>
          </w:rPr>
          <w:instrText xml:space="preserve"> PAGEREF _Toc517386991 \h </w:instrText>
        </w:r>
        <w:r>
          <w:rPr>
            <w:noProof/>
            <w:webHidden/>
          </w:rPr>
        </w:r>
        <w:r>
          <w:rPr>
            <w:noProof/>
            <w:webHidden/>
          </w:rPr>
          <w:fldChar w:fldCharType="separate"/>
        </w:r>
        <w:r>
          <w:rPr>
            <w:noProof/>
            <w:webHidden/>
          </w:rPr>
          <w:t>18</w:t>
        </w:r>
        <w:r>
          <w:rPr>
            <w:noProof/>
            <w:webHidden/>
          </w:rPr>
          <w:fldChar w:fldCharType="end"/>
        </w:r>
      </w:hyperlink>
    </w:p>
    <w:p w:rsidR="00F766F1" w:rsidRDefault="00F766F1" w:rsidP="00F766F1">
      <w:pPr>
        <w:pStyle w:val="TableofFigures"/>
        <w:tabs>
          <w:tab w:val="right" w:leader="dot" w:pos="8650"/>
        </w:tabs>
        <w:spacing w:line="360" w:lineRule="auto"/>
        <w:rPr>
          <w:rFonts w:asciiTheme="minorHAnsi" w:eastAsiaTheme="minorEastAsia" w:hAnsiTheme="minorHAnsi" w:cstheme="minorBidi"/>
          <w:noProof/>
          <w:sz w:val="22"/>
          <w:szCs w:val="22"/>
        </w:rPr>
      </w:pPr>
      <w:hyperlink w:anchor="_Toc517386992" w:history="1">
        <w:r w:rsidRPr="00CC2B79">
          <w:rPr>
            <w:rStyle w:val="Hyperlink"/>
            <w:rFonts w:eastAsiaTheme="majorEastAsia"/>
            <w:noProof/>
          </w:rPr>
          <w:t>Gambar 3.2</w:t>
        </w:r>
        <w:r w:rsidRPr="00CC2B79">
          <w:rPr>
            <w:rStyle w:val="Hyperlink"/>
            <w:rFonts w:eastAsiaTheme="majorEastAsia"/>
            <w:noProof/>
            <w:lang w:val="id-ID"/>
          </w:rPr>
          <w:t xml:space="preserve"> Dokumen Temuan Uang Rupiah Palsu</w:t>
        </w:r>
        <w:r>
          <w:rPr>
            <w:noProof/>
            <w:webHidden/>
          </w:rPr>
          <w:tab/>
        </w:r>
        <w:r>
          <w:rPr>
            <w:noProof/>
            <w:webHidden/>
          </w:rPr>
          <w:fldChar w:fldCharType="begin"/>
        </w:r>
        <w:r>
          <w:rPr>
            <w:noProof/>
            <w:webHidden/>
          </w:rPr>
          <w:instrText xml:space="preserve"> PAGEREF _Toc517386992 \h </w:instrText>
        </w:r>
        <w:r>
          <w:rPr>
            <w:noProof/>
            <w:webHidden/>
          </w:rPr>
        </w:r>
        <w:r>
          <w:rPr>
            <w:noProof/>
            <w:webHidden/>
          </w:rPr>
          <w:fldChar w:fldCharType="separate"/>
        </w:r>
        <w:r>
          <w:rPr>
            <w:noProof/>
            <w:webHidden/>
          </w:rPr>
          <w:t>20</w:t>
        </w:r>
        <w:r>
          <w:rPr>
            <w:noProof/>
            <w:webHidden/>
          </w:rPr>
          <w:fldChar w:fldCharType="end"/>
        </w:r>
      </w:hyperlink>
    </w:p>
    <w:p w:rsidR="00F766F1" w:rsidRDefault="00F766F1" w:rsidP="00F766F1">
      <w:pPr>
        <w:pStyle w:val="TableofFigures"/>
        <w:tabs>
          <w:tab w:val="right" w:leader="dot" w:pos="8650"/>
        </w:tabs>
        <w:spacing w:line="360" w:lineRule="auto"/>
        <w:rPr>
          <w:rFonts w:asciiTheme="minorHAnsi" w:eastAsiaTheme="minorEastAsia" w:hAnsiTheme="minorHAnsi" w:cstheme="minorBidi"/>
          <w:noProof/>
          <w:sz w:val="22"/>
          <w:szCs w:val="22"/>
        </w:rPr>
      </w:pPr>
      <w:hyperlink w:anchor="_Toc517386993" w:history="1">
        <w:r w:rsidRPr="00CC2B79">
          <w:rPr>
            <w:rStyle w:val="Hyperlink"/>
            <w:rFonts w:eastAsiaTheme="majorEastAsia"/>
            <w:noProof/>
          </w:rPr>
          <w:t>Gambar 3.3</w:t>
        </w:r>
        <w:r w:rsidRPr="00CC2B79">
          <w:rPr>
            <w:rStyle w:val="Hyperlink"/>
            <w:rFonts w:eastAsiaTheme="majorEastAsia"/>
            <w:noProof/>
            <w:lang w:val="id-ID"/>
          </w:rPr>
          <w:t xml:space="preserve"> Alur Sistem</w:t>
        </w:r>
        <w:r>
          <w:rPr>
            <w:noProof/>
            <w:webHidden/>
          </w:rPr>
          <w:tab/>
        </w:r>
        <w:r>
          <w:rPr>
            <w:noProof/>
            <w:webHidden/>
          </w:rPr>
          <w:fldChar w:fldCharType="begin"/>
        </w:r>
        <w:r>
          <w:rPr>
            <w:noProof/>
            <w:webHidden/>
          </w:rPr>
          <w:instrText xml:space="preserve"> PAGEREF _Toc517386993 \h </w:instrText>
        </w:r>
        <w:r>
          <w:rPr>
            <w:noProof/>
            <w:webHidden/>
          </w:rPr>
        </w:r>
        <w:r>
          <w:rPr>
            <w:noProof/>
            <w:webHidden/>
          </w:rPr>
          <w:fldChar w:fldCharType="separate"/>
        </w:r>
        <w:r>
          <w:rPr>
            <w:noProof/>
            <w:webHidden/>
          </w:rPr>
          <w:t>20</w:t>
        </w:r>
        <w:r>
          <w:rPr>
            <w:noProof/>
            <w:webHidden/>
          </w:rPr>
          <w:fldChar w:fldCharType="end"/>
        </w:r>
      </w:hyperlink>
    </w:p>
    <w:p w:rsidR="00F766F1" w:rsidRDefault="00F766F1" w:rsidP="00F766F1">
      <w:pPr>
        <w:spacing w:line="360" w:lineRule="auto"/>
      </w:pPr>
      <w:r>
        <w:fldChar w:fldCharType="end"/>
      </w:r>
    </w:p>
    <w:p w:rsidR="00A633FD" w:rsidRDefault="00A633FD" w:rsidP="003A0D3A">
      <w:pPr>
        <w:pStyle w:val="Bab"/>
      </w:pPr>
    </w:p>
    <w:p w:rsidR="00A633FD" w:rsidRDefault="00A633FD" w:rsidP="003A0D3A">
      <w:pPr>
        <w:pStyle w:val="Bab"/>
      </w:pPr>
    </w:p>
    <w:p w:rsidR="00956BE5" w:rsidRDefault="00956BE5" w:rsidP="003A0D3A">
      <w:pPr>
        <w:pStyle w:val="Bab"/>
      </w:pPr>
    </w:p>
    <w:p w:rsidR="00956BE5" w:rsidRDefault="00956BE5" w:rsidP="003A0D3A">
      <w:pPr>
        <w:pStyle w:val="Bab"/>
      </w:pPr>
    </w:p>
    <w:p w:rsidR="00956BE5" w:rsidRDefault="00956BE5" w:rsidP="003A0D3A">
      <w:pPr>
        <w:pStyle w:val="Bab"/>
      </w:pPr>
    </w:p>
    <w:p w:rsidR="00956BE5" w:rsidRDefault="00956BE5" w:rsidP="003A0D3A">
      <w:pPr>
        <w:pStyle w:val="Bab"/>
      </w:pPr>
    </w:p>
    <w:p w:rsidR="00956BE5" w:rsidRDefault="00956BE5" w:rsidP="003A0D3A">
      <w:pPr>
        <w:pStyle w:val="Bab"/>
      </w:pPr>
    </w:p>
    <w:p w:rsidR="00956BE5" w:rsidRDefault="00956BE5" w:rsidP="003A0D3A">
      <w:pPr>
        <w:pStyle w:val="Bab"/>
      </w:pPr>
    </w:p>
    <w:p w:rsidR="00956BE5" w:rsidRDefault="00956BE5" w:rsidP="003A0D3A">
      <w:pPr>
        <w:pStyle w:val="Bab"/>
      </w:pPr>
    </w:p>
    <w:p w:rsidR="00956BE5" w:rsidRDefault="00956BE5" w:rsidP="003A0D3A">
      <w:pPr>
        <w:pStyle w:val="Bab"/>
      </w:pPr>
    </w:p>
    <w:p w:rsidR="00956BE5" w:rsidRDefault="00956BE5" w:rsidP="003A0D3A">
      <w:pPr>
        <w:pStyle w:val="Bab"/>
      </w:pPr>
    </w:p>
    <w:p w:rsidR="00956BE5" w:rsidRDefault="00956BE5" w:rsidP="003A0D3A">
      <w:pPr>
        <w:pStyle w:val="Bab"/>
      </w:pPr>
    </w:p>
    <w:p w:rsidR="00956BE5" w:rsidRDefault="00956BE5" w:rsidP="003A0D3A">
      <w:pPr>
        <w:pStyle w:val="Bab"/>
      </w:pPr>
    </w:p>
    <w:p w:rsidR="00866B51" w:rsidRDefault="003A0D3A" w:rsidP="003A0D3A">
      <w:pPr>
        <w:pStyle w:val="Bab"/>
      </w:pPr>
      <w:bookmarkStart w:id="5" w:name="_Toc517387057"/>
      <w:r>
        <w:lastRenderedPageBreak/>
        <w:t>RINGKASAN</w:t>
      </w:r>
      <w:bookmarkEnd w:id="5"/>
    </w:p>
    <w:p w:rsidR="003A0D3A" w:rsidRDefault="003A0D3A" w:rsidP="003A0D3A">
      <w:pPr>
        <w:pStyle w:val="Bab"/>
      </w:pPr>
    </w:p>
    <w:p w:rsidR="003A0D3A" w:rsidRDefault="003A0D3A" w:rsidP="003A0D3A">
      <w:pPr>
        <w:ind w:firstLine="270"/>
      </w:pPr>
      <w:r w:rsidRPr="003A0D3A">
        <w:t>Tingginya kebutuhan masyarakat terhadap uang menyebabkan munculnya tindak kejahatan berupa peredaran uang kertas palsu. Uang palsu jika dilihat secara sekilas memiliki fisik yang sama persis dengan uang asli yang dikeluarkan oleh Bank Indonesia. Untuk mencegah masyarakat tanpa sengaja bertransaksi menggunakan uang palsu, pemerintah sebenarnya telah mensosialisasikan metode 3D (Dilihat, Diraba, dan Diterawang). Selain itu, di instansi yang langsung terkait dengan keuangan seperti perbankan, maupun di lokasi-lokasi perbelanjaan telah mulai digunakan alat pemindai uang palsu yang memanfaatkan sinar ultraviolet. Namun, seiring dengan perkembangan teknologi, teknik pembuatan uang palsu tentunya juga akan mengalami perkembangan sehingga diperlukan teknik-teknik alternatif yang dapat digunakan untuk membantu mengidentifikasi uang palsu. Penentuan keaslian uang kertas Rupiah dapat dilakukan dengan menggunakan metode pengklasifikasian pola yang salah satunya dapat diakomodasi oleh jaringan syaraf tiruan. Jaringan syaraf LVQ (Learning Vector Quantization) dan Backpropagation merupakan dua jenis jaringan syaraf tiruan yang melakukan pembelajaran secara terawasi (supervised learning).  LVQ maupun Backpropagation dapat digunakan untuk mengklasifikasikan suatu pola. Ekstraksi fitur-fitur yang menunjukkan keaslian dari uang kertas dapat dilakukan dengan memanfaatkan ruang warna HSV. Ruang warna ini terdiri dari komponen H (Hue), S (Saturation), dan V (Value). Hal tersebut melatarbelakangi dipilihnya topik mengenai analisis perbandingan metode LVQ dan Backprpagation dalam penentuan keaslian uang kertas Rupiah berbasis parameter HSV. Analisis perbandingan akan diukur dari sisi tingkat akurasi, kedekatan hasil klasifikasi dengan hasil sesungguhnya, dan waktu pemrosesan klasifikasi.</w:t>
      </w:r>
    </w:p>
    <w:p w:rsidR="003A0D3A" w:rsidRDefault="003A0D3A" w:rsidP="003A0D3A">
      <w:pPr>
        <w:ind w:firstLine="270"/>
      </w:pPr>
    </w:p>
    <w:p w:rsidR="003A0D3A" w:rsidRPr="003A0D3A" w:rsidRDefault="003A0D3A" w:rsidP="003A0D3A">
      <w:pPr>
        <w:rPr>
          <w:lang w:val="id-ID"/>
        </w:rPr>
      </w:pPr>
      <w:r>
        <w:rPr>
          <w:lang w:val="id-ID"/>
        </w:rPr>
        <w:t xml:space="preserve">Kata kunci: </w:t>
      </w:r>
      <w:r w:rsidRPr="003A0D3A">
        <w:rPr>
          <w:lang w:val="id-ID"/>
        </w:rPr>
        <w:t>Uang Kertas Rupiah, LVQ, Backpropagation, HSV</w:t>
      </w:r>
    </w:p>
    <w:p w:rsidR="003A0D3A" w:rsidRDefault="003A0D3A" w:rsidP="003A0D3A"/>
    <w:p w:rsidR="003A0D3A" w:rsidRPr="003A0D3A" w:rsidRDefault="003A0D3A" w:rsidP="003A0D3A">
      <w:pPr>
        <w:rPr>
          <w:lang w:val="id-ID"/>
        </w:rPr>
        <w:sectPr w:rsidR="003A0D3A" w:rsidRPr="003A0D3A" w:rsidSect="001A4591">
          <w:pgSz w:w="11920" w:h="16840"/>
          <w:pgMar w:top="1560" w:right="1580" w:bottom="280" w:left="1680" w:header="0" w:footer="1222" w:gutter="0"/>
          <w:pgNumType w:fmt="lowerRoman" w:start="1"/>
          <w:cols w:space="720"/>
        </w:sectPr>
      </w:pPr>
    </w:p>
    <w:p w:rsidR="00803034" w:rsidRDefault="00A54963" w:rsidP="003C7A87">
      <w:pPr>
        <w:pStyle w:val="Bab"/>
        <w:spacing w:line="360" w:lineRule="auto"/>
      </w:pPr>
      <w:bookmarkStart w:id="6" w:name="_Toc517387058"/>
      <w:r w:rsidRPr="00A54963">
        <w:lastRenderedPageBreak/>
        <w:t>BAB I</w:t>
      </w:r>
      <w:bookmarkEnd w:id="6"/>
    </w:p>
    <w:p w:rsidR="0059306B" w:rsidRPr="00A160E4" w:rsidRDefault="0059306B" w:rsidP="0059306B">
      <w:pPr>
        <w:jc w:val="center"/>
        <w:rPr>
          <w:b/>
          <w:szCs w:val="24"/>
          <w:lang w:val="id-ID"/>
        </w:rPr>
      </w:pPr>
      <w:r w:rsidRPr="00A160E4">
        <w:rPr>
          <w:b/>
          <w:szCs w:val="24"/>
          <w:lang w:val="id-ID"/>
        </w:rPr>
        <w:t>PENDAHULUAN</w:t>
      </w:r>
    </w:p>
    <w:p w:rsidR="00803034" w:rsidRDefault="00803034">
      <w:pPr>
        <w:spacing w:before="6" w:line="140" w:lineRule="exact"/>
        <w:rPr>
          <w:sz w:val="15"/>
          <w:szCs w:val="15"/>
        </w:rPr>
      </w:pPr>
    </w:p>
    <w:p w:rsidR="001A4591" w:rsidRDefault="001A4591" w:rsidP="004764A4">
      <w:pPr>
        <w:spacing w:before="42"/>
        <w:ind w:right="-35"/>
        <w:jc w:val="center"/>
        <w:rPr>
          <w:rFonts w:ascii="Courier New" w:eastAsia="Courier New" w:hAnsi="Courier New" w:cs="Courier New"/>
          <w:color w:val="000007"/>
          <w:spacing w:val="-1"/>
          <w:lang w:val="id-ID"/>
        </w:rPr>
        <w:sectPr w:rsidR="001A4591" w:rsidSect="001A4591">
          <w:footerReference w:type="default" r:id="rId10"/>
          <w:pgSz w:w="11920" w:h="16840"/>
          <w:pgMar w:top="1380" w:right="1600" w:bottom="280" w:left="1600" w:header="0" w:footer="680" w:gutter="0"/>
          <w:pgNumType w:start="1"/>
          <w:cols w:space="720"/>
          <w:docGrid w:linePitch="272"/>
        </w:sectPr>
      </w:pPr>
    </w:p>
    <w:p w:rsidR="008A59FA" w:rsidRPr="008A59FA" w:rsidRDefault="008A59FA" w:rsidP="008A59FA">
      <w:pPr>
        <w:spacing w:before="42"/>
        <w:ind w:left="-35" w:right="77"/>
        <w:jc w:val="center"/>
        <w:rPr>
          <w:rFonts w:ascii="Courier New" w:eastAsia="Courier New" w:hAnsi="Courier New" w:cs="Courier New"/>
          <w:lang w:val="id-ID"/>
        </w:rPr>
      </w:pPr>
    </w:p>
    <w:p w:rsidR="00803034" w:rsidRDefault="0059306B" w:rsidP="0059306B">
      <w:pPr>
        <w:pStyle w:val="SubJudul1"/>
      </w:pPr>
      <w:bookmarkStart w:id="7" w:name="_Toc517387059"/>
      <w:r>
        <w:t xml:space="preserve">1.1 </w:t>
      </w:r>
      <w:r w:rsidR="00343A5F">
        <w:rPr>
          <w:spacing w:val="-1"/>
        </w:rPr>
        <w:t>L</w:t>
      </w:r>
      <w:r w:rsidR="00343A5F">
        <w:t>a</w:t>
      </w:r>
      <w:r w:rsidR="00343A5F">
        <w:rPr>
          <w:spacing w:val="-3"/>
        </w:rPr>
        <w:t>t</w:t>
      </w:r>
      <w:r w:rsidR="00343A5F">
        <w:t>ar</w:t>
      </w:r>
      <w:r w:rsidR="00343A5F">
        <w:rPr>
          <w:spacing w:val="2"/>
        </w:rPr>
        <w:t xml:space="preserve"> </w:t>
      </w:r>
      <w:r w:rsidR="00343A5F">
        <w:rPr>
          <w:spacing w:val="-1"/>
        </w:rPr>
        <w:t>Be</w:t>
      </w:r>
      <w:r w:rsidR="00343A5F">
        <w:rPr>
          <w:spacing w:val="1"/>
        </w:rPr>
        <w:t>l</w:t>
      </w:r>
      <w:r w:rsidR="00343A5F">
        <w:t>a</w:t>
      </w:r>
      <w:r w:rsidR="00343A5F">
        <w:rPr>
          <w:spacing w:val="1"/>
        </w:rPr>
        <w:t>k</w:t>
      </w:r>
      <w:r w:rsidR="00343A5F">
        <w:t>a</w:t>
      </w:r>
      <w:r w:rsidR="00343A5F">
        <w:rPr>
          <w:spacing w:val="1"/>
        </w:rPr>
        <w:t>n</w:t>
      </w:r>
      <w:r w:rsidR="00343A5F">
        <w:t>g</w:t>
      </w:r>
      <w:bookmarkEnd w:id="7"/>
    </w:p>
    <w:p w:rsidR="00A54963" w:rsidRPr="00A54963" w:rsidRDefault="00A54963" w:rsidP="00A54963">
      <w:pPr>
        <w:spacing w:before="4" w:line="312" w:lineRule="auto"/>
        <w:ind w:right="153" w:firstLine="360"/>
        <w:rPr>
          <w:color w:val="000007"/>
          <w:szCs w:val="24"/>
          <w:lang w:val="id-ID"/>
        </w:rPr>
      </w:pPr>
      <w:r w:rsidRPr="00A54963">
        <w:rPr>
          <w:color w:val="000007"/>
          <w:szCs w:val="24"/>
          <w:lang w:val="id-ID"/>
        </w:rPr>
        <w:t>Menurut KBBI, uang adalah alat tukar atau standar pengukur nilai (kesatuan hitungan) yang sah, dikeluarkan oleh pemerintah suatu negara berupa kertas, emas, perak, atau logam lain yang dicetak dengan bentuk dan gambar tertentu. Sebagai alat tukar yang berlaku umum di masyarakat, uang menjadi aspek yang tidak dapat terpisahkan dari berbagai bidang kehidupan. Hampir segala jenis kebutuhan mulai dari primer hingga tersier hanya bisa terpenuhi ketika sejumlah uang telah dimiliki. Hal tersebut menyebabkan peredaran uang di masyarakat merupakan hal yang sangat penting. Rupiah adalah satuan mata uang Negara Kesatuan Republik Indonesia yang dikeluarkan dan diedarkan oleh Bank Indonesia. Sesuai dengan Pasal 19 Undang-Undang Nomor 23 Tahun 1999, Bank Indonesia berwenang menetapkan macam, harga, ciri uang yang akan dikeluarkan, bahan yang digunakan, dan tanggal mulai berlakunya sebagai alat pembayaran yang sah</w:t>
      </w:r>
      <w:r w:rsidR="00BF1061">
        <w:rPr>
          <w:color w:val="000007"/>
          <w:szCs w:val="24"/>
          <w:lang w:val="id-ID"/>
        </w:rPr>
        <w:t xml:space="preserve"> </w:t>
      </w:r>
      <w:r w:rsidR="00BF1061">
        <w:rPr>
          <w:color w:val="000007"/>
          <w:szCs w:val="24"/>
          <w:lang w:val="id-ID"/>
        </w:rPr>
        <w:fldChar w:fldCharType="begin" w:fldLock="1"/>
      </w:r>
      <w:r w:rsidR="00BF1061">
        <w:rPr>
          <w:color w:val="000007"/>
          <w:szCs w:val="24"/>
          <w:lang w:val="id-ID"/>
        </w:rPr>
        <w:instrText>ADDIN CSL_CITATION { "citationItems" : [ { "id" : "ITEM-1", "itemData" : { "author" : [ { "dropping-particle" : "", "family" : "Indonesia", "given" : "Act of the Republic of", "non-dropping-particle" : "", "parse-names" : false, "suffix" : "" } ], "id" : "ITEM-1", "issued" : { "date-parts" : [ [ "1999" ] ] }, "page" : "31", "title" : "Undang-Undang Nomor 23 Tahun 1999 tentang Bank Indonesia", "type" : "article" }, "uris" : [ "http://www.mendeley.com/documents/?uuid=8efe2b3f-0f4a-445b-a05a-b6e382c7fceb" ] } ], "mendeley" : { "formattedCitation" : "(A. of the R. of Indonesia, 1999)", "plainTextFormattedCitation" : "(A. of the R. of Indonesia, 1999)", "previouslyFormattedCitation" : "(A. of the R. of Indonesia, 1999)" }, "properties" : {  }, "schema" : "https://github.com/citation-style-language/schema/raw/master/csl-citation.json" }</w:instrText>
      </w:r>
      <w:r w:rsidR="00BF1061">
        <w:rPr>
          <w:color w:val="000007"/>
          <w:szCs w:val="24"/>
          <w:lang w:val="id-ID"/>
        </w:rPr>
        <w:fldChar w:fldCharType="separate"/>
      </w:r>
      <w:r w:rsidR="00BF1061" w:rsidRPr="00BF1061">
        <w:rPr>
          <w:noProof/>
          <w:color w:val="000007"/>
          <w:szCs w:val="24"/>
          <w:lang w:val="id-ID"/>
        </w:rPr>
        <w:t>(A. of the R. of Indonesia, 1999)</w:t>
      </w:r>
      <w:r w:rsidR="00BF1061">
        <w:rPr>
          <w:color w:val="000007"/>
          <w:szCs w:val="24"/>
          <w:lang w:val="id-ID"/>
        </w:rPr>
        <w:fldChar w:fldCharType="end"/>
      </w:r>
      <w:r w:rsidRPr="00A54963">
        <w:rPr>
          <w:color w:val="000007"/>
          <w:szCs w:val="24"/>
          <w:lang w:val="id-ID"/>
        </w:rPr>
        <w:t xml:space="preserve">. </w:t>
      </w:r>
    </w:p>
    <w:p w:rsidR="002F4085" w:rsidRDefault="00A54963" w:rsidP="00A54963">
      <w:pPr>
        <w:spacing w:before="4" w:line="312" w:lineRule="auto"/>
        <w:ind w:right="153" w:firstLine="360"/>
        <w:rPr>
          <w:color w:val="000007"/>
          <w:szCs w:val="24"/>
          <w:lang w:val="id-ID"/>
        </w:rPr>
      </w:pPr>
      <w:r w:rsidRPr="00A54963">
        <w:rPr>
          <w:color w:val="000007"/>
          <w:szCs w:val="24"/>
          <w:lang w:val="id-ID"/>
        </w:rPr>
        <w:t>Tingginya kebutuhan masyarakat terhadap uang menyebabkan munculnya tindak kejahatan berupa peredaran uang kertas palsu. Uang palsu jika dilihat secara sekilas memiliki fisik yang sama persis dengan uang asli yang dikeluarkan oleh Bank Indonesia. Secara umum, unsur pengaman yang membedakan uang palsu dengan uang asli adalah adanya tanda air (</w:t>
      </w:r>
      <w:r w:rsidRPr="000C46AB">
        <w:rPr>
          <w:i/>
          <w:color w:val="000007"/>
          <w:szCs w:val="24"/>
          <w:lang w:val="id-ID"/>
        </w:rPr>
        <w:t>watermark</w:t>
      </w:r>
      <w:r w:rsidRPr="00A54963">
        <w:rPr>
          <w:color w:val="000007"/>
          <w:szCs w:val="24"/>
          <w:lang w:val="id-ID"/>
        </w:rPr>
        <w:t>) dan benang pengaman (</w:t>
      </w:r>
      <w:r w:rsidRPr="000C46AB">
        <w:rPr>
          <w:i/>
          <w:color w:val="000007"/>
          <w:szCs w:val="24"/>
          <w:lang w:val="id-ID"/>
        </w:rPr>
        <w:t>security thread</w:t>
      </w:r>
      <w:r w:rsidRPr="00A54963">
        <w:rPr>
          <w:color w:val="000007"/>
          <w:szCs w:val="24"/>
          <w:lang w:val="id-ID"/>
        </w:rPr>
        <w:t>). Berdasarkan publikasi pada laman Bank Indonesia (http://www.bi.go.id) mengenai statistik sistem pembayaran, diperoleh gambaran mengenai temuan uang Rupiah palsu yang ditunjukkan pada Gambar 1.1. Dari grafik tersebut terlihat bahwa temuan uang Rupiah palsu mengalami fluktuasi yang trennya cenderung menaik. Kenaikan tertinggi penemuan uang Rupiah palsu terjadi dari tahun 2014 ke 2015. Meskipun dari tahun 2015 ke 2016 terjadi penurunan temuan uang Rupiah palsu, tetap saja peredaran uang palsu merupakan permasalahan yang sangat sulit dihentikan. Selama uang menjadi alat tukar yang berlaku secara luas, selama itu pula uang palsu akan tetap beredar. Untuk mencegah masyarakat tanpa sengaja bertransaksi menggunakan uang palsu, pemerintah sebenarnya telah mensosialisasikan metode 3D (Dilihat, Diraba, dan Diterawang). Selain itu, di instansi yang langsung terkait dengan keuangan seperti perbankan, maupun di lokasi-lokasi perbelanjaan telah mulai digunakan alat pemindai uang palsu yang memanfaatkan sinar ultraviolet. Namun, seiring dengan perkembangan teknologi, teknik pembuatan uang palsu tentunya juga akan mengalami perkembangan sehingga diperlukan teknik-teknik alternatif yang dapat digunakan untuk membantu mengidentifikasi uang palsu. Berdasarkan pemaparan mengenai permasalahan uang kertas palsu, maka pada penelitian ini topik yang diangkat adalah mengenai penentuan keaslian uang kertas Rupiah.</w:t>
      </w:r>
    </w:p>
    <w:p w:rsidR="0059306B" w:rsidRDefault="0059306B" w:rsidP="0059306B">
      <w:pPr>
        <w:keepNext/>
        <w:spacing w:before="4" w:line="312" w:lineRule="auto"/>
        <w:ind w:right="153"/>
        <w:jc w:val="center"/>
      </w:pPr>
      <w:r>
        <w:rPr>
          <w:noProof/>
        </w:rPr>
        <w:lastRenderedPageBreak/>
        <w:drawing>
          <wp:inline distT="0" distB="0" distL="0" distR="0" wp14:anchorId="46E7250E" wp14:editId="2C856B6B">
            <wp:extent cx="4572000" cy="2743200"/>
            <wp:effectExtent l="0" t="0" r="0" b="0"/>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9306B" w:rsidRDefault="0059306B" w:rsidP="00687F32">
      <w:pPr>
        <w:pStyle w:val="Gambar"/>
        <w:spacing w:after="0"/>
        <w:rPr>
          <w:lang w:val="id-ID"/>
        </w:rPr>
      </w:pPr>
      <w:bookmarkStart w:id="8" w:name="_Toc517386972"/>
      <w:r>
        <w:t>Gambar 1.</w:t>
      </w:r>
      <w:fldSimple w:instr=" SEQ Gambar_1. \* ARABIC ">
        <w:r>
          <w:rPr>
            <w:noProof/>
          </w:rPr>
          <w:t>1</w:t>
        </w:r>
      </w:fldSimple>
      <w:r>
        <w:rPr>
          <w:lang w:val="id-ID"/>
        </w:rPr>
        <w:t xml:space="preserve"> Temuan Uang Rupiah Palsu (dalam lembar)</w:t>
      </w:r>
      <w:bookmarkEnd w:id="8"/>
    </w:p>
    <w:p w:rsidR="00687F32" w:rsidRDefault="00687F32" w:rsidP="00687F32">
      <w:pPr>
        <w:pStyle w:val="Gambar"/>
        <w:spacing w:after="0"/>
        <w:rPr>
          <w:lang w:val="id-ID"/>
        </w:rPr>
      </w:pPr>
      <w:r>
        <w:rPr>
          <w:lang w:val="id-ID"/>
        </w:rPr>
        <w:t xml:space="preserve">(Sumber: </w:t>
      </w:r>
      <w:r w:rsidRPr="00687F32">
        <w:rPr>
          <w:lang w:val="id-ID"/>
        </w:rPr>
        <w:t>http://www.bi.go.id</w:t>
      </w:r>
      <w:r>
        <w:rPr>
          <w:lang w:val="id-ID"/>
        </w:rPr>
        <w:t>)</w:t>
      </w:r>
    </w:p>
    <w:p w:rsidR="0059306B" w:rsidRPr="0059306B" w:rsidRDefault="0059306B" w:rsidP="0059306B">
      <w:pPr>
        <w:rPr>
          <w:lang w:val="id-ID"/>
        </w:rPr>
      </w:pPr>
    </w:p>
    <w:p w:rsidR="0059306B" w:rsidRDefault="0059306B" w:rsidP="0059306B">
      <w:pPr>
        <w:spacing w:before="4" w:line="312" w:lineRule="auto"/>
        <w:ind w:right="153" w:firstLine="360"/>
        <w:rPr>
          <w:szCs w:val="24"/>
          <w:lang w:val="id-ID"/>
        </w:rPr>
      </w:pPr>
      <w:r>
        <w:rPr>
          <w:szCs w:val="24"/>
          <w:lang w:val="id-ID"/>
        </w:rPr>
        <w:t>Teknologi pengenalan keaslian uang kertas pada dasarnya adalah mencari dan mengekstraksi tanda keaslian yang terlihat maupun tersembunyi pada uang kertas agar proses klasifikasi berlangsung lebih efisien. Secara umum, ciri-ciri keaslian uang kertas Rupiah cukup mudah dikenali oleh masyarakat berupa unsur pengaman yang tertanam pada bahan uang dan teknik cetak yang digunakan. Unsur pengaman yang tertanam pada bahan uang kertas terdiri dari tanda air (</w:t>
      </w:r>
      <w:r>
        <w:rPr>
          <w:i/>
          <w:szCs w:val="24"/>
          <w:lang w:val="id-ID"/>
        </w:rPr>
        <w:t>watermark</w:t>
      </w:r>
      <w:r>
        <w:rPr>
          <w:szCs w:val="24"/>
          <w:lang w:val="id-ID"/>
        </w:rPr>
        <w:t xml:space="preserve">) dan </w:t>
      </w:r>
      <w:r>
        <w:rPr>
          <w:i/>
          <w:szCs w:val="24"/>
          <w:lang w:val="id-ID"/>
        </w:rPr>
        <w:t>electrotype</w:t>
      </w:r>
      <w:r>
        <w:rPr>
          <w:szCs w:val="24"/>
          <w:lang w:val="id-ID"/>
        </w:rPr>
        <w:t>, dan benang pengaman (</w:t>
      </w:r>
      <w:r>
        <w:rPr>
          <w:i/>
          <w:szCs w:val="24"/>
          <w:lang w:val="id-ID"/>
        </w:rPr>
        <w:t>security thread</w:t>
      </w:r>
      <w:r>
        <w:rPr>
          <w:szCs w:val="24"/>
          <w:lang w:val="id-ID"/>
        </w:rPr>
        <w:t>). Unsur pengaman yang dihasilkan melalui teknik cetak terdiri dari cetak dalam/intaglio, gambar saling isi (</w:t>
      </w:r>
      <w:r>
        <w:rPr>
          <w:i/>
          <w:szCs w:val="24"/>
          <w:lang w:val="id-ID"/>
        </w:rPr>
        <w:t>rectoverso</w:t>
      </w:r>
      <w:r>
        <w:rPr>
          <w:szCs w:val="24"/>
          <w:lang w:val="id-ID"/>
        </w:rPr>
        <w:t>), tinta berubah warna (</w:t>
      </w:r>
      <w:r>
        <w:rPr>
          <w:i/>
          <w:szCs w:val="24"/>
          <w:lang w:val="id-ID"/>
        </w:rPr>
        <w:t>optically variable ink</w:t>
      </w:r>
      <w:r>
        <w:rPr>
          <w:szCs w:val="24"/>
          <w:lang w:val="id-ID"/>
        </w:rPr>
        <w:t>), tulisan mikro (</w:t>
      </w:r>
      <w:r>
        <w:rPr>
          <w:i/>
          <w:szCs w:val="24"/>
          <w:lang w:val="id-ID"/>
        </w:rPr>
        <w:t>microtext</w:t>
      </w:r>
      <w:r>
        <w:rPr>
          <w:szCs w:val="24"/>
          <w:lang w:val="id-ID"/>
        </w:rPr>
        <w:t>), cetakan tidak kasat mata (</w:t>
      </w:r>
      <w:r>
        <w:rPr>
          <w:i/>
          <w:szCs w:val="24"/>
          <w:lang w:val="id-ID"/>
        </w:rPr>
        <w:t>invisible ink</w:t>
      </w:r>
      <w:r>
        <w:rPr>
          <w:szCs w:val="24"/>
          <w:lang w:val="id-ID"/>
        </w:rPr>
        <w:t>), dan gambar tersembunyi (</w:t>
      </w:r>
      <w:r>
        <w:rPr>
          <w:i/>
          <w:szCs w:val="24"/>
          <w:lang w:val="id-ID"/>
        </w:rPr>
        <w:t>latent image</w:t>
      </w:r>
      <w:r>
        <w:rPr>
          <w:szCs w:val="24"/>
          <w:lang w:val="id-ID"/>
        </w:rPr>
        <w:t>)</w:t>
      </w:r>
      <w:r w:rsidR="00BF1061">
        <w:rPr>
          <w:szCs w:val="24"/>
          <w:lang w:val="id-ID"/>
        </w:rPr>
        <w:t xml:space="preserve"> </w:t>
      </w:r>
      <w:r w:rsidR="00BF1061">
        <w:rPr>
          <w:szCs w:val="24"/>
          <w:lang w:val="id-ID"/>
        </w:rPr>
        <w:fldChar w:fldCharType="begin" w:fldLock="1"/>
      </w:r>
      <w:r w:rsidR="00BF1061">
        <w:rPr>
          <w:szCs w:val="24"/>
          <w:lang w:val="id-ID"/>
        </w:rPr>
        <w:instrText>ADDIN CSL_CITATION { "citationItems" : [ { "id" : "ITEM-1", "itemData" : { "author" : [ { "dropping-particle" : "", "family" : "Indonesia", "given" : "Bank", "non-dropping-particle" : "", "parse-names" : false, "suffix" : "" } ], "id" : "ITEM-1", "issued" : { "date-parts" : [ [ "2010" ] ] }, "number-of-pages" : "48", "publisher-place" : "Jakarta", "title" : "Ciri-Ciri Keaslian dan Standar Kualitas Uang Rupiah", "type" : "book" }, "uris" : [ "http://www.mendeley.com/documents/?uuid=dbbaa066-ad2d-4507-b370-0abf7ffe88d4" ] } ], "mendeley" : { "formattedCitation" : "(B. Indonesia, 2010)", "plainTextFormattedCitation" : "(B. Indonesia, 2010)", "previouslyFormattedCitation" : "(B. Indonesia, 2010)" }, "properties" : {  }, "schema" : "https://github.com/citation-style-language/schema/raw/master/csl-citation.json" }</w:instrText>
      </w:r>
      <w:r w:rsidR="00BF1061">
        <w:rPr>
          <w:szCs w:val="24"/>
          <w:lang w:val="id-ID"/>
        </w:rPr>
        <w:fldChar w:fldCharType="separate"/>
      </w:r>
      <w:r w:rsidR="00BF1061" w:rsidRPr="00BF1061">
        <w:rPr>
          <w:noProof/>
          <w:szCs w:val="24"/>
          <w:lang w:val="id-ID"/>
        </w:rPr>
        <w:t>(B. Indonesia, 2010)</w:t>
      </w:r>
      <w:r w:rsidR="00BF1061">
        <w:rPr>
          <w:szCs w:val="24"/>
          <w:lang w:val="id-ID"/>
        </w:rPr>
        <w:fldChar w:fldCharType="end"/>
      </w:r>
      <w:r>
        <w:rPr>
          <w:szCs w:val="24"/>
          <w:lang w:val="id-ID"/>
        </w:rPr>
        <w:t xml:space="preserve">. </w:t>
      </w:r>
    </w:p>
    <w:p w:rsidR="0059306B" w:rsidRDefault="0059306B" w:rsidP="0059306B">
      <w:pPr>
        <w:spacing w:before="4" w:line="312" w:lineRule="auto"/>
        <w:ind w:right="153" w:firstLine="360"/>
        <w:rPr>
          <w:szCs w:val="24"/>
          <w:lang w:val="id-ID"/>
        </w:rPr>
      </w:pPr>
      <w:r>
        <w:rPr>
          <w:szCs w:val="24"/>
          <w:lang w:val="id-ID"/>
        </w:rPr>
        <w:t>Ekstraksi fitur-fitur yang menunjukkan keaslian dari uang kertas dapat dilakukan dengan memanfaatkan metode-metode yang terdapat pada Pengolahan Citra Digital. Salah satu metode yang dapat digunakan adalah melalui pemisahan komponen warna pada citra uang kertas. Pemisahan komponen warna dilakukan pada ruang warna HSV. Ruang warna HSV merupakan ruang warna yang terdiri dari komponen H (</w:t>
      </w:r>
      <w:r>
        <w:rPr>
          <w:i/>
          <w:szCs w:val="24"/>
          <w:lang w:val="id-ID"/>
        </w:rPr>
        <w:t>Hue</w:t>
      </w:r>
      <w:r>
        <w:rPr>
          <w:szCs w:val="24"/>
          <w:lang w:val="id-ID"/>
        </w:rPr>
        <w:t>), S (</w:t>
      </w:r>
      <w:r>
        <w:rPr>
          <w:i/>
          <w:szCs w:val="24"/>
          <w:lang w:val="id-ID"/>
        </w:rPr>
        <w:t>Saturation</w:t>
      </w:r>
      <w:r>
        <w:rPr>
          <w:szCs w:val="24"/>
          <w:lang w:val="id-ID"/>
        </w:rPr>
        <w:t>), dan V (</w:t>
      </w:r>
      <w:r>
        <w:rPr>
          <w:i/>
          <w:szCs w:val="24"/>
          <w:lang w:val="id-ID"/>
        </w:rPr>
        <w:t>Value</w:t>
      </w:r>
      <w:r>
        <w:rPr>
          <w:szCs w:val="24"/>
          <w:lang w:val="id-ID"/>
        </w:rPr>
        <w:t>). Komponen H menyatakan jenis-jenis warna seperti merah, kuning, hijau, biru, dan magenta. Komponen S menyatakan seberapa banyak komposisi cahaya putih bercampur dengan komponen H. Komponen V menyatakan kecerahan warna. Untuk melakukan pemisahan komponen warna pada ruang warna HSV, citra uang kertas yang berada pada ruang warna RGB dikonversi ke ruang warna HSV. Salah satu keunggulan ruang warna HSV adalah memiliki kemampuan untuk memisahkan komponen kromatik dan akromatik pada suatu citra</w:t>
      </w:r>
      <w:r w:rsidR="00687F32">
        <w:rPr>
          <w:szCs w:val="24"/>
          <w:lang w:val="id-ID"/>
        </w:rPr>
        <w:t xml:space="preserve"> </w:t>
      </w:r>
      <w:r w:rsidR="00BF1061">
        <w:rPr>
          <w:szCs w:val="24"/>
          <w:lang w:val="id-ID"/>
        </w:rPr>
        <w:fldChar w:fldCharType="begin" w:fldLock="1"/>
      </w:r>
      <w:r w:rsidR="00BF1061">
        <w:rPr>
          <w:szCs w:val="24"/>
          <w:lang w:val="id-ID"/>
        </w:rPr>
        <w:instrText>ADDIN CSL_CITATION { "citationItems" : [ { "id" : "ITEM-1", "itemData" : { "abstract" : "This paper presents the novel method for detection of the counterfeit Indian Paper Currency. The proposed approach works with all the types of denominations of Indian paper currency. The system relies on a specific feature of the Indian Bank Notes and relied feature is not possible to replicate for the counterfeit makers or producers. And there is no chance that they would be capable to imitate this feature even within a pretty long time. The recognition system is composed of two parts. The captured image is first preprocessed by reducing data size and extracting its features by using image processing toolbox in MATLAB. The feature extraction is finished by considering HSV (Hue Saturation Value). The second step is recognition, in which the core is neural network classifier. The success-rate of the counterfeit detection with properly captured image is 100%.", "author" : [ { "dropping-particle" : "", "family" : "Pawar", "given" : "Pragati D.", "non-dropping-particle" : "", "parse-names" : false, "suffix" : "" }, { "dropping-particle" : "", "family" : "Kale", "given" : "B. Shrikant", "non-dropping-particle" : "", "parse-names" : false, "suffix" : "" } ], "container-title" : "International Journal of Science and Research (IJSR)", "id" : "ITEM-1", "issue" : "6", "issued" : { "date-parts" : [ [ "2014" ] ] }, "page" : "132-137", "title" : "Recognition of Indian Currency Note Based on HSV Parameters", "type" : "article-journal", "volume" : "3" }, "uris" : [ "http://www.mendeley.com/documents/?uuid=63f9ac60-1f25-4cde-9a96-a6abe6602aed" ] } ], "mendeley" : { "formattedCitation" : "(Pawar dan Kale, 2014)", "plainTextFormattedCitation" : "(Pawar dan Kale, 2014)", "previouslyFormattedCitation" : "(Pawar dan Kale, 2014)" }, "properties" : {  }, "schema" : "https://github.com/citation-style-language/schema/raw/master/csl-citation.json" }</w:instrText>
      </w:r>
      <w:r w:rsidR="00BF1061">
        <w:rPr>
          <w:szCs w:val="24"/>
          <w:lang w:val="id-ID"/>
        </w:rPr>
        <w:fldChar w:fldCharType="separate"/>
      </w:r>
      <w:r w:rsidR="00BF1061" w:rsidRPr="00BF1061">
        <w:rPr>
          <w:noProof/>
          <w:szCs w:val="24"/>
          <w:lang w:val="id-ID"/>
        </w:rPr>
        <w:t>(Pawar dan Kale, 2014)</w:t>
      </w:r>
      <w:r w:rsidR="00BF1061">
        <w:rPr>
          <w:szCs w:val="24"/>
          <w:lang w:val="id-ID"/>
        </w:rPr>
        <w:fldChar w:fldCharType="end"/>
      </w:r>
      <w:r>
        <w:rPr>
          <w:szCs w:val="24"/>
          <w:lang w:val="id-ID"/>
        </w:rPr>
        <w:t>.</w:t>
      </w:r>
    </w:p>
    <w:p w:rsidR="006F378B" w:rsidRDefault="00687F32" w:rsidP="0059306B">
      <w:pPr>
        <w:spacing w:before="4" w:line="312" w:lineRule="auto"/>
        <w:ind w:right="153" w:firstLine="360"/>
        <w:rPr>
          <w:szCs w:val="24"/>
          <w:lang w:val="id-ID"/>
        </w:rPr>
      </w:pPr>
      <w:r>
        <w:rPr>
          <w:szCs w:val="24"/>
          <w:lang w:val="id-ID"/>
        </w:rPr>
        <w:lastRenderedPageBreak/>
        <w:t>Penentuan keaslian uang kertas Rupiah dapat dilakukan dengan menggunakan metode pengklasifikasian pola yang salah satunya dapat diakomodasi oleh jaringan syara</w:t>
      </w:r>
      <w:r w:rsidR="006E4074">
        <w:rPr>
          <w:szCs w:val="24"/>
          <w:lang w:val="id-ID"/>
        </w:rPr>
        <w:t>f</w:t>
      </w:r>
      <w:r>
        <w:rPr>
          <w:szCs w:val="24"/>
          <w:lang w:val="id-ID"/>
        </w:rPr>
        <w:t xml:space="preserve"> tiruan. Jaringan syaraf tiruan merupakan model jaringan yang meniru prinsip kerja dari neuron otak manusia (neuron biologis). Jaringan syaraf tiruan memiliki beberapa kemampuan seperti yang dimiliki oleh otak manusia, yaitu kemampuan untuk belajar dari pengalaman, kemampuan melakukan perumpamaan (</w:t>
      </w:r>
      <w:r>
        <w:rPr>
          <w:i/>
          <w:szCs w:val="24"/>
          <w:lang w:val="id-ID"/>
        </w:rPr>
        <w:t>generalization</w:t>
      </w:r>
      <w:r>
        <w:rPr>
          <w:szCs w:val="24"/>
          <w:lang w:val="id-ID"/>
        </w:rPr>
        <w:t xml:space="preserve">) terhadap </w:t>
      </w:r>
      <w:r w:rsidR="00721BA7">
        <w:rPr>
          <w:szCs w:val="24"/>
          <w:lang w:val="id-ID"/>
        </w:rPr>
        <w:t>masukan</w:t>
      </w:r>
      <w:r>
        <w:rPr>
          <w:szCs w:val="24"/>
          <w:lang w:val="id-ID"/>
        </w:rPr>
        <w:t xml:space="preserve"> baru dari pengalaman yang dimilikinya, dan kemampuan memisahkan (</w:t>
      </w:r>
      <w:r>
        <w:rPr>
          <w:i/>
          <w:szCs w:val="24"/>
          <w:lang w:val="id-ID"/>
        </w:rPr>
        <w:t>abstraction</w:t>
      </w:r>
      <w:r>
        <w:rPr>
          <w:szCs w:val="24"/>
          <w:lang w:val="id-ID"/>
        </w:rPr>
        <w:t xml:space="preserve">) karakteristik penting dari </w:t>
      </w:r>
      <w:r w:rsidR="00721BA7">
        <w:rPr>
          <w:szCs w:val="24"/>
          <w:lang w:val="id-ID"/>
        </w:rPr>
        <w:t>masukan</w:t>
      </w:r>
      <w:r>
        <w:rPr>
          <w:szCs w:val="24"/>
          <w:lang w:val="id-ID"/>
        </w:rPr>
        <w:t xml:space="preserve"> yang mengandung data yang tidak penting. Jaringan</w:t>
      </w:r>
      <w:r w:rsidR="006F378B">
        <w:rPr>
          <w:szCs w:val="24"/>
          <w:lang w:val="id-ID"/>
        </w:rPr>
        <w:t xml:space="preserve"> syaraf</w:t>
      </w:r>
      <w:r>
        <w:rPr>
          <w:szCs w:val="24"/>
          <w:lang w:val="id-ID"/>
        </w:rPr>
        <w:t xml:space="preserve"> LVQ (</w:t>
      </w:r>
      <w:r>
        <w:rPr>
          <w:i/>
          <w:szCs w:val="24"/>
          <w:lang w:val="id-ID"/>
        </w:rPr>
        <w:t>Learning Vector Quantization</w:t>
      </w:r>
      <w:r>
        <w:rPr>
          <w:szCs w:val="24"/>
          <w:lang w:val="id-ID"/>
        </w:rPr>
        <w:t>)</w:t>
      </w:r>
      <w:r w:rsidR="005F554B">
        <w:rPr>
          <w:szCs w:val="24"/>
          <w:lang w:val="id-ID"/>
        </w:rPr>
        <w:t xml:space="preserve"> dan </w:t>
      </w:r>
      <w:r w:rsidR="0080789A">
        <w:rPr>
          <w:i/>
          <w:szCs w:val="24"/>
          <w:lang w:val="id-ID"/>
        </w:rPr>
        <w:t>Backpropagation</w:t>
      </w:r>
      <w:r>
        <w:rPr>
          <w:szCs w:val="24"/>
          <w:lang w:val="id-ID"/>
        </w:rPr>
        <w:t xml:space="preserve"> merupakan </w:t>
      </w:r>
      <w:r w:rsidR="005F554B">
        <w:rPr>
          <w:szCs w:val="24"/>
          <w:lang w:val="id-ID"/>
        </w:rPr>
        <w:t xml:space="preserve">dua jenis </w:t>
      </w:r>
      <w:r>
        <w:rPr>
          <w:szCs w:val="24"/>
          <w:lang w:val="id-ID"/>
        </w:rPr>
        <w:t>jaringan syaraf tiruan yang melakukan pembelajaran secara terawasi</w:t>
      </w:r>
      <w:r w:rsidR="005F554B">
        <w:rPr>
          <w:szCs w:val="24"/>
          <w:lang w:val="id-ID"/>
        </w:rPr>
        <w:t xml:space="preserve"> (</w:t>
      </w:r>
      <w:r w:rsidR="005F554B">
        <w:rPr>
          <w:i/>
          <w:szCs w:val="24"/>
          <w:lang w:val="id-ID"/>
        </w:rPr>
        <w:t>supervised learning</w:t>
      </w:r>
      <w:r w:rsidR="005F554B">
        <w:rPr>
          <w:szCs w:val="24"/>
          <w:lang w:val="id-ID"/>
        </w:rPr>
        <w:t>)</w:t>
      </w:r>
      <w:r>
        <w:rPr>
          <w:szCs w:val="24"/>
          <w:lang w:val="id-ID"/>
        </w:rPr>
        <w:t xml:space="preserve">. </w:t>
      </w:r>
    </w:p>
    <w:p w:rsidR="00687F32" w:rsidRPr="002558C3" w:rsidRDefault="006F378B" w:rsidP="0059306B">
      <w:pPr>
        <w:spacing w:before="4" w:line="312" w:lineRule="auto"/>
        <w:ind w:right="153" w:firstLine="360"/>
        <w:rPr>
          <w:color w:val="000007"/>
          <w:szCs w:val="24"/>
          <w:lang w:val="id-ID"/>
        </w:rPr>
      </w:pPr>
      <w:r>
        <w:rPr>
          <w:szCs w:val="24"/>
          <w:lang w:val="id-ID"/>
        </w:rPr>
        <w:t xml:space="preserve">LVQ adalah jaringan syaraf yang bertipe arsitektur </w:t>
      </w:r>
      <w:r w:rsidR="004129C0">
        <w:rPr>
          <w:i/>
          <w:szCs w:val="24"/>
          <w:lang w:val="id-ID"/>
        </w:rPr>
        <w:t>Single Layer Feedforward</w:t>
      </w:r>
      <w:r w:rsidR="0041016C">
        <w:rPr>
          <w:i/>
          <w:szCs w:val="24"/>
          <w:lang w:val="id-ID"/>
        </w:rPr>
        <w:t xml:space="preserve">, </w:t>
      </w:r>
      <w:r w:rsidR="0041016C">
        <w:rPr>
          <w:szCs w:val="24"/>
          <w:lang w:val="id-ID"/>
        </w:rPr>
        <w:t xml:space="preserve">yakni sinyal </w:t>
      </w:r>
      <w:r w:rsidR="00721BA7">
        <w:rPr>
          <w:szCs w:val="24"/>
          <w:lang w:val="id-ID"/>
        </w:rPr>
        <w:t>masukan</w:t>
      </w:r>
      <w:r w:rsidR="0041016C">
        <w:rPr>
          <w:szCs w:val="24"/>
          <w:lang w:val="id-ID"/>
        </w:rPr>
        <w:t xml:space="preserve"> akan </w:t>
      </w:r>
      <w:r w:rsidR="00976990">
        <w:rPr>
          <w:szCs w:val="24"/>
          <w:lang w:val="id-ID"/>
        </w:rPr>
        <w:t>di-</w:t>
      </w:r>
      <w:r w:rsidR="00976990">
        <w:rPr>
          <w:i/>
          <w:szCs w:val="24"/>
          <w:lang w:val="id-ID"/>
        </w:rPr>
        <w:t>propagate</w:t>
      </w:r>
      <w:r w:rsidR="0041016C">
        <w:rPr>
          <w:szCs w:val="24"/>
          <w:lang w:val="id-ID"/>
        </w:rPr>
        <w:t xml:space="preserve"> menuju lapisan </w:t>
      </w:r>
      <w:r w:rsidR="00721BA7">
        <w:rPr>
          <w:szCs w:val="24"/>
          <w:lang w:val="id-ID"/>
        </w:rPr>
        <w:t>keluaran</w:t>
      </w:r>
      <w:r w:rsidR="0041016C">
        <w:rPr>
          <w:szCs w:val="24"/>
          <w:lang w:val="id-ID"/>
        </w:rPr>
        <w:t>.</w:t>
      </w:r>
      <w:r>
        <w:rPr>
          <w:szCs w:val="24"/>
          <w:lang w:val="id-ID"/>
        </w:rPr>
        <w:t xml:space="preserve"> </w:t>
      </w:r>
      <w:r w:rsidR="00ED6ACB">
        <w:rPr>
          <w:szCs w:val="24"/>
          <w:lang w:val="id-ID"/>
        </w:rPr>
        <w:t xml:space="preserve">Menurut Difla, </w:t>
      </w:r>
      <w:r w:rsidR="00687F32">
        <w:rPr>
          <w:szCs w:val="24"/>
          <w:lang w:val="id-ID"/>
        </w:rPr>
        <w:t xml:space="preserve">LVQ mengklasifikasikan </w:t>
      </w:r>
      <w:r w:rsidR="00721BA7">
        <w:rPr>
          <w:szCs w:val="24"/>
          <w:lang w:val="id-ID"/>
        </w:rPr>
        <w:t>masukan</w:t>
      </w:r>
      <w:r w:rsidR="00687F32">
        <w:rPr>
          <w:szCs w:val="24"/>
          <w:lang w:val="id-ID"/>
        </w:rPr>
        <w:t xml:space="preserve"> secara berkelompok ke dalam kelas yang sudah didefinisikan melalui jaringan yang telah dilatih.</w:t>
      </w:r>
      <w:r w:rsidR="00ED6ACB">
        <w:rPr>
          <w:szCs w:val="24"/>
          <w:lang w:val="id-ID"/>
        </w:rPr>
        <w:t xml:space="preserve"> Metode ini melakukan pembelajaran pada lapisan kompetitif yang terawasi. Suatu lapisan kompetitif akan secara otomatis belajar untuk mengklasifikasikan vektor-vektor </w:t>
      </w:r>
      <w:r w:rsidR="00721BA7">
        <w:rPr>
          <w:szCs w:val="24"/>
          <w:lang w:val="id-ID"/>
        </w:rPr>
        <w:t>masukan</w:t>
      </w:r>
      <w:r w:rsidR="00ED6ACB">
        <w:rPr>
          <w:szCs w:val="24"/>
          <w:lang w:val="id-ID"/>
        </w:rPr>
        <w:t xml:space="preserve">. Kelas-kelas yang didapatkan </w:t>
      </w:r>
      <w:r>
        <w:rPr>
          <w:szCs w:val="24"/>
          <w:lang w:val="id-ID"/>
        </w:rPr>
        <w:t>merupakan</w:t>
      </w:r>
      <w:r w:rsidR="00ED6ACB">
        <w:rPr>
          <w:szCs w:val="24"/>
          <w:lang w:val="id-ID"/>
        </w:rPr>
        <w:t xml:space="preserve"> hasil dari lapisan kompetitif</w:t>
      </w:r>
      <w:r>
        <w:rPr>
          <w:szCs w:val="24"/>
          <w:lang w:val="id-ID"/>
        </w:rPr>
        <w:t xml:space="preserve"> yang hanya bergantung pada jarak antara vektor-vektor </w:t>
      </w:r>
      <w:r w:rsidR="00721BA7">
        <w:rPr>
          <w:szCs w:val="24"/>
          <w:lang w:val="id-ID"/>
        </w:rPr>
        <w:t>masukan</w:t>
      </w:r>
      <w:r w:rsidR="00F96D30">
        <w:rPr>
          <w:szCs w:val="24"/>
          <w:lang w:val="id-ID"/>
        </w:rPr>
        <w:t xml:space="preserve"> </w:t>
      </w:r>
      <w:r w:rsidR="00F96D30">
        <w:rPr>
          <w:szCs w:val="24"/>
          <w:lang w:val="id-ID"/>
        </w:rPr>
        <w:fldChar w:fldCharType="begin" w:fldLock="1"/>
      </w:r>
      <w:r w:rsidR="00F96D30">
        <w:rPr>
          <w:szCs w:val="24"/>
          <w:lang w:val="id-ID"/>
        </w:rPr>
        <w:instrText>ADDIN CSL_CITATION { "citationItems" : [ { "id" : "ITEM-1", "itemData" : { "abstract" : "Maraknya peredaran daging oplosan dan berlandaskan firman Allah SWT yang menegaskan haramnya daging babi untuk dimakan, maka perlu dibuatnya suatu sistem yang dapat membedakan daging sapi dan daging babi untuk menghindari kecurangan pedagang dan menjaga kehalalan daging yang kita makan. Penelitian ini membuat sebuah sistem untuk mengidentifikasi citra daging sapi dan babi serta daging oplosan dengan ekstraksi ciri warna HSV (Hue, Saturation, Value)dan ekstraksi ciri tekstur GLCM (Grey Level Co-occurent Matrix) menggunakan klasifikasi LVQ (Learning Vektor Quantization). Hasil dari identifikasi citra daging oplosan dianggap sebagai kelas babi. Data citra pada penelitian terdiri dari 107 citra primer dan 13 citra sekunder. Pengujian identifikasi dilakukan terhadap pembagian data latih dan data uji yang berbeda. Akurasi keberhasilan tertinggi dengan rata-rata sebesar 94,81% pada pembagian data latih 80 dan data uji 20 dan akurasi keberhasilan terendah dengan rata-rata sebesar 82,22% pada pembagian data latih 50 dan data uji 50 dengan Learning Rate 0,01, 0,05, 0,09. Semakin besar pembagian data latih dan semakin kecil pembagian data uji maka semakin besar akurasi keberhasilan dalam mengidentifikasi citra.", "author" : [ { "dropping-particle" : "", "family" : "Jasril", "given" : "", "non-dropping-particle" : "", "parse-names" : false, "suffix" : "" }, { "dropping-particle" : "", "family" : "Surya", "given" : "Cahyana Meiky", "non-dropping-particle" : "", "parse-names" : false, "suffix" : "" }, { "dropping-particle" : "", "family" : "Handayani", "given" : "Lestari", "non-dropping-particle" : "", "parse-names" : false, "suffix" : "" }, { "dropping-particle" : "", "family" : "Budianita", "given" : "Elvia", "non-dropping-particle" : "", "parse-names" : false, "suffix" : "" } ], "container-title" : "Seminar Nasional Teknologi Informasi, Komunikasi dan Industri (SNTIKI) 7", "id" : "ITEM-1", "issued" : { "date-parts" : [ [ "2015" ] ] }, "page" : "176-184", "title" : "Implementasi Learning Vector Quantization (LVQ) dalam Mengidentifikasi Citra Daging Babi dan Daging Sapi", "type" : "article-journal" }, "uris" : [ "http://www.mendeley.com/documents/?uuid=a5ddd03b-0dc9-4be2-8725-c88500172612" ] } ], "mendeley" : { "formattedCitation" : "(Jasril dkk., 2015)", "plainTextFormattedCitation" : "(Jasril dkk., 2015)", "previouslyFormattedCitation" : "(Jasril dkk., 2015)" }, "properties" : {  }, "schema" : "https://github.com/citation-style-language/schema/raw/master/csl-citation.json" }</w:instrText>
      </w:r>
      <w:r w:rsidR="00F96D30">
        <w:rPr>
          <w:szCs w:val="24"/>
          <w:lang w:val="id-ID"/>
        </w:rPr>
        <w:fldChar w:fldCharType="separate"/>
      </w:r>
      <w:r w:rsidR="00F96D30" w:rsidRPr="00F96D30">
        <w:rPr>
          <w:noProof/>
          <w:szCs w:val="24"/>
          <w:lang w:val="id-ID"/>
        </w:rPr>
        <w:t>(Jasril dkk., 2015)</w:t>
      </w:r>
      <w:r w:rsidR="00F96D30">
        <w:rPr>
          <w:szCs w:val="24"/>
          <w:lang w:val="id-ID"/>
        </w:rPr>
        <w:fldChar w:fldCharType="end"/>
      </w:r>
      <w:r>
        <w:rPr>
          <w:szCs w:val="24"/>
          <w:lang w:val="id-ID"/>
        </w:rPr>
        <w:t xml:space="preserve">. </w:t>
      </w:r>
      <w:r w:rsidR="00F96D30">
        <w:rPr>
          <w:szCs w:val="24"/>
          <w:lang w:val="id-ID"/>
        </w:rPr>
        <w:t>J</w:t>
      </w:r>
      <w:r w:rsidR="004129C0">
        <w:rPr>
          <w:szCs w:val="24"/>
          <w:lang w:val="id-ID"/>
        </w:rPr>
        <w:t xml:space="preserve">ika </w:t>
      </w:r>
      <w:r w:rsidR="004129C0">
        <w:rPr>
          <w:i/>
          <w:szCs w:val="24"/>
          <w:lang w:val="id-ID"/>
        </w:rPr>
        <w:t xml:space="preserve">Single Layer Feedforward </w:t>
      </w:r>
      <w:r w:rsidR="004129C0">
        <w:rPr>
          <w:szCs w:val="24"/>
          <w:lang w:val="id-ID"/>
        </w:rPr>
        <w:t xml:space="preserve">hanya </w:t>
      </w:r>
      <w:r w:rsidR="00976990">
        <w:rPr>
          <w:szCs w:val="24"/>
          <w:lang w:val="id-ID"/>
        </w:rPr>
        <w:t>memiliki satu lapisan yang akan mem-</w:t>
      </w:r>
      <w:r w:rsidR="00976990">
        <w:rPr>
          <w:i/>
          <w:szCs w:val="24"/>
          <w:lang w:val="id-ID"/>
        </w:rPr>
        <w:t>propagate</w:t>
      </w:r>
      <w:r w:rsidR="00976990">
        <w:rPr>
          <w:szCs w:val="24"/>
          <w:lang w:val="id-ID"/>
        </w:rPr>
        <w:t xml:space="preserve"> sinyal </w:t>
      </w:r>
      <w:r w:rsidR="00721BA7">
        <w:rPr>
          <w:szCs w:val="24"/>
          <w:lang w:val="id-ID"/>
        </w:rPr>
        <w:t>masukan</w:t>
      </w:r>
      <w:r w:rsidR="00976990">
        <w:rPr>
          <w:szCs w:val="24"/>
          <w:lang w:val="id-ID"/>
        </w:rPr>
        <w:t xml:space="preserve"> menuju lapisan </w:t>
      </w:r>
      <w:r w:rsidR="00721BA7">
        <w:rPr>
          <w:szCs w:val="24"/>
          <w:lang w:val="id-ID"/>
        </w:rPr>
        <w:t>keluaran</w:t>
      </w:r>
      <w:r w:rsidR="00976990">
        <w:rPr>
          <w:szCs w:val="24"/>
          <w:lang w:val="id-ID"/>
        </w:rPr>
        <w:t xml:space="preserve">, maka </w:t>
      </w:r>
      <w:r w:rsidR="00976990">
        <w:rPr>
          <w:i/>
          <w:szCs w:val="24"/>
          <w:lang w:val="id-ID"/>
        </w:rPr>
        <w:t xml:space="preserve">Multilayer Perceptron </w:t>
      </w:r>
      <w:r w:rsidR="00976990">
        <w:rPr>
          <w:szCs w:val="24"/>
          <w:lang w:val="id-ID"/>
        </w:rPr>
        <w:t xml:space="preserve">dapat memiliki satu atau lebih lapisan yang tersembunyi dari lapisan </w:t>
      </w:r>
      <w:r w:rsidR="00721BA7">
        <w:rPr>
          <w:szCs w:val="24"/>
          <w:lang w:val="id-ID"/>
        </w:rPr>
        <w:t>masukan</w:t>
      </w:r>
      <w:r w:rsidR="00976990">
        <w:rPr>
          <w:szCs w:val="24"/>
          <w:lang w:val="id-ID"/>
        </w:rPr>
        <w:t xml:space="preserve"> dan </w:t>
      </w:r>
      <w:r w:rsidR="00721BA7">
        <w:rPr>
          <w:szCs w:val="24"/>
          <w:lang w:val="id-ID"/>
        </w:rPr>
        <w:t>keluaran</w:t>
      </w:r>
      <w:r w:rsidR="00976990">
        <w:rPr>
          <w:szCs w:val="24"/>
          <w:lang w:val="id-ID"/>
        </w:rPr>
        <w:t xml:space="preserve">. Salah satu metode yang populer digunakan untuk melatih </w:t>
      </w:r>
      <w:r w:rsidR="00976990">
        <w:rPr>
          <w:i/>
          <w:szCs w:val="24"/>
          <w:lang w:val="id-ID"/>
        </w:rPr>
        <w:t xml:space="preserve">Multilayer Perceptron </w:t>
      </w:r>
      <w:r w:rsidR="00976990">
        <w:rPr>
          <w:szCs w:val="24"/>
          <w:lang w:val="id-ID"/>
        </w:rPr>
        <w:t xml:space="preserve">adalah algoritma </w:t>
      </w:r>
      <w:r w:rsidR="00976990">
        <w:rPr>
          <w:i/>
          <w:szCs w:val="24"/>
          <w:lang w:val="id-ID"/>
        </w:rPr>
        <w:t>Backpropagation</w:t>
      </w:r>
      <w:r w:rsidR="00976990">
        <w:rPr>
          <w:szCs w:val="24"/>
          <w:lang w:val="id-ID"/>
        </w:rPr>
        <w:t xml:space="preserve">. Algoritma tersebut terdiri dari dua fase, yakni </w:t>
      </w:r>
      <w:r w:rsidR="00976990">
        <w:rPr>
          <w:i/>
          <w:szCs w:val="24"/>
          <w:lang w:val="id-ID"/>
        </w:rPr>
        <w:t xml:space="preserve">forward phase </w:t>
      </w:r>
      <w:r w:rsidR="00976990">
        <w:rPr>
          <w:szCs w:val="24"/>
          <w:lang w:val="id-ID"/>
        </w:rPr>
        <w:t xml:space="preserve">dan </w:t>
      </w:r>
      <w:r w:rsidR="00976990">
        <w:rPr>
          <w:i/>
          <w:szCs w:val="24"/>
          <w:lang w:val="id-ID"/>
        </w:rPr>
        <w:t>backward phase</w:t>
      </w:r>
      <w:r w:rsidR="00F96D30">
        <w:rPr>
          <w:i/>
          <w:szCs w:val="24"/>
          <w:lang w:val="id-ID"/>
        </w:rPr>
        <w:t xml:space="preserve"> </w:t>
      </w:r>
      <w:r w:rsidR="00F96D30">
        <w:rPr>
          <w:i/>
          <w:szCs w:val="24"/>
          <w:lang w:val="id-ID"/>
        </w:rPr>
        <w:fldChar w:fldCharType="begin" w:fldLock="1"/>
      </w:r>
      <w:r w:rsidR="00864234">
        <w:rPr>
          <w:i/>
          <w:szCs w:val="24"/>
          <w:lang w:val="id-ID"/>
        </w:rPr>
        <w:instrText>ADDIN CSL_CITATION { "citationItems" : [ { "id" : "ITEM-1", "itemData" : { "ISBN" : "9780131293762", "author" : [ { "dropping-particle" : "", "family" : "Haykin", "given" : "S S", "non-dropping-particle" : "", "parse-names" : false, "suffix" : "" } ], "edition" : "Third Edit", "id" : "ITEM-1", "issued" : { "date-parts" : [ [ "2009" ] ] }, "number-of-pages" : "938", "publisher" : "Pearson Education", "publisher-place" : "New Jersey", "title" : "Neural Networks and Learning Machines", "type" : "book" }, "uris" : [ "http://www.mendeley.com/documents/?uuid=9e037de7-3aa7-48ad-a106-6674a4611349" ] } ], "mendeley" : { "formattedCitation" : "(Haykin, 2009)", "plainTextFormattedCitation" : "(Haykin, 2009)", "previouslyFormattedCitation" : "(Haykin, 2009)" }, "properties" : {  }, "schema" : "https://github.com/citation-style-language/schema/raw/master/csl-citation.json" }</w:instrText>
      </w:r>
      <w:r w:rsidR="00F96D30">
        <w:rPr>
          <w:i/>
          <w:szCs w:val="24"/>
          <w:lang w:val="id-ID"/>
        </w:rPr>
        <w:fldChar w:fldCharType="separate"/>
      </w:r>
      <w:r w:rsidR="00F96D30" w:rsidRPr="00F96D30">
        <w:rPr>
          <w:noProof/>
          <w:szCs w:val="24"/>
          <w:lang w:val="id-ID"/>
        </w:rPr>
        <w:t>(Haykin, 2009)</w:t>
      </w:r>
      <w:r w:rsidR="00F96D30">
        <w:rPr>
          <w:i/>
          <w:szCs w:val="24"/>
          <w:lang w:val="id-ID"/>
        </w:rPr>
        <w:fldChar w:fldCharType="end"/>
      </w:r>
      <w:r w:rsidR="002558C3">
        <w:rPr>
          <w:szCs w:val="24"/>
          <w:lang w:val="id-ID"/>
        </w:rPr>
        <w:t xml:space="preserve">. LVQ maupun </w:t>
      </w:r>
      <w:r w:rsidR="0080789A">
        <w:rPr>
          <w:i/>
          <w:szCs w:val="24"/>
          <w:lang w:val="id-ID"/>
        </w:rPr>
        <w:t>Backpropagation</w:t>
      </w:r>
      <w:r w:rsidR="002558C3">
        <w:rPr>
          <w:i/>
          <w:szCs w:val="24"/>
          <w:lang w:val="id-ID"/>
        </w:rPr>
        <w:t xml:space="preserve"> </w:t>
      </w:r>
      <w:r w:rsidR="002558C3">
        <w:rPr>
          <w:szCs w:val="24"/>
          <w:lang w:val="id-ID"/>
        </w:rPr>
        <w:t xml:space="preserve">dapat digunakan untuk mengklasifikasikan suatu pola. Hal tersebut melatarbelakangi dipilihnya topik mengenai analisis perbandingan metode LVQ dan </w:t>
      </w:r>
      <w:r w:rsidR="0080789A">
        <w:rPr>
          <w:i/>
          <w:szCs w:val="24"/>
          <w:lang w:val="id-ID"/>
        </w:rPr>
        <w:t>Backprpagation</w:t>
      </w:r>
      <w:r w:rsidR="002558C3">
        <w:rPr>
          <w:i/>
          <w:szCs w:val="24"/>
          <w:lang w:val="id-ID"/>
        </w:rPr>
        <w:t xml:space="preserve"> </w:t>
      </w:r>
      <w:r w:rsidR="002558C3">
        <w:rPr>
          <w:szCs w:val="24"/>
          <w:lang w:val="id-ID"/>
        </w:rPr>
        <w:t>dalam penentuan keaslian uang kertas Rupiah berbasis parameter HSV. Analisis perbandingan akan diukur dari sisi tingkat akurasi</w:t>
      </w:r>
      <w:r w:rsidR="00EF7744">
        <w:rPr>
          <w:szCs w:val="24"/>
          <w:lang w:val="id-ID"/>
        </w:rPr>
        <w:t>, kedekatan hasil klasifikasi dengan hasil sesungguhnya,</w:t>
      </w:r>
      <w:r w:rsidR="002558C3">
        <w:rPr>
          <w:szCs w:val="24"/>
          <w:lang w:val="id-ID"/>
        </w:rPr>
        <w:t xml:space="preserve"> dan waktu pemrosesan klasifikasi. </w:t>
      </w:r>
    </w:p>
    <w:p w:rsidR="00733EBE" w:rsidRPr="00733EBE" w:rsidRDefault="00733EBE" w:rsidP="009F4FF4">
      <w:pPr>
        <w:spacing w:line="312" w:lineRule="auto"/>
        <w:ind w:left="346" w:right="158" w:firstLine="878"/>
        <w:rPr>
          <w:szCs w:val="24"/>
          <w:lang w:val="id-ID"/>
        </w:rPr>
      </w:pPr>
    </w:p>
    <w:p w:rsidR="00803034" w:rsidRDefault="002558C3" w:rsidP="002558C3">
      <w:pPr>
        <w:pStyle w:val="SubJudul1"/>
      </w:pPr>
      <w:bookmarkStart w:id="9" w:name="_Toc517387060"/>
      <w:r>
        <w:rPr>
          <w:lang w:val="id-ID"/>
        </w:rPr>
        <w:t xml:space="preserve">1.2 </w:t>
      </w:r>
      <w:r w:rsidR="00343A5F">
        <w:t>R</w:t>
      </w:r>
      <w:r w:rsidR="00343A5F">
        <w:rPr>
          <w:spacing w:val="-4"/>
        </w:rPr>
        <w:t>u</w:t>
      </w:r>
      <w:r w:rsidR="00343A5F">
        <w:rPr>
          <w:spacing w:val="2"/>
        </w:rPr>
        <w:t>m</w:t>
      </w:r>
      <w:r w:rsidR="00343A5F">
        <w:rPr>
          <w:spacing w:val="1"/>
        </w:rPr>
        <w:t>u</w:t>
      </w:r>
      <w:r w:rsidR="00343A5F">
        <w:rPr>
          <w:spacing w:val="-2"/>
        </w:rPr>
        <w:t>s</w:t>
      </w:r>
      <w:r w:rsidR="00343A5F">
        <w:t>an</w:t>
      </w:r>
      <w:r w:rsidR="00343A5F">
        <w:rPr>
          <w:spacing w:val="3"/>
        </w:rPr>
        <w:t xml:space="preserve"> </w:t>
      </w:r>
      <w:r w:rsidR="00343A5F">
        <w:rPr>
          <w:spacing w:val="-1"/>
        </w:rPr>
        <w:t>M</w:t>
      </w:r>
      <w:r w:rsidR="00343A5F">
        <w:t>a</w:t>
      </w:r>
      <w:r w:rsidR="00343A5F">
        <w:rPr>
          <w:spacing w:val="-2"/>
        </w:rPr>
        <w:t>s</w:t>
      </w:r>
      <w:r w:rsidR="00343A5F">
        <w:t>a</w:t>
      </w:r>
      <w:r w:rsidR="00343A5F">
        <w:rPr>
          <w:spacing w:val="1"/>
        </w:rPr>
        <w:t>l</w:t>
      </w:r>
      <w:r w:rsidR="00343A5F">
        <w:t>ah</w:t>
      </w:r>
      <w:bookmarkEnd w:id="9"/>
    </w:p>
    <w:p w:rsidR="002558C3" w:rsidRDefault="00343A5F" w:rsidP="002558C3">
      <w:pPr>
        <w:spacing w:before="74" w:line="312" w:lineRule="auto"/>
        <w:ind w:right="157" w:firstLine="360"/>
        <w:rPr>
          <w:color w:val="000007"/>
          <w:spacing w:val="41"/>
          <w:szCs w:val="24"/>
        </w:rPr>
      </w:pPr>
      <w:r>
        <w:rPr>
          <w:color w:val="000007"/>
          <w:spacing w:val="-1"/>
          <w:szCs w:val="24"/>
        </w:rPr>
        <w:t>Be</w:t>
      </w:r>
      <w:r>
        <w:rPr>
          <w:color w:val="000007"/>
          <w:spacing w:val="2"/>
          <w:szCs w:val="24"/>
        </w:rPr>
        <w:t>r</w:t>
      </w:r>
      <w:r>
        <w:rPr>
          <w:color w:val="000007"/>
          <w:szCs w:val="24"/>
        </w:rPr>
        <w:t>d</w:t>
      </w:r>
      <w:r>
        <w:rPr>
          <w:color w:val="000007"/>
          <w:spacing w:val="-1"/>
          <w:szCs w:val="24"/>
        </w:rPr>
        <w:t>a</w:t>
      </w:r>
      <w:r>
        <w:rPr>
          <w:color w:val="000007"/>
          <w:spacing w:val="-2"/>
          <w:szCs w:val="24"/>
        </w:rPr>
        <w:t>s</w:t>
      </w:r>
      <w:r>
        <w:rPr>
          <w:color w:val="000007"/>
          <w:spacing w:val="4"/>
          <w:szCs w:val="24"/>
        </w:rPr>
        <w:t>a</w:t>
      </w:r>
      <w:r>
        <w:rPr>
          <w:color w:val="000007"/>
          <w:spacing w:val="-3"/>
          <w:szCs w:val="24"/>
        </w:rPr>
        <w:t>r</w:t>
      </w:r>
      <w:r>
        <w:rPr>
          <w:color w:val="000007"/>
          <w:szCs w:val="24"/>
        </w:rPr>
        <w:t>k</w:t>
      </w:r>
      <w:r>
        <w:rPr>
          <w:color w:val="000007"/>
          <w:spacing w:val="-1"/>
          <w:szCs w:val="24"/>
        </w:rPr>
        <w:t>a</w:t>
      </w:r>
      <w:r>
        <w:rPr>
          <w:color w:val="000007"/>
          <w:szCs w:val="24"/>
        </w:rPr>
        <w:t>n</w:t>
      </w:r>
      <w:r>
        <w:rPr>
          <w:color w:val="000007"/>
          <w:spacing w:val="4"/>
          <w:szCs w:val="24"/>
        </w:rPr>
        <w:t xml:space="preserve"> </w:t>
      </w:r>
      <w:r>
        <w:rPr>
          <w:color w:val="000007"/>
          <w:spacing w:val="-4"/>
          <w:szCs w:val="24"/>
        </w:rPr>
        <w:t>l</w:t>
      </w:r>
      <w:r>
        <w:rPr>
          <w:color w:val="000007"/>
          <w:spacing w:val="-1"/>
          <w:szCs w:val="24"/>
        </w:rPr>
        <w:t>a</w:t>
      </w:r>
      <w:r>
        <w:rPr>
          <w:color w:val="000007"/>
          <w:spacing w:val="1"/>
          <w:szCs w:val="24"/>
        </w:rPr>
        <w:t>t</w:t>
      </w:r>
      <w:r>
        <w:rPr>
          <w:color w:val="000007"/>
          <w:spacing w:val="4"/>
          <w:szCs w:val="24"/>
        </w:rPr>
        <w:t>a</w:t>
      </w:r>
      <w:r>
        <w:rPr>
          <w:color w:val="000007"/>
          <w:szCs w:val="24"/>
        </w:rPr>
        <w:t>r</w:t>
      </w:r>
      <w:r>
        <w:rPr>
          <w:color w:val="000007"/>
          <w:spacing w:val="1"/>
          <w:szCs w:val="24"/>
        </w:rPr>
        <w:t xml:space="preserve"> </w:t>
      </w:r>
      <w:r>
        <w:rPr>
          <w:color w:val="000007"/>
          <w:spacing w:val="-5"/>
          <w:szCs w:val="24"/>
        </w:rPr>
        <w:t>b</w:t>
      </w:r>
      <w:r>
        <w:rPr>
          <w:color w:val="000007"/>
          <w:spacing w:val="-1"/>
          <w:szCs w:val="24"/>
        </w:rPr>
        <w:t>e</w:t>
      </w:r>
      <w:r>
        <w:rPr>
          <w:color w:val="000007"/>
          <w:spacing w:val="1"/>
          <w:szCs w:val="24"/>
        </w:rPr>
        <w:t>l</w:t>
      </w:r>
      <w:r>
        <w:rPr>
          <w:color w:val="000007"/>
          <w:spacing w:val="-1"/>
          <w:szCs w:val="24"/>
        </w:rPr>
        <w:t>a</w:t>
      </w:r>
      <w:r>
        <w:rPr>
          <w:color w:val="000007"/>
          <w:szCs w:val="24"/>
        </w:rPr>
        <w:t>k</w:t>
      </w:r>
      <w:r>
        <w:rPr>
          <w:color w:val="000007"/>
          <w:spacing w:val="4"/>
          <w:szCs w:val="24"/>
        </w:rPr>
        <w:t>a</w:t>
      </w:r>
      <w:r>
        <w:rPr>
          <w:color w:val="000007"/>
          <w:szCs w:val="24"/>
        </w:rPr>
        <w:t xml:space="preserve">ng </w:t>
      </w:r>
      <w:r>
        <w:rPr>
          <w:color w:val="000007"/>
          <w:spacing w:val="-5"/>
          <w:szCs w:val="24"/>
        </w:rPr>
        <w:t>p</w:t>
      </w:r>
      <w:r>
        <w:rPr>
          <w:color w:val="000007"/>
          <w:spacing w:val="4"/>
          <w:szCs w:val="24"/>
        </w:rPr>
        <w:t>e</w:t>
      </w:r>
      <w:r>
        <w:rPr>
          <w:color w:val="000007"/>
          <w:szCs w:val="24"/>
        </w:rPr>
        <w:t>n</w:t>
      </w:r>
      <w:r>
        <w:rPr>
          <w:color w:val="000007"/>
          <w:spacing w:val="-1"/>
          <w:szCs w:val="24"/>
        </w:rPr>
        <w:t>e</w:t>
      </w:r>
      <w:r>
        <w:rPr>
          <w:color w:val="000007"/>
          <w:spacing w:val="1"/>
          <w:szCs w:val="24"/>
        </w:rPr>
        <w:t>lit</w:t>
      </w:r>
      <w:r>
        <w:rPr>
          <w:color w:val="000007"/>
          <w:spacing w:val="-4"/>
          <w:szCs w:val="24"/>
        </w:rPr>
        <w:t>i</w:t>
      </w:r>
      <w:r>
        <w:rPr>
          <w:color w:val="000007"/>
          <w:spacing w:val="4"/>
          <w:szCs w:val="24"/>
        </w:rPr>
        <w:t>a</w:t>
      </w:r>
      <w:r>
        <w:rPr>
          <w:color w:val="000007"/>
          <w:szCs w:val="24"/>
        </w:rPr>
        <w:t xml:space="preserve">n </w:t>
      </w:r>
      <w:r>
        <w:rPr>
          <w:color w:val="000007"/>
          <w:spacing w:val="-4"/>
          <w:szCs w:val="24"/>
        </w:rPr>
        <w:t>m</w:t>
      </w:r>
      <w:r>
        <w:rPr>
          <w:color w:val="000007"/>
          <w:spacing w:val="-1"/>
          <w:szCs w:val="24"/>
        </w:rPr>
        <w:t>a</w:t>
      </w:r>
      <w:r>
        <w:rPr>
          <w:color w:val="000007"/>
          <w:szCs w:val="24"/>
        </w:rPr>
        <w:t>ka</w:t>
      </w:r>
      <w:r>
        <w:rPr>
          <w:color w:val="000007"/>
          <w:spacing w:val="4"/>
          <w:szCs w:val="24"/>
        </w:rPr>
        <w:t xml:space="preserve"> </w:t>
      </w:r>
      <w:r>
        <w:rPr>
          <w:color w:val="000007"/>
          <w:spacing w:val="-3"/>
          <w:szCs w:val="24"/>
        </w:rPr>
        <w:t>r</w:t>
      </w:r>
      <w:r>
        <w:rPr>
          <w:color w:val="000007"/>
          <w:szCs w:val="24"/>
        </w:rPr>
        <w:t>u</w:t>
      </w:r>
      <w:r>
        <w:rPr>
          <w:color w:val="000007"/>
          <w:spacing w:val="1"/>
          <w:szCs w:val="24"/>
        </w:rPr>
        <w:t>m</w:t>
      </w:r>
      <w:r>
        <w:rPr>
          <w:color w:val="000007"/>
          <w:szCs w:val="24"/>
        </w:rPr>
        <w:t>u</w:t>
      </w:r>
      <w:r>
        <w:rPr>
          <w:color w:val="000007"/>
          <w:spacing w:val="-2"/>
          <w:szCs w:val="24"/>
        </w:rPr>
        <w:t>s</w:t>
      </w:r>
      <w:r>
        <w:rPr>
          <w:color w:val="000007"/>
          <w:spacing w:val="4"/>
          <w:szCs w:val="24"/>
        </w:rPr>
        <w:t>a</w:t>
      </w:r>
      <w:r>
        <w:rPr>
          <w:color w:val="000007"/>
          <w:szCs w:val="24"/>
        </w:rPr>
        <w:t xml:space="preserve">n </w:t>
      </w:r>
      <w:r>
        <w:rPr>
          <w:color w:val="000007"/>
          <w:spacing w:val="-4"/>
          <w:szCs w:val="24"/>
        </w:rPr>
        <w:t>m</w:t>
      </w:r>
      <w:r>
        <w:rPr>
          <w:color w:val="000007"/>
          <w:spacing w:val="4"/>
          <w:szCs w:val="24"/>
        </w:rPr>
        <w:t>a</w:t>
      </w:r>
      <w:r>
        <w:rPr>
          <w:color w:val="000007"/>
          <w:spacing w:val="-2"/>
          <w:szCs w:val="24"/>
        </w:rPr>
        <w:t>s</w:t>
      </w:r>
      <w:r>
        <w:rPr>
          <w:color w:val="000007"/>
          <w:spacing w:val="-1"/>
          <w:szCs w:val="24"/>
        </w:rPr>
        <w:t>a</w:t>
      </w:r>
      <w:r>
        <w:rPr>
          <w:color w:val="000007"/>
          <w:spacing w:val="1"/>
          <w:szCs w:val="24"/>
        </w:rPr>
        <w:t>l</w:t>
      </w:r>
      <w:r>
        <w:rPr>
          <w:color w:val="000007"/>
          <w:spacing w:val="-1"/>
          <w:szCs w:val="24"/>
        </w:rPr>
        <w:t>a</w:t>
      </w:r>
      <w:r>
        <w:rPr>
          <w:color w:val="000007"/>
          <w:szCs w:val="24"/>
        </w:rPr>
        <w:t>h</w:t>
      </w:r>
      <w:r>
        <w:rPr>
          <w:color w:val="000007"/>
          <w:spacing w:val="4"/>
          <w:szCs w:val="24"/>
        </w:rPr>
        <w:t xml:space="preserve"> </w:t>
      </w:r>
      <w:r>
        <w:rPr>
          <w:color w:val="000007"/>
          <w:spacing w:val="-5"/>
          <w:szCs w:val="24"/>
        </w:rPr>
        <w:t>d</w:t>
      </w:r>
      <w:r>
        <w:rPr>
          <w:color w:val="000007"/>
          <w:spacing w:val="4"/>
          <w:szCs w:val="24"/>
        </w:rPr>
        <w:t>a</w:t>
      </w:r>
      <w:r>
        <w:rPr>
          <w:color w:val="000007"/>
          <w:spacing w:val="-3"/>
          <w:szCs w:val="24"/>
        </w:rPr>
        <w:t>r</w:t>
      </w:r>
      <w:r>
        <w:rPr>
          <w:color w:val="000007"/>
          <w:szCs w:val="24"/>
        </w:rPr>
        <w:t xml:space="preserve">i </w:t>
      </w:r>
      <w:r>
        <w:rPr>
          <w:color w:val="000007"/>
          <w:spacing w:val="-5"/>
          <w:szCs w:val="24"/>
        </w:rPr>
        <w:t>p</w:t>
      </w:r>
      <w:r>
        <w:rPr>
          <w:color w:val="000007"/>
          <w:spacing w:val="4"/>
          <w:szCs w:val="24"/>
        </w:rPr>
        <w:t>e</w:t>
      </w:r>
      <w:r>
        <w:rPr>
          <w:color w:val="000007"/>
          <w:szCs w:val="24"/>
        </w:rPr>
        <w:t>n</w:t>
      </w:r>
      <w:r>
        <w:rPr>
          <w:color w:val="000007"/>
          <w:spacing w:val="-1"/>
          <w:szCs w:val="24"/>
        </w:rPr>
        <w:t>e</w:t>
      </w:r>
      <w:r>
        <w:rPr>
          <w:color w:val="000007"/>
          <w:spacing w:val="1"/>
          <w:szCs w:val="24"/>
        </w:rPr>
        <w:t>li</w:t>
      </w:r>
      <w:r>
        <w:rPr>
          <w:color w:val="000007"/>
          <w:spacing w:val="-4"/>
          <w:szCs w:val="24"/>
        </w:rPr>
        <w:t>t</w:t>
      </w:r>
      <w:r>
        <w:rPr>
          <w:color w:val="000007"/>
          <w:spacing w:val="1"/>
          <w:szCs w:val="24"/>
        </w:rPr>
        <w:t>i</w:t>
      </w:r>
      <w:r>
        <w:rPr>
          <w:color w:val="000007"/>
          <w:spacing w:val="-1"/>
          <w:szCs w:val="24"/>
        </w:rPr>
        <w:t>a</w:t>
      </w:r>
      <w:r>
        <w:rPr>
          <w:color w:val="000007"/>
          <w:szCs w:val="24"/>
        </w:rPr>
        <w:t>n</w:t>
      </w:r>
      <w:r>
        <w:rPr>
          <w:color w:val="000007"/>
          <w:spacing w:val="41"/>
          <w:szCs w:val="24"/>
        </w:rPr>
        <w:t xml:space="preserve"> </w:t>
      </w:r>
      <w:r>
        <w:rPr>
          <w:color w:val="000007"/>
          <w:spacing w:val="-4"/>
          <w:szCs w:val="24"/>
        </w:rPr>
        <w:t>i</w:t>
      </w:r>
      <w:r>
        <w:rPr>
          <w:color w:val="000007"/>
          <w:szCs w:val="24"/>
        </w:rPr>
        <w:t>ni</w:t>
      </w:r>
      <w:r>
        <w:rPr>
          <w:color w:val="000007"/>
          <w:spacing w:val="46"/>
          <w:szCs w:val="24"/>
        </w:rPr>
        <w:t xml:space="preserve"> </w:t>
      </w:r>
      <w:r w:rsidR="002558C3">
        <w:rPr>
          <w:color w:val="000007"/>
          <w:spacing w:val="-1"/>
          <w:szCs w:val="24"/>
          <w:lang w:val="id-ID"/>
        </w:rPr>
        <w:t>terdiri dari:</w:t>
      </w:r>
      <w:r>
        <w:rPr>
          <w:color w:val="000007"/>
          <w:spacing w:val="41"/>
          <w:szCs w:val="24"/>
        </w:rPr>
        <w:t xml:space="preserve"> </w:t>
      </w:r>
    </w:p>
    <w:p w:rsidR="006B7CCD" w:rsidRPr="008B7F20" w:rsidRDefault="002558C3" w:rsidP="002558C3">
      <w:pPr>
        <w:pStyle w:val="ListParagraph"/>
        <w:numPr>
          <w:ilvl w:val="0"/>
          <w:numId w:val="11"/>
        </w:numPr>
        <w:spacing w:before="74" w:line="312" w:lineRule="auto"/>
        <w:ind w:right="157"/>
        <w:rPr>
          <w:color w:val="000007"/>
          <w:spacing w:val="-1"/>
          <w:szCs w:val="24"/>
          <w:lang w:val="id-ID"/>
        </w:rPr>
      </w:pPr>
      <w:r>
        <w:rPr>
          <w:color w:val="000007"/>
          <w:spacing w:val="-1"/>
          <w:szCs w:val="24"/>
          <w:lang w:val="id-ID"/>
        </w:rPr>
        <w:t>B</w:t>
      </w:r>
      <w:r w:rsidR="00343A5F" w:rsidRPr="002558C3">
        <w:rPr>
          <w:color w:val="000007"/>
          <w:spacing w:val="-1"/>
          <w:szCs w:val="24"/>
        </w:rPr>
        <w:t>a</w:t>
      </w:r>
      <w:r w:rsidR="00343A5F" w:rsidRPr="002558C3">
        <w:rPr>
          <w:color w:val="000007"/>
          <w:szCs w:val="24"/>
        </w:rPr>
        <w:t>g</w:t>
      </w:r>
      <w:r w:rsidR="00343A5F" w:rsidRPr="002558C3">
        <w:rPr>
          <w:color w:val="000007"/>
          <w:spacing w:val="4"/>
          <w:szCs w:val="24"/>
        </w:rPr>
        <w:t>a</w:t>
      </w:r>
      <w:r w:rsidR="00343A5F" w:rsidRPr="002558C3">
        <w:rPr>
          <w:color w:val="000007"/>
          <w:spacing w:val="-4"/>
          <w:szCs w:val="24"/>
        </w:rPr>
        <w:t>i</w:t>
      </w:r>
      <w:r w:rsidR="00343A5F" w:rsidRPr="002558C3">
        <w:rPr>
          <w:color w:val="000007"/>
          <w:spacing w:val="1"/>
          <w:szCs w:val="24"/>
        </w:rPr>
        <w:t>m</w:t>
      </w:r>
      <w:r w:rsidR="00343A5F" w:rsidRPr="002558C3">
        <w:rPr>
          <w:color w:val="000007"/>
          <w:spacing w:val="4"/>
          <w:szCs w:val="24"/>
        </w:rPr>
        <w:t>a</w:t>
      </w:r>
      <w:r w:rsidR="00343A5F" w:rsidRPr="002558C3">
        <w:rPr>
          <w:color w:val="000007"/>
          <w:szCs w:val="24"/>
        </w:rPr>
        <w:t>na</w:t>
      </w:r>
      <w:r w:rsidR="00343A5F" w:rsidRPr="002558C3">
        <w:rPr>
          <w:color w:val="000007"/>
          <w:spacing w:val="40"/>
          <w:szCs w:val="24"/>
        </w:rPr>
        <w:t xml:space="preserve"> </w:t>
      </w:r>
      <w:r>
        <w:rPr>
          <w:color w:val="000007"/>
          <w:spacing w:val="-4"/>
          <w:szCs w:val="24"/>
          <w:lang w:val="id-ID"/>
        </w:rPr>
        <w:t xml:space="preserve">perbandingan metode LVQ dan </w:t>
      </w:r>
      <w:r w:rsidR="00F40FB0">
        <w:rPr>
          <w:i/>
          <w:color w:val="000007"/>
          <w:spacing w:val="-4"/>
          <w:szCs w:val="24"/>
          <w:lang w:val="id-ID"/>
        </w:rPr>
        <w:t>Backpropagation</w:t>
      </w:r>
      <w:r>
        <w:rPr>
          <w:i/>
          <w:color w:val="000007"/>
          <w:spacing w:val="-4"/>
          <w:szCs w:val="24"/>
          <w:lang w:val="id-ID"/>
        </w:rPr>
        <w:t xml:space="preserve"> </w:t>
      </w:r>
      <w:r>
        <w:rPr>
          <w:color w:val="000007"/>
          <w:spacing w:val="-4"/>
          <w:szCs w:val="24"/>
          <w:lang w:val="id-ID"/>
        </w:rPr>
        <w:t xml:space="preserve">dalam </w:t>
      </w:r>
      <w:r>
        <w:rPr>
          <w:szCs w:val="24"/>
          <w:lang w:val="id-ID"/>
        </w:rPr>
        <w:t>penentuan keaslian uang kertas Rupiah jika diukur dari tingkat akurasi klasifikasi</w:t>
      </w:r>
    </w:p>
    <w:p w:rsidR="008B7F20" w:rsidRPr="002558C3" w:rsidRDefault="008B7F20" w:rsidP="002558C3">
      <w:pPr>
        <w:pStyle w:val="ListParagraph"/>
        <w:numPr>
          <w:ilvl w:val="0"/>
          <w:numId w:val="11"/>
        </w:numPr>
        <w:spacing w:before="74" w:line="312" w:lineRule="auto"/>
        <w:ind w:right="157"/>
        <w:rPr>
          <w:color w:val="000007"/>
          <w:spacing w:val="-1"/>
          <w:szCs w:val="24"/>
          <w:lang w:val="id-ID"/>
        </w:rPr>
      </w:pPr>
      <w:r>
        <w:rPr>
          <w:color w:val="000007"/>
          <w:spacing w:val="-1"/>
          <w:szCs w:val="24"/>
          <w:lang w:val="id-ID"/>
        </w:rPr>
        <w:t>B</w:t>
      </w:r>
      <w:r w:rsidRPr="002558C3">
        <w:rPr>
          <w:color w:val="000007"/>
          <w:spacing w:val="-1"/>
          <w:szCs w:val="24"/>
        </w:rPr>
        <w:t>a</w:t>
      </w:r>
      <w:r w:rsidRPr="002558C3">
        <w:rPr>
          <w:color w:val="000007"/>
          <w:szCs w:val="24"/>
        </w:rPr>
        <w:t>g</w:t>
      </w:r>
      <w:r w:rsidRPr="002558C3">
        <w:rPr>
          <w:color w:val="000007"/>
          <w:spacing w:val="4"/>
          <w:szCs w:val="24"/>
        </w:rPr>
        <w:t>a</w:t>
      </w:r>
      <w:r w:rsidRPr="002558C3">
        <w:rPr>
          <w:color w:val="000007"/>
          <w:spacing w:val="-4"/>
          <w:szCs w:val="24"/>
        </w:rPr>
        <w:t>i</w:t>
      </w:r>
      <w:r w:rsidRPr="002558C3">
        <w:rPr>
          <w:color w:val="000007"/>
          <w:spacing w:val="1"/>
          <w:szCs w:val="24"/>
        </w:rPr>
        <w:t>m</w:t>
      </w:r>
      <w:r w:rsidRPr="002558C3">
        <w:rPr>
          <w:color w:val="000007"/>
          <w:spacing w:val="4"/>
          <w:szCs w:val="24"/>
        </w:rPr>
        <w:t>a</w:t>
      </w:r>
      <w:r w:rsidRPr="002558C3">
        <w:rPr>
          <w:color w:val="000007"/>
          <w:szCs w:val="24"/>
        </w:rPr>
        <w:t>na</w:t>
      </w:r>
      <w:r w:rsidRPr="002558C3">
        <w:rPr>
          <w:color w:val="000007"/>
          <w:spacing w:val="40"/>
          <w:szCs w:val="24"/>
        </w:rPr>
        <w:t xml:space="preserve"> </w:t>
      </w:r>
      <w:r>
        <w:rPr>
          <w:color w:val="000007"/>
          <w:spacing w:val="-4"/>
          <w:szCs w:val="24"/>
          <w:lang w:val="id-ID"/>
        </w:rPr>
        <w:t xml:space="preserve">perbandingan metode LVQ dan </w:t>
      </w:r>
      <w:r>
        <w:rPr>
          <w:i/>
          <w:color w:val="000007"/>
          <w:spacing w:val="-4"/>
          <w:szCs w:val="24"/>
          <w:lang w:val="id-ID"/>
        </w:rPr>
        <w:t xml:space="preserve">Backpropagation </w:t>
      </w:r>
      <w:r>
        <w:rPr>
          <w:color w:val="000007"/>
          <w:spacing w:val="-4"/>
          <w:szCs w:val="24"/>
          <w:lang w:val="id-ID"/>
        </w:rPr>
        <w:t xml:space="preserve">dalam </w:t>
      </w:r>
      <w:r>
        <w:rPr>
          <w:szCs w:val="24"/>
          <w:lang w:val="id-ID"/>
        </w:rPr>
        <w:t xml:space="preserve">penentuan keaslian uang kertas Rupiah jika diukur dari seberapa dekat hasil </w:t>
      </w:r>
      <w:r w:rsidR="00694B5F">
        <w:rPr>
          <w:szCs w:val="24"/>
          <w:lang w:val="id-ID"/>
        </w:rPr>
        <w:t>klasifikasi</w:t>
      </w:r>
      <w:r>
        <w:rPr>
          <w:szCs w:val="24"/>
          <w:lang w:val="id-ID"/>
        </w:rPr>
        <w:t xml:space="preserve"> dengan hasil sesungguhnya</w:t>
      </w:r>
    </w:p>
    <w:p w:rsidR="002558C3" w:rsidRPr="002558C3" w:rsidRDefault="002558C3" w:rsidP="002558C3">
      <w:pPr>
        <w:pStyle w:val="ListParagraph"/>
        <w:numPr>
          <w:ilvl w:val="0"/>
          <w:numId w:val="11"/>
        </w:numPr>
        <w:spacing w:before="74" w:line="312" w:lineRule="auto"/>
        <w:ind w:right="157"/>
        <w:rPr>
          <w:color w:val="000007"/>
          <w:spacing w:val="-1"/>
          <w:szCs w:val="24"/>
          <w:lang w:val="id-ID"/>
        </w:rPr>
      </w:pPr>
      <w:r>
        <w:rPr>
          <w:szCs w:val="24"/>
          <w:lang w:val="id-ID"/>
        </w:rPr>
        <w:lastRenderedPageBreak/>
        <w:t xml:space="preserve">Bagaimana perbandingan metode LVQ dan </w:t>
      </w:r>
      <w:r w:rsidR="00F40FB0">
        <w:rPr>
          <w:i/>
          <w:szCs w:val="24"/>
          <w:lang w:val="id-ID"/>
        </w:rPr>
        <w:t>Backpropagation</w:t>
      </w:r>
      <w:r>
        <w:rPr>
          <w:i/>
          <w:szCs w:val="24"/>
          <w:lang w:val="id-ID"/>
        </w:rPr>
        <w:t xml:space="preserve"> </w:t>
      </w:r>
      <w:r>
        <w:rPr>
          <w:szCs w:val="24"/>
          <w:lang w:val="id-ID"/>
        </w:rPr>
        <w:t>dalam penentuan keaslian uang kertas Rupiah jika diukur dari waktu pemrosesan klasifikasi</w:t>
      </w:r>
    </w:p>
    <w:p w:rsidR="00803034" w:rsidRDefault="005F053A" w:rsidP="0054561B">
      <w:pPr>
        <w:pStyle w:val="SubJudul1"/>
      </w:pPr>
      <w:bookmarkStart w:id="10" w:name="_Toc517387061"/>
      <w:r>
        <w:rPr>
          <w:spacing w:val="-1"/>
          <w:lang w:val="id-ID"/>
        </w:rPr>
        <w:t>1.3</w:t>
      </w:r>
      <w:r w:rsidR="0054561B">
        <w:rPr>
          <w:spacing w:val="-1"/>
          <w:lang w:val="id-ID"/>
        </w:rPr>
        <w:t xml:space="preserve"> </w:t>
      </w:r>
      <w:r w:rsidR="00343A5F">
        <w:rPr>
          <w:spacing w:val="-1"/>
        </w:rPr>
        <w:t>T</w:t>
      </w:r>
      <w:r w:rsidR="00343A5F">
        <w:t>u</w:t>
      </w:r>
      <w:r w:rsidR="00343A5F">
        <w:rPr>
          <w:spacing w:val="-3"/>
        </w:rPr>
        <w:t>j</w:t>
      </w:r>
      <w:r w:rsidR="00343A5F">
        <w:t>uan</w:t>
      </w:r>
      <w:r w:rsidR="00343A5F">
        <w:rPr>
          <w:spacing w:val="3"/>
        </w:rPr>
        <w:t xml:space="preserve"> </w:t>
      </w:r>
      <w:r w:rsidR="00343A5F">
        <w:rPr>
          <w:spacing w:val="-2"/>
        </w:rPr>
        <w:t>P</w:t>
      </w:r>
      <w:r w:rsidR="00343A5F">
        <w:rPr>
          <w:spacing w:val="-1"/>
        </w:rPr>
        <w:t>e</w:t>
      </w:r>
      <w:r w:rsidR="00343A5F">
        <w:t>n</w:t>
      </w:r>
      <w:r w:rsidR="00343A5F">
        <w:rPr>
          <w:spacing w:val="-1"/>
        </w:rPr>
        <w:t>e</w:t>
      </w:r>
      <w:r w:rsidR="00343A5F">
        <w:t>li</w:t>
      </w:r>
      <w:r w:rsidR="00343A5F">
        <w:rPr>
          <w:spacing w:val="-3"/>
        </w:rPr>
        <w:t>t</w:t>
      </w:r>
      <w:r w:rsidR="00343A5F">
        <w:t>ian</w:t>
      </w:r>
      <w:bookmarkEnd w:id="10"/>
    </w:p>
    <w:p w:rsidR="0054561B" w:rsidRDefault="0054561B" w:rsidP="0054561B">
      <w:pPr>
        <w:spacing w:before="74" w:line="312" w:lineRule="auto"/>
        <w:ind w:right="73" w:firstLine="360"/>
        <w:rPr>
          <w:color w:val="000007"/>
          <w:spacing w:val="-2"/>
          <w:szCs w:val="24"/>
          <w:lang w:val="id-ID"/>
        </w:rPr>
      </w:pPr>
      <w:r>
        <w:rPr>
          <w:color w:val="000007"/>
          <w:spacing w:val="-2"/>
          <w:szCs w:val="24"/>
          <w:lang w:val="id-ID"/>
        </w:rPr>
        <w:t>Tujuan yang hendak dicapai melalui penelitian ini terdiri dari:</w:t>
      </w:r>
    </w:p>
    <w:p w:rsidR="00803034" w:rsidRPr="00694B5F" w:rsidRDefault="0054561B" w:rsidP="0054561B">
      <w:pPr>
        <w:pStyle w:val="ListParagraph"/>
        <w:numPr>
          <w:ilvl w:val="0"/>
          <w:numId w:val="13"/>
        </w:numPr>
        <w:spacing w:before="74" w:line="312" w:lineRule="auto"/>
        <w:ind w:right="73"/>
        <w:rPr>
          <w:color w:val="000007"/>
          <w:szCs w:val="24"/>
        </w:rPr>
      </w:pPr>
      <w:r>
        <w:rPr>
          <w:color w:val="000007"/>
          <w:szCs w:val="24"/>
          <w:lang w:val="id-ID"/>
        </w:rPr>
        <w:t xml:space="preserve">Untuk mengetahui hasil </w:t>
      </w:r>
      <w:r>
        <w:rPr>
          <w:color w:val="000007"/>
          <w:spacing w:val="-4"/>
          <w:szCs w:val="24"/>
          <w:lang w:val="id-ID"/>
        </w:rPr>
        <w:t xml:space="preserve">perbandingan metode LVQ dan </w:t>
      </w:r>
      <w:r w:rsidR="00F40FB0">
        <w:rPr>
          <w:i/>
          <w:color w:val="000007"/>
          <w:spacing w:val="-4"/>
          <w:szCs w:val="24"/>
          <w:lang w:val="id-ID"/>
        </w:rPr>
        <w:t>Backpropagation</w:t>
      </w:r>
      <w:r>
        <w:rPr>
          <w:i/>
          <w:color w:val="000007"/>
          <w:spacing w:val="-4"/>
          <w:szCs w:val="24"/>
          <w:lang w:val="id-ID"/>
        </w:rPr>
        <w:t xml:space="preserve"> </w:t>
      </w:r>
      <w:r>
        <w:rPr>
          <w:color w:val="000007"/>
          <w:spacing w:val="-4"/>
          <w:szCs w:val="24"/>
          <w:lang w:val="id-ID"/>
        </w:rPr>
        <w:t xml:space="preserve">dalam </w:t>
      </w:r>
      <w:r>
        <w:rPr>
          <w:szCs w:val="24"/>
          <w:lang w:val="id-ID"/>
        </w:rPr>
        <w:t>penentuan keaslian uang kertas Rupiah jika diukur dari tingkat akurasi klasifikasi</w:t>
      </w:r>
    </w:p>
    <w:p w:rsidR="00694B5F" w:rsidRPr="0054561B" w:rsidRDefault="00694B5F" w:rsidP="0054561B">
      <w:pPr>
        <w:pStyle w:val="ListParagraph"/>
        <w:numPr>
          <w:ilvl w:val="0"/>
          <w:numId w:val="13"/>
        </w:numPr>
        <w:spacing w:before="74" w:line="312" w:lineRule="auto"/>
        <w:ind w:right="73"/>
        <w:rPr>
          <w:color w:val="000007"/>
          <w:szCs w:val="24"/>
        </w:rPr>
      </w:pPr>
      <w:r>
        <w:rPr>
          <w:color w:val="000007"/>
          <w:szCs w:val="24"/>
          <w:lang w:val="id-ID"/>
        </w:rPr>
        <w:t xml:space="preserve">Untuk mengetahui hasil </w:t>
      </w:r>
      <w:r>
        <w:rPr>
          <w:color w:val="000007"/>
          <w:spacing w:val="-4"/>
          <w:szCs w:val="24"/>
          <w:lang w:val="id-ID"/>
        </w:rPr>
        <w:t xml:space="preserve">perbandingan metode LVQ dan </w:t>
      </w:r>
      <w:r>
        <w:rPr>
          <w:i/>
          <w:color w:val="000007"/>
          <w:spacing w:val="-4"/>
          <w:szCs w:val="24"/>
          <w:lang w:val="id-ID"/>
        </w:rPr>
        <w:t xml:space="preserve">Backpropagation </w:t>
      </w:r>
      <w:r>
        <w:rPr>
          <w:color w:val="000007"/>
          <w:spacing w:val="-4"/>
          <w:szCs w:val="24"/>
          <w:lang w:val="id-ID"/>
        </w:rPr>
        <w:t xml:space="preserve">dalam </w:t>
      </w:r>
      <w:r>
        <w:rPr>
          <w:szCs w:val="24"/>
          <w:lang w:val="id-ID"/>
        </w:rPr>
        <w:t>penentuan keaslian uang kertas Rupiah jika diukur dari seberapa dekat hasil klasifikasi dengan hasil sesungguhnya</w:t>
      </w:r>
    </w:p>
    <w:p w:rsidR="0054561B" w:rsidRPr="0054561B" w:rsidRDefault="0054561B" w:rsidP="0054561B">
      <w:pPr>
        <w:pStyle w:val="ListParagraph"/>
        <w:numPr>
          <w:ilvl w:val="0"/>
          <w:numId w:val="13"/>
        </w:numPr>
        <w:spacing w:before="74" w:line="312" w:lineRule="auto"/>
        <w:ind w:right="73"/>
        <w:rPr>
          <w:color w:val="000007"/>
          <w:szCs w:val="24"/>
        </w:rPr>
      </w:pPr>
      <w:r>
        <w:rPr>
          <w:szCs w:val="24"/>
          <w:lang w:val="id-ID"/>
        </w:rPr>
        <w:t xml:space="preserve">Untuk mengetahui hasil perbandingan metode LVQ dan </w:t>
      </w:r>
      <w:r w:rsidR="00F40FB0">
        <w:rPr>
          <w:i/>
          <w:szCs w:val="24"/>
          <w:lang w:val="id-ID"/>
        </w:rPr>
        <w:t>Backpropagation</w:t>
      </w:r>
      <w:r>
        <w:rPr>
          <w:i/>
          <w:szCs w:val="24"/>
          <w:lang w:val="id-ID"/>
        </w:rPr>
        <w:t xml:space="preserve"> </w:t>
      </w:r>
      <w:r>
        <w:rPr>
          <w:szCs w:val="24"/>
          <w:lang w:val="id-ID"/>
        </w:rPr>
        <w:t>dalam penentuan keaslian uang kertas Rupiah jika diukur dari waktu pemrosesan klasifikasi</w:t>
      </w:r>
    </w:p>
    <w:p w:rsidR="006B7CCD" w:rsidRDefault="006B7CCD" w:rsidP="009F4FF4">
      <w:pPr>
        <w:spacing w:line="312" w:lineRule="auto"/>
        <w:ind w:left="418" w:right="144" w:firstLine="878"/>
        <w:rPr>
          <w:szCs w:val="24"/>
        </w:rPr>
      </w:pPr>
    </w:p>
    <w:p w:rsidR="009F4FF4" w:rsidRPr="009F4FF4" w:rsidRDefault="005F053A" w:rsidP="009F4FF4">
      <w:pPr>
        <w:pStyle w:val="SubJudul1"/>
        <w:rPr>
          <w:lang w:val="id-ID"/>
        </w:rPr>
      </w:pPr>
      <w:bookmarkStart w:id="11" w:name="_Toc517387062"/>
      <w:r>
        <w:rPr>
          <w:lang w:val="id-ID"/>
        </w:rPr>
        <w:t>1.4</w:t>
      </w:r>
      <w:r w:rsidR="009F4FF4">
        <w:rPr>
          <w:lang w:val="id-ID"/>
        </w:rPr>
        <w:t xml:space="preserve"> Luaran Penelitian</w:t>
      </w:r>
      <w:bookmarkEnd w:id="11"/>
    </w:p>
    <w:p w:rsidR="00803034" w:rsidRDefault="00343A5F" w:rsidP="009F4FF4">
      <w:pPr>
        <w:spacing w:line="360" w:lineRule="auto"/>
        <w:ind w:firstLine="360"/>
      </w:pPr>
      <w:r>
        <w:t>H</w:t>
      </w:r>
      <w:r>
        <w:rPr>
          <w:spacing w:val="-1"/>
        </w:rPr>
        <w:t>a</w:t>
      </w:r>
      <w:r>
        <w:rPr>
          <w:spacing w:val="-2"/>
        </w:rPr>
        <w:t>s</w:t>
      </w:r>
      <w:r>
        <w:rPr>
          <w:spacing w:val="1"/>
        </w:rPr>
        <w:t>i</w:t>
      </w:r>
      <w:r>
        <w:t xml:space="preserve">l </w:t>
      </w:r>
      <w:r>
        <w:rPr>
          <w:spacing w:val="1"/>
        </w:rPr>
        <w:t xml:space="preserve"> </w:t>
      </w:r>
      <w:r>
        <w:rPr>
          <w:spacing w:val="-5"/>
        </w:rPr>
        <w:t>p</w:t>
      </w:r>
      <w:r>
        <w:rPr>
          <w:spacing w:val="4"/>
        </w:rPr>
        <w:t>e</w:t>
      </w:r>
      <w:r>
        <w:t>n</w:t>
      </w:r>
      <w:r>
        <w:rPr>
          <w:spacing w:val="-1"/>
        </w:rPr>
        <w:t>e</w:t>
      </w:r>
      <w:r>
        <w:rPr>
          <w:spacing w:val="1"/>
        </w:rPr>
        <w:t>lit</w:t>
      </w:r>
      <w:r>
        <w:rPr>
          <w:spacing w:val="-4"/>
        </w:rPr>
        <w:t>i</w:t>
      </w:r>
      <w:r>
        <w:rPr>
          <w:spacing w:val="4"/>
        </w:rPr>
        <w:t>a</w:t>
      </w:r>
      <w:r>
        <w:t xml:space="preserve">n  </w:t>
      </w:r>
      <w:r>
        <w:rPr>
          <w:spacing w:val="-4"/>
        </w:rPr>
        <w:t>i</w:t>
      </w:r>
      <w:r>
        <w:t xml:space="preserve">ni </w:t>
      </w:r>
      <w:r>
        <w:rPr>
          <w:spacing w:val="5"/>
        </w:rPr>
        <w:t xml:space="preserve"> </w:t>
      </w:r>
      <w:r>
        <w:rPr>
          <w:spacing w:val="-1"/>
        </w:rPr>
        <w:t>a</w:t>
      </w:r>
      <w:r>
        <w:t>k</w:t>
      </w:r>
      <w:r>
        <w:rPr>
          <w:spacing w:val="-1"/>
        </w:rPr>
        <w:t>a</w:t>
      </w:r>
      <w:r>
        <w:t xml:space="preserve">n  </w:t>
      </w:r>
      <w:r>
        <w:rPr>
          <w:spacing w:val="-5"/>
        </w:rPr>
        <w:t>d</w:t>
      </w:r>
      <w:r>
        <w:rPr>
          <w:spacing w:val="1"/>
        </w:rPr>
        <w:t>i</w:t>
      </w:r>
      <w:r>
        <w:t>pub</w:t>
      </w:r>
      <w:r>
        <w:rPr>
          <w:spacing w:val="1"/>
        </w:rPr>
        <w:t>li</w:t>
      </w:r>
      <w:r>
        <w:t>k</w:t>
      </w:r>
      <w:r>
        <w:rPr>
          <w:spacing w:val="-1"/>
        </w:rPr>
        <w:t>a</w:t>
      </w:r>
      <w:r>
        <w:rPr>
          <w:spacing w:val="3"/>
        </w:rPr>
        <w:t>s</w:t>
      </w:r>
      <w:r>
        <w:rPr>
          <w:spacing w:val="1"/>
        </w:rPr>
        <w:t>i</w:t>
      </w:r>
      <w:r>
        <w:t>k</w:t>
      </w:r>
      <w:r>
        <w:rPr>
          <w:spacing w:val="-1"/>
        </w:rPr>
        <w:t>a</w:t>
      </w:r>
      <w:r>
        <w:t xml:space="preserve">n  </w:t>
      </w:r>
      <w:r>
        <w:rPr>
          <w:spacing w:val="-5"/>
        </w:rPr>
        <w:t>k</w:t>
      </w:r>
      <w:r>
        <w:t xml:space="preserve">e </w:t>
      </w:r>
      <w:r>
        <w:rPr>
          <w:spacing w:val="4"/>
        </w:rPr>
        <w:t xml:space="preserve"> </w:t>
      </w:r>
      <w:r>
        <w:rPr>
          <w:spacing w:val="-5"/>
        </w:rPr>
        <w:t>d</w:t>
      </w:r>
      <w:r>
        <w:rPr>
          <w:spacing w:val="4"/>
        </w:rPr>
        <w:t>a</w:t>
      </w:r>
      <w:r>
        <w:rPr>
          <w:spacing w:val="1"/>
        </w:rPr>
        <w:t>l</w:t>
      </w:r>
      <w:r>
        <w:rPr>
          <w:spacing w:val="-1"/>
        </w:rPr>
        <w:t>a</w:t>
      </w:r>
      <w:r>
        <w:t xml:space="preserve">m </w:t>
      </w:r>
      <w:r>
        <w:rPr>
          <w:spacing w:val="1"/>
        </w:rPr>
        <w:t xml:space="preserve"> </w:t>
      </w:r>
      <w:r>
        <w:rPr>
          <w:spacing w:val="-5"/>
        </w:rPr>
        <w:t>b</w:t>
      </w:r>
      <w:r>
        <w:rPr>
          <w:spacing w:val="4"/>
        </w:rPr>
        <w:t>e</w:t>
      </w:r>
      <w:r>
        <w:t>n</w:t>
      </w:r>
      <w:r>
        <w:rPr>
          <w:spacing w:val="1"/>
        </w:rPr>
        <w:t>t</w:t>
      </w:r>
      <w:r>
        <w:t xml:space="preserve">uk  </w:t>
      </w:r>
      <w:r>
        <w:rPr>
          <w:spacing w:val="-5"/>
        </w:rPr>
        <w:t>p</w:t>
      </w:r>
      <w:r>
        <w:t>ub</w:t>
      </w:r>
      <w:r>
        <w:rPr>
          <w:spacing w:val="1"/>
        </w:rPr>
        <w:t>li</w:t>
      </w:r>
      <w:r>
        <w:t>k</w:t>
      </w:r>
      <w:r>
        <w:rPr>
          <w:spacing w:val="-1"/>
        </w:rPr>
        <w:t>a</w:t>
      </w:r>
      <w:r>
        <w:rPr>
          <w:spacing w:val="3"/>
        </w:rPr>
        <w:t>s</w:t>
      </w:r>
      <w:r>
        <w:t xml:space="preserve">i </w:t>
      </w:r>
      <w:r>
        <w:rPr>
          <w:spacing w:val="1"/>
        </w:rPr>
        <w:t xml:space="preserve"> </w:t>
      </w:r>
      <w:r>
        <w:rPr>
          <w:spacing w:val="-5"/>
        </w:rPr>
        <w:t>p</w:t>
      </w:r>
      <w:r>
        <w:rPr>
          <w:spacing w:val="4"/>
        </w:rPr>
        <w:t>a</w:t>
      </w:r>
      <w:r>
        <w:t xml:space="preserve">da </w:t>
      </w:r>
      <w:r>
        <w:rPr>
          <w:spacing w:val="-2"/>
        </w:rPr>
        <w:t>J</w:t>
      </w:r>
      <w:r>
        <w:t>u</w:t>
      </w:r>
      <w:r>
        <w:rPr>
          <w:spacing w:val="2"/>
        </w:rPr>
        <w:t>r</w:t>
      </w:r>
      <w:r>
        <w:t>n</w:t>
      </w:r>
      <w:r>
        <w:rPr>
          <w:spacing w:val="-1"/>
        </w:rPr>
        <w:t>a</w:t>
      </w:r>
      <w:r>
        <w:t>l</w:t>
      </w:r>
      <w:r>
        <w:rPr>
          <w:spacing w:val="1"/>
        </w:rPr>
        <w:t xml:space="preserve"> </w:t>
      </w:r>
      <w:r>
        <w:rPr>
          <w:spacing w:val="-3"/>
        </w:rPr>
        <w:t>I</w:t>
      </w:r>
      <w:r>
        <w:rPr>
          <w:spacing w:val="1"/>
        </w:rPr>
        <w:t>lmi</w:t>
      </w:r>
      <w:r>
        <w:rPr>
          <w:spacing w:val="-1"/>
        </w:rPr>
        <w:t>a</w:t>
      </w:r>
      <w:r>
        <w:t xml:space="preserve">h </w:t>
      </w:r>
      <w:r w:rsidR="009F4FF4">
        <w:rPr>
          <w:spacing w:val="-4"/>
          <w:lang w:val="id-ID"/>
        </w:rPr>
        <w:t>Teknik Informatika atau Ilmu Komputer</w:t>
      </w:r>
      <w:r>
        <w:rPr>
          <w:spacing w:val="1"/>
        </w:rPr>
        <w:t xml:space="preserve"> </w:t>
      </w:r>
      <w:r>
        <w:rPr>
          <w:spacing w:val="-5"/>
        </w:rPr>
        <w:t>b</w:t>
      </w:r>
      <w:r>
        <w:rPr>
          <w:spacing w:val="4"/>
        </w:rPr>
        <w:t>e</w:t>
      </w:r>
      <w:r>
        <w:rPr>
          <w:spacing w:val="-3"/>
        </w:rPr>
        <w:t>r</w:t>
      </w:r>
      <w:r>
        <w:rPr>
          <w:spacing w:val="2"/>
        </w:rPr>
        <w:t>-</w:t>
      </w:r>
      <w:r>
        <w:rPr>
          <w:spacing w:val="-3"/>
        </w:rPr>
        <w:t>I</w:t>
      </w:r>
      <w:r>
        <w:rPr>
          <w:spacing w:val="1"/>
        </w:rPr>
        <w:t>SS</w:t>
      </w:r>
      <w:r>
        <w:t>N.</w:t>
      </w:r>
      <w:r>
        <w:rPr>
          <w:spacing w:val="3"/>
        </w:rPr>
        <w:t xml:space="preserve"> </w:t>
      </w:r>
      <w:r>
        <w:t>D</w:t>
      </w:r>
      <w:r>
        <w:rPr>
          <w:spacing w:val="-1"/>
        </w:rPr>
        <w:t>e</w:t>
      </w:r>
      <w:r>
        <w:rPr>
          <w:spacing w:val="-5"/>
        </w:rPr>
        <w:t>n</w:t>
      </w:r>
      <w:r>
        <w:t>g</w:t>
      </w:r>
      <w:r>
        <w:rPr>
          <w:spacing w:val="4"/>
        </w:rPr>
        <w:t>a</w:t>
      </w:r>
      <w:r>
        <w:t xml:space="preserve">n </w:t>
      </w:r>
      <w:r>
        <w:rPr>
          <w:spacing w:val="-5"/>
        </w:rPr>
        <w:t>d</w:t>
      </w:r>
      <w:r>
        <w:rPr>
          <w:spacing w:val="1"/>
        </w:rPr>
        <w:t>i</w:t>
      </w:r>
      <w:r>
        <w:t>pub</w:t>
      </w:r>
      <w:r>
        <w:rPr>
          <w:spacing w:val="1"/>
        </w:rPr>
        <w:t>li</w:t>
      </w:r>
      <w:r>
        <w:t>k</w:t>
      </w:r>
      <w:r>
        <w:rPr>
          <w:spacing w:val="-1"/>
        </w:rPr>
        <w:t>a</w:t>
      </w:r>
      <w:r>
        <w:rPr>
          <w:spacing w:val="-2"/>
        </w:rPr>
        <w:t>s</w:t>
      </w:r>
      <w:r>
        <w:rPr>
          <w:spacing w:val="1"/>
        </w:rPr>
        <w:t>i</w:t>
      </w:r>
      <w:r>
        <w:t>k</w:t>
      </w:r>
      <w:r>
        <w:rPr>
          <w:spacing w:val="-1"/>
        </w:rPr>
        <w:t>a</w:t>
      </w:r>
      <w:r>
        <w:t xml:space="preserve">nnya </w:t>
      </w:r>
      <w:r>
        <w:rPr>
          <w:spacing w:val="-5"/>
        </w:rPr>
        <w:t>p</w:t>
      </w:r>
      <w:r>
        <w:rPr>
          <w:spacing w:val="4"/>
        </w:rPr>
        <w:t>e</w:t>
      </w:r>
      <w:r>
        <w:t>n</w:t>
      </w:r>
      <w:r>
        <w:rPr>
          <w:spacing w:val="-1"/>
        </w:rPr>
        <w:t>e</w:t>
      </w:r>
      <w:r>
        <w:rPr>
          <w:spacing w:val="1"/>
        </w:rPr>
        <w:t>lit</w:t>
      </w:r>
      <w:r>
        <w:rPr>
          <w:spacing w:val="-4"/>
        </w:rPr>
        <w:t>i</w:t>
      </w:r>
      <w:r>
        <w:rPr>
          <w:spacing w:val="4"/>
        </w:rPr>
        <w:t>a</w:t>
      </w:r>
      <w:r>
        <w:t xml:space="preserve">n </w:t>
      </w:r>
      <w:r>
        <w:rPr>
          <w:spacing w:val="-4"/>
        </w:rPr>
        <w:t>i</w:t>
      </w:r>
      <w:r>
        <w:t>n</w:t>
      </w:r>
      <w:r>
        <w:rPr>
          <w:spacing w:val="1"/>
        </w:rPr>
        <w:t>i</w:t>
      </w:r>
      <w:r>
        <w:t>,</w:t>
      </w:r>
      <w:r>
        <w:rPr>
          <w:spacing w:val="2"/>
        </w:rPr>
        <w:t xml:space="preserve"> </w:t>
      </w:r>
      <w:r>
        <w:rPr>
          <w:spacing w:val="-5"/>
        </w:rPr>
        <w:t>d</w:t>
      </w:r>
      <w:r>
        <w:rPr>
          <w:spacing w:val="1"/>
        </w:rPr>
        <w:t>i</w:t>
      </w:r>
      <w:r>
        <w:t>h</w:t>
      </w:r>
      <w:r>
        <w:rPr>
          <w:spacing w:val="4"/>
        </w:rPr>
        <w:t>a</w:t>
      </w:r>
      <w:r>
        <w:rPr>
          <w:spacing w:val="-3"/>
        </w:rPr>
        <w:t>r</w:t>
      </w:r>
      <w:r>
        <w:rPr>
          <w:spacing w:val="-1"/>
        </w:rPr>
        <w:t>a</w:t>
      </w:r>
      <w:r>
        <w:t>pk</w:t>
      </w:r>
      <w:r>
        <w:rPr>
          <w:spacing w:val="4"/>
        </w:rPr>
        <w:t>a</w:t>
      </w:r>
      <w:r>
        <w:t xml:space="preserve">n </w:t>
      </w:r>
      <w:r>
        <w:rPr>
          <w:spacing w:val="-5"/>
        </w:rPr>
        <w:t>h</w:t>
      </w:r>
      <w:r>
        <w:rPr>
          <w:spacing w:val="4"/>
        </w:rPr>
        <w:t>a</w:t>
      </w:r>
      <w:r>
        <w:rPr>
          <w:spacing w:val="-2"/>
        </w:rPr>
        <w:t>s</w:t>
      </w:r>
      <w:r>
        <w:rPr>
          <w:spacing w:val="1"/>
        </w:rPr>
        <w:t>i</w:t>
      </w:r>
      <w:r>
        <w:t xml:space="preserve">l </w:t>
      </w:r>
      <w:r>
        <w:rPr>
          <w:spacing w:val="-5"/>
        </w:rPr>
        <w:t>p</w:t>
      </w:r>
      <w:r>
        <w:rPr>
          <w:spacing w:val="4"/>
        </w:rPr>
        <w:t>e</w:t>
      </w:r>
      <w:r>
        <w:t>n</w:t>
      </w:r>
      <w:r>
        <w:rPr>
          <w:spacing w:val="-1"/>
        </w:rPr>
        <w:t>e</w:t>
      </w:r>
      <w:r>
        <w:rPr>
          <w:spacing w:val="1"/>
        </w:rPr>
        <w:t>li</w:t>
      </w:r>
      <w:r>
        <w:rPr>
          <w:spacing w:val="-4"/>
        </w:rPr>
        <w:t>t</w:t>
      </w:r>
      <w:r>
        <w:rPr>
          <w:spacing w:val="1"/>
        </w:rPr>
        <w:t>i</w:t>
      </w:r>
      <w:r>
        <w:rPr>
          <w:spacing w:val="4"/>
        </w:rPr>
        <w:t>a</w:t>
      </w:r>
      <w:r>
        <w:t xml:space="preserve">n </w:t>
      </w:r>
      <w:r>
        <w:rPr>
          <w:spacing w:val="-1"/>
        </w:rPr>
        <w:t>a</w:t>
      </w:r>
      <w:r>
        <w:rPr>
          <w:spacing w:val="-5"/>
        </w:rPr>
        <w:t>k</w:t>
      </w:r>
      <w:r>
        <w:rPr>
          <w:spacing w:val="4"/>
        </w:rPr>
        <w:t>a</w:t>
      </w:r>
      <w:r>
        <w:t xml:space="preserve">n </w:t>
      </w:r>
      <w:r>
        <w:rPr>
          <w:spacing w:val="-5"/>
        </w:rPr>
        <w:t>b</w:t>
      </w:r>
      <w:r>
        <w:rPr>
          <w:spacing w:val="-1"/>
        </w:rPr>
        <w:t>e</w:t>
      </w:r>
      <w:r>
        <w:rPr>
          <w:spacing w:val="2"/>
        </w:rPr>
        <w:t>r</w:t>
      </w:r>
      <w:r>
        <w:t>n</w:t>
      </w:r>
      <w:r>
        <w:rPr>
          <w:spacing w:val="1"/>
        </w:rPr>
        <w:t>il</w:t>
      </w:r>
      <w:r>
        <w:rPr>
          <w:spacing w:val="-1"/>
        </w:rPr>
        <w:t>a</w:t>
      </w:r>
      <w:r>
        <w:t xml:space="preserve">i </w:t>
      </w:r>
      <w:r w:rsidRPr="008212A5">
        <w:rPr>
          <w:i/>
          <w:spacing w:val="-5"/>
        </w:rPr>
        <w:t>v</w:t>
      </w:r>
      <w:r w:rsidRPr="008212A5">
        <w:rPr>
          <w:i/>
          <w:spacing w:val="4"/>
        </w:rPr>
        <w:t>a</w:t>
      </w:r>
      <w:r w:rsidRPr="008212A5">
        <w:rPr>
          <w:i/>
          <w:spacing w:val="1"/>
        </w:rPr>
        <w:t>l</w:t>
      </w:r>
      <w:r w:rsidRPr="008212A5">
        <w:rPr>
          <w:i/>
          <w:spacing w:val="-4"/>
        </w:rPr>
        <w:t>i</w:t>
      </w:r>
      <w:r w:rsidRPr="008212A5">
        <w:rPr>
          <w:i/>
        </w:rPr>
        <w:t>d</w:t>
      </w:r>
      <w:r>
        <w:rPr>
          <w:spacing w:val="4"/>
        </w:rPr>
        <w:t xml:space="preserve"> </w:t>
      </w:r>
      <w:r>
        <w:rPr>
          <w:spacing w:val="-5"/>
        </w:rPr>
        <w:t>d</w:t>
      </w:r>
      <w:r>
        <w:rPr>
          <w:spacing w:val="-1"/>
        </w:rPr>
        <w:t>a</w:t>
      </w:r>
      <w:r>
        <w:t xml:space="preserve">n </w:t>
      </w:r>
      <w:r w:rsidRPr="008212A5">
        <w:rPr>
          <w:i/>
          <w:spacing w:val="-3"/>
        </w:rPr>
        <w:t>r</w:t>
      </w:r>
      <w:r w:rsidRPr="008212A5">
        <w:rPr>
          <w:i/>
          <w:spacing w:val="-1"/>
        </w:rPr>
        <w:t>e</w:t>
      </w:r>
      <w:r w:rsidRPr="008212A5">
        <w:rPr>
          <w:i/>
          <w:spacing w:val="1"/>
        </w:rPr>
        <w:t>li</w:t>
      </w:r>
      <w:r w:rsidRPr="008212A5">
        <w:rPr>
          <w:i/>
          <w:spacing w:val="-1"/>
        </w:rPr>
        <w:t>a</w:t>
      </w:r>
      <w:r w:rsidRPr="008212A5">
        <w:rPr>
          <w:i/>
        </w:rPr>
        <w:t>b</w:t>
      </w:r>
      <w:r w:rsidRPr="008212A5">
        <w:rPr>
          <w:i/>
          <w:spacing w:val="1"/>
        </w:rPr>
        <w:t>l</w:t>
      </w:r>
      <w:r w:rsidRPr="008212A5">
        <w:rPr>
          <w:i/>
          <w:spacing w:val="-1"/>
        </w:rPr>
        <w:t>e</w:t>
      </w:r>
      <w:r>
        <w:t>.</w:t>
      </w:r>
      <w:r>
        <w:rPr>
          <w:spacing w:val="7"/>
        </w:rPr>
        <w:t xml:space="preserve"> </w:t>
      </w:r>
      <w:r>
        <w:rPr>
          <w:spacing w:val="-4"/>
        </w:rPr>
        <w:t>S</w:t>
      </w:r>
      <w:r>
        <w:rPr>
          <w:spacing w:val="-1"/>
        </w:rPr>
        <w:t>e</w:t>
      </w:r>
      <w:r>
        <w:rPr>
          <w:spacing w:val="1"/>
        </w:rPr>
        <w:t>l</w:t>
      </w:r>
      <w:r>
        <w:rPr>
          <w:spacing w:val="-1"/>
        </w:rPr>
        <w:t>a</w:t>
      </w:r>
      <w:r>
        <w:rPr>
          <w:spacing w:val="1"/>
        </w:rPr>
        <w:t>i</w:t>
      </w:r>
      <w:r>
        <w:t xml:space="preserve">n </w:t>
      </w:r>
      <w:r>
        <w:rPr>
          <w:spacing w:val="-4"/>
        </w:rPr>
        <w:t>i</w:t>
      </w:r>
      <w:r>
        <w:rPr>
          <w:spacing w:val="1"/>
        </w:rPr>
        <w:t>t</w:t>
      </w:r>
      <w:r>
        <w:t>u,</w:t>
      </w:r>
      <w:r>
        <w:rPr>
          <w:spacing w:val="2"/>
        </w:rPr>
        <w:t xml:space="preserve"> </w:t>
      </w:r>
      <w:r>
        <w:rPr>
          <w:spacing w:val="-5"/>
        </w:rPr>
        <w:t>d</w:t>
      </w:r>
      <w:r>
        <w:rPr>
          <w:spacing w:val="4"/>
        </w:rPr>
        <w:t>e</w:t>
      </w:r>
      <w:r>
        <w:t>ng</w:t>
      </w:r>
      <w:r>
        <w:rPr>
          <w:spacing w:val="-1"/>
        </w:rPr>
        <w:t>a</w:t>
      </w:r>
      <w:r>
        <w:t xml:space="preserve">n </w:t>
      </w:r>
      <w:r>
        <w:rPr>
          <w:spacing w:val="-4"/>
        </w:rPr>
        <w:t>m</w:t>
      </w:r>
      <w:r>
        <w:rPr>
          <w:spacing w:val="4"/>
        </w:rPr>
        <w:t>e</w:t>
      </w:r>
      <w:r>
        <w:rPr>
          <w:spacing w:val="-4"/>
        </w:rPr>
        <w:t>l</w:t>
      </w:r>
      <w:r>
        <w:rPr>
          <w:spacing w:val="4"/>
        </w:rPr>
        <w:t>a</w:t>
      </w:r>
      <w:r>
        <w:t>kuk</w:t>
      </w:r>
      <w:r>
        <w:rPr>
          <w:spacing w:val="-1"/>
        </w:rPr>
        <w:t>a</w:t>
      </w:r>
      <w:r>
        <w:t xml:space="preserve">n </w:t>
      </w:r>
      <w:r>
        <w:rPr>
          <w:spacing w:val="-5"/>
        </w:rPr>
        <w:t>p</w:t>
      </w:r>
      <w:r>
        <w:t>ub</w:t>
      </w:r>
      <w:r>
        <w:rPr>
          <w:spacing w:val="1"/>
        </w:rPr>
        <w:t>li</w:t>
      </w:r>
      <w:r>
        <w:t>k</w:t>
      </w:r>
      <w:r>
        <w:rPr>
          <w:spacing w:val="-1"/>
        </w:rPr>
        <w:t>a</w:t>
      </w:r>
      <w:r>
        <w:rPr>
          <w:spacing w:val="3"/>
        </w:rPr>
        <w:t>s</w:t>
      </w:r>
      <w:r>
        <w:t xml:space="preserve">i </w:t>
      </w:r>
      <w:r>
        <w:rPr>
          <w:spacing w:val="-5"/>
        </w:rPr>
        <w:t>d</w:t>
      </w:r>
      <w:r>
        <w:rPr>
          <w:spacing w:val="1"/>
        </w:rPr>
        <w:t>i</w:t>
      </w:r>
      <w:r>
        <w:t>h</w:t>
      </w:r>
      <w:r>
        <w:rPr>
          <w:spacing w:val="4"/>
        </w:rPr>
        <w:t>a</w:t>
      </w:r>
      <w:r>
        <w:rPr>
          <w:spacing w:val="-3"/>
        </w:rPr>
        <w:t>r</w:t>
      </w:r>
      <w:r>
        <w:rPr>
          <w:spacing w:val="-1"/>
        </w:rPr>
        <w:t>a</w:t>
      </w:r>
      <w:r>
        <w:t>pk</w:t>
      </w:r>
      <w:r>
        <w:rPr>
          <w:spacing w:val="4"/>
        </w:rPr>
        <w:t>a</w:t>
      </w:r>
      <w:r>
        <w:t xml:space="preserve">n </w:t>
      </w:r>
      <w:r>
        <w:rPr>
          <w:spacing w:val="-5"/>
        </w:rPr>
        <w:t>p</w:t>
      </w:r>
      <w:r>
        <w:rPr>
          <w:spacing w:val="4"/>
        </w:rPr>
        <w:t>e</w:t>
      </w:r>
      <w:r>
        <w:t>n</w:t>
      </w:r>
      <w:r>
        <w:rPr>
          <w:spacing w:val="-1"/>
        </w:rPr>
        <w:t>e</w:t>
      </w:r>
      <w:r>
        <w:rPr>
          <w:spacing w:val="1"/>
        </w:rPr>
        <w:t>lit</w:t>
      </w:r>
      <w:r>
        <w:rPr>
          <w:spacing w:val="-4"/>
        </w:rPr>
        <w:t>i</w:t>
      </w:r>
      <w:r>
        <w:rPr>
          <w:spacing w:val="4"/>
        </w:rPr>
        <w:t>a</w:t>
      </w:r>
      <w:r>
        <w:t xml:space="preserve">n </w:t>
      </w:r>
      <w:r>
        <w:rPr>
          <w:spacing w:val="-5"/>
        </w:rPr>
        <w:t>y</w:t>
      </w:r>
      <w:r>
        <w:rPr>
          <w:spacing w:val="-1"/>
        </w:rPr>
        <w:t>a</w:t>
      </w:r>
      <w:r>
        <w:t xml:space="preserve">ng </w:t>
      </w:r>
      <w:r>
        <w:rPr>
          <w:spacing w:val="-5"/>
        </w:rPr>
        <w:t>d</w:t>
      </w:r>
      <w:r>
        <w:rPr>
          <w:spacing w:val="1"/>
        </w:rPr>
        <w:t>il</w:t>
      </w:r>
      <w:r>
        <w:rPr>
          <w:spacing w:val="-1"/>
        </w:rPr>
        <w:t>a</w:t>
      </w:r>
      <w:r>
        <w:t>kuk</w:t>
      </w:r>
      <w:r>
        <w:rPr>
          <w:spacing w:val="4"/>
        </w:rPr>
        <w:t>a</w:t>
      </w:r>
      <w:r>
        <w:t xml:space="preserve">n </w:t>
      </w:r>
      <w:r>
        <w:rPr>
          <w:spacing w:val="-5"/>
        </w:rPr>
        <w:t>d</w:t>
      </w:r>
      <w:r>
        <w:rPr>
          <w:spacing w:val="4"/>
        </w:rPr>
        <w:t>a</w:t>
      </w:r>
      <w:r>
        <w:t>p</w:t>
      </w:r>
      <w:r>
        <w:rPr>
          <w:spacing w:val="-1"/>
        </w:rPr>
        <w:t>a</w:t>
      </w:r>
      <w:r>
        <w:t xml:space="preserve">t </w:t>
      </w:r>
      <w:r>
        <w:rPr>
          <w:spacing w:val="-4"/>
        </w:rPr>
        <w:t>m</w:t>
      </w:r>
      <w:r>
        <w:rPr>
          <w:spacing w:val="4"/>
        </w:rPr>
        <w:t>e</w:t>
      </w:r>
      <w:r>
        <w:t>n</w:t>
      </w:r>
      <w:r>
        <w:rPr>
          <w:spacing w:val="-4"/>
        </w:rPr>
        <w:t>j</w:t>
      </w:r>
      <w:r>
        <w:rPr>
          <w:spacing w:val="4"/>
        </w:rPr>
        <w:t>a</w:t>
      </w:r>
      <w:r>
        <w:t>di</w:t>
      </w:r>
      <w:r>
        <w:rPr>
          <w:spacing w:val="3"/>
        </w:rPr>
        <w:t xml:space="preserve"> </w:t>
      </w:r>
      <w:r>
        <w:rPr>
          <w:spacing w:val="-1"/>
        </w:rPr>
        <w:t>ac</w:t>
      </w:r>
      <w:r>
        <w:t>u</w:t>
      </w:r>
      <w:r>
        <w:rPr>
          <w:spacing w:val="-1"/>
        </w:rPr>
        <w:t>a</w:t>
      </w:r>
      <w:r>
        <w:t>n</w:t>
      </w:r>
      <w:r>
        <w:rPr>
          <w:spacing w:val="2"/>
        </w:rPr>
        <w:t xml:space="preserve"> </w:t>
      </w:r>
      <w:r>
        <w:rPr>
          <w:spacing w:val="-5"/>
        </w:rPr>
        <w:t>u</w:t>
      </w:r>
      <w:r>
        <w:t>n</w:t>
      </w:r>
      <w:r>
        <w:rPr>
          <w:spacing w:val="1"/>
        </w:rPr>
        <w:t>t</w:t>
      </w:r>
      <w:r>
        <w:t>uk</w:t>
      </w:r>
      <w:r>
        <w:rPr>
          <w:spacing w:val="2"/>
        </w:rPr>
        <w:t xml:space="preserve"> </w:t>
      </w:r>
      <w:r>
        <w:rPr>
          <w:spacing w:val="-5"/>
        </w:rPr>
        <w:t>p</w:t>
      </w:r>
      <w:r>
        <w:rPr>
          <w:spacing w:val="4"/>
        </w:rPr>
        <w:t>e</w:t>
      </w:r>
      <w:r>
        <w:t>n</w:t>
      </w:r>
      <w:r>
        <w:rPr>
          <w:spacing w:val="-1"/>
        </w:rPr>
        <w:t>e</w:t>
      </w:r>
      <w:r>
        <w:rPr>
          <w:spacing w:val="1"/>
        </w:rPr>
        <w:t>lit</w:t>
      </w:r>
      <w:r>
        <w:rPr>
          <w:spacing w:val="-4"/>
        </w:rPr>
        <w:t>i</w:t>
      </w:r>
      <w:r>
        <w:rPr>
          <w:spacing w:val="4"/>
        </w:rPr>
        <w:t>a</w:t>
      </w:r>
      <w:r>
        <w:t>n</w:t>
      </w:r>
      <w:r>
        <w:rPr>
          <w:spacing w:val="-3"/>
        </w:rPr>
        <w:t>-</w:t>
      </w:r>
      <w:r>
        <w:t>p</w:t>
      </w:r>
      <w:r>
        <w:rPr>
          <w:spacing w:val="-1"/>
        </w:rPr>
        <w:t>e</w:t>
      </w:r>
      <w:r>
        <w:t>n</w:t>
      </w:r>
      <w:r>
        <w:rPr>
          <w:spacing w:val="4"/>
        </w:rPr>
        <w:t>e</w:t>
      </w:r>
      <w:r>
        <w:rPr>
          <w:spacing w:val="1"/>
        </w:rPr>
        <w:t>l</w:t>
      </w:r>
      <w:r>
        <w:rPr>
          <w:spacing w:val="-4"/>
        </w:rPr>
        <w:t>i</w:t>
      </w:r>
      <w:r>
        <w:rPr>
          <w:spacing w:val="1"/>
        </w:rPr>
        <w:t>ti</w:t>
      </w:r>
      <w:r>
        <w:rPr>
          <w:spacing w:val="-1"/>
        </w:rPr>
        <w:t>a</w:t>
      </w:r>
      <w:r>
        <w:t>n</w:t>
      </w:r>
      <w:r>
        <w:rPr>
          <w:spacing w:val="7"/>
        </w:rPr>
        <w:t xml:space="preserve"> </w:t>
      </w:r>
      <w:r>
        <w:rPr>
          <w:spacing w:val="-2"/>
        </w:rPr>
        <w:t>s</w:t>
      </w:r>
      <w:r>
        <w:rPr>
          <w:spacing w:val="-1"/>
        </w:rPr>
        <w:t>e</w:t>
      </w:r>
      <w:r>
        <w:rPr>
          <w:spacing w:val="1"/>
        </w:rPr>
        <w:t>j</w:t>
      </w:r>
      <w:r>
        <w:rPr>
          <w:spacing w:val="-1"/>
        </w:rPr>
        <w:t>e</w:t>
      </w:r>
      <w:r>
        <w:t>n</w:t>
      </w:r>
      <w:r>
        <w:rPr>
          <w:spacing w:val="1"/>
        </w:rPr>
        <w:t>i</w:t>
      </w:r>
      <w:r>
        <w:rPr>
          <w:spacing w:val="-2"/>
        </w:rPr>
        <w:t>s</w:t>
      </w:r>
      <w:r>
        <w:t>.</w:t>
      </w:r>
    </w:p>
    <w:p w:rsidR="00755396" w:rsidRDefault="00755396" w:rsidP="009F4FF4">
      <w:pPr>
        <w:spacing w:line="360" w:lineRule="auto"/>
        <w:ind w:firstLine="360"/>
      </w:pPr>
    </w:p>
    <w:p w:rsidR="00755396" w:rsidRDefault="00755396" w:rsidP="009F4FF4">
      <w:pPr>
        <w:spacing w:line="360" w:lineRule="auto"/>
        <w:ind w:firstLine="360"/>
        <w:sectPr w:rsidR="00755396" w:rsidSect="009F4FF4">
          <w:footerReference w:type="default" r:id="rId12"/>
          <w:type w:val="continuous"/>
          <w:pgSz w:w="11920" w:h="16840"/>
          <w:pgMar w:top="1380" w:right="1600" w:bottom="280" w:left="1600" w:header="0" w:footer="1222" w:gutter="0"/>
          <w:cols w:space="720"/>
        </w:sectPr>
      </w:pPr>
    </w:p>
    <w:p w:rsidR="00755396" w:rsidRDefault="00755396" w:rsidP="003C7A87">
      <w:pPr>
        <w:pStyle w:val="Bab"/>
        <w:spacing w:line="360" w:lineRule="auto"/>
      </w:pPr>
      <w:bookmarkStart w:id="12" w:name="_Toc517387063"/>
      <w:r>
        <w:lastRenderedPageBreak/>
        <w:t>BAB II</w:t>
      </w:r>
      <w:bookmarkEnd w:id="12"/>
    </w:p>
    <w:p w:rsidR="00755396" w:rsidRPr="00A160E4" w:rsidRDefault="00755396" w:rsidP="00755396">
      <w:pPr>
        <w:jc w:val="center"/>
        <w:rPr>
          <w:b/>
          <w:szCs w:val="24"/>
          <w:lang w:val="id-ID"/>
        </w:rPr>
      </w:pPr>
      <w:r w:rsidRPr="00A160E4">
        <w:rPr>
          <w:b/>
          <w:szCs w:val="24"/>
          <w:lang w:val="id-ID"/>
        </w:rPr>
        <w:t>TINJAUAN PUSTAKA</w:t>
      </w:r>
    </w:p>
    <w:p w:rsidR="00755396" w:rsidRDefault="00755396" w:rsidP="00755396">
      <w:pPr>
        <w:jc w:val="center"/>
        <w:rPr>
          <w:b/>
          <w:sz w:val="28"/>
          <w:szCs w:val="28"/>
          <w:lang w:val="id-ID"/>
        </w:rPr>
      </w:pPr>
    </w:p>
    <w:p w:rsidR="00755396" w:rsidRDefault="00755396" w:rsidP="00755396">
      <w:pPr>
        <w:jc w:val="center"/>
        <w:rPr>
          <w:b/>
          <w:sz w:val="28"/>
          <w:szCs w:val="28"/>
          <w:lang w:val="id-ID"/>
        </w:rPr>
      </w:pPr>
    </w:p>
    <w:p w:rsidR="00755396" w:rsidRDefault="00755396" w:rsidP="00755396">
      <w:pPr>
        <w:pStyle w:val="SubJudul1"/>
      </w:pPr>
      <w:bookmarkStart w:id="13" w:name="_Toc517387064"/>
      <w:r>
        <w:rPr>
          <w:lang w:val="id-ID"/>
        </w:rPr>
        <w:t xml:space="preserve">2.1 </w:t>
      </w:r>
      <w:r w:rsidR="0077540F">
        <w:t>Ciri-Ciri Keaslian Uang Rupiah</w:t>
      </w:r>
      <w:bookmarkEnd w:id="13"/>
    </w:p>
    <w:p w:rsidR="0077540F" w:rsidRDefault="0077540F" w:rsidP="0077540F">
      <w:pPr>
        <w:spacing w:line="360" w:lineRule="auto"/>
        <w:ind w:firstLine="450"/>
        <w:rPr>
          <w:szCs w:val="24"/>
          <w:lang w:val="id-ID"/>
        </w:rPr>
      </w:pPr>
      <w:r>
        <w:rPr>
          <w:szCs w:val="24"/>
          <w:lang w:val="id-ID"/>
        </w:rPr>
        <w:t>Dalam Pasal 1 ayat 5 Undang-Undang Nomor 7 Tahun 2011 tentang Mata Uang disebutkan bahwa ciri Rupiah adalah tanda tertentu pada setiap Rupiah yang ditetapkan dengan tujuan untuk menunjukkan identitas, membedakan harga atau nilai nominal, dan mengamankan Rupiah tersebut dari upaya pemalsuan. Secara umum, ciri-ciri keaslian Rupiah dapat dikenali berupa unsur pengaman yang tertanam pada bahan uang dan teknik cetak yang digunakan</w:t>
      </w:r>
      <w:r w:rsidR="00864234">
        <w:rPr>
          <w:szCs w:val="24"/>
          <w:lang w:val="id-ID"/>
        </w:rPr>
        <w:t xml:space="preserve"> </w:t>
      </w:r>
      <w:r w:rsidR="00864234">
        <w:rPr>
          <w:szCs w:val="24"/>
          <w:lang w:val="id-ID"/>
        </w:rPr>
        <w:fldChar w:fldCharType="begin" w:fldLock="1"/>
      </w:r>
      <w:r w:rsidR="00864234">
        <w:rPr>
          <w:szCs w:val="24"/>
          <w:lang w:val="id-ID"/>
        </w:rPr>
        <w:instrText>ADDIN CSL_CITATION { "citationItems" : [ { "id" : "ITEM-1", "itemData" : { "author" : [ { "dropping-particle" : "", "family" : "Indonesia", "given" : "Bank", "non-dropping-particle" : "", "parse-names" : false, "suffix" : "" } ], "id" : "ITEM-1", "issued" : { "date-parts" : [ [ "2010" ] ] }, "number-of-pages" : "48", "publisher-place" : "Jakarta", "title" : "Ciri-Ciri Keaslian dan Standar Kualitas Uang Rupiah", "type" : "book" }, "uris" : [ "http://www.mendeley.com/documents/?uuid=dbbaa066-ad2d-4507-b370-0abf7ffe88d4" ] } ], "mendeley" : { "formattedCitation" : "(B. Indonesia, 2010)", "plainTextFormattedCitation" : "(B. Indonesia, 2010)", "previouslyFormattedCitation" : "(B. Indonesia, 2010)" }, "properties" : {  }, "schema" : "https://github.com/citation-style-language/schema/raw/master/csl-citation.json" }</w:instrText>
      </w:r>
      <w:r w:rsidR="00864234">
        <w:rPr>
          <w:szCs w:val="24"/>
          <w:lang w:val="id-ID"/>
        </w:rPr>
        <w:fldChar w:fldCharType="separate"/>
      </w:r>
      <w:r w:rsidR="00864234" w:rsidRPr="00864234">
        <w:rPr>
          <w:noProof/>
          <w:szCs w:val="24"/>
          <w:lang w:val="id-ID"/>
        </w:rPr>
        <w:t>(B. Indonesia, 2010)</w:t>
      </w:r>
      <w:r w:rsidR="00864234">
        <w:rPr>
          <w:szCs w:val="24"/>
          <w:lang w:val="id-ID"/>
        </w:rPr>
        <w:fldChar w:fldCharType="end"/>
      </w:r>
      <w:r>
        <w:rPr>
          <w:szCs w:val="24"/>
          <w:lang w:val="id-ID"/>
        </w:rPr>
        <w:t>.</w:t>
      </w:r>
    </w:p>
    <w:p w:rsidR="0077540F" w:rsidRDefault="0077540F" w:rsidP="00BC3132">
      <w:pPr>
        <w:spacing w:line="360" w:lineRule="auto"/>
        <w:ind w:firstLine="450"/>
        <w:rPr>
          <w:szCs w:val="24"/>
          <w:lang w:val="id-ID"/>
        </w:rPr>
      </w:pPr>
      <w:r>
        <w:rPr>
          <w:szCs w:val="24"/>
          <w:lang w:val="id-ID"/>
        </w:rPr>
        <w:t>Unsur pengaman yang tertanam pada bahan uang kertas terdiri dari:</w:t>
      </w:r>
    </w:p>
    <w:p w:rsidR="0077540F" w:rsidRPr="00A21879" w:rsidRDefault="0077540F" w:rsidP="00BC3132">
      <w:pPr>
        <w:pStyle w:val="ListParagraph"/>
        <w:numPr>
          <w:ilvl w:val="0"/>
          <w:numId w:val="16"/>
        </w:numPr>
        <w:spacing w:line="360" w:lineRule="auto"/>
        <w:ind w:left="450"/>
        <w:rPr>
          <w:szCs w:val="24"/>
          <w:lang w:val="id-ID"/>
        </w:rPr>
      </w:pPr>
      <w:r>
        <w:rPr>
          <w:szCs w:val="24"/>
          <w:lang w:val="id-ID"/>
        </w:rPr>
        <w:t>Tanda Air (</w:t>
      </w:r>
      <w:r>
        <w:rPr>
          <w:i/>
          <w:szCs w:val="24"/>
          <w:lang w:val="id-ID"/>
        </w:rPr>
        <w:t>Watermark</w:t>
      </w:r>
      <w:r>
        <w:rPr>
          <w:szCs w:val="24"/>
          <w:lang w:val="id-ID"/>
        </w:rPr>
        <w:t xml:space="preserve">) dan </w:t>
      </w:r>
      <w:r>
        <w:rPr>
          <w:i/>
          <w:szCs w:val="24"/>
          <w:lang w:val="id-ID"/>
        </w:rPr>
        <w:t>Electrotype</w:t>
      </w:r>
    </w:p>
    <w:p w:rsidR="0077540F" w:rsidRPr="00F1262B" w:rsidRDefault="0077540F" w:rsidP="00BC3132">
      <w:pPr>
        <w:pStyle w:val="ListParagraph"/>
        <w:spacing w:line="360" w:lineRule="auto"/>
        <w:ind w:left="450"/>
        <w:rPr>
          <w:szCs w:val="24"/>
          <w:lang w:val="id-ID"/>
        </w:rPr>
      </w:pPr>
      <w:r>
        <w:rPr>
          <w:szCs w:val="24"/>
          <w:lang w:val="id-ID"/>
        </w:rPr>
        <w:t>Pada kertas uang terdapat tanda air berupa gambar yang akan terlihat apabila diterawangkan ke arah cahaya.</w:t>
      </w:r>
    </w:p>
    <w:p w:rsidR="0077540F" w:rsidRDefault="0077540F" w:rsidP="00BC3132">
      <w:pPr>
        <w:pStyle w:val="ListParagraph"/>
        <w:spacing w:line="360" w:lineRule="auto"/>
        <w:ind w:left="450"/>
        <w:jc w:val="center"/>
        <w:rPr>
          <w:szCs w:val="24"/>
          <w:lang w:val="id-ID"/>
        </w:rPr>
      </w:pPr>
      <w:r>
        <w:rPr>
          <w:noProof/>
          <w:szCs w:val="24"/>
        </w:rPr>
        <w:drawing>
          <wp:inline distT="0" distB="0" distL="0" distR="0" wp14:anchorId="1576BFD7" wp14:editId="07AA5807">
            <wp:extent cx="1066949" cy="9716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CA9CD.tmp"/>
                    <pic:cNvPicPr/>
                  </pic:nvPicPr>
                  <pic:blipFill>
                    <a:blip r:embed="rId13">
                      <a:extLst>
                        <a:ext uri="{28A0092B-C50C-407E-A947-70E740481C1C}">
                          <a14:useLocalDpi xmlns:a14="http://schemas.microsoft.com/office/drawing/2010/main" val="0"/>
                        </a:ext>
                      </a:extLst>
                    </a:blip>
                    <a:stretch>
                      <a:fillRect/>
                    </a:stretch>
                  </pic:blipFill>
                  <pic:spPr>
                    <a:xfrm>
                      <a:off x="0" y="0"/>
                      <a:ext cx="1066949" cy="971686"/>
                    </a:xfrm>
                    <a:prstGeom prst="rect">
                      <a:avLst/>
                    </a:prstGeom>
                  </pic:spPr>
                </pic:pic>
              </a:graphicData>
            </a:graphic>
          </wp:inline>
        </w:drawing>
      </w:r>
    </w:p>
    <w:p w:rsidR="0077540F" w:rsidRPr="00F1262B" w:rsidRDefault="0077540F" w:rsidP="00BC3132">
      <w:pPr>
        <w:pStyle w:val="Gambar"/>
        <w:spacing w:line="360" w:lineRule="auto"/>
        <w:ind w:left="450"/>
        <w:rPr>
          <w:szCs w:val="24"/>
          <w:lang w:val="id-ID"/>
        </w:rPr>
      </w:pPr>
      <w:bookmarkStart w:id="14" w:name="_Toc517386977"/>
      <w:r>
        <w:t>Gambar 2.</w:t>
      </w:r>
      <w:fldSimple w:instr=" SEQ Gambar_2. \* ARABIC ">
        <w:r w:rsidR="004E7665">
          <w:rPr>
            <w:noProof/>
          </w:rPr>
          <w:t>1</w:t>
        </w:r>
      </w:fldSimple>
      <w:r>
        <w:rPr>
          <w:lang w:val="id-ID"/>
        </w:rPr>
        <w:t xml:space="preserve"> </w:t>
      </w:r>
      <w:r>
        <w:rPr>
          <w:szCs w:val="24"/>
          <w:lang w:val="id-ID"/>
        </w:rPr>
        <w:t>Tanda Air (</w:t>
      </w:r>
      <w:r>
        <w:rPr>
          <w:i/>
          <w:szCs w:val="24"/>
          <w:lang w:val="id-ID"/>
        </w:rPr>
        <w:t>Watermark</w:t>
      </w:r>
      <w:r>
        <w:rPr>
          <w:szCs w:val="24"/>
          <w:lang w:val="id-ID"/>
        </w:rPr>
        <w:t xml:space="preserve">) dan </w:t>
      </w:r>
      <w:r>
        <w:rPr>
          <w:i/>
          <w:szCs w:val="24"/>
          <w:lang w:val="id-ID"/>
        </w:rPr>
        <w:t>Electrotype</w:t>
      </w:r>
      <w:bookmarkEnd w:id="14"/>
    </w:p>
    <w:p w:rsidR="0077540F" w:rsidRDefault="0077540F" w:rsidP="00BC3132">
      <w:pPr>
        <w:pStyle w:val="ListParagraph"/>
        <w:numPr>
          <w:ilvl w:val="0"/>
          <w:numId w:val="16"/>
        </w:numPr>
        <w:spacing w:line="360" w:lineRule="auto"/>
        <w:ind w:left="450"/>
        <w:rPr>
          <w:szCs w:val="24"/>
          <w:lang w:val="id-ID"/>
        </w:rPr>
      </w:pPr>
      <w:r>
        <w:rPr>
          <w:szCs w:val="24"/>
          <w:lang w:val="id-ID"/>
        </w:rPr>
        <w:t>Benang Pangaman (</w:t>
      </w:r>
      <w:r>
        <w:rPr>
          <w:i/>
          <w:szCs w:val="24"/>
          <w:lang w:val="id-ID"/>
        </w:rPr>
        <w:t>Security Thread</w:t>
      </w:r>
      <w:r>
        <w:rPr>
          <w:szCs w:val="24"/>
          <w:lang w:val="id-ID"/>
        </w:rPr>
        <w:t>)</w:t>
      </w:r>
    </w:p>
    <w:p w:rsidR="0077540F" w:rsidRDefault="0077540F" w:rsidP="00BC3132">
      <w:pPr>
        <w:pStyle w:val="ListParagraph"/>
        <w:spacing w:line="360" w:lineRule="auto"/>
        <w:ind w:left="450"/>
        <w:rPr>
          <w:i/>
          <w:szCs w:val="24"/>
          <w:lang w:val="id-ID"/>
        </w:rPr>
      </w:pPr>
      <w:r>
        <w:rPr>
          <w:szCs w:val="24"/>
          <w:lang w:val="id-ID"/>
        </w:rPr>
        <w:t xml:space="preserve">Ditanam atau dianyam pada bahan kertas uang sehingga tampak sebagai garis melintang dari atas ke bawah. Pada pecahan tertentu akan memendar apabila dilihat dengan sinar </w:t>
      </w:r>
      <w:r>
        <w:rPr>
          <w:i/>
          <w:szCs w:val="24"/>
          <w:lang w:val="id-ID"/>
        </w:rPr>
        <w:t>ultraviolet.</w:t>
      </w:r>
    </w:p>
    <w:p w:rsidR="0077540F" w:rsidRDefault="0077540F" w:rsidP="00BC3132">
      <w:pPr>
        <w:pStyle w:val="ListParagraph"/>
        <w:spacing w:line="360" w:lineRule="auto"/>
        <w:ind w:left="450"/>
        <w:jc w:val="center"/>
        <w:rPr>
          <w:szCs w:val="24"/>
          <w:lang w:val="id-ID"/>
        </w:rPr>
      </w:pPr>
      <w:r>
        <w:rPr>
          <w:noProof/>
          <w:szCs w:val="24"/>
        </w:rPr>
        <w:drawing>
          <wp:inline distT="0" distB="0" distL="0" distR="0" wp14:anchorId="2CFFAB82" wp14:editId="67635F15">
            <wp:extent cx="1038370" cy="952633"/>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C324.tmp"/>
                    <pic:cNvPicPr/>
                  </pic:nvPicPr>
                  <pic:blipFill>
                    <a:blip r:embed="rId14">
                      <a:extLst>
                        <a:ext uri="{28A0092B-C50C-407E-A947-70E740481C1C}">
                          <a14:useLocalDpi xmlns:a14="http://schemas.microsoft.com/office/drawing/2010/main" val="0"/>
                        </a:ext>
                      </a:extLst>
                    </a:blip>
                    <a:stretch>
                      <a:fillRect/>
                    </a:stretch>
                  </pic:blipFill>
                  <pic:spPr>
                    <a:xfrm>
                      <a:off x="0" y="0"/>
                      <a:ext cx="1038370" cy="952633"/>
                    </a:xfrm>
                    <a:prstGeom prst="rect">
                      <a:avLst/>
                    </a:prstGeom>
                  </pic:spPr>
                </pic:pic>
              </a:graphicData>
            </a:graphic>
          </wp:inline>
        </w:drawing>
      </w:r>
    </w:p>
    <w:p w:rsidR="0077540F" w:rsidRPr="00F1262B" w:rsidRDefault="0077540F" w:rsidP="00BC3132">
      <w:pPr>
        <w:pStyle w:val="Gambar"/>
        <w:spacing w:line="360" w:lineRule="auto"/>
        <w:ind w:left="450"/>
        <w:rPr>
          <w:szCs w:val="24"/>
          <w:lang w:val="id-ID"/>
        </w:rPr>
      </w:pPr>
      <w:bookmarkStart w:id="15" w:name="_Toc517386978"/>
      <w:r>
        <w:t>Gambar 2.</w:t>
      </w:r>
      <w:fldSimple w:instr=" SEQ Gambar_2. \* ARABIC ">
        <w:r w:rsidR="004E7665">
          <w:rPr>
            <w:noProof/>
          </w:rPr>
          <w:t>2</w:t>
        </w:r>
      </w:fldSimple>
      <w:r>
        <w:rPr>
          <w:lang w:val="id-ID"/>
        </w:rPr>
        <w:t xml:space="preserve"> Benang Pengaman </w:t>
      </w:r>
      <w:r>
        <w:rPr>
          <w:szCs w:val="24"/>
          <w:lang w:val="id-ID"/>
        </w:rPr>
        <w:t>(</w:t>
      </w:r>
      <w:r>
        <w:rPr>
          <w:i/>
          <w:szCs w:val="24"/>
          <w:lang w:val="id-ID"/>
        </w:rPr>
        <w:t>Security Thread</w:t>
      </w:r>
      <w:r>
        <w:rPr>
          <w:szCs w:val="24"/>
          <w:lang w:val="id-ID"/>
        </w:rPr>
        <w:t>)</w:t>
      </w:r>
      <w:bookmarkEnd w:id="15"/>
    </w:p>
    <w:p w:rsidR="0077540F" w:rsidRDefault="0077540F" w:rsidP="00BC3132">
      <w:pPr>
        <w:pStyle w:val="ListParagraph"/>
        <w:spacing w:line="360" w:lineRule="auto"/>
        <w:ind w:left="450"/>
        <w:rPr>
          <w:szCs w:val="24"/>
          <w:lang w:val="id-ID"/>
        </w:rPr>
      </w:pPr>
      <w:r>
        <w:rPr>
          <w:szCs w:val="24"/>
          <w:lang w:val="id-ID"/>
        </w:rPr>
        <w:tab/>
      </w:r>
    </w:p>
    <w:p w:rsidR="0077540F" w:rsidRDefault="0077540F" w:rsidP="00BC3132">
      <w:pPr>
        <w:pStyle w:val="ListParagraph"/>
        <w:spacing w:line="360" w:lineRule="auto"/>
        <w:ind w:left="0" w:firstLine="450"/>
        <w:rPr>
          <w:szCs w:val="24"/>
          <w:lang w:val="id-ID"/>
        </w:rPr>
      </w:pPr>
      <w:r>
        <w:rPr>
          <w:szCs w:val="24"/>
          <w:lang w:val="id-ID"/>
        </w:rPr>
        <w:t>Unsur pengaman yang dihasilkan melalui teknik cetak terdiri dari:</w:t>
      </w:r>
    </w:p>
    <w:p w:rsidR="0077540F" w:rsidRDefault="0077540F" w:rsidP="00BC3132">
      <w:pPr>
        <w:pStyle w:val="ListParagraph"/>
        <w:numPr>
          <w:ilvl w:val="0"/>
          <w:numId w:val="17"/>
        </w:numPr>
        <w:spacing w:line="360" w:lineRule="auto"/>
        <w:ind w:left="450"/>
        <w:rPr>
          <w:szCs w:val="24"/>
          <w:lang w:val="id-ID"/>
        </w:rPr>
      </w:pPr>
      <w:r>
        <w:rPr>
          <w:szCs w:val="24"/>
          <w:lang w:val="id-ID"/>
        </w:rPr>
        <w:t>Cetak Dalam/Intaglio</w:t>
      </w:r>
    </w:p>
    <w:p w:rsidR="0077540F" w:rsidRDefault="0077540F" w:rsidP="00BC3132">
      <w:pPr>
        <w:pStyle w:val="ListParagraph"/>
        <w:spacing w:line="360" w:lineRule="auto"/>
        <w:ind w:left="450"/>
        <w:rPr>
          <w:szCs w:val="24"/>
          <w:lang w:val="id-ID"/>
        </w:rPr>
      </w:pPr>
      <w:r>
        <w:rPr>
          <w:szCs w:val="24"/>
          <w:lang w:val="id-ID"/>
        </w:rPr>
        <w:t>Cetakan yang terasa kasar apabila diraba</w:t>
      </w:r>
    </w:p>
    <w:p w:rsidR="0077540F" w:rsidRDefault="0077540F" w:rsidP="00BC3132">
      <w:pPr>
        <w:pStyle w:val="ListParagraph"/>
        <w:spacing w:line="360" w:lineRule="auto"/>
        <w:ind w:left="450"/>
        <w:jc w:val="center"/>
        <w:rPr>
          <w:szCs w:val="24"/>
          <w:lang w:val="id-ID"/>
        </w:rPr>
      </w:pPr>
      <w:r>
        <w:rPr>
          <w:noProof/>
          <w:szCs w:val="24"/>
        </w:rPr>
        <w:lastRenderedPageBreak/>
        <w:drawing>
          <wp:inline distT="0" distB="0" distL="0" distR="0" wp14:anchorId="6A43A60E" wp14:editId="404669D6">
            <wp:extent cx="1390844" cy="9335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C82DE.tmp"/>
                    <pic:cNvPicPr/>
                  </pic:nvPicPr>
                  <pic:blipFill>
                    <a:blip r:embed="rId15">
                      <a:extLst>
                        <a:ext uri="{28A0092B-C50C-407E-A947-70E740481C1C}">
                          <a14:useLocalDpi xmlns:a14="http://schemas.microsoft.com/office/drawing/2010/main" val="0"/>
                        </a:ext>
                      </a:extLst>
                    </a:blip>
                    <a:stretch>
                      <a:fillRect/>
                    </a:stretch>
                  </pic:blipFill>
                  <pic:spPr>
                    <a:xfrm>
                      <a:off x="0" y="0"/>
                      <a:ext cx="1390844" cy="933580"/>
                    </a:xfrm>
                    <a:prstGeom prst="rect">
                      <a:avLst/>
                    </a:prstGeom>
                  </pic:spPr>
                </pic:pic>
              </a:graphicData>
            </a:graphic>
          </wp:inline>
        </w:drawing>
      </w:r>
    </w:p>
    <w:p w:rsidR="0077540F" w:rsidRPr="00F1262B" w:rsidRDefault="0077540F" w:rsidP="00BC3132">
      <w:pPr>
        <w:pStyle w:val="Gambar"/>
        <w:spacing w:line="360" w:lineRule="auto"/>
        <w:ind w:left="450"/>
        <w:rPr>
          <w:szCs w:val="24"/>
          <w:lang w:val="id-ID"/>
        </w:rPr>
      </w:pPr>
      <w:bookmarkStart w:id="16" w:name="_Toc517386979"/>
      <w:r>
        <w:t>Gambar 2.</w:t>
      </w:r>
      <w:fldSimple w:instr=" SEQ Gambar_2. \* ARABIC ">
        <w:r w:rsidR="004E7665">
          <w:rPr>
            <w:noProof/>
          </w:rPr>
          <w:t>3</w:t>
        </w:r>
      </w:fldSimple>
      <w:r>
        <w:rPr>
          <w:lang w:val="id-ID"/>
        </w:rPr>
        <w:t xml:space="preserve"> </w:t>
      </w:r>
      <w:r>
        <w:rPr>
          <w:szCs w:val="24"/>
          <w:lang w:val="id-ID"/>
        </w:rPr>
        <w:t>Cetak Dalam/Intaglio</w:t>
      </w:r>
      <w:bookmarkEnd w:id="16"/>
    </w:p>
    <w:p w:rsidR="0077540F" w:rsidRDefault="0077540F" w:rsidP="00BC3132">
      <w:pPr>
        <w:pStyle w:val="ListParagraph"/>
        <w:numPr>
          <w:ilvl w:val="0"/>
          <w:numId w:val="17"/>
        </w:numPr>
        <w:spacing w:line="360" w:lineRule="auto"/>
        <w:ind w:left="450"/>
        <w:rPr>
          <w:szCs w:val="24"/>
          <w:lang w:val="id-ID"/>
        </w:rPr>
      </w:pPr>
      <w:r>
        <w:rPr>
          <w:szCs w:val="24"/>
          <w:lang w:val="id-ID"/>
        </w:rPr>
        <w:t>Gambar Saling Isi (</w:t>
      </w:r>
      <w:r>
        <w:rPr>
          <w:i/>
          <w:szCs w:val="24"/>
          <w:lang w:val="id-ID"/>
        </w:rPr>
        <w:t>Rectoverso</w:t>
      </w:r>
      <w:r>
        <w:rPr>
          <w:szCs w:val="24"/>
          <w:lang w:val="id-ID"/>
        </w:rPr>
        <w:t>)</w:t>
      </w:r>
    </w:p>
    <w:p w:rsidR="0077540F" w:rsidRDefault="0077540F" w:rsidP="00BC3132">
      <w:pPr>
        <w:pStyle w:val="ListParagraph"/>
        <w:spacing w:line="360" w:lineRule="auto"/>
        <w:ind w:left="450"/>
        <w:rPr>
          <w:szCs w:val="24"/>
          <w:lang w:val="id-ID"/>
        </w:rPr>
      </w:pPr>
      <w:r>
        <w:rPr>
          <w:szCs w:val="24"/>
          <w:lang w:val="id-ID"/>
        </w:rPr>
        <w:t>Pencetakan suatu ragam bentuk yang menghasilkan cetakan pada bagian muka dan belakang beradu tepat dan saling mengisi jika diterawangkan ke arah cahaya.</w:t>
      </w:r>
    </w:p>
    <w:p w:rsidR="0077540F" w:rsidRDefault="0077540F" w:rsidP="00BC3132">
      <w:pPr>
        <w:pStyle w:val="ListParagraph"/>
        <w:spacing w:line="360" w:lineRule="auto"/>
        <w:ind w:left="450"/>
        <w:jc w:val="center"/>
        <w:rPr>
          <w:szCs w:val="24"/>
          <w:lang w:val="id-ID"/>
        </w:rPr>
      </w:pPr>
      <w:r>
        <w:rPr>
          <w:noProof/>
          <w:szCs w:val="24"/>
        </w:rPr>
        <w:drawing>
          <wp:inline distT="0" distB="0" distL="0" distR="0" wp14:anchorId="68570F28" wp14:editId="6EED5841">
            <wp:extent cx="952633" cy="981212"/>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C3B2.tmp"/>
                    <pic:cNvPicPr/>
                  </pic:nvPicPr>
                  <pic:blipFill>
                    <a:blip r:embed="rId16">
                      <a:extLst>
                        <a:ext uri="{28A0092B-C50C-407E-A947-70E740481C1C}">
                          <a14:useLocalDpi xmlns:a14="http://schemas.microsoft.com/office/drawing/2010/main" val="0"/>
                        </a:ext>
                      </a:extLst>
                    </a:blip>
                    <a:stretch>
                      <a:fillRect/>
                    </a:stretch>
                  </pic:blipFill>
                  <pic:spPr>
                    <a:xfrm>
                      <a:off x="0" y="0"/>
                      <a:ext cx="952633" cy="981212"/>
                    </a:xfrm>
                    <a:prstGeom prst="rect">
                      <a:avLst/>
                    </a:prstGeom>
                  </pic:spPr>
                </pic:pic>
              </a:graphicData>
            </a:graphic>
          </wp:inline>
        </w:drawing>
      </w:r>
    </w:p>
    <w:p w:rsidR="0077540F" w:rsidRPr="00F1262B" w:rsidRDefault="0077540F" w:rsidP="00BC3132">
      <w:pPr>
        <w:pStyle w:val="Gambar"/>
        <w:spacing w:line="360" w:lineRule="auto"/>
        <w:ind w:left="450"/>
        <w:rPr>
          <w:szCs w:val="24"/>
          <w:lang w:val="id-ID"/>
        </w:rPr>
      </w:pPr>
      <w:bookmarkStart w:id="17" w:name="_Toc517386980"/>
      <w:r>
        <w:t>Gambar 2.</w:t>
      </w:r>
      <w:fldSimple w:instr=" SEQ Gambar_2. \* ARABIC ">
        <w:r w:rsidR="004E7665">
          <w:rPr>
            <w:noProof/>
          </w:rPr>
          <w:t>4</w:t>
        </w:r>
      </w:fldSimple>
      <w:r>
        <w:rPr>
          <w:lang w:val="id-ID"/>
        </w:rPr>
        <w:t xml:space="preserve"> </w:t>
      </w:r>
      <w:r>
        <w:rPr>
          <w:szCs w:val="24"/>
          <w:lang w:val="id-ID"/>
        </w:rPr>
        <w:t>Gambar Saling Isi (</w:t>
      </w:r>
      <w:r>
        <w:rPr>
          <w:i/>
          <w:szCs w:val="24"/>
          <w:lang w:val="id-ID"/>
        </w:rPr>
        <w:t>Rectoverso</w:t>
      </w:r>
      <w:r>
        <w:rPr>
          <w:szCs w:val="24"/>
          <w:lang w:val="id-ID"/>
        </w:rPr>
        <w:t>)</w:t>
      </w:r>
      <w:bookmarkEnd w:id="17"/>
    </w:p>
    <w:p w:rsidR="0077540F" w:rsidRDefault="0077540F" w:rsidP="00BC3132">
      <w:pPr>
        <w:pStyle w:val="ListParagraph"/>
        <w:numPr>
          <w:ilvl w:val="0"/>
          <w:numId w:val="17"/>
        </w:numPr>
        <w:spacing w:line="360" w:lineRule="auto"/>
        <w:ind w:left="450"/>
        <w:rPr>
          <w:szCs w:val="24"/>
          <w:lang w:val="id-ID"/>
        </w:rPr>
      </w:pPr>
      <w:r>
        <w:rPr>
          <w:szCs w:val="24"/>
          <w:lang w:val="id-ID"/>
        </w:rPr>
        <w:t>Tinta Berubah Warna (</w:t>
      </w:r>
      <w:r>
        <w:rPr>
          <w:i/>
          <w:szCs w:val="24"/>
          <w:lang w:val="id-ID"/>
        </w:rPr>
        <w:t>Optically Variable Ink</w:t>
      </w:r>
      <w:r>
        <w:rPr>
          <w:szCs w:val="24"/>
          <w:lang w:val="id-ID"/>
        </w:rPr>
        <w:t>)</w:t>
      </w:r>
    </w:p>
    <w:p w:rsidR="0077540F" w:rsidRDefault="0077540F" w:rsidP="00BC3132">
      <w:pPr>
        <w:pStyle w:val="ListParagraph"/>
        <w:spacing w:line="360" w:lineRule="auto"/>
        <w:ind w:left="450"/>
        <w:rPr>
          <w:szCs w:val="24"/>
          <w:lang w:val="id-ID"/>
        </w:rPr>
      </w:pPr>
      <w:r>
        <w:rPr>
          <w:szCs w:val="24"/>
          <w:lang w:val="id-ID"/>
        </w:rPr>
        <w:t>Hasil cetak tinta khusus yang akan berubah warna apabila dilihat dari sudut pandang yang berbeda.</w:t>
      </w:r>
    </w:p>
    <w:p w:rsidR="0077540F" w:rsidRDefault="0077540F" w:rsidP="00BC3132">
      <w:pPr>
        <w:pStyle w:val="ListParagraph"/>
        <w:spacing w:line="360" w:lineRule="auto"/>
        <w:ind w:left="450"/>
        <w:jc w:val="center"/>
        <w:rPr>
          <w:szCs w:val="24"/>
          <w:lang w:val="id-ID"/>
        </w:rPr>
      </w:pPr>
      <w:r>
        <w:rPr>
          <w:noProof/>
          <w:szCs w:val="24"/>
        </w:rPr>
        <w:drawing>
          <wp:inline distT="0" distB="0" distL="0" distR="0" wp14:anchorId="225FB6F1" wp14:editId="4CFA02CF">
            <wp:extent cx="1609950" cy="79068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C4017.tmp"/>
                    <pic:cNvPicPr/>
                  </pic:nvPicPr>
                  <pic:blipFill>
                    <a:blip r:embed="rId17">
                      <a:extLst>
                        <a:ext uri="{28A0092B-C50C-407E-A947-70E740481C1C}">
                          <a14:useLocalDpi xmlns:a14="http://schemas.microsoft.com/office/drawing/2010/main" val="0"/>
                        </a:ext>
                      </a:extLst>
                    </a:blip>
                    <a:stretch>
                      <a:fillRect/>
                    </a:stretch>
                  </pic:blipFill>
                  <pic:spPr>
                    <a:xfrm>
                      <a:off x="0" y="0"/>
                      <a:ext cx="1609950" cy="790685"/>
                    </a:xfrm>
                    <a:prstGeom prst="rect">
                      <a:avLst/>
                    </a:prstGeom>
                  </pic:spPr>
                </pic:pic>
              </a:graphicData>
            </a:graphic>
          </wp:inline>
        </w:drawing>
      </w:r>
    </w:p>
    <w:p w:rsidR="0077540F" w:rsidRPr="00F1262B" w:rsidRDefault="0077540F" w:rsidP="00BC3132">
      <w:pPr>
        <w:pStyle w:val="Gambar"/>
        <w:spacing w:line="360" w:lineRule="auto"/>
        <w:ind w:left="450"/>
        <w:rPr>
          <w:szCs w:val="24"/>
          <w:lang w:val="id-ID"/>
        </w:rPr>
      </w:pPr>
      <w:bookmarkStart w:id="18" w:name="_Toc517386981"/>
      <w:r>
        <w:t>Gambar 2.</w:t>
      </w:r>
      <w:fldSimple w:instr=" SEQ Gambar_2. \* ARABIC ">
        <w:r w:rsidR="004E7665">
          <w:rPr>
            <w:noProof/>
          </w:rPr>
          <w:t>5</w:t>
        </w:r>
      </w:fldSimple>
      <w:r>
        <w:rPr>
          <w:lang w:val="id-ID"/>
        </w:rPr>
        <w:t xml:space="preserve"> </w:t>
      </w:r>
      <w:r>
        <w:rPr>
          <w:szCs w:val="24"/>
          <w:lang w:val="id-ID"/>
        </w:rPr>
        <w:t>Tinta Berubah Warna (</w:t>
      </w:r>
      <w:r>
        <w:rPr>
          <w:i/>
          <w:szCs w:val="24"/>
          <w:lang w:val="id-ID"/>
        </w:rPr>
        <w:t>Optically Variable Ink</w:t>
      </w:r>
      <w:r>
        <w:rPr>
          <w:szCs w:val="24"/>
          <w:lang w:val="id-ID"/>
        </w:rPr>
        <w:t>)</w:t>
      </w:r>
      <w:bookmarkEnd w:id="18"/>
    </w:p>
    <w:p w:rsidR="0077540F" w:rsidRDefault="0077540F" w:rsidP="00BC3132">
      <w:pPr>
        <w:pStyle w:val="ListParagraph"/>
        <w:numPr>
          <w:ilvl w:val="0"/>
          <w:numId w:val="17"/>
        </w:numPr>
        <w:spacing w:line="360" w:lineRule="auto"/>
        <w:ind w:left="450"/>
        <w:rPr>
          <w:szCs w:val="24"/>
          <w:lang w:val="id-ID"/>
        </w:rPr>
      </w:pPr>
      <w:r>
        <w:rPr>
          <w:szCs w:val="24"/>
          <w:lang w:val="id-ID"/>
        </w:rPr>
        <w:t>Tulisan Mikro (</w:t>
      </w:r>
      <w:r>
        <w:rPr>
          <w:i/>
          <w:szCs w:val="24"/>
          <w:lang w:val="id-ID"/>
        </w:rPr>
        <w:t>Microtext</w:t>
      </w:r>
      <w:r>
        <w:rPr>
          <w:szCs w:val="24"/>
          <w:lang w:val="id-ID"/>
        </w:rPr>
        <w:t>)</w:t>
      </w:r>
    </w:p>
    <w:p w:rsidR="0077540F" w:rsidRDefault="0077540F" w:rsidP="00BC3132">
      <w:pPr>
        <w:pStyle w:val="ListParagraph"/>
        <w:spacing w:line="360" w:lineRule="auto"/>
        <w:ind w:left="450"/>
        <w:rPr>
          <w:szCs w:val="24"/>
          <w:lang w:val="id-ID"/>
        </w:rPr>
      </w:pPr>
      <w:r>
        <w:rPr>
          <w:szCs w:val="24"/>
          <w:lang w:val="id-ID"/>
        </w:rPr>
        <w:t>Tulisan berukuran sangat kecil yang hanya dapat dibaca dengan menggunakan kaca pembesar.</w:t>
      </w:r>
    </w:p>
    <w:p w:rsidR="0077540F" w:rsidRDefault="0077540F" w:rsidP="00BC3132">
      <w:pPr>
        <w:pStyle w:val="ListParagraph"/>
        <w:spacing w:line="360" w:lineRule="auto"/>
        <w:ind w:left="450"/>
        <w:jc w:val="center"/>
        <w:rPr>
          <w:szCs w:val="24"/>
          <w:lang w:val="id-ID"/>
        </w:rPr>
      </w:pPr>
      <w:r>
        <w:rPr>
          <w:noProof/>
          <w:szCs w:val="24"/>
        </w:rPr>
        <w:drawing>
          <wp:inline distT="0" distB="0" distL="0" distR="0" wp14:anchorId="2E4A8F13" wp14:editId="7D5F9780">
            <wp:extent cx="1000265" cy="952633"/>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C4037.tmp"/>
                    <pic:cNvPicPr/>
                  </pic:nvPicPr>
                  <pic:blipFill>
                    <a:blip r:embed="rId18">
                      <a:extLst>
                        <a:ext uri="{28A0092B-C50C-407E-A947-70E740481C1C}">
                          <a14:useLocalDpi xmlns:a14="http://schemas.microsoft.com/office/drawing/2010/main" val="0"/>
                        </a:ext>
                      </a:extLst>
                    </a:blip>
                    <a:stretch>
                      <a:fillRect/>
                    </a:stretch>
                  </pic:blipFill>
                  <pic:spPr>
                    <a:xfrm>
                      <a:off x="0" y="0"/>
                      <a:ext cx="1000265" cy="952633"/>
                    </a:xfrm>
                    <a:prstGeom prst="rect">
                      <a:avLst/>
                    </a:prstGeom>
                  </pic:spPr>
                </pic:pic>
              </a:graphicData>
            </a:graphic>
          </wp:inline>
        </w:drawing>
      </w:r>
    </w:p>
    <w:p w:rsidR="0077540F" w:rsidRPr="00F1262B" w:rsidRDefault="0077540F" w:rsidP="00BC3132">
      <w:pPr>
        <w:pStyle w:val="Gambar"/>
        <w:spacing w:line="360" w:lineRule="auto"/>
        <w:ind w:left="450"/>
        <w:rPr>
          <w:szCs w:val="24"/>
          <w:lang w:val="id-ID"/>
        </w:rPr>
      </w:pPr>
      <w:bookmarkStart w:id="19" w:name="_Toc517386982"/>
      <w:r>
        <w:t>Gambar 2.</w:t>
      </w:r>
      <w:fldSimple w:instr=" SEQ Gambar_2. \* ARABIC ">
        <w:r w:rsidR="004E7665">
          <w:rPr>
            <w:noProof/>
          </w:rPr>
          <w:t>6</w:t>
        </w:r>
      </w:fldSimple>
      <w:r>
        <w:rPr>
          <w:lang w:val="id-ID"/>
        </w:rPr>
        <w:t xml:space="preserve"> </w:t>
      </w:r>
      <w:r>
        <w:rPr>
          <w:szCs w:val="24"/>
          <w:lang w:val="id-ID"/>
        </w:rPr>
        <w:t>Tulisan Mikro (</w:t>
      </w:r>
      <w:r>
        <w:rPr>
          <w:i/>
          <w:szCs w:val="24"/>
          <w:lang w:val="id-ID"/>
        </w:rPr>
        <w:t>Microtext</w:t>
      </w:r>
      <w:r>
        <w:rPr>
          <w:szCs w:val="24"/>
          <w:lang w:val="id-ID"/>
        </w:rPr>
        <w:t>)</w:t>
      </w:r>
      <w:bookmarkEnd w:id="19"/>
    </w:p>
    <w:p w:rsidR="0077540F" w:rsidRDefault="0077540F" w:rsidP="00BC3132">
      <w:pPr>
        <w:pStyle w:val="ListParagraph"/>
        <w:numPr>
          <w:ilvl w:val="0"/>
          <w:numId w:val="17"/>
        </w:numPr>
        <w:spacing w:line="360" w:lineRule="auto"/>
        <w:ind w:left="450"/>
        <w:rPr>
          <w:szCs w:val="24"/>
          <w:lang w:val="id-ID"/>
        </w:rPr>
      </w:pPr>
      <w:r>
        <w:rPr>
          <w:szCs w:val="24"/>
          <w:lang w:val="id-ID"/>
        </w:rPr>
        <w:t>Cetakan Tidak Kasat Mata (</w:t>
      </w:r>
      <w:r>
        <w:rPr>
          <w:i/>
          <w:szCs w:val="24"/>
          <w:lang w:val="id-ID"/>
        </w:rPr>
        <w:t>Invisible Ink</w:t>
      </w:r>
      <w:r>
        <w:rPr>
          <w:szCs w:val="24"/>
          <w:lang w:val="id-ID"/>
        </w:rPr>
        <w:t>)</w:t>
      </w:r>
    </w:p>
    <w:p w:rsidR="0077540F" w:rsidRDefault="0077540F" w:rsidP="00BC3132">
      <w:pPr>
        <w:pStyle w:val="ListParagraph"/>
        <w:spacing w:line="360" w:lineRule="auto"/>
        <w:ind w:left="450"/>
        <w:rPr>
          <w:szCs w:val="24"/>
          <w:lang w:val="id-ID"/>
        </w:rPr>
      </w:pPr>
      <w:r>
        <w:rPr>
          <w:szCs w:val="24"/>
          <w:lang w:val="id-ID"/>
        </w:rPr>
        <w:t>Hasil cetak tidak kasat mata yang akan memendar di bawah sinar ultraviolet.</w:t>
      </w:r>
    </w:p>
    <w:p w:rsidR="0077540F" w:rsidRDefault="0077540F" w:rsidP="00BC3132">
      <w:pPr>
        <w:pStyle w:val="ListParagraph"/>
        <w:spacing w:line="360" w:lineRule="auto"/>
        <w:ind w:left="450"/>
        <w:jc w:val="center"/>
        <w:rPr>
          <w:szCs w:val="24"/>
          <w:lang w:val="id-ID"/>
        </w:rPr>
      </w:pPr>
      <w:r>
        <w:rPr>
          <w:noProof/>
          <w:szCs w:val="24"/>
        </w:rPr>
        <w:lastRenderedPageBreak/>
        <w:drawing>
          <wp:inline distT="0" distB="0" distL="0" distR="0" wp14:anchorId="57441444" wp14:editId="69CA5DD3">
            <wp:extent cx="952633" cy="895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C903B.tmp"/>
                    <pic:cNvPicPr/>
                  </pic:nvPicPr>
                  <pic:blipFill>
                    <a:blip r:embed="rId19">
                      <a:extLst>
                        <a:ext uri="{28A0092B-C50C-407E-A947-70E740481C1C}">
                          <a14:useLocalDpi xmlns:a14="http://schemas.microsoft.com/office/drawing/2010/main" val="0"/>
                        </a:ext>
                      </a:extLst>
                    </a:blip>
                    <a:stretch>
                      <a:fillRect/>
                    </a:stretch>
                  </pic:blipFill>
                  <pic:spPr>
                    <a:xfrm>
                      <a:off x="0" y="0"/>
                      <a:ext cx="952633" cy="895475"/>
                    </a:xfrm>
                    <a:prstGeom prst="rect">
                      <a:avLst/>
                    </a:prstGeom>
                  </pic:spPr>
                </pic:pic>
              </a:graphicData>
            </a:graphic>
          </wp:inline>
        </w:drawing>
      </w:r>
    </w:p>
    <w:p w:rsidR="0077540F" w:rsidRPr="001F0D2A" w:rsidRDefault="0077540F" w:rsidP="00BC3132">
      <w:pPr>
        <w:pStyle w:val="Gambar"/>
        <w:spacing w:line="360" w:lineRule="auto"/>
        <w:ind w:left="450"/>
        <w:rPr>
          <w:szCs w:val="24"/>
          <w:lang w:val="id-ID"/>
        </w:rPr>
      </w:pPr>
      <w:bookmarkStart w:id="20" w:name="_Toc517386983"/>
      <w:r>
        <w:t>Gambar 2.</w:t>
      </w:r>
      <w:fldSimple w:instr=" SEQ Gambar_2. \* ARABIC ">
        <w:r w:rsidR="004E7665">
          <w:rPr>
            <w:noProof/>
          </w:rPr>
          <w:t>7</w:t>
        </w:r>
      </w:fldSimple>
      <w:r>
        <w:rPr>
          <w:lang w:val="id-ID"/>
        </w:rPr>
        <w:t xml:space="preserve"> </w:t>
      </w:r>
      <w:r>
        <w:rPr>
          <w:szCs w:val="24"/>
          <w:lang w:val="id-ID"/>
        </w:rPr>
        <w:t>Cetakan Tidak Kasat Mata (</w:t>
      </w:r>
      <w:r>
        <w:rPr>
          <w:i/>
          <w:szCs w:val="24"/>
          <w:lang w:val="id-ID"/>
        </w:rPr>
        <w:t>Invisible Ink</w:t>
      </w:r>
      <w:r>
        <w:rPr>
          <w:szCs w:val="24"/>
          <w:lang w:val="id-ID"/>
        </w:rPr>
        <w:t>)</w:t>
      </w:r>
      <w:bookmarkEnd w:id="20"/>
    </w:p>
    <w:p w:rsidR="0077540F" w:rsidRDefault="0077540F" w:rsidP="00BC3132">
      <w:pPr>
        <w:pStyle w:val="ListParagraph"/>
        <w:numPr>
          <w:ilvl w:val="0"/>
          <w:numId w:val="17"/>
        </w:numPr>
        <w:spacing w:line="360" w:lineRule="auto"/>
        <w:ind w:left="450"/>
        <w:rPr>
          <w:szCs w:val="24"/>
          <w:lang w:val="id-ID"/>
        </w:rPr>
      </w:pPr>
      <w:r>
        <w:rPr>
          <w:szCs w:val="24"/>
          <w:lang w:val="id-ID"/>
        </w:rPr>
        <w:t>Gambar Tersembunyi (</w:t>
      </w:r>
      <w:r>
        <w:rPr>
          <w:i/>
          <w:szCs w:val="24"/>
          <w:lang w:val="id-ID"/>
        </w:rPr>
        <w:t>Latent Image</w:t>
      </w:r>
      <w:r>
        <w:rPr>
          <w:szCs w:val="24"/>
          <w:lang w:val="id-ID"/>
        </w:rPr>
        <w:t>)</w:t>
      </w:r>
    </w:p>
    <w:p w:rsidR="0077540F" w:rsidRDefault="0077540F" w:rsidP="00BC3132">
      <w:pPr>
        <w:pStyle w:val="ListParagraph"/>
        <w:spacing w:line="360" w:lineRule="auto"/>
        <w:ind w:left="450"/>
        <w:rPr>
          <w:szCs w:val="24"/>
          <w:lang w:val="id-ID"/>
        </w:rPr>
      </w:pPr>
      <w:r>
        <w:rPr>
          <w:szCs w:val="24"/>
          <w:lang w:val="id-ID"/>
        </w:rPr>
        <w:t>Hasil cetak berupa gambar atau tulisan tersembunyi yang dapat dilihat dari sudut pandang tertentu.</w:t>
      </w:r>
    </w:p>
    <w:p w:rsidR="0077540F" w:rsidRDefault="0077540F" w:rsidP="00BC3132">
      <w:pPr>
        <w:pStyle w:val="ListParagraph"/>
        <w:spacing w:line="360" w:lineRule="auto"/>
        <w:ind w:left="450"/>
        <w:jc w:val="center"/>
        <w:rPr>
          <w:szCs w:val="24"/>
          <w:lang w:val="id-ID"/>
        </w:rPr>
      </w:pPr>
      <w:r>
        <w:rPr>
          <w:noProof/>
          <w:szCs w:val="24"/>
        </w:rPr>
        <w:drawing>
          <wp:inline distT="0" distB="0" distL="0" distR="0" wp14:anchorId="137E61CA" wp14:editId="727A38B4">
            <wp:extent cx="1057423" cy="943107"/>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C4087.tmp"/>
                    <pic:cNvPicPr/>
                  </pic:nvPicPr>
                  <pic:blipFill>
                    <a:blip r:embed="rId20">
                      <a:extLst>
                        <a:ext uri="{28A0092B-C50C-407E-A947-70E740481C1C}">
                          <a14:useLocalDpi xmlns:a14="http://schemas.microsoft.com/office/drawing/2010/main" val="0"/>
                        </a:ext>
                      </a:extLst>
                    </a:blip>
                    <a:stretch>
                      <a:fillRect/>
                    </a:stretch>
                  </pic:blipFill>
                  <pic:spPr>
                    <a:xfrm>
                      <a:off x="0" y="0"/>
                      <a:ext cx="1057423" cy="943107"/>
                    </a:xfrm>
                    <a:prstGeom prst="rect">
                      <a:avLst/>
                    </a:prstGeom>
                  </pic:spPr>
                </pic:pic>
              </a:graphicData>
            </a:graphic>
          </wp:inline>
        </w:drawing>
      </w:r>
    </w:p>
    <w:p w:rsidR="0077540F" w:rsidRDefault="0077540F" w:rsidP="00BC3132">
      <w:pPr>
        <w:pStyle w:val="Gambar"/>
        <w:rPr>
          <w:szCs w:val="24"/>
          <w:lang w:val="id-ID"/>
        </w:rPr>
      </w:pPr>
      <w:bookmarkStart w:id="21" w:name="_Toc517386984"/>
      <w:r>
        <w:t>Gambar 2.</w:t>
      </w:r>
      <w:fldSimple w:instr=" SEQ Gambar_2. \* ARABIC ">
        <w:r w:rsidR="004E7665">
          <w:rPr>
            <w:noProof/>
          </w:rPr>
          <w:t>8</w:t>
        </w:r>
      </w:fldSimple>
      <w:r>
        <w:rPr>
          <w:lang w:val="id-ID"/>
        </w:rPr>
        <w:t xml:space="preserve"> </w:t>
      </w:r>
      <w:r>
        <w:rPr>
          <w:szCs w:val="24"/>
          <w:lang w:val="id-ID"/>
        </w:rPr>
        <w:t>Gambar Tersembunyi (</w:t>
      </w:r>
      <w:r>
        <w:rPr>
          <w:i/>
          <w:szCs w:val="24"/>
          <w:lang w:val="id-ID"/>
        </w:rPr>
        <w:t>Latent Image</w:t>
      </w:r>
      <w:r>
        <w:rPr>
          <w:szCs w:val="24"/>
          <w:lang w:val="id-ID"/>
        </w:rPr>
        <w:t>)</w:t>
      </w:r>
      <w:bookmarkEnd w:id="21"/>
    </w:p>
    <w:p w:rsidR="00B818CC" w:rsidRDefault="00B818CC" w:rsidP="00B818CC">
      <w:pPr>
        <w:rPr>
          <w:lang w:val="id-ID"/>
        </w:rPr>
      </w:pPr>
    </w:p>
    <w:p w:rsidR="00B818CC" w:rsidRDefault="00B818CC" w:rsidP="00B818CC">
      <w:pPr>
        <w:pStyle w:val="SubJudul1"/>
      </w:pPr>
      <w:bookmarkStart w:id="22" w:name="_Toc517387065"/>
      <w:r>
        <w:rPr>
          <w:lang w:val="id-ID"/>
        </w:rPr>
        <w:t xml:space="preserve">2.2 </w:t>
      </w:r>
      <w:r>
        <w:t>Ruang Warna HSV (</w:t>
      </w:r>
      <w:r>
        <w:rPr>
          <w:i/>
        </w:rPr>
        <w:t>Hue Saturation Value</w:t>
      </w:r>
      <w:r>
        <w:t>)</w:t>
      </w:r>
      <w:bookmarkEnd w:id="22"/>
    </w:p>
    <w:p w:rsidR="00406463" w:rsidRPr="00406463" w:rsidRDefault="00406463" w:rsidP="00406463">
      <w:pPr>
        <w:spacing w:line="360" w:lineRule="auto"/>
        <w:ind w:firstLine="360"/>
        <w:rPr>
          <w:lang w:val="id-ID"/>
        </w:rPr>
      </w:pPr>
      <w:r w:rsidRPr="00406463">
        <w:rPr>
          <w:lang w:val="id-ID"/>
        </w:rPr>
        <w:t xml:space="preserve">Model HSV menunjukkan ruang warna dalam bentuk tiga komponen utama yaitu hue, saturation, dan value seperti yang ditunjukkan pada Gambar 2.9. Hue menunjukkan jenis warna (corak warna) yaitu tempat warna tersebut ditemukan dalam spektrum warna. Komponen ini berupa sudut dari 0 sampai 360 derajat, biasanya 0 derajat adalah merah, 60 derajat adalah kuning, 120 derajat adalah hijau, 180 derajat adalah cyan, 240 derajat adalah biru, dan 300 derajat adalah magenta. </w:t>
      </w:r>
    </w:p>
    <w:p w:rsidR="00406463" w:rsidRPr="00406463" w:rsidRDefault="00406463" w:rsidP="00406463">
      <w:pPr>
        <w:spacing w:line="360" w:lineRule="auto"/>
        <w:ind w:firstLine="360"/>
        <w:rPr>
          <w:lang w:val="id-ID"/>
        </w:rPr>
      </w:pPr>
      <w:r w:rsidRPr="00406463">
        <w:rPr>
          <w:lang w:val="id-ID"/>
        </w:rPr>
        <w:t>Saturation dari suatu warna adalah ukuran seberapa besar kemurnian dari warna tersebut. Saturation biasanya bernilai dari 0 sampai 1 (atau 0% sampai 100%) dan menunjukkan nilai keabu-abuan warna dengan 0 menunjukkan abu-abu dan 1 menunjukkan warna primer murni.</w:t>
      </w:r>
    </w:p>
    <w:p w:rsidR="00406463" w:rsidRDefault="00406463" w:rsidP="00406463">
      <w:pPr>
        <w:spacing w:line="360" w:lineRule="auto"/>
        <w:ind w:firstLine="360"/>
        <w:rPr>
          <w:lang w:val="id-ID"/>
        </w:rPr>
      </w:pPr>
      <w:r w:rsidRPr="00406463">
        <w:rPr>
          <w:lang w:val="id-ID"/>
        </w:rPr>
        <w:t>Komponen ketiga dari HSV adalah value atau disebut juga intensitas (intensity) yaitu ukuran seberapa besar kecerahan dari suatu warna atau seberapa besar cahaya datang dari suatu warna. Value dapat bernilai dari 0% sampai 100%. Suatu warna dengan nilai komponen value sebesar 100% akan tampak secerah mungkin dan suatu warna dengan nilai komponen value sebesar 0% akan tampak segelap mungkin. Sebagai contoh jika komponen hue adalah merah dan komponen value bernilai tinggi maka warna kelihatan cerah, tetapi ketika nilai komponen value rendah maka warna tersebut akan kelihatan gelap</w:t>
      </w:r>
      <w:r w:rsidR="00864234">
        <w:rPr>
          <w:lang w:val="id-ID"/>
        </w:rPr>
        <w:t xml:space="preserve"> </w:t>
      </w:r>
      <w:r w:rsidR="00864234">
        <w:rPr>
          <w:lang w:val="id-ID"/>
        </w:rPr>
        <w:fldChar w:fldCharType="begin" w:fldLock="1"/>
      </w:r>
      <w:r w:rsidR="00864234">
        <w:rPr>
          <w:lang w:val="id-ID"/>
        </w:rPr>
        <w:instrText>ADDIN CSL_CITATION { "citationItems" : [ { "id" : "ITEM-1", "itemData" : { "ISBN" : "9792914439", "author" : [ { "dropping-particle" : "", "family" : "Putra", "given" : "Darma", "non-dropping-particle" : "", "parse-names" : false, "suffix" : "" } ], "id" : "ITEM-1", "issued" : { "date-parts" : [ [ "2010" ] ] }, "publisher" : "Penerbit Andi", "publisher-place" : "Yogyakarta", "title" : "Pengolahan Citra Digital", "type" : "book" }, "uris" : [ "http://www.mendeley.com/documents/?uuid=6078720d-ad06-4859-9923-7326588c5037" ] } ], "mendeley" : { "formattedCitation" : "(Putra, 2010)", "plainTextFormattedCitation" : "(Putra, 2010)", "previouslyFormattedCitation" : "(Putra, 2010)" }, "properties" : {  }, "schema" : "https://github.com/citation-style-language/schema/raw/master/csl-citation.json" }</w:instrText>
      </w:r>
      <w:r w:rsidR="00864234">
        <w:rPr>
          <w:lang w:val="id-ID"/>
        </w:rPr>
        <w:fldChar w:fldCharType="separate"/>
      </w:r>
      <w:r w:rsidR="00864234" w:rsidRPr="00864234">
        <w:rPr>
          <w:noProof/>
          <w:lang w:val="id-ID"/>
        </w:rPr>
        <w:t>(Putra, 2010)</w:t>
      </w:r>
      <w:r w:rsidR="00864234">
        <w:rPr>
          <w:lang w:val="id-ID"/>
        </w:rPr>
        <w:fldChar w:fldCharType="end"/>
      </w:r>
      <w:r w:rsidRPr="00406463">
        <w:rPr>
          <w:lang w:val="id-ID"/>
        </w:rPr>
        <w:t>.</w:t>
      </w:r>
    </w:p>
    <w:p w:rsidR="000C1D2C" w:rsidRDefault="000C1D2C" w:rsidP="00406463">
      <w:pPr>
        <w:spacing w:line="360" w:lineRule="auto"/>
        <w:ind w:firstLine="360"/>
        <w:rPr>
          <w:lang w:val="id-ID"/>
        </w:rPr>
      </w:pPr>
    </w:p>
    <w:p w:rsidR="000C1D2C" w:rsidRDefault="000C1D2C" w:rsidP="000C1D2C">
      <w:pPr>
        <w:spacing w:line="360" w:lineRule="auto"/>
        <w:jc w:val="center"/>
        <w:rPr>
          <w:lang w:val="id-ID"/>
        </w:rPr>
      </w:pPr>
      <w:r>
        <w:rPr>
          <w:noProof/>
        </w:rPr>
        <w:drawing>
          <wp:inline distT="0" distB="0" distL="0" distR="0" wp14:anchorId="55DE45AE" wp14:editId="4B23FA74">
            <wp:extent cx="3238500" cy="2428875"/>
            <wp:effectExtent l="0" t="0" r="0" b="9525"/>
            <wp:docPr id="12" name="Picture 12" descr="Image result for HSV color 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HSV color space"/>
                    <pic:cNvPicPr>
                      <a:picLocks noChangeAspect="1" noChangeArrowheads="1"/>
                    </pic:cNvPicPr>
                  </pic:nvPicPr>
                  <pic:blipFill rotWithShape="1">
                    <a:blip r:embed="rId21">
                      <a:extLst>
                        <a:ext uri="{28A0092B-C50C-407E-A947-70E740481C1C}">
                          <a14:useLocalDpi xmlns:a14="http://schemas.microsoft.com/office/drawing/2010/main" val="0"/>
                        </a:ext>
                      </a:extLst>
                    </a:blip>
                    <a:srcRect l="2664" t="5278" r="7172" b="3056"/>
                    <a:stretch/>
                  </pic:blipFill>
                  <pic:spPr bwMode="auto">
                    <a:xfrm>
                      <a:off x="0" y="0"/>
                      <a:ext cx="3239380" cy="2429535"/>
                    </a:xfrm>
                    <a:prstGeom prst="rect">
                      <a:avLst/>
                    </a:prstGeom>
                    <a:noFill/>
                    <a:ln>
                      <a:noFill/>
                    </a:ln>
                    <a:extLst>
                      <a:ext uri="{53640926-AAD7-44D8-BBD7-CCE9431645EC}">
                        <a14:shadowObscured xmlns:a14="http://schemas.microsoft.com/office/drawing/2010/main"/>
                      </a:ext>
                    </a:extLst>
                  </pic:spPr>
                </pic:pic>
              </a:graphicData>
            </a:graphic>
          </wp:inline>
        </w:drawing>
      </w:r>
    </w:p>
    <w:p w:rsidR="000C1D2C" w:rsidRDefault="000C1D2C" w:rsidP="000C1D2C">
      <w:pPr>
        <w:pStyle w:val="Gambar"/>
        <w:rPr>
          <w:i/>
          <w:lang w:val="id-ID"/>
        </w:rPr>
      </w:pPr>
      <w:bookmarkStart w:id="23" w:name="_Toc517386985"/>
      <w:r>
        <w:t>Gambar 2.</w:t>
      </w:r>
      <w:fldSimple w:instr=" SEQ Gambar_2. \* ARABIC ">
        <w:r w:rsidR="004E7665">
          <w:rPr>
            <w:noProof/>
          </w:rPr>
          <w:t>9</w:t>
        </w:r>
      </w:fldSimple>
      <w:r>
        <w:rPr>
          <w:lang w:val="id-ID"/>
        </w:rPr>
        <w:t xml:space="preserve"> Nilai </w:t>
      </w:r>
      <w:r>
        <w:rPr>
          <w:i/>
          <w:lang w:val="id-ID"/>
        </w:rPr>
        <w:t xml:space="preserve">Hue, Saturation, </w:t>
      </w:r>
      <w:r>
        <w:rPr>
          <w:lang w:val="id-ID"/>
        </w:rPr>
        <w:t xml:space="preserve">dan </w:t>
      </w:r>
      <w:r>
        <w:rPr>
          <w:i/>
          <w:lang w:val="id-ID"/>
        </w:rPr>
        <w:t>Value</w:t>
      </w:r>
      <w:bookmarkEnd w:id="23"/>
    </w:p>
    <w:p w:rsidR="00864234" w:rsidRDefault="00864234" w:rsidP="00864234">
      <w:pPr>
        <w:pStyle w:val="Gambar"/>
        <w:rPr>
          <w:i/>
          <w:lang w:val="id-ID"/>
        </w:rPr>
      </w:pPr>
    </w:p>
    <w:p w:rsidR="000C1D2C" w:rsidRDefault="000C1D2C" w:rsidP="000C1D2C">
      <w:pPr>
        <w:spacing w:line="360" w:lineRule="auto"/>
        <w:ind w:firstLine="360"/>
        <w:rPr>
          <w:lang w:val="id-ID"/>
        </w:rPr>
      </w:pPr>
      <w:r w:rsidRPr="000C1D2C">
        <w:rPr>
          <w:lang w:val="id-ID"/>
        </w:rPr>
        <w:t xml:space="preserve">Metode visualisasi lain dari model HSV adalah kerucut. Pada penggambaran ini, komponen hue dilukiskan sebagai bentuk bundar dari roda warna. Saturation diwakili dengan jarak dari pusat lingkaran melintasi bagian dari kerucut. Value adalah jarak dari titik akhir kerucut </w:t>
      </w:r>
      <w:r w:rsidR="00864234">
        <w:rPr>
          <w:lang w:val="id-ID"/>
        </w:rPr>
        <w:fldChar w:fldCharType="begin" w:fldLock="1"/>
      </w:r>
      <w:r w:rsidR="00864234">
        <w:rPr>
          <w:lang w:val="id-ID"/>
        </w:rPr>
        <w:instrText>ADDIN CSL_CITATION { "citationItems" : [ { "id" : "ITEM-1", "itemData" : { "ISBN" : "9792914439", "author" : [ { "dropping-particle" : "", "family" : "Putra", "given" : "Darma", "non-dropping-particle" : "", "parse-names" : false, "suffix" : "" } ], "id" : "ITEM-1", "issued" : { "date-parts" : [ [ "2010" ] ] }, "publisher" : "Penerbit Andi", "publisher-place" : "Yogyakarta", "title" : "Pengolahan Citra Digital", "type" : "book" }, "uris" : [ "http://www.mendeley.com/documents/?uuid=6078720d-ad06-4859-9923-7326588c5037" ] } ], "mendeley" : { "formattedCitation" : "(Putra, 2010)", "plainTextFormattedCitation" : "(Putra, 2010)", "previouslyFormattedCitation" : "(Putra, 2010)" }, "properties" : {  }, "schema" : "https://github.com/citation-style-language/schema/raw/master/csl-citation.json" }</w:instrText>
      </w:r>
      <w:r w:rsidR="00864234">
        <w:rPr>
          <w:lang w:val="id-ID"/>
        </w:rPr>
        <w:fldChar w:fldCharType="separate"/>
      </w:r>
      <w:r w:rsidR="00864234" w:rsidRPr="00864234">
        <w:rPr>
          <w:noProof/>
          <w:lang w:val="id-ID"/>
        </w:rPr>
        <w:t>(Putra, 2010)</w:t>
      </w:r>
      <w:r w:rsidR="00864234">
        <w:rPr>
          <w:lang w:val="id-ID"/>
        </w:rPr>
        <w:fldChar w:fldCharType="end"/>
      </w:r>
      <w:r w:rsidR="00864234">
        <w:rPr>
          <w:lang w:val="id-ID"/>
        </w:rPr>
        <w:t>.</w:t>
      </w:r>
    </w:p>
    <w:p w:rsidR="009C0D98" w:rsidRDefault="009C0D98" w:rsidP="009C0D98">
      <w:pPr>
        <w:spacing w:line="360" w:lineRule="auto"/>
        <w:jc w:val="center"/>
        <w:rPr>
          <w:lang w:val="id-ID"/>
        </w:rPr>
      </w:pPr>
      <w:r>
        <w:rPr>
          <w:noProof/>
        </w:rPr>
        <w:drawing>
          <wp:inline distT="0" distB="0" distL="0" distR="0" wp14:anchorId="3E4C109A" wp14:editId="0725C355">
            <wp:extent cx="2352675" cy="2352675"/>
            <wp:effectExtent l="0" t="0" r="9525" b="9525"/>
            <wp:docPr id="13" name="Picture 1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lated 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52675" cy="2352675"/>
                    </a:xfrm>
                    <a:prstGeom prst="rect">
                      <a:avLst/>
                    </a:prstGeom>
                    <a:noFill/>
                    <a:ln>
                      <a:noFill/>
                    </a:ln>
                  </pic:spPr>
                </pic:pic>
              </a:graphicData>
            </a:graphic>
          </wp:inline>
        </w:drawing>
      </w:r>
    </w:p>
    <w:p w:rsidR="009C0D98" w:rsidRDefault="009C0D98" w:rsidP="009C0D98">
      <w:pPr>
        <w:pStyle w:val="Gambar"/>
        <w:rPr>
          <w:lang w:val="id-ID"/>
        </w:rPr>
      </w:pPr>
      <w:bookmarkStart w:id="24" w:name="_Toc517386986"/>
      <w:r>
        <w:t>Gambar 2.</w:t>
      </w:r>
      <w:fldSimple w:instr=" SEQ Gambar_2. \* ARABIC ">
        <w:r w:rsidR="004E7665">
          <w:rPr>
            <w:noProof/>
          </w:rPr>
          <w:t>10</w:t>
        </w:r>
      </w:fldSimple>
      <w:r>
        <w:rPr>
          <w:lang w:val="id-ID"/>
        </w:rPr>
        <w:t xml:space="preserve"> Ruang Warna HSV Berbentuk Kerucut</w:t>
      </w:r>
      <w:bookmarkEnd w:id="24"/>
    </w:p>
    <w:p w:rsidR="007711FB" w:rsidRDefault="007711FB" w:rsidP="009C0D98">
      <w:pPr>
        <w:pStyle w:val="Gambar"/>
        <w:rPr>
          <w:lang w:val="id-ID"/>
        </w:rPr>
      </w:pPr>
    </w:p>
    <w:p w:rsidR="00C2165B" w:rsidRDefault="00C2165B" w:rsidP="00C2165B">
      <w:pPr>
        <w:spacing w:line="360" w:lineRule="auto"/>
        <w:ind w:firstLine="360"/>
        <w:rPr>
          <w:lang w:val="id-ID"/>
        </w:rPr>
      </w:pPr>
      <w:r>
        <w:rPr>
          <w:noProof/>
        </w:rPr>
        <mc:AlternateContent>
          <mc:Choice Requires="wps">
            <w:drawing>
              <wp:anchor distT="0" distB="0" distL="114300" distR="114300" simplePos="0" relativeHeight="251395072" behindDoc="0" locked="0" layoutInCell="1" allowOverlap="1" wp14:anchorId="4EC3501F" wp14:editId="35E5909A">
                <wp:simplePos x="0" y="0"/>
                <wp:positionH relativeFrom="column">
                  <wp:posOffset>5124450</wp:posOffset>
                </wp:positionH>
                <wp:positionV relativeFrom="paragraph">
                  <wp:posOffset>340360</wp:posOffset>
                </wp:positionV>
                <wp:extent cx="504825" cy="285750"/>
                <wp:effectExtent l="0" t="0" r="9525" b="0"/>
                <wp:wrapNone/>
                <wp:docPr id="14" name="Text Box 14"/>
                <wp:cNvGraphicFramePr/>
                <a:graphic xmlns:a="http://schemas.openxmlformats.org/drawingml/2006/main">
                  <a:graphicData uri="http://schemas.microsoft.com/office/word/2010/wordprocessingShape">
                    <wps:wsp>
                      <wps:cNvSpPr txBox="1"/>
                      <wps:spPr>
                        <a:xfrm>
                          <a:off x="0" y="0"/>
                          <a:ext cx="50482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766F1" w:rsidRPr="00B55E36" w:rsidRDefault="00F766F1" w:rsidP="00C2165B">
                            <w:pPr>
                              <w:jc w:val="center"/>
                              <w:rPr>
                                <w:lang w:val="id-ID"/>
                              </w:rPr>
                            </w:pPr>
                            <w:r>
                              <w:rPr>
                                <w:lang w:val="id-ID"/>
                              </w:rPr>
                              <w:t>(2.1)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EC3501F" id="_x0000_t202" coordsize="21600,21600" o:spt="202" path="m,l,21600r21600,l21600,xe">
                <v:stroke joinstyle="miter"/>
                <v:path gradientshapeok="t" o:connecttype="rect"/>
              </v:shapetype>
              <v:shape id="Text Box 14" o:spid="_x0000_s1026" type="#_x0000_t202" style="position:absolute;left:0;text-align:left;margin-left:403.5pt;margin-top:26.8pt;width:39.75pt;height:22.5pt;z-index:251395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" fillcolor="white [3201]" stroked="f" strokeweight=".5pt">
                <v:textbox>
                  <w:txbxContent>
                    <w:p w:rsidR="00F766F1" w:rsidRPr="00B55E36" w:rsidRDefault="00F766F1" w:rsidP="00C2165B">
                      <w:pPr>
                        <w:jc w:val="center"/>
                        <w:rPr>
                          <w:lang w:val="id-ID"/>
                        </w:rPr>
                      </w:pPr>
                      <w:r>
                        <w:rPr>
                          <w:lang w:val="id-ID"/>
                        </w:rPr>
                        <w:t>(2.1)</w:t>
                      </w:r>
                    </w:p>
                  </w:txbxContent>
                </v:textbox>
              </v:shape>
            </w:pict>
          </mc:Fallback>
        </mc:AlternateContent>
      </w:r>
      <w:r>
        <w:rPr>
          <w:lang w:val="id-ID"/>
        </w:rPr>
        <w:t>Perhitungan konversi RGB menjadi HSV dapat dirumuskan sebagai berikut :</w:t>
      </w:r>
      <w:r w:rsidRPr="00C2165B">
        <w:rPr>
          <w:noProof/>
        </w:rPr>
        <w:t xml:space="preserve"> </w:t>
      </w:r>
    </w:p>
    <w:p w:rsidR="00C2165B" w:rsidRPr="007113EE" w:rsidRDefault="00C2165B" w:rsidP="00C2165B">
      <w:pPr>
        <w:spacing w:line="360" w:lineRule="auto"/>
        <w:rPr>
          <w:rFonts w:eastAsiaTheme="minorEastAsia"/>
          <w:lang w:val="id-ID"/>
        </w:rPr>
      </w:pPr>
      <m:oMathPara>
        <m:oMath>
          <m:r>
            <w:rPr>
              <w:rFonts w:ascii="Cambria Math" w:hAnsi="Cambria Math"/>
              <w:lang w:val="id-ID"/>
            </w:rPr>
            <m:t>H=</m:t>
          </m:r>
          <m:func>
            <m:funcPr>
              <m:ctrlPr>
                <w:rPr>
                  <w:rFonts w:ascii="Cambria Math" w:hAnsi="Cambria Math"/>
                  <w:i/>
                  <w:lang w:val="id-ID"/>
                </w:rPr>
              </m:ctrlPr>
            </m:funcPr>
            <m:fName>
              <m:r>
                <m:rPr>
                  <m:sty m:val="p"/>
                </m:rPr>
                <w:rPr>
                  <w:rFonts w:ascii="Cambria Math" w:hAnsi="Cambria Math"/>
                  <w:lang w:val="id-ID"/>
                </w:rPr>
                <m:t>tan</m:t>
              </m:r>
            </m:fName>
            <m:e>
              <m:d>
                <m:dPr>
                  <m:begChr m:val="["/>
                  <m:endChr m:val="]"/>
                  <m:ctrlPr>
                    <w:rPr>
                      <w:rFonts w:ascii="Cambria Math" w:hAnsi="Cambria Math"/>
                      <w:i/>
                      <w:lang w:val="id-ID"/>
                    </w:rPr>
                  </m:ctrlPr>
                </m:dPr>
                <m:e>
                  <m:f>
                    <m:fPr>
                      <m:ctrlPr>
                        <w:rPr>
                          <w:rFonts w:ascii="Cambria Math" w:hAnsi="Cambria Math"/>
                          <w:i/>
                          <w:lang w:val="id-ID"/>
                        </w:rPr>
                      </m:ctrlPr>
                    </m:fPr>
                    <m:num>
                      <m:r>
                        <w:rPr>
                          <w:rFonts w:ascii="Cambria Math" w:hAnsi="Cambria Math"/>
                          <w:lang w:val="id-ID"/>
                        </w:rPr>
                        <m:t>3</m:t>
                      </m:r>
                      <m:d>
                        <m:dPr>
                          <m:ctrlPr>
                            <w:rPr>
                              <w:rFonts w:ascii="Cambria Math" w:hAnsi="Cambria Math"/>
                              <w:i/>
                              <w:lang w:val="id-ID"/>
                            </w:rPr>
                          </m:ctrlPr>
                        </m:dPr>
                        <m:e>
                          <m:r>
                            <w:rPr>
                              <w:rFonts w:ascii="Cambria Math" w:hAnsi="Cambria Math"/>
                              <w:lang w:val="id-ID"/>
                            </w:rPr>
                            <m:t>G-B</m:t>
                          </m:r>
                        </m:e>
                      </m:d>
                    </m:num>
                    <m:den>
                      <m:d>
                        <m:dPr>
                          <m:ctrlPr>
                            <w:rPr>
                              <w:rFonts w:ascii="Cambria Math" w:hAnsi="Cambria Math"/>
                              <w:i/>
                              <w:lang w:val="id-ID"/>
                            </w:rPr>
                          </m:ctrlPr>
                        </m:dPr>
                        <m:e>
                          <m:r>
                            <w:rPr>
                              <w:rFonts w:ascii="Cambria Math" w:hAnsi="Cambria Math"/>
                              <w:lang w:val="id-ID"/>
                            </w:rPr>
                            <m:t>R-G</m:t>
                          </m:r>
                        </m:e>
                      </m:d>
                      <m:r>
                        <w:rPr>
                          <w:rFonts w:ascii="Cambria Math" w:hAnsi="Cambria Math"/>
                          <w:lang w:val="id-ID"/>
                        </w:rPr>
                        <m:t>+</m:t>
                      </m:r>
                      <m:d>
                        <m:dPr>
                          <m:ctrlPr>
                            <w:rPr>
                              <w:rFonts w:ascii="Cambria Math" w:hAnsi="Cambria Math"/>
                              <w:i/>
                              <w:lang w:val="id-ID"/>
                            </w:rPr>
                          </m:ctrlPr>
                        </m:dPr>
                        <m:e>
                          <m:r>
                            <w:rPr>
                              <w:rFonts w:ascii="Cambria Math" w:hAnsi="Cambria Math"/>
                              <w:lang w:val="id-ID"/>
                            </w:rPr>
                            <m:t>R-B</m:t>
                          </m:r>
                        </m:e>
                      </m:d>
                    </m:den>
                  </m:f>
                </m:e>
              </m:d>
            </m:e>
          </m:func>
        </m:oMath>
      </m:oMathPara>
    </w:p>
    <w:p w:rsidR="00C2165B" w:rsidRDefault="00C2165B" w:rsidP="00C2165B">
      <w:pPr>
        <w:rPr>
          <w:rFonts w:eastAsiaTheme="minorEastAsia"/>
          <w:lang w:val="id-ID"/>
        </w:rPr>
      </w:pPr>
      <w:r>
        <w:rPr>
          <w:noProof/>
        </w:rPr>
        <mc:AlternateContent>
          <mc:Choice Requires="wps">
            <w:drawing>
              <wp:anchor distT="0" distB="0" distL="114300" distR="114300" simplePos="0" relativeHeight="251424768" behindDoc="0" locked="0" layoutInCell="1" allowOverlap="1" wp14:anchorId="42E92788" wp14:editId="059E601B">
                <wp:simplePos x="0" y="0"/>
                <wp:positionH relativeFrom="column">
                  <wp:posOffset>5124450</wp:posOffset>
                </wp:positionH>
                <wp:positionV relativeFrom="paragraph">
                  <wp:posOffset>244475</wp:posOffset>
                </wp:positionV>
                <wp:extent cx="504825" cy="285750"/>
                <wp:effectExtent l="0" t="0" r="9525" b="0"/>
                <wp:wrapNone/>
                <wp:docPr id="15" name="Text Box 15"/>
                <wp:cNvGraphicFramePr/>
                <a:graphic xmlns:a="http://schemas.openxmlformats.org/drawingml/2006/main">
                  <a:graphicData uri="http://schemas.microsoft.com/office/word/2010/wordprocessingShape">
                    <wps:wsp>
                      <wps:cNvSpPr txBox="1"/>
                      <wps:spPr>
                        <a:xfrm>
                          <a:off x="0" y="0"/>
                          <a:ext cx="50482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766F1" w:rsidRPr="00B55E36" w:rsidRDefault="00F766F1" w:rsidP="00C2165B">
                            <w:pPr>
                              <w:jc w:val="center"/>
                              <w:rPr>
                                <w:lang w:val="id-ID"/>
                              </w:rPr>
                            </w:pPr>
                            <w:r>
                              <w:rPr>
                                <w:lang w:val="id-ID"/>
                              </w:rP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E92788" id="Text Box 15" o:spid="_x0000_s1027" type="#_x0000_t202" style="position:absolute;left:0;text-align:left;margin-left:403.5pt;margin-top:19.25pt;width:39.75pt;height:22.5pt;z-index:251424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" fillcolor="white [3201]" stroked="f" strokeweight=".5pt">
                <v:textbox>
                  <w:txbxContent>
                    <w:p w:rsidR="00F766F1" w:rsidRPr="00B55E36" w:rsidRDefault="00F766F1" w:rsidP="00C2165B">
                      <w:pPr>
                        <w:jc w:val="center"/>
                        <w:rPr>
                          <w:lang w:val="id-ID"/>
                        </w:rPr>
                      </w:pPr>
                      <w:r>
                        <w:rPr>
                          <w:lang w:val="id-ID"/>
                        </w:rPr>
                        <w:t>(2.2)</w:t>
                      </w:r>
                    </w:p>
                  </w:txbxContent>
                </v:textbox>
              </v:shape>
            </w:pict>
          </mc:Fallback>
        </mc:AlternateContent>
      </w:r>
    </w:p>
    <w:p w:rsidR="00C2165B" w:rsidRPr="007113EE" w:rsidRDefault="00C2165B" w:rsidP="00C2165B">
      <w:pPr>
        <w:rPr>
          <w:rFonts w:eastAsiaTheme="minorEastAsia"/>
          <w:lang w:val="id-ID"/>
        </w:rPr>
      </w:pPr>
      <m:oMathPara>
        <m:oMath>
          <m:r>
            <w:rPr>
              <w:rFonts w:ascii="Cambria Math" w:hAnsi="Cambria Math"/>
              <w:lang w:val="id-ID"/>
            </w:rPr>
            <w:lastRenderedPageBreak/>
            <m:t>S=1-</m:t>
          </m:r>
          <m:f>
            <m:fPr>
              <m:ctrlPr>
                <w:rPr>
                  <w:rFonts w:ascii="Cambria Math" w:hAnsi="Cambria Math"/>
                  <w:i/>
                  <w:lang w:val="id-ID"/>
                </w:rPr>
              </m:ctrlPr>
            </m:fPr>
            <m:num>
              <m:r>
                <w:rPr>
                  <w:rFonts w:ascii="Cambria Math" w:hAnsi="Cambria Math"/>
                  <w:lang w:val="id-ID"/>
                </w:rPr>
                <m:t>min</m:t>
              </m:r>
              <m:d>
                <m:dPr>
                  <m:ctrlPr>
                    <w:rPr>
                      <w:rFonts w:ascii="Cambria Math" w:hAnsi="Cambria Math"/>
                      <w:i/>
                      <w:lang w:val="id-ID"/>
                    </w:rPr>
                  </m:ctrlPr>
                </m:dPr>
                <m:e>
                  <m:r>
                    <w:rPr>
                      <w:rFonts w:ascii="Cambria Math" w:hAnsi="Cambria Math"/>
                      <w:lang w:val="id-ID"/>
                    </w:rPr>
                    <m:t>R, G,B</m:t>
                  </m:r>
                </m:e>
              </m:d>
            </m:num>
            <m:den>
              <m:r>
                <w:rPr>
                  <w:rFonts w:ascii="Cambria Math" w:hAnsi="Cambria Math"/>
                  <w:lang w:val="id-ID"/>
                </w:rPr>
                <m:t>V</m:t>
              </m:r>
            </m:den>
          </m:f>
        </m:oMath>
      </m:oMathPara>
    </w:p>
    <w:p w:rsidR="007711FB" w:rsidRPr="007711FB" w:rsidRDefault="007711FB" w:rsidP="00C2165B">
      <w:pPr>
        <w:spacing w:line="360" w:lineRule="auto"/>
        <w:rPr>
          <w:szCs w:val="24"/>
          <w:lang w:val="id-ID"/>
        </w:rPr>
      </w:pPr>
    </w:p>
    <w:p w:rsidR="007711FB" w:rsidRPr="00317303" w:rsidRDefault="00C2165B" w:rsidP="007711FB">
      <w:pPr>
        <w:rPr>
          <w:lang w:val="id-ID"/>
        </w:rPr>
      </w:pPr>
      <m:oMathPara>
        <m:oMath>
          <m:r>
            <w:rPr>
              <w:rFonts w:ascii="Cambria Math" w:hAnsi="Cambria Math"/>
              <w:lang w:val="id-ID"/>
            </w:rPr>
            <m:t>V=</m:t>
          </m:r>
          <m:f>
            <m:fPr>
              <m:ctrlPr>
                <w:rPr>
                  <w:rFonts w:ascii="Cambria Math" w:hAnsi="Cambria Math"/>
                  <w:i/>
                  <w:lang w:val="id-ID"/>
                </w:rPr>
              </m:ctrlPr>
            </m:fPr>
            <m:num>
              <m:r>
                <w:rPr>
                  <w:rFonts w:ascii="Cambria Math" w:hAnsi="Cambria Math"/>
                  <w:lang w:val="id-ID"/>
                </w:rPr>
                <m:t>R+G+B</m:t>
              </m:r>
            </m:num>
            <m:den>
              <m:r>
                <w:rPr>
                  <w:rFonts w:ascii="Cambria Math" w:hAnsi="Cambria Math"/>
                  <w:lang w:val="id-ID"/>
                </w:rPr>
                <m:t>3</m:t>
              </m:r>
            </m:den>
          </m:f>
        </m:oMath>
      </m:oMathPara>
    </w:p>
    <w:p w:rsidR="00317303" w:rsidRDefault="00317303" w:rsidP="007711FB">
      <w:pPr>
        <w:rPr>
          <w:szCs w:val="24"/>
          <w:lang w:val="id-ID"/>
        </w:rPr>
      </w:pPr>
      <w:r>
        <w:rPr>
          <w:noProof/>
        </w:rPr>
        <mc:AlternateContent>
          <mc:Choice Requires="wps">
            <w:drawing>
              <wp:anchor distT="0" distB="0" distL="114300" distR="114300" simplePos="0" relativeHeight="251455488" behindDoc="0" locked="0" layoutInCell="1" allowOverlap="1" wp14:anchorId="27D99B2A" wp14:editId="62226C4D">
                <wp:simplePos x="0" y="0"/>
                <wp:positionH relativeFrom="column">
                  <wp:posOffset>5133975</wp:posOffset>
                </wp:positionH>
                <wp:positionV relativeFrom="paragraph">
                  <wp:posOffset>-346710</wp:posOffset>
                </wp:positionV>
                <wp:extent cx="504825" cy="285750"/>
                <wp:effectExtent l="0" t="0" r="9525" b="0"/>
                <wp:wrapNone/>
                <wp:docPr id="16" name="Text Box 16"/>
                <wp:cNvGraphicFramePr/>
                <a:graphic xmlns:a="http://schemas.openxmlformats.org/drawingml/2006/main">
                  <a:graphicData uri="http://schemas.microsoft.com/office/word/2010/wordprocessingShape">
                    <wps:wsp>
                      <wps:cNvSpPr txBox="1"/>
                      <wps:spPr>
                        <a:xfrm>
                          <a:off x="0" y="0"/>
                          <a:ext cx="50482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766F1" w:rsidRPr="00B55E36" w:rsidRDefault="00F766F1" w:rsidP="00C2165B">
                            <w:pPr>
                              <w:jc w:val="center"/>
                              <w:rPr>
                                <w:lang w:val="id-ID"/>
                              </w:rPr>
                            </w:pPr>
                            <w:r>
                              <w:rPr>
                                <w:lang w:val="id-ID"/>
                              </w:rPr>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D99B2A" id="Text Box 16" o:spid="_x0000_s1028" type="#_x0000_t202" style="position:absolute;left:0;text-align:left;margin-left:404.25pt;margin-top:-27.3pt;width:39.75pt;height:22.5pt;z-index:251455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" fillcolor="white [3201]" stroked="f" strokeweight=".5pt">
                <v:textbox>
                  <w:txbxContent>
                    <w:p w:rsidR="00F766F1" w:rsidRPr="00B55E36" w:rsidRDefault="00F766F1" w:rsidP="00C2165B">
                      <w:pPr>
                        <w:jc w:val="center"/>
                        <w:rPr>
                          <w:lang w:val="id-ID"/>
                        </w:rPr>
                      </w:pPr>
                      <w:r>
                        <w:rPr>
                          <w:lang w:val="id-ID"/>
                        </w:rPr>
                        <w:t>(2.3)</w:t>
                      </w:r>
                    </w:p>
                  </w:txbxContent>
                </v:textbox>
              </v:shape>
            </w:pict>
          </mc:Fallback>
        </mc:AlternateContent>
      </w:r>
    </w:p>
    <w:p w:rsidR="00803034" w:rsidRDefault="00CE4A75" w:rsidP="005B36D5">
      <w:pPr>
        <w:spacing w:line="360" w:lineRule="auto"/>
        <w:rPr>
          <w:rFonts w:eastAsiaTheme="minorEastAsia"/>
          <w:lang w:val="id-ID"/>
        </w:rPr>
      </w:pPr>
      <w:r>
        <w:rPr>
          <w:noProof/>
        </w:rPr>
        <mc:AlternateContent>
          <mc:Choice Requires="wps">
            <w:drawing>
              <wp:anchor distT="0" distB="0" distL="114300" distR="114300" simplePos="0" relativeHeight="251634688" behindDoc="0" locked="0" layoutInCell="1" allowOverlap="1" wp14:anchorId="5DA1C234" wp14:editId="21A424E0">
                <wp:simplePos x="0" y="0"/>
                <wp:positionH relativeFrom="column">
                  <wp:posOffset>5127625</wp:posOffset>
                </wp:positionH>
                <wp:positionV relativeFrom="paragraph">
                  <wp:posOffset>1628775</wp:posOffset>
                </wp:positionV>
                <wp:extent cx="504825" cy="285750"/>
                <wp:effectExtent l="0" t="0" r="9525" b="0"/>
                <wp:wrapNone/>
                <wp:docPr id="26" name="Text Box 26"/>
                <wp:cNvGraphicFramePr/>
                <a:graphic xmlns:a="http://schemas.openxmlformats.org/drawingml/2006/main">
                  <a:graphicData uri="http://schemas.microsoft.com/office/word/2010/wordprocessingShape">
                    <wps:wsp>
                      <wps:cNvSpPr txBox="1"/>
                      <wps:spPr>
                        <a:xfrm>
                          <a:off x="0" y="0"/>
                          <a:ext cx="50482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766F1" w:rsidRPr="00B55E36" w:rsidRDefault="00F766F1" w:rsidP="00CE4A75">
                            <w:pPr>
                              <w:jc w:val="center"/>
                              <w:rPr>
                                <w:lang w:val="id-ID"/>
                              </w:rPr>
                            </w:pPr>
                            <w:r>
                              <w:rPr>
                                <w:lang w:val="id-ID"/>
                              </w:rPr>
                              <w:t>(2.6)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A1C234" id="Text Box 26" o:spid="_x0000_s1029" type="#_x0000_t202" style="position:absolute;left:0;text-align:left;margin-left:403.75pt;margin-top:128.25pt;width:39.75pt;height:22.5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" fillcolor="white [3201]" stroked="f" strokeweight=".5pt">
                <v:textbox>
                  <w:txbxContent>
                    <w:p w:rsidR="00F766F1" w:rsidRPr="00B55E36" w:rsidRDefault="00F766F1" w:rsidP="00CE4A75">
                      <w:pPr>
                        <w:jc w:val="center"/>
                        <w:rPr>
                          <w:lang w:val="id-ID"/>
                        </w:rPr>
                      </w:pPr>
                      <w:r>
                        <w:rPr>
                          <w:lang w:val="id-ID"/>
                        </w:rPr>
                        <w:t>(2.6)</w:t>
                      </w:r>
                    </w:p>
                  </w:txbxContent>
                </v:textbox>
              </v:shape>
            </w:pict>
          </mc:Fallback>
        </mc:AlternateContent>
      </w:r>
      <w:r>
        <w:rPr>
          <w:noProof/>
        </w:rPr>
        <mc:AlternateContent>
          <mc:Choice Requires="wps">
            <w:drawing>
              <wp:anchor distT="0" distB="0" distL="114300" distR="114300" simplePos="0" relativeHeight="251525120" behindDoc="0" locked="0" layoutInCell="1" allowOverlap="1" wp14:anchorId="31277300" wp14:editId="5173A7BB">
                <wp:simplePos x="0" y="0"/>
                <wp:positionH relativeFrom="column">
                  <wp:posOffset>5124450</wp:posOffset>
                </wp:positionH>
                <wp:positionV relativeFrom="paragraph">
                  <wp:posOffset>1106170</wp:posOffset>
                </wp:positionV>
                <wp:extent cx="504825" cy="285750"/>
                <wp:effectExtent l="0" t="0" r="9525" b="0"/>
                <wp:wrapNone/>
                <wp:docPr id="25" name="Text Box 25"/>
                <wp:cNvGraphicFramePr/>
                <a:graphic xmlns:a="http://schemas.openxmlformats.org/drawingml/2006/main">
                  <a:graphicData uri="http://schemas.microsoft.com/office/word/2010/wordprocessingShape">
                    <wps:wsp>
                      <wps:cNvSpPr txBox="1"/>
                      <wps:spPr>
                        <a:xfrm>
                          <a:off x="0" y="0"/>
                          <a:ext cx="50482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766F1" w:rsidRPr="00B55E36" w:rsidRDefault="00F766F1" w:rsidP="00874F61">
                            <w:pPr>
                              <w:jc w:val="center"/>
                              <w:rPr>
                                <w:lang w:val="id-ID"/>
                              </w:rPr>
                            </w:pPr>
                            <w:r>
                              <w:rPr>
                                <w:lang w:val="id-ID"/>
                              </w:rP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277300" id="Text Box 25" o:spid="_x0000_s1030" type="#_x0000_t202" style="position:absolute;left:0;text-align:left;margin-left:403.5pt;margin-top:87.1pt;width:39.75pt;height:22.5pt;z-index:251525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" fillcolor="white [3201]" stroked="f" strokeweight=".5pt">
                <v:textbox>
                  <w:txbxContent>
                    <w:p w:rsidR="00F766F1" w:rsidRPr="00B55E36" w:rsidRDefault="00F766F1" w:rsidP="00874F61">
                      <w:pPr>
                        <w:jc w:val="center"/>
                        <w:rPr>
                          <w:lang w:val="id-ID"/>
                        </w:rPr>
                      </w:pPr>
                      <w:r>
                        <w:rPr>
                          <w:lang w:val="id-ID"/>
                        </w:rPr>
                        <w:t>(2.5)</w:t>
                      </w:r>
                    </w:p>
                  </w:txbxContent>
                </v:textbox>
              </v:shape>
            </w:pict>
          </mc:Fallback>
        </mc:AlternateContent>
      </w:r>
      <w:r w:rsidR="005B36D5">
        <w:rPr>
          <w:noProof/>
        </w:rPr>
        <mc:AlternateContent>
          <mc:Choice Requires="wps">
            <w:drawing>
              <wp:anchor distT="0" distB="0" distL="114300" distR="114300" simplePos="0" relativeHeight="251495424" behindDoc="0" locked="0" layoutInCell="1" allowOverlap="1" wp14:anchorId="5CF69DE1" wp14:editId="7C139E9F">
                <wp:simplePos x="0" y="0"/>
                <wp:positionH relativeFrom="column">
                  <wp:posOffset>5124450</wp:posOffset>
                </wp:positionH>
                <wp:positionV relativeFrom="paragraph">
                  <wp:posOffset>582295</wp:posOffset>
                </wp:positionV>
                <wp:extent cx="504825" cy="285750"/>
                <wp:effectExtent l="0" t="0" r="9525" b="0"/>
                <wp:wrapNone/>
                <wp:docPr id="17" name="Text Box 17"/>
                <wp:cNvGraphicFramePr/>
                <a:graphic xmlns:a="http://schemas.openxmlformats.org/drawingml/2006/main">
                  <a:graphicData uri="http://schemas.microsoft.com/office/word/2010/wordprocessingShape">
                    <wps:wsp>
                      <wps:cNvSpPr txBox="1"/>
                      <wps:spPr>
                        <a:xfrm>
                          <a:off x="0" y="0"/>
                          <a:ext cx="50482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766F1" w:rsidRPr="00B55E36" w:rsidRDefault="00F766F1" w:rsidP="005B36D5">
                            <w:pPr>
                              <w:jc w:val="center"/>
                              <w:rPr>
                                <w:lang w:val="id-ID"/>
                              </w:rPr>
                            </w:pPr>
                            <w:r>
                              <w:rPr>
                                <w:lang w:val="id-ID"/>
                              </w:rP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CF69DE1" id="Text Box 17" o:spid="_x0000_s1031" type="#_x0000_t202" style="position:absolute;left:0;text-align:left;margin-left:403.5pt;margin-top:45.85pt;width:39.75pt;height:22.5pt;z-index:251495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" fillcolor="white [3201]" stroked="f" strokeweight=".5pt">
                <v:textbox>
                  <w:txbxContent>
                    <w:p w:rsidR="00F766F1" w:rsidRPr="00B55E36" w:rsidRDefault="00F766F1" w:rsidP="005B36D5">
                      <w:pPr>
                        <w:jc w:val="center"/>
                        <w:rPr>
                          <w:lang w:val="id-ID"/>
                        </w:rPr>
                      </w:pPr>
                      <w:r>
                        <w:rPr>
                          <w:lang w:val="id-ID"/>
                        </w:rPr>
                        <w:t>(2.4)</w:t>
                      </w:r>
                    </w:p>
                  </w:txbxContent>
                </v:textbox>
              </v:shape>
            </w:pict>
          </mc:Fallback>
        </mc:AlternateContent>
      </w:r>
      <w:r w:rsidR="005B36D5">
        <w:rPr>
          <w:lang w:val="id-ID"/>
        </w:rPr>
        <w:t xml:space="preserve">Namun pada rumus tersebut, apabila </w:t>
      </w:r>
      <m:oMath>
        <m:r>
          <w:rPr>
            <w:rFonts w:ascii="Cambria Math" w:hAnsi="Cambria Math"/>
            <w:lang w:val="id-ID"/>
          </w:rPr>
          <m:t>S=0</m:t>
        </m:r>
      </m:oMath>
      <w:r w:rsidR="005B36D5">
        <w:rPr>
          <w:rFonts w:eastAsiaTheme="minorEastAsia"/>
          <w:lang w:val="id-ID"/>
        </w:rPr>
        <w:t xml:space="preserve"> maka </w:t>
      </w:r>
      <w:r w:rsidR="005B36D5">
        <w:rPr>
          <w:rFonts w:eastAsiaTheme="minorEastAsia"/>
          <w:i/>
          <w:lang w:val="id-ID"/>
        </w:rPr>
        <w:t xml:space="preserve">H </w:t>
      </w:r>
      <w:r w:rsidR="005B36D5">
        <w:rPr>
          <w:rFonts w:eastAsiaTheme="minorEastAsia"/>
          <w:lang w:val="id-ID"/>
        </w:rPr>
        <w:t>tidak dapat ditentukan. Untuk itu diperlukan normalisasi RGB terlebih dahulu dengan rumus sebagai berikut:</w:t>
      </w:r>
      <w:r w:rsidR="005B36D5" w:rsidRPr="005B36D5">
        <w:rPr>
          <w:noProof/>
        </w:rPr>
        <w:t xml:space="preserve"> </w:t>
      </w:r>
    </w:p>
    <w:p w:rsidR="005B36D5" w:rsidRPr="00874F61" w:rsidRDefault="005B36D5" w:rsidP="00874F61">
      <w:pPr>
        <w:spacing w:line="480" w:lineRule="auto"/>
        <w:rPr>
          <w:lang w:val="id-ID"/>
        </w:rPr>
      </w:pPr>
      <m:oMathPara>
        <m:oMath>
          <m:r>
            <w:rPr>
              <w:rFonts w:ascii="Cambria Math" w:hAnsi="Cambria Math"/>
              <w:lang w:val="id-ID"/>
            </w:rPr>
            <m:t>r=</m:t>
          </m:r>
          <m:f>
            <m:fPr>
              <m:ctrlPr>
                <w:rPr>
                  <w:rFonts w:ascii="Cambria Math" w:hAnsi="Cambria Math"/>
                  <w:i/>
                  <w:lang w:val="id-ID"/>
                </w:rPr>
              </m:ctrlPr>
            </m:fPr>
            <m:num>
              <m:r>
                <w:rPr>
                  <w:rFonts w:ascii="Cambria Math" w:hAnsi="Cambria Math"/>
                  <w:lang w:val="id-ID"/>
                </w:rPr>
                <m:t>R</m:t>
              </m:r>
            </m:num>
            <m:den>
              <m:r>
                <w:rPr>
                  <w:rFonts w:ascii="Cambria Math" w:hAnsi="Cambria Math"/>
                  <w:lang w:val="id-ID"/>
                </w:rPr>
                <m:t>R+G+B</m:t>
              </m:r>
            </m:den>
          </m:f>
        </m:oMath>
      </m:oMathPara>
    </w:p>
    <w:p w:rsidR="00874F61" w:rsidRPr="00874F61" w:rsidRDefault="00874F61" w:rsidP="00874F61">
      <w:pPr>
        <w:spacing w:line="480" w:lineRule="auto"/>
        <w:rPr>
          <w:lang w:val="id-ID"/>
        </w:rPr>
      </w:pPr>
      <m:oMathPara>
        <m:oMath>
          <m:r>
            <w:rPr>
              <w:rFonts w:ascii="Cambria Math" w:hAnsi="Cambria Math"/>
              <w:lang w:val="id-ID"/>
            </w:rPr>
            <m:t>g=</m:t>
          </m:r>
          <m:f>
            <m:fPr>
              <m:ctrlPr>
                <w:rPr>
                  <w:rFonts w:ascii="Cambria Math" w:hAnsi="Cambria Math"/>
                  <w:i/>
                  <w:lang w:val="id-ID"/>
                </w:rPr>
              </m:ctrlPr>
            </m:fPr>
            <m:num>
              <m:r>
                <w:rPr>
                  <w:rFonts w:ascii="Cambria Math" w:hAnsi="Cambria Math"/>
                  <w:lang w:val="id-ID"/>
                </w:rPr>
                <m:t>G</m:t>
              </m:r>
            </m:num>
            <m:den>
              <m:r>
                <w:rPr>
                  <w:rFonts w:ascii="Cambria Math" w:hAnsi="Cambria Math"/>
                  <w:lang w:val="id-ID"/>
                </w:rPr>
                <m:t>R+G+B</m:t>
              </m:r>
            </m:den>
          </m:f>
        </m:oMath>
      </m:oMathPara>
    </w:p>
    <w:p w:rsidR="009A3345" w:rsidRDefault="00874F61" w:rsidP="005B36D5">
      <w:pPr>
        <w:spacing w:line="360" w:lineRule="auto"/>
        <w:rPr>
          <w:szCs w:val="24"/>
          <w:lang w:val="id-ID"/>
        </w:rPr>
      </w:pPr>
      <m:oMathPara>
        <m:oMath>
          <m:r>
            <w:rPr>
              <w:rFonts w:ascii="Cambria Math" w:hAnsi="Cambria Math"/>
              <w:lang w:val="id-ID"/>
            </w:rPr>
            <m:t>b=</m:t>
          </m:r>
          <m:f>
            <m:fPr>
              <m:ctrlPr>
                <w:rPr>
                  <w:rFonts w:ascii="Cambria Math" w:hAnsi="Cambria Math"/>
                  <w:i/>
                  <w:lang w:val="id-ID"/>
                </w:rPr>
              </m:ctrlPr>
            </m:fPr>
            <m:num>
              <m:r>
                <w:rPr>
                  <w:rFonts w:ascii="Cambria Math" w:hAnsi="Cambria Math"/>
                  <w:lang w:val="id-ID"/>
                </w:rPr>
                <m:t>B</m:t>
              </m:r>
            </m:num>
            <m:den>
              <m:r>
                <w:rPr>
                  <w:rFonts w:ascii="Cambria Math" w:hAnsi="Cambria Math"/>
                  <w:lang w:val="id-ID"/>
                </w:rPr>
                <m:t>R+G+B</m:t>
              </m:r>
            </m:den>
          </m:f>
        </m:oMath>
      </m:oMathPara>
    </w:p>
    <w:p w:rsidR="009A3345" w:rsidRPr="009A3345" w:rsidRDefault="009A3345" w:rsidP="009A3345">
      <w:pPr>
        <w:rPr>
          <w:szCs w:val="24"/>
          <w:lang w:val="id-ID"/>
        </w:rPr>
      </w:pPr>
    </w:p>
    <w:p w:rsidR="00874F61" w:rsidRDefault="009A3345" w:rsidP="003B790A">
      <w:pPr>
        <w:spacing w:line="360" w:lineRule="auto"/>
        <w:rPr>
          <w:rFonts w:eastAsiaTheme="minorEastAsia"/>
          <w:lang w:val="id-ID"/>
        </w:rPr>
      </w:pPr>
      <w:r>
        <w:rPr>
          <w:noProof/>
        </w:rPr>
        <mc:AlternateContent>
          <mc:Choice Requires="wps">
            <w:drawing>
              <wp:anchor distT="0" distB="0" distL="114300" distR="114300" simplePos="0" relativeHeight="251704320" behindDoc="0" locked="0" layoutInCell="1" allowOverlap="1" wp14:anchorId="17B92A75" wp14:editId="359E852C">
                <wp:simplePos x="0" y="0"/>
                <wp:positionH relativeFrom="column">
                  <wp:posOffset>5060950</wp:posOffset>
                </wp:positionH>
                <wp:positionV relativeFrom="paragraph">
                  <wp:posOffset>3158490</wp:posOffset>
                </wp:positionV>
                <wp:extent cx="581025" cy="285750"/>
                <wp:effectExtent l="0" t="0" r="9525" b="0"/>
                <wp:wrapNone/>
                <wp:docPr id="30" name="Text Box 30"/>
                <wp:cNvGraphicFramePr/>
                <a:graphic xmlns:a="http://schemas.openxmlformats.org/drawingml/2006/main">
                  <a:graphicData uri="http://schemas.microsoft.com/office/word/2010/wordprocessingShape">
                    <wps:wsp>
                      <wps:cNvSpPr txBox="1"/>
                      <wps:spPr>
                        <a:xfrm>
                          <a:off x="0" y="0"/>
                          <a:ext cx="58102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766F1" w:rsidRPr="00B55E36" w:rsidRDefault="00F766F1" w:rsidP="009A3345">
                            <w:pPr>
                              <w:jc w:val="center"/>
                              <w:rPr>
                                <w:lang w:val="id-ID"/>
                              </w:rPr>
                            </w:pPr>
                            <w:r>
                              <w:rPr>
                                <w:lang w:val="id-ID"/>
                              </w:rPr>
                              <w:t>(2.10)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7B92A75" id="Text Box 30" o:spid="_x0000_s1032" type="#_x0000_t202" style="position:absolute;left:0;text-align:left;margin-left:398.5pt;margin-top:248.7pt;width:45.75pt;height:22.5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" fillcolor="white [3201]" stroked="f" strokeweight=".5pt">
                <v:textbox>
                  <w:txbxContent>
                    <w:p w:rsidR="00F766F1" w:rsidRPr="00B55E36" w:rsidRDefault="00F766F1" w:rsidP="009A3345">
                      <w:pPr>
                        <w:jc w:val="center"/>
                        <w:rPr>
                          <w:lang w:val="id-ID"/>
                        </w:rPr>
                      </w:pPr>
                      <w:r>
                        <w:rPr>
                          <w:lang w:val="id-ID"/>
                        </w:rPr>
                        <w:t>(2.10)</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1D67CB71" wp14:editId="31F47B74">
                <wp:simplePos x="0" y="0"/>
                <wp:positionH relativeFrom="column">
                  <wp:posOffset>5124450</wp:posOffset>
                </wp:positionH>
                <wp:positionV relativeFrom="paragraph">
                  <wp:posOffset>2158365</wp:posOffset>
                </wp:positionV>
                <wp:extent cx="504825" cy="285750"/>
                <wp:effectExtent l="0" t="0" r="9525" b="0"/>
                <wp:wrapNone/>
                <wp:docPr id="29" name="Text Box 29"/>
                <wp:cNvGraphicFramePr/>
                <a:graphic xmlns:a="http://schemas.openxmlformats.org/drawingml/2006/main">
                  <a:graphicData uri="http://schemas.microsoft.com/office/word/2010/wordprocessingShape">
                    <wps:wsp>
                      <wps:cNvSpPr txBox="1"/>
                      <wps:spPr>
                        <a:xfrm>
                          <a:off x="0" y="0"/>
                          <a:ext cx="50482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766F1" w:rsidRPr="00B55E36" w:rsidRDefault="00F766F1" w:rsidP="009A3345">
                            <w:pPr>
                              <w:jc w:val="center"/>
                              <w:rPr>
                                <w:lang w:val="id-ID"/>
                              </w:rPr>
                            </w:pPr>
                            <w:r>
                              <w:rPr>
                                <w:lang w:val="id-ID"/>
                              </w:rPr>
                              <w:t>(2.9)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67CB71" id="Text Box 29" o:spid="_x0000_s1033" type="#_x0000_t202" style="position:absolute;left:0;text-align:left;margin-left:403.5pt;margin-top:169.95pt;width:39.75pt;height:22.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" fillcolor="white [3201]" stroked="f" strokeweight=".5pt">
                <v:textbox>
                  <w:txbxContent>
                    <w:p w:rsidR="00F766F1" w:rsidRPr="00B55E36" w:rsidRDefault="00F766F1" w:rsidP="009A3345">
                      <w:pPr>
                        <w:jc w:val="center"/>
                        <w:rPr>
                          <w:lang w:val="id-ID"/>
                        </w:rPr>
                      </w:pPr>
                      <w:r>
                        <w:rPr>
                          <w:lang w:val="id-ID"/>
                        </w:rPr>
                        <w:t>(2.9)</w:t>
                      </w:r>
                    </w:p>
                  </w:txbxContent>
                </v:textbox>
              </v:shape>
            </w:pict>
          </mc:Fallback>
        </mc:AlternateContent>
      </w:r>
      <w:r>
        <w:rPr>
          <w:noProof/>
        </w:rPr>
        <mc:AlternateContent>
          <mc:Choice Requires="wps">
            <w:drawing>
              <wp:anchor distT="0" distB="0" distL="114300" distR="114300" simplePos="0" relativeHeight="251594752" behindDoc="0" locked="0" layoutInCell="1" allowOverlap="1" wp14:anchorId="0B30DCF9" wp14:editId="6C99E909">
                <wp:simplePos x="0" y="0"/>
                <wp:positionH relativeFrom="column">
                  <wp:posOffset>5114925</wp:posOffset>
                </wp:positionH>
                <wp:positionV relativeFrom="paragraph">
                  <wp:posOffset>986790</wp:posOffset>
                </wp:positionV>
                <wp:extent cx="504825" cy="285750"/>
                <wp:effectExtent l="0" t="0" r="9525" b="0"/>
                <wp:wrapNone/>
                <wp:docPr id="28" name="Text Box 28"/>
                <wp:cNvGraphicFramePr/>
                <a:graphic xmlns:a="http://schemas.openxmlformats.org/drawingml/2006/main">
                  <a:graphicData uri="http://schemas.microsoft.com/office/word/2010/wordprocessingShape">
                    <wps:wsp>
                      <wps:cNvSpPr txBox="1"/>
                      <wps:spPr>
                        <a:xfrm>
                          <a:off x="0" y="0"/>
                          <a:ext cx="50482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766F1" w:rsidRPr="00B55E36" w:rsidRDefault="00F766F1" w:rsidP="009A3345">
                            <w:pPr>
                              <w:jc w:val="center"/>
                              <w:rPr>
                                <w:lang w:val="id-ID"/>
                              </w:rPr>
                            </w:pPr>
                            <w:r>
                              <w:rPr>
                                <w:lang w:val="id-ID"/>
                              </w:rPr>
                              <w:t>(2.8)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30DCF9" id="Text Box 28" o:spid="_x0000_s1034" type="#_x0000_t202" style="position:absolute;left:0;text-align:left;margin-left:402.75pt;margin-top:77.7pt;width:39.75pt;height:22.5pt;z-index:251594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" fillcolor="white [3201]" stroked="f" strokeweight=".5pt">
                <v:textbox>
                  <w:txbxContent>
                    <w:p w:rsidR="00F766F1" w:rsidRPr="00B55E36" w:rsidRDefault="00F766F1" w:rsidP="009A3345">
                      <w:pPr>
                        <w:jc w:val="center"/>
                        <w:rPr>
                          <w:lang w:val="id-ID"/>
                        </w:rPr>
                      </w:pPr>
                      <w:r>
                        <w:rPr>
                          <w:lang w:val="id-ID"/>
                        </w:rPr>
                        <w:t>(2.8)</w:t>
                      </w:r>
                    </w:p>
                  </w:txbxContent>
                </v:textbox>
              </v:shape>
            </w:pict>
          </mc:Fallback>
        </mc:AlternateContent>
      </w:r>
      <w:r>
        <w:rPr>
          <w:noProof/>
        </w:rPr>
        <mc:AlternateContent>
          <mc:Choice Requires="wps">
            <w:drawing>
              <wp:anchor distT="0" distB="0" distL="114300" distR="114300" simplePos="0" relativeHeight="251554816" behindDoc="0" locked="0" layoutInCell="1" allowOverlap="1" wp14:anchorId="678E0164" wp14:editId="4DD854BC">
                <wp:simplePos x="0" y="0"/>
                <wp:positionH relativeFrom="column">
                  <wp:posOffset>5124450</wp:posOffset>
                </wp:positionH>
                <wp:positionV relativeFrom="paragraph">
                  <wp:posOffset>462915</wp:posOffset>
                </wp:positionV>
                <wp:extent cx="504825" cy="285750"/>
                <wp:effectExtent l="0" t="0" r="9525" b="0"/>
                <wp:wrapNone/>
                <wp:docPr id="27" name="Text Box 27"/>
                <wp:cNvGraphicFramePr/>
                <a:graphic xmlns:a="http://schemas.openxmlformats.org/drawingml/2006/main">
                  <a:graphicData uri="http://schemas.microsoft.com/office/word/2010/wordprocessingShape">
                    <wps:wsp>
                      <wps:cNvSpPr txBox="1"/>
                      <wps:spPr>
                        <a:xfrm>
                          <a:off x="0" y="0"/>
                          <a:ext cx="50482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766F1" w:rsidRPr="00B55E36" w:rsidRDefault="00F766F1" w:rsidP="009A3345">
                            <w:pPr>
                              <w:jc w:val="center"/>
                              <w:rPr>
                                <w:lang w:val="id-ID"/>
                              </w:rPr>
                            </w:pPr>
                            <w:r>
                              <w:rPr>
                                <w:lang w:val="id-ID"/>
                              </w:rPr>
                              <w:t>(2.7)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78E0164" id="Text Box 27" o:spid="_x0000_s1035" type="#_x0000_t202" style="position:absolute;left:0;text-align:left;margin-left:403.5pt;margin-top:36.45pt;width:39.75pt;height:22.5pt;z-index:251554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" fillcolor="white [3201]" stroked="f" strokeweight=".5pt">
                <v:textbox>
                  <w:txbxContent>
                    <w:p w:rsidR="00F766F1" w:rsidRPr="00B55E36" w:rsidRDefault="00F766F1" w:rsidP="009A3345">
                      <w:pPr>
                        <w:jc w:val="center"/>
                        <w:rPr>
                          <w:lang w:val="id-ID"/>
                        </w:rPr>
                      </w:pPr>
                      <w:r>
                        <w:rPr>
                          <w:lang w:val="id-ID"/>
                        </w:rPr>
                        <w:t>(2.7)</w:t>
                      </w:r>
                    </w:p>
                  </w:txbxContent>
                </v:textbox>
              </v:shape>
            </w:pict>
          </mc:Fallback>
        </mc:AlternateContent>
      </w:r>
      <w:r>
        <w:rPr>
          <w:rFonts w:eastAsiaTheme="minorEastAsia"/>
          <w:lang w:val="id-ID"/>
        </w:rPr>
        <w:t xml:space="preserve">Dengan memanfaatkan nilai </w:t>
      </w:r>
      <w:r>
        <w:rPr>
          <w:rFonts w:eastAsiaTheme="minorEastAsia"/>
          <w:i/>
          <w:lang w:val="id-ID"/>
        </w:rPr>
        <w:t>r</w:t>
      </w:r>
      <w:r>
        <w:rPr>
          <w:rFonts w:eastAsiaTheme="minorEastAsia"/>
          <w:lang w:val="id-ID"/>
        </w:rPr>
        <w:t xml:space="preserve">, </w:t>
      </w:r>
      <w:r>
        <w:rPr>
          <w:rFonts w:eastAsiaTheme="minorEastAsia"/>
          <w:i/>
          <w:lang w:val="id-ID"/>
        </w:rPr>
        <w:t>g</w:t>
      </w:r>
      <w:r>
        <w:rPr>
          <w:rFonts w:eastAsiaTheme="minorEastAsia"/>
          <w:lang w:val="id-ID"/>
        </w:rPr>
        <w:t xml:space="preserve">, dan </w:t>
      </w:r>
      <w:r>
        <w:rPr>
          <w:rFonts w:eastAsiaTheme="minorEastAsia"/>
          <w:i/>
          <w:lang w:val="id-ID"/>
        </w:rPr>
        <w:t xml:space="preserve">b </w:t>
      </w:r>
      <w:r>
        <w:rPr>
          <w:rFonts w:eastAsiaTheme="minorEastAsia"/>
          <w:lang w:val="id-ID"/>
        </w:rPr>
        <w:t>yang telah dinormalisasi, rumus transformasi RGB ke HSV adalah sebagai berikut:</w:t>
      </w:r>
      <w:r w:rsidRPr="009A3345">
        <w:rPr>
          <w:noProof/>
        </w:rPr>
        <w:t xml:space="preserve"> </w:t>
      </w:r>
    </w:p>
    <w:p w:rsidR="009A3345" w:rsidRPr="00B55E36" w:rsidRDefault="009A3345" w:rsidP="009A3345">
      <w:pPr>
        <w:spacing w:line="480" w:lineRule="auto"/>
        <w:rPr>
          <w:rFonts w:eastAsiaTheme="minorEastAsia"/>
          <w:lang w:val="id-ID"/>
        </w:rPr>
      </w:pPr>
      <m:oMathPara>
        <m:oMath>
          <m:r>
            <w:rPr>
              <w:rFonts w:ascii="Cambria Math" w:hAnsi="Cambria Math"/>
              <w:lang w:val="id-ID"/>
            </w:rPr>
            <m:t>V=max</m:t>
          </m:r>
          <m:d>
            <m:dPr>
              <m:ctrlPr>
                <w:rPr>
                  <w:rFonts w:ascii="Cambria Math" w:hAnsi="Cambria Math"/>
                  <w:i/>
                  <w:lang w:val="id-ID"/>
                </w:rPr>
              </m:ctrlPr>
            </m:dPr>
            <m:e>
              <m:r>
                <w:rPr>
                  <w:rFonts w:ascii="Cambria Math" w:hAnsi="Cambria Math"/>
                  <w:lang w:val="id-ID"/>
                </w:rPr>
                <m:t>r,g,b</m:t>
              </m:r>
            </m:e>
          </m:d>
        </m:oMath>
      </m:oMathPara>
    </w:p>
    <w:p w:rsidR="009A3345" w:rsidRPr="00000518" w:rsidRDefault="009A3345" w:rsidP="009A3345">
      <w:pPr>
        <w:spacing w:line="480" w:lineRule="auto"/>
        <w:rPr>
          <w:rFonts w:eastAsiaTheme="minorEastAsia"/>
          <w:lang w:val="id-ID"/>
        </w:rPr>
      </w:pPr>
      <m:oMathPara>
        <m:oMath>
          <m:r>
            <w:rPr>
              <w:rFonts w:ascii="Cambria Math" w:hAnsi="Cambria Math"/>
              <w:lang w:val="id-ID"/>
            </w:rPr>
            <m:t>S=</m:t>
          </m:r>
          <m:d>
            <m:dPr>
              <m:begChr m:val="{"/>
              <m:endChr m:val=""/>
              <m:ctrlPr>
                <w:rPr>
                  <w:rFonts w:ascii="Cambria Math" w:hAnsi="Cambria Math"/>
                  <w:i/>
                  <w:lang w:val="id-ID"/>
                </w:rPr>
              </m:ctrlPr>
            </m:dPr>
            <m:e>
              <m:m>
                <m:mPr>
                  <m:mcs>
                    <m:mc>
                      <m:mcPr>
                        <m:count m:val="1"/>
                        <m:mcJc m:val="center"/>
                      </m:mcPr>
                    </m:mc>
                  </m:mcs>
                  <m:ctrlPr>
                    <w:rPr>
                      <w:rFonts w:ascii="Cambria Math" w:hAnsi="Cambria Math"/>
                      <w:i/>
                      <w:lang w:val="id-ID"/>
                    </w:rPr>
                  </m:ctrlPr>
                </m:mPr>
                <m:mr>
                  <m:e>
                    <m:m>
                      <m:mPr>
                        <m:mcs>
                          <m:mc>
                            <m:mcPr>
                              <m:count m:val="2"/>
                              <m:mcJc m:val="center"/>
                            </m:mcPr>
                          </m:mc>
                        </m:mcs>
                        <m:ctrlPr>
                          <w:rPr>
                            <w:rFonts w:ascii="Cambria Math" w:hAnsi="Cambria Math"/>
                            <w:i/>
                            <w:lang w:val="id-ID"/>
                          </w:rPr>
                        </m:ctrlPr>
                      </m:mPr>
                      <m:mr>
                        <m:e>
                          <m:r>
                            <w:rPr>
                              <w:rFonts w:ascii="Cambria Math" w:hAnsi="Cambria Math"/>
                              <w:lang w:val="id-ID"/>
                            </w:rPr>
                            <m:t xml:space="preserve">0                             </m:t>
                          </m:r>
                        </m:e>
                        <m:e>
                          <m:r>
                            <w:rPr>
                              <w:rFonts w:ascii="Cambria Math" w:hAnsi="Cambria Math"/>
                              <w:lang w:val="id-ID"/>
                            </w:rPr>
                            <m:t>jika V=0</m:t>
                          </m:r>
                        </m:e>
                      </m:mr>
                    </m:m>
                  </m:e>
                </m:mr>
                <m:mr>
                  <m:e>
                    <m:m>
                      <m:mPr>
                        <m:mcs>
                          <m:mc>
                            <m:mcPr>
                              <m:count m:val="2"/>
                              <m:mcJc m:val="center"/>
                            </m:mcPr>
                          </m:mc>
                        </m:mcs>
                        <m:ctrlPr>
                          <w:rPr>
                            <w:rFonts w:ascii="Cambria Math" w:hAnsi="Cambria Math"/>
                            <w:i/>
                            <w:lang w:val="id-ID"/>
                          </w:rPr>
                        </m:ctrlPr>
                      </m:mPr>
                      <m:mr>
                        <m:e>
                          <m:r>
                            <w:rPr>
                              <w:rFonts w:ascii="Cambria Math" w:hAnsi="Cambria Math"/>
                              <w:lang w:val="id-ID"/>
                            </w:rPr>
                            <m:t>V-</m:t>
                          </m:r>
                          <m:f>
                            <m:fPr>
                              <m:ctrlPr>
                                <w:rPr>
                                  <w:rFonts w:ascii="Cambria Math" w:hAnsi="Cambria Math"/>
                                  <w:i/>
                                  <w:lang w:val="id-ID"/>
                                </w:rPr>
                              </m:ctrlPr>
                            </m:fPr>
                            <m:num>
                              <m:r>
                                <w:rPr>
                                  <w:rFonts w:ascii="Cambria Math" w:hAnsi="Cambria Math"/>
                                  <w:lang w:val="id-ID"/>
                                </w:rPr>
                                <m:t>min</m:t>
                              </m:r>
                              <m:d>
                                <m:dPr>
                                  <m:ctrlPr>
                                    <w:rPr>
                                      <w:rFonts w:ascii="Cambria Math" w:hAnsi="Cambria Math"/>
                                      <w:i/>
                                      <w:lang w:val="id-ID"/>
                                    </w:rPr>
                                  </m:ctrlPr>
                                </m:dPr>
                                <m:e>
                                  <m:r>
                                    <w:rPr>
                                      <w:rFonts w:ascii="Cambria Math" w:hAnsi="Cambria Math"/>
                                      <w:lang w:val="id-ID"/>
                                    </w:rPr>
                                    <m:t>r,g,b</m:t>
                                  </m:r>
                                </m:e>
                              </m:d>
                            </m:num>
                            <m:den>
                              <m:r>
                                <w:rPr>
                                  <w:rFonts w:ascii="Cambria Math" w:hAnsi="Cambria Math"/>
                                  <w:lang w:val="id-ID"/>
                                </w:rPr>
                                <m:t>V</m:t>
                              </m:r>
                            </m:den>
                          </m:f>
                        </m:e>
                        <m:e>
                          <m:r>
                            <w:rPr>
                              <w:rFonts w:ascii="Cambria Math" w:hAnsi="Cambria Math"/>
                              <w:lang w:val="id-ID"/>
                            </w:rPr>
                            <m:t>jika V&gt;0</m:t>
                          </m:r>
                        </m:e>
                      </m:mr>
                    </m:m>
                  </m:e>
                </m:mr>
              </m:m>
            </m:e>
          </m:d>
        </m:oMath>
      </m:oMathPara>
    </w:p>
    <w:p w:rsidR="009A3345" w:rsidRPr="00000518" w:rsidRDefault="009A3345" w:rsidP="009A3345">
      <w:pPr>
        <w:spacing w:line="480" w:lineRule="auto"/>
        <w:rPr>
          <w:rFonts w:eastAsiaTheme="minorEastAsia"/>
          <w:lang w:val="id-ID"/>
        </w:rPr>
      </w:pPr>
      <m:oMathPara>
        <m:oMath>
          <m:r>
            <w:rPr>
              <w:rFonts w:ascii="Cambria Math" w:hAnsi="Cambria Math"/>
              <w:lang w:val="id-ID"/>
            </w:rPr>
            <m:t>H=</m:t>
          </m:r>
          <m:d>
            <m:dPr>
              <m:begChr m:val="{"/>
              <m:endChr m:val=""/>
              <m:ctrlPr>
                <w:rPr>
                  <w:rFonts w:ascii="Cambria Math" w:hAnsi="Cambria Math"/>
                  <w:i/>
                  <w:lang w:val="id-ID"/>
                </w:rPr>
              </m:ctrlPr>
            </m:dPr>
            <m:e>
              <m:m>
                <m:mPr>
                  <m:mcs>
                    <m:mc>
                      <m:mcPr>
                        <m:count m:val="1"/>
                        <m:mcJc m:val="center"/>
                      </m:mcPr>
                    </m:mc>
                  </m:mcs>
                  <m:ctrlPr>
                    <w:rPr>
                      <w:rFonts w:ascii="Cambria Math" w:hAnsi="Cambria Math"/>
                      <w:i/>
                      <w:lang w:val="id-ID"/>
                    </w:rPr>
                  </m:ctrlPr>
                </m:mPr>
                <m:mr>
                  <m:e>
                    <m:m>
                      <m:mPr>
                        <m:mcs>
                          <m:mc>
                            <m:mcPr>
                              <m:count m:val="2"/>
                              <m:mcJc m:val="center"/>
                            </m:mcPr>
                          </m:mc>
                        </m:mcs>
                        <m:ctrlPr>
                          <w:rPr>
                            <w:rFonts w:ascii="Cambria Math" w:hAnsi="Cambria Math"/>
                            <w:i/>
                            <w:lang w:val="id-ID"/>
                          </w:rPr>
                        </m:ctrlPr>
                      </m:mPr>
                      <m:mr>
                        <m:e>
                          <m:r>
                            <w:rPr>
                              <w:rFonts w:ascii="Cambria Math" w:hAnsi="Cambria Math"/>
                              <w:lang w:val="id-ID"/>
                            </w:rPr>
                            <m:t>0</m:t>
                          </m:r>
                        </m:e>
                        <m:e>
                          <m:r>
                            <w:rPr>
                              <w:rFonts w:ascii="Cambria Math" w:hAnsi="Cambria Math"/>
                              <w:lang w:val="id-ID"/>
                            </w:rPr>
                            <m:t xml:space="preserve">                                 jika S=0</m:t>
                          </m:r>
                        </m:e>
                      </m:mr>
                    </m:m>
                  </m:e>
                </m:mr>
                <m:mr>
                  <m:e>
                    <m:m>
                      <m:mPr>
                        <m:mcs>
                          <m:mc>
                            <m:mcPr>
                              <m:count m:val="1"/>
                              <m:mcJc m:val="center"/>
                            </m:mcPr>
                          </m:mc>
                        </m:mcs>
                        <m:ctrlPr>
                          <w:rPr>
                            <w:rFonts w:ascii="Cambria Math" w:hAnsi="Cambria Math"/>
                            <w:i/>
                            <w:lang w:val="id-ID"/>
                          </w:rPr>
                        </m:ctrlPr>
                      </m:mPr>
                      <m:mr>
                        <m:e>
                          <m:m>
                            <m:mPr>
                              <m:mcs>
                                <m:mc>
                                  <m:mcPr>
                                    <m:count m:val="2"/>
                                    <m:mcJc m:val="center"/>
                                  </m:mcPr>
                                </m:mc>
                              </m:mcs>
                              <m:ctrlPr>
                                <w:rPr>
                                  <w:rFonts w:ascii="Cambria Math" w:hAnsi="Cambria Math"/>
                                  <w:i/>
                                  <w:lang w:val="id-ID"/>
                                </w:rPr>
                              </m:ctrlPr>
                            </m:mPr>
                            <m:mr>
                              <m:e>
                                <m:f>
                                  <m:fPr>
                                    <m:ctrlPr>
                                      <w:rPr>
                                        <w:rFonts w:ascii="Cambria Math" w:hAnsi="Cambria Math"/>
                                        <w:i/>
                                        <w:lang w:val="id-ID"/>
                                      </w:rPr>
                                    </m:ctrlPr>
                                  </m:fPr>
                                  <m:num>
                                    <m:r>
                                      <w:rPr>
                                        <w:rFonts w:ascii="Cambria Math" w:hAnsi="Cambria Math"/>
                                        <w:lang w:val="id-ID"/>
                                      </w:rPr>
                                      <m:t>60×</m:t>
                                    </m:r>
                                    <m:d>
                                      <m:dPr>
                                        <m:ctrlPr>
                                          <w:rPr>
                                            <w:rFonts w:ascii="Cambria Math" w:hAnsi="Cambria Math"/>
                                            <w:i/>
                                            <w:lang w:val="id-ID"/>
                                          </w:rPr>
                                        </m:ctrlPr>
                                      </m:dPr>
                                      <m:e>
                                        <m:r>
                                          <w:rPr>
                                            <w:rFonts w:ascii="Cambria Math" w:hAnsi="Cambria Math"/>
                                            <w:lang w:val="id-ID"/>
                                          </w:rPr>
                                          <m:t>g-b</m:t>
                                        </m:r>
                                      </m:e>
                                    </m:d>
                                  </m:num>
                                  <m:den>
                                    <m:r>
                                      <w:rPr>
                                        <w:rFonts w:ascii="Cambria Math" w:hAnsi="Cambria Math"/>
                                        <w:lang w:val="id-ID"/>
                                      </w:rPr>
                                      <m:t>S×V</m:t>
                                    </m:r>
                                  </m:den>
                                </m:f>
                              </m:e>
                              <m:e>
                                <m:r>
                                  <w:rPr>
                                    <w:rFonts w:ascii="Cambria Math" w:hAnsi="Cambria Math"/>
                                    <w:lang w:val="id-ID"/>
                                  </w:rPr>
                                  <m:t xml:space="preserve">           jika V=r</m:t>
                                </m:r>
                              </m:e>
                            </m:mr>
                          </m:m>
                        </m:e>
                      </m:mr>
                      <m:mr>
                        <m:e>
                          <m:m>
                            <m:mPr>
                              <m:mcs>
                                <m:mc>
                                  <m:mcPr>
                                    <m:count m:val="1"/>
                                    <m:mcJc m:val="center"/>
                                  </m:mcPr>
                                </m:mc>
                              </m:mcs>
                              <m:ctrlPr>
                                <w:rPr>
                                  <w:rFonts w:ascii="Cambria Math" w:hAnsi="Cambria Math"/>
                                  <w:i/>
                                  <w:lang w:val="id-ID"/>
                                </w:rPr>
                              </m:ctrlPr>
                            </m:mPr>
                            <m:mr>
                              <m:e>
                                <m:m>
                                  <m:mPr>
                                    <m:mcs>
                                      <m:mc>
                                        <m:mcPr>
                                          <m:count m:val="2"/>
                                          <m:mcJc m:val="center"/>
                                        </m:mcPr>
                                      </m:mc>
                                    </m:mcs>
                                    <m:ctrlPr>
                                      <w:rPr>
                                        <w:rFonts w:ascii="Cambria Math" w:hAnsi="Cambria Math"/>
                                        <w:i/>
                                        <w:lang w:val="id-ID"/>
                                      </w:rPr>
                                    </m:ctrlPr>
                                  </m:mPr>
                                  <m:mr>
                                    <m:e>
                                      <m:r>
                                        <w:rPr>
                                          <w:rFonts w:ascii="Cambria Math" w:hAnsi="Cambria Math"/>
                                          <w:lang w:val="id-ID"/>
                                        </w:rPr>
                                        <m:t>60×</m:t>
                                      </m:r>
                                      <m:d>
                                        <m:dPr>
                                          <m:begChr m:val="["/>
                                          <m:endChr m:val="]"/>
                                          <m:ctrlPr>
                                            <w:rPr>
                                              <w:rFonts w:ascii="Cambria Math" w:hAnsi="Cambria Math"/>
                                              <w:i/>
                                              <w:lang w:val="id-ID"/>
                                            </w:rPr>
                                          </m:ctrlPr>
                                        </m:dPr>
                                        <m:e>
                                          <m:r>
                                            <w:rPr>
                                              <w:rFonts w:ascii="Cambria Math" w:hAnsi="Cambria Math"/>
                                              <w:lang w:val="id-ID"/>
                                            </w:rPr>
                                            <m:t>2+</m:t>
                                          </m:r>
                                          <m:f>
                                            <m:fPr>
                                              <m:ctrlPr>
                                                <w:rPr>
                                                  <w:rFonts w:ascii="Cambria Math" w:hAnsi="Cambria Math"/>
                                                  <w:i/>
                                                  <w:lang w:val="id-ID"/>
                                                </w:rPr>
                                              </m:ctrlPr>
                                            </m:fPr>
                                            <m:num>
                                              <m:d>
                                                <m:dPr>
                                                  <m:ctrlPr>
                                                    <w:rPr>
                                                      <w:rFonts w:ascii="Cambria Math" w:hAnsi="Cambria Math"/>
                                                      <w:i/>
                                                      <w:lang w:val="id-ID"/>
                                                    </w:rPr>
                                                  </m:ctrlPr>
                                                </m:dPr>
                                                <m:e>
                                                  <m:r>
                                                    <w:rPr>
                                                      <w:rFonts w:ascii="Cambria Math" w:hAnsi="Cambria Math"/>
                                                      <w:lang w:val="id-ID"/>
                                                    </w:rPr>
                                                    <m:t>b-r</m:t>
                                                  </m:r>
                                                </m:e>
                                              </m:d>
                                            </m:num>
                                            <m:den>
                                              <m:r>
                                                <w:rPr>
                                                  <w:rFonts w:ascii="Cambria Math" w:hAnsi="Cambria Math"/>
                                                  <w:lang w:val="id-ID"/>
                                                </w:rPr>
                                                <m:t>S×V</m:t>
                                              </m:r>
                                            </m:den>
                                          </m:f>
                                        </m:e>
                                      </m:d>
                                    </m:e>
                                    <m:e>
                                      <m:r>
                                        <w:rPr>
                                          <w:rFonts w:ascii="Cambria Math" w:hAnsi="Cambria Math"/>
                                          <w:lang w:val="id-ID"/>
                                        </w:rPr>
                                        <m:t>jika V=g</m:t>
                                      </m:r>
                                    </m:e>
                                  </m:mr>
                                </m:m>
                              </m:e>
                            </m:mr>
                            <m:mr>
                              <m:e>
                                <m:m>
                                  <m:mPr>
                                    <m:mcs>
                                      <m:mc>
                                        <m:mcPr>
                                          <m:count m:val="2"/>
                                          <m:mcJc m:val="center"/>
                                        </m:mcPr>
                                      </m:mc>
                                    </m:mcs>
                                    <m:ctrlPr>
                                      <w:rPr>
                                        <w:rFonts w:ascii="Cambria Math" w:hAnsi="Cambria Math"/>
                                        <w:i/>
                                        <w:lang w:val="id-ID"/>
                                      </w:rPr>
                                    </m:ctrlPr>
                                  </m:mPr>
                                  <m:mr>
                                    <m:e>
                                      <m:r>
                                        <w:rPr>
                                          <w:rFonts w:ascii="Cambria Math" w:hAnsi="Cambria Math"/>
                                          <w:lang w:val="id-ID"/>
                                        </w:rPr>
                                        <m:t>60×</m:t>
                                      </m:r>
                                      <m:d>
                                        <m:dPr>
                                          <m:begChr m:val="["/>
                                          <m:endChr m:val="]"/>
                                          <m:ctrlPr>
                                            <w:rPr>
                                              <w:rFonts w:ascii="Cambria Math" w:hAnsi="Cambria Math"/>
                                              <w:i/>
                                              <w:lang w:val="id-ID"/>
                                            </w:rPr>
                                          </m:ctrlPr>
                                        </m:dPr>
                                        <m:e>
                                          <m:r>
                                            <w:rPr>
                                              <w:rFonts w:ascii="Cambria Math" w:hAnsi="Cambria Math"/>
                                              <w:lang w:val="id-ID"/>
                                            </w:rPr>
                                            <m:t>4+</m:t>
                                          </m:r>
                                          <m:f>
                                            <m:fPr>
                                              <m:ctrlPr>
                                                <w:rPr>
                                                  <w:rFonts w:ascii="Cambria Math" w:hAnsi="Cambria Math"/>
                                                  <w:i/>
                                                  <w:lang w:val="id-ID"/>
                                                </w:rPr>
                                              </m:ctrlPr>
                                            </m:fPr>
                                            <m:num>
                                              <m:d>
                                                <m:dPr>
                                                  <m:ctrlPr>
                                                    <w:rPr>
                                                      <w:rFonts w:ascii="Cambria Math" w:hAnsi="Cambria Math"/>
                                                      <w:i/>
                                                      <w:lang w:val="id-ID"/>
                                                    </w:rPr>
                                                  </m:ctrlPr>
                                                </m:dPr>
                                                <m:e>
                                                  <m:r>
                                                    <w:rPr>
                                                      <w:rFonts w:ascii="Cambria Math" w:hAnsi="Cambria Math"/>
                                                      <w:lang w:val="id-ID"/>
                                                    </w:rPr>
                                                    <m:t>r-g</m:t>
                                                  </m:r>
                                                </m:e>
                                              </m:d>
                                            </m:num>
                                            <m:den>
                                              <m:r>
                                                <w:rPr>
                                                  <w:rFonts w:ascii="Cambria Math" w:hAnsi="Cambria Math"/>
                                                  <w:lang w:val="id-ID"/>
                                                </w:rPr>
                                                <m:t>S×V</m:t>
                                              </m:r>
                                            </m:den>
                                          </m:f>
                                        </m:e>
                                      </m:d>
                                    </m:e>
                                    <m:e>
                                      <m:r>
                                        <w:rPr>
                                          <w:rFonts w:ascii="Cambria Math" w:hAnsi="Cambria Math"/>
                                          <w:lang w:val="id-ID"/>
                                        </w:rPr>
                                        <m:t>jika V=b</m:t>
                                      </m:r>
                                    </m:e>
                                  </m:mr>
                                </m:m>
                              </m:e>
                            </m:mr>
                          </m:m>
                        </m:e>
                      </m:mr>
                    </m:m>
                  </m:e>
                </m:mr>
              </m:m>
            </m:e>
          </m:d>
        </m:oMath>
      </m:oMathPara>
    </w:p>
    <w:p w:rsidR="009A3345" w:rsidRPr="00B55E36" w:rsidRDefault="009A3345" w:rsidP="009A3345">
      <w:pPr>
        <w:rPr>
          <w:lang w:val="id-ID"/>
        </w:rPr>
      </w:pPr>
      <m:oMathPara>
        <m:oMath>
          <m:r>
            <w:rPr>
              <w:rFonts w:ascii="Cambria Math" w:hAnsi="Cambria Math"/>
              <w:lang w:val="id-ID"/>
            </w:rPr>
            <m:t>H=</m:t>
          </m:r>
          <m:m>
            <m:mPr>
              <m:mcs>
                <m:mc>
                  <m:mcPr>
                    <m:count m:val="2"/>
                    <m:mcJc m:val="center"/>
                  </m:mcPr>
                </m:mc>
              </m:mcs>
              <m:ctrlPr>
                <w:rPr>
                  <w:rFonts w:ascii="Cambria Math" w:hAnsi="Cambria Math"/>
                  <w:i/>
                  <w:lang w:val="id-ID"/>
                </w:rPr>
              </m:ctrlPr>
            </m:mPr>
            <m:mr>
              <m:e>
                <m:r>
                  <w:rPr>
                    <w:rFonts w:ascii="Cambria Math" w:hAnsi="Cambria Math"/>
                    <w:lang w:val="id-ID"/>
                  </w:rPr>
                  <m:t>H+360</m:t>
                </m:r>
              </m:e>
              <m:e>
                <m:r>
                  <w:rPr>
                    <w:rFonts w:ascii="Cambria Math" w:hAnsi="Cambria Math"/>
                    <w:lang w:val="id-ID"/>
                  </w:rPr>
                  <m:t xml:space="preserve">                        jika H&lt;0</m:t>
                </m:r>
              </m:e>
            </m:mr>
          </m:m>
        </m:oMath>
      </m:oMathPara>
    </w:p>
    <w:p w:rsidR="003B790A" w:rsidRDefault="003B790A" w:rsidP="003B790A">
      <w:pPr>
        <w:pStyle w:val="SubJudul1"/>
        <w:rPr>
          <w:lang w:val="id-ID"/>
        </w:rPr>
      </w:pPr>
    </w:p>
    <w:p w:rsidR="009A3345" w:rsidRPr="00F40FB0" w:rsidRDefault="003B790A" w:rsidP="003B790A">
      <w:pPr>
        <w:pStyle w:val="SubJudul1"/>
        <w:rPr>
          <w:lang w:val="id-ID"/>
        </w:rPr>
      </w:pPr>
      <w:bookmarkStart w:id="25" w:name="_Toc517387066"/>
      <w:r>
        <w:rPr>
          <w:lang w:val="id-ID"/>
        </w:rPr>
        <w:t xml:space="preserve">2.3 </w:t>
      </w:r>
      <w:r w:rsidR="00F40FB0">
        <w:rPr>
          <w:i/>
          <w:lang w:val="id-ID"/>
        </w:rPr>
        <w:t xml:space="preserve">Learning Vector Quantization </w:t>
      </w:r>
      <w:r w:rsidR="00F40FB0">
        <w:rPr>
          <w:lang w:val="id-ID"/>
        </w:rPr>
        <w:t>(LVQ)</w:t>
      </w:r>
      <w:bookmarkEnd w:id="25"/>
    </w:p>
    <w:p w:rsidR="003B790A" w:rsidRDefault="003B790A" w:rsidP="003B790A">
      <w:pPr>
        <w:spacing w:line="360" w:lineRule="auto"/>
        <w:ind w:firstLine="360"/>
        <w:rPr>
          <w:szCs w:val="24"/>
          <w:lang w:val="id-ID"/>
        </w:rPr>
      </w:pPr>
      <w:r w:rsidRPr="0067779C">
        <w:rPr>
          <w:szCs w:val="24"/>
          <w:lang w:val="id-ID"/>
        </w:rPr>
        <w:t>LVQ</w:t>
      </w:r>
      <w:r>
        <w:rPr>
          <w:szCs w:val="24"/>
          <w:lang w:val="id-ID"/>
        </w:rPr>
        <w:t xml:space="preserve"> merupakan metode pengklasifikasian pola yang setiap keluarannya merepresentasikan suatu kelas atau kategori tertentu. Vektor bobot untuk suatu unit keluaran disebut sebagai vektor referensi (atau </w:t>
      </w:r>
      <w:r>
        <w:rPr>
          <w:i/>
          <w:szCs w:val="24"/>
          <w:lang w:val="id-ID"/>
        </w:rPr>
        <w:t>codebook</w:t>
      </w:r>
      <w:r>
        <w:rPr>
          <w:szCs w:val="24"/>
          <w:lang w:val="id-ID"/>
        </w:rPr>
        <w:t xml:space="preserve">) untuk kelas yang merepresentasikan unit tersebut. Selama pelatihan, unit keluaran diposisikan (dengan cara menyesuaikan bobot melalui pelatihan terawasi) untuk mendekati permukaan keputusan </w:t>
      </w:r>
      <w:r>
        <w:rPr>
          <w:szCs w:val="24"/>
          <w:lang w:val="id-ID"/>
        </w:rPr>
        <w:lastRenderedPageBreak/>
        <w:t>pengklasifikasi Bayes yang teoritis. Hal tersebut dilakukan dengan mengasumsikan bahwa telah tersedia suatu himpunan pola pelatihan dengan klasifikasi yang telah diketahui, disertai dengan distribusi awal dari vektor referensi (masing-masing mewakili klasifikasi yang telah diketahui). Setelah pelatihan, suatu jaringan LVQ mengklasifikasikan vektor masukan dengan menempatkannya ke kelas yang sama dengan unit keluaran yang memiliki bobot vektor (vektor referensi) terdekat dengan vektor masukan</w:t>
      </w:r>
      <w:r w:rsidR="00E550C2">
        <w:rPr>
          <w:szCs w:val="24"/>
          <w:lang w:val="id-ID"/>
        </w:rPr>
        <w:t xml:space="preserve"> </w:t>
      </w:r>
      <w:r w:rsidR="00E550C2">
        <w:rPr>
          <w:szCs w:val="24"/>
          <w:lang w:val="id-ID"/>
        </w:rPr>
        <w:fldChar w:fldCharType="begin" w:fldLock="1"/>
      </w:r>
      <w:r w:rsidR="00E550C2">
        <w:rPr>
          <w:szCs w:val="24"/>
          <w:lang w:val="id-ID"/>
        </w:rPr>
        <w:instrText>ADDIN CSL_CITATION { "citationItems" : [ { "id" : "ITEM-1", "itemData" : { "author" : [ { "dropping-particle" : "", "family" : "Fausett", "given" : "Laurene", "non-dropping-particle" : "", "parse-names" : false, "suffix" : "" } ], "id" : "ITEM-1", "issued" : { "date-parts" : [ [ "1994" ] ] }, "number-of-pages" : "461", "publisher" : "Prentice-Hall", "publisher-place" : "New Jersey", "title" : "Fundamentals of Neural Networks: Architectures, Algorithms, and Applications", "type" : "book" }, "uris" : [ "http://www.mendeley.com/documents/?uuid=8ced8768-61c6-4fc9-a42e-6a07c583abd2" ] } ], "mendeley" : { "formattedCitation" : "(Fausett, 1994)", "plainTextFormattedCitation" : "(Fausett, 1994)", "previouslyFormattedCitation" : "(Fausett, 1994)" }, "properties" : {  }, "schema" : "https://github.com/citation-style-language/schema/raw/master/csl-citation.json" }</w:instrText>
      </w:r>
      <w:r w:rsidR="00E550C2">
        <w:rPr>
          <w:szCs w:val="24"/>
          <w:lang w:val="id-ID"/>
        </w:rPr>
        <w:fldChar w:fldCharType="separate"/>
      </w:r>
      <w:r w:rsidR="00E550C2" w:rsidRPr="00E550C2">
        <w:rPr>
          <w:noProof/>
          <w:szCs w:val="24"/>
          <w:lang w:val="id-ID"/>
        </w:rPr>
        <w:t>(Fausett, 1994)</w:t>
      </w:r>
      <w:r w:rsidR="00E550C2">
        <w:rPr>
          <w:szCs w:val="24"/>
          <w:lang w:val="id-ID"/>
        </w:rPr>
        <w:fldChar w:fldCharType="end"/>
      </w:r>
      <w:r>
        <w:rPr>
          <w:szCs w:val="24"/>
          <w:lang w:val="id-ID"/>
        </w:rPr>
        <w:t>.</w:t>
      </w:r>
    </w:p>
    <w:p w:rsidR="00B361BC" w:rsidRDefault="00B361BC" w:rsidP="003E1EBA">
      <w:pPr>
        <w:pStyle w:val="SubJudul2"/>
        <w:ind w:firstLine="0"/>
      </w:pPr>
    </w:p>
    <w:p w:rsidR="003E1EBA" w:rsidRDefault="003E1EBA" w:rsidP="003E1EBA">
      <w:pPr>
        <w:pStyle w:val="SubJudul2"/>
        <w:ind w:firstLine="0"/>
      </w:pPr>
      <w:bookmarkStart w:id="26" w:name="_Toc517387067"/>
      <w:r>
        <w:t>2.3.1 Arsitektur</w:t>
      </w:r>
      <w:r w:rsidR="00D575E3">
        <w:t xml:space="preserve"> dan Algoritma</w:t>
      </w:r>
      <w:r>
        <w:t xml:space="preserve"> LVQ</w:t>
      </w:r>
      <w:bookmarkEnd w:id="26"/>
    </w:p>
    <w:p w:rsidR="003E1EBA" w:rsidRDefault="003E1EBA" w:rsidP="003E1EBA">
      <w:pPr>
        <w:spacing w:line="360" w:lineRule="auto"/>
        <w:ind w:firstLine="360"/>
        <w:rPr>
          <w:szCs w:val="24"/>
          <w:lang w:val="id-ID"/>
        </w:rPr>
      </w:pPr>
      <w:r>
        <w:rPr>
          <w:szCs w:val="24"/>
          <w:lang w:val="id-ID"/>
        </w:rPr>
        <w:t xml:space="preserve">Arsitektur dari jaringan syaraf tiruan LVQ ditunjukkan pada Gambar 2.1, yang pada dasarnya serupa dengan Kohonen </w:t>
      </w:r>
      <w:r>
        <w:rPr>
          <w:i/>
          <w:szCs w:val="24"/>
          <w:lang w:val="id-ID"/>
        </w:rPr>
        <w:t>self-organizing map</w:t>
      </w:r>
      <w:r>
        <w:rPr>
          <w:szCs w:val="24"/>
          <w:lang w:val="id-ID"/>
        </w:rPr>
        <w:t xml:space="preserve"> (tanpa struktur topologi yag diasumsikan untuk unit keluaran). Sebagai tambahan, setiap unit keluaran mewakili kelas yang bersesuaian</w:t>
      </w:r>
      <w:r w:rsidR="00E550C2">
        <w:rPr>
          <w:szCs w:val="24"/>
          <w:lang w:val="id-ID"/>
        </w:rPr>
        <w:t xml:space="preserve"> </w:t>
      </w:r>
      <w:r w:rsidR="00E550C2">
        <w:rPr>
          <w:szCs w:val="24"/>
          <w:lang w:val="id-ID"/>
        </w:rPr>
        <w:fldChar w:fldCharType="begin" w:fldLock="1"/>
      </w:r>
      <w:r w:rsidR="00E550C2">
        <w:rPr>
          <w:szCs w:val="24"/>
          <w:lang w:val="id-ID"/>
        </w:rPr>
        <w:instrText>ADDIN CSL_CITATION { "citationItems" : [ { "id" : "ITEM-1", "itemData" : { "author" : [ { "dropping-particle" : "", "family" : "Fausett", "given" : "Laurene", "non-dropping-particle" : "", "parse-names" : false, "suffix" : "" } ], "id" : "ITEM-1", "issued" : { "date-parts" : [ [ "1994" ] ] }, "number-of-pages" : "461", "publisher" : "Prentice-Hall", "publisher-place" : "New Jersey", "title" : "Fundamentals of Neural Networks: Architectures, Algorithms, and Applications", "type" : "book" }, "uris" : [ "http://www.mendeley.com/documents/?uuid=8ced8768-61c6-4fc9-a42e-6a07c583abd2" ] } ], "mendeley" : { "formattedCitation" : "(Fausett, 1994)", "plainTextFormattedCitation" : "(Fausett, 1994)", "previouslyFormattedCitation" : "(Fausett, 1994)" }, "properties" : {  }, "schema" : "https://github.com/citation-style-language/schema/raw/master/csl-citation.json" }</w:instrText>
      </w:r>
      <w:r w:rsidR="00E550C2">
        <w:rPr>
          <w:szCs w:val="24"/>
          <w:lang w:val="id-ID"/>
        </w:rPr>
        <w:fldChar w:fldCharType="separate"/>
      </w:r>
      <w:r w:rsidR="00E550C2" w:rsidRPr="00E550C2">
        <w:rPr>
          <w:noProof/>
          <w:szCs w:val="24"/>
          <w:lang w:val="id-ID"/>
        </w:rPr>
        <w:t>(Fausett, 1994)</w:t>
      </w:r>
      <w:r w:rsidR="00E550C2">
        <w:rPr>
          <w:szCs w:val="24"/>
          <w:lang w:val="id-ID"/>
        </w:rPr>
        <w:fldChar w:fldCharType="end"/>
      </w:r>
      <w:r>
        <w:rPr>
          <w:szCs w:val="24"/>
          <w:lang w:val="id-ID"/>
        </w:rPr>
        <w:t>.</w:t>
      </w:r>
    </w:p>
    <w:p w:rsidR="003E1EBA" w:rsidRDefault="003E1EBA" w:rsidP="003E1EBA">
      <w:pPr>
        <w:rPr>
          <w:szCs w:val="24"/>
          <w:lang w:val="id-ID"/>
        </w:rPr>
      </w:pPr>
    </w:p>
    <w:p w:rsidR="003E1EBA" w:rsidRDefault="003E1EBA" w:rsidP="003E1EBA">
      <w:pPr>
        <w:spacing w:line="360" w:lineRule="auto"/>
        <w:jc w:val="center"/>
      </w:pPr>
      <w:r>
        <w:object w:dxaOrig="8115" w:dyaOrig="4095">
          <v:shape id="_x0000_i1028" type="#_x0000_t75" style="width:340.5pt;height:171.75pt" o:ole="">
            <v:imagedata r:id="rId23" o:title=""/>
          </v:shape>
          <o:OLEObject Type="Embed" ProgID="Visio.Drawing.15" ShapeID="_x0000_i1028" DrawAspect="Content" ObjectID="_1591129019" r:id="rId24"/>
        </w:object>
      </w:r>
    </w:p>
    <w:p w:rsidR="001D2D68" w:rsidRDefault="00053FE3" w:rsidP="00053FE3">
      <w:pPr>
        <w:pStyle w:val="Gambar"/>
        <w:rPr>
          <w:lang w:val="id-ID"/>
        </w:rPr>
      </w:pPr>
      <w:bookmarkStart w:id="27" w:name="_Toc517386987"/>
      <w:r>
        <w:t>Gambar 2.</w:t>
      </w:r>
      <w:fldSimple w:instr=" SEQ Gambar_2. \* ARABIC ">
        <w:r w:rsidR="004E7665">
          <w:rPr>
            <w:noProof/>
          </w:rPr>
          <w:t>11</w:t>
        </w:r>
      </w:fldSimple>
      <w:r>
        <w:rPr>
          <w:lang w:val="id-ID"/>
        </w:rPr>
        <w:t xml:space="preserve"> Jaringan Syaraf Tiruan LVQ</w:t>
      </w:r>
      <w:bookmarkEnd w:id="27"/>
    </w:p>
    <w:p w:rsidR="00D575E3" w:rsidRDefault="00D575E3" w:rsidP="00053FE3">
      <w:pPr>
        <w:pStyle w:val="Gambar"/>
        <w:rPr>
          <w:lang w:val="id-ID"/>
        </w:rPr>
      </w:pPr>
    </w:p>
    <w:p w:rsidR="00053FE3" w:rsidRDefault="00D575E3" w:rsidP="00D575E3">
      <w:pPr>
        <w:spacing w:line="360" w:lineRule="auto"/>
        <w:ind w:firstLine="360"/>
        <w:rPr>
          <w:szCs w:val="24"/>
          <w:lang w:val="id-ID"/>
        </w:rPr>
      </w:pPr>
      <w:r w:rsidRPr="0093706A">
        <w:rPr>
          <w:szCs w:val="24"/>
          <w:lang w:val="id-ID"/>
        </w:rPr>
        <w:t>Pada</w:t>
      </w:r>
      <w:r>
        <w:rPr>
          <w:szCs w:val="24"/>
          <w:lang w:val="id-ID"/>
        </w:rPr>
        <w:t xml:space="preserve"> Fausett (1994, 188) disebutkan bahwa motivasi algoritma jaringan LVQ adalah untuk menemukan unit keluaran yang terdekat dengan vektor masukan. Jika </w:t>
      </w:r>
      <w:r>
        <w:rPr>
          <w:b/>
          <w:szCs w:val="24"/>
          <w:lang w:val="id-ID"/>
        </w:rPr>
        <w:t xml:space="preserve">x </w:t>
      </w:r>
      <w:r>
        <w:rPr>
          <w:szCs w:val="24"/>
          <w:lang w:val="id-ID"/>
        </w:rPr>
        <w:t xml:space="preserve">dan </w:t>
      </w:r>
      <w:r>
        <w:rPr>
          <w:b/>
          <w:szCs w:val="24"/>
          <w:lang w:val="id-ID"/>
        </w:rPr>
        <w:t>w</w:t>
      </w:r>
      <w:r w:rsidRPr="00E227B7">
        <w:rPr>
          <w:b/>
          <w:szCs w:val="24"/>
          <w:vertAlign w:val="subscript"/>
          <w:lang w:val="id-ID"/>
        </w:rPr>
        <w:t>c</w:t>
      </w:r>
      <w:r>
        <w:rPr>
          <w:b/>
          <w:szCs w:val="24"/>
          <w:vertAlign w:val="subscript"/>
          <w:lang w:val="id-ID"/>
        </w:rPr>
        <w:t xml:space="preserve"> </w:t>
      </w:r>
      <w:r>
        <w:rPr>
          <w:szCs w:val="24"/>
          <w:lang w:val="id-ID"/>
        </w:rPr>
        <w:t xml:space="preserve">berada pada kelas yang sama, maka bobot dipindahkan ke vektor masukan yang baru; jika </w:t>
      </w:r>
      <w:r>
        <w:rPr>
          <w:b/>
          <w:szCs w:val="24"/>
          <w:lang w:val="id-ID"/>
        </w:rPr>
        <w:t xml:space="preserve">x </w:t>
      </w:r>
      <w:r>
        <w:rPr>
          <w:szCs w:val="24"/>
          <w:lang w:val="id-ID"/>
        </w:rPr>
        <w:t xml:space="preserve">dan </w:t>
      </w:r>
      <w:r>
        <w:rPr>
          <w:b/>
          <w:szCs w:val="24"/>
          <w:lang w:val="id-ID"/>
        </w:rPr>
        <w:t>w</w:t>
      </w:r>
      <w:r w:rsidRPr="00E227B7">
        <w:rPr>
          <w:b/>
          <w:szCs w:val="24"/>
          <w:vertAlign w:val="subscript"/>
          <w:lang w:val="id-ID"/>
        </w:rPr>
        <w:t>c</w:t>
      </w:r>
      <w:r>
        <w:rPr>
          <w:b/>
          <w:szCs w:val="24"/>
          <w:vertAlign w:val="subscript"/>
          <w:lang w:val="id-ID"/>
        </w:rPr>
        <w:t xml:space="preserve"> </w:t>
      </w:r>
      <w:r>
        <w:rPr>
          <w:szCs w:val="24"/>
          <w:lang w:val="id-ID"/>
        </w:rPr>
        <w:t>berada pada kelas yang berbeda, maka bobot dipindahkan menjauh dari vektor masukan. Penamaan yang digunakan dalam algoritma adalah sebagai berikut:</w:t>
      </w:r>
    </w:p>
    <w:p w:rsidR="00D575E3" w:rsidRDefault="00D575E3" w:rsidP="00D575E3">
      <w:pPr>
        <w:ind w:firstLine="360"/>
        <w:rPr>
          <w:szCs w:val="24"/>
          <w:lang w:val="id-ID"/>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6521"/>
      </w:tblGrid>
      <w:tr w:rsidR="00D575E3" w:rsidTr="00B744DB">
        <w:trPr>
          <w:jc w:val="center"/>
        </w:trPr>
        <w:tc>
          <w:tcPr>
            <w:tcW w:w="1838" w:type="dxa"/>
          </w:tcPr>
          <w:p w:rsidR="00D575E3" w:rsidRPr="0056507E" w:rsidRDefault="00D575E3" w:rsidP="00D575E3">
            <w:pPr>
              <w:pStyle w:val="ListParagraph"/>
              <w:spacing w:line="360" w:lineRule="auto"/>
              <w:ind w:left="0"/>
              <w:rPr>
                <w:b/>
                <w:szCs w:val="24"/>
              </w:rPr>
            </w:pPr>
            <w:r w:rsidRPr="0056507E">
              <w:rPr>
                <w:b/>
                <w:szCs w:val="24"/>
              </w:rPr>
              <w:t>x</w:t>
            </w:r>
          </w:p>
        </w:tc>
        <w:tc>
          <w:tcPr>
            <w:tcW w:w="6521" w:type="dxa"/>
          </w:tcPr>
          <w:p w:rsidR="00D575E3" w:rsidRDefault="00D575E3" w:rsidP="00D575E3">
            <w:pPr>
              <w:pStyle w:val="ListParagraph"/>
              <w:spacing w:line="360" w:lineRule="auto"/>
              <w:ind w:left="0"/>
              <w:rPr>
                <w:szCs w:val="24"/>
              </w:rPr>
            </w:pPr>
            <w:r>
              <w:rPr>
                <w:szCs w:val="24"/>
              </w:rPr>
              <w:t>vektor pelatihan (</w:t>
            </w:r>
            <w:r>
              <w:rPr>
                <w:i/>
                <w:szCs w:val="24"/>
              </w:rPr>
              <w:t>x</w:t>
            </w:r>
            <w:r w:rsidRPr="005F6214">
              <w:rPr>
                <w:i/>
                <w:szCs w:val="24"/>
                <w:vertAlign w:val="subscript"/>
              </w:rPr>
              <w:t>1</w:t>
            </w:r>
            <w:r>
              <w:rPr>
                <w:szCs w:val="24"/>
              </w:rPr>
              <w:t xml:space="preserve">, ..., </w:t>
            </w:r>
            <w:r>
              <w:rPr>
                <w:i/>
                <w:szCs w:val="24"/>
              </w:rPr>
              <w:t>x</w:t>
            </w:r>
            <w:r w:rsidRPr="005F6214">
              <w:rPr>
                <w:i/>
                <w:szCs w:val="24"/>
                <w:vertAlign w:val="subscript"/>
              </w:rPr>
              <w:t>i</w:t>
            </w:r>
            <w:r>
              <w:rPr>
                <w:szCs w:val="24"/>
              </w:rPr>
              <w:t xml:space="preserve">, ..., </w:t>
            </w:r>
            <w:r>
              <w:rPr>
                <w:i/>
                <w:szCs w:val="24"/>
              </w:rPr>
              <w:t>x</w:t>
            </w:r>
            <w:r w:rsidRPr="005F6214">
              <w:rPr>
                <w:i/>
                <w:szCs w:val="24"/>
                <w:vertAlign w:val="subscript"/>
              </w:rPr>
              <w:t>n</w:t>
            </w:r>
            <w:r>
              <w:rPr>
                <w:szCs w:val="24"/>
              </w:rPr>
              <w:t>)</w:t>
            </w:r>
          </w:p>
        </w:tc>
      </w:tr>
      <w:tr w:rsidR="00D575E3" w:rsidTr="00B744DB">
        <w:trPr>
          <w:jc w:val="center"/>
        </w:trPr>
        <w:tc>
          <w:tcPr>
            <w:tcW w:w="1838" w:type="dxa"/>
          </w:tcPr>
          <w:p w:rsidR="00D575E3" w:rsidRPr="0056507E" w:rsidRDefault="00D575E3" w:rsidP="00D575E3">
            <w:pPr>
              <w:pStyle w:val="ListParagraph"/>
              <w:spacing w:line="360" w:lineRule="auto"/>
              <w:ind w:left="0"/>
              <w:rPr>
                <w:i/>
                <w:szCs w:val="24"/>
              </w:rPr>
            </w:pPr>
            <w:r>
              <w:rPr>
                <w:i/>
                <w:szCs w:val="24"/>
              </w:rPr>
              <w:t>T</w:t>
            </w:r>
          </w:p>
        </w:tc>
        <w:tc>
          <w:tcPr>
            <w:tcW w:w="6521" w:type="dxa"/>
          </w:tcPr>
          <w:p w:rsidR="00D575E3" w:rsidRDefault="00D575E3" w:rsidP="00D575E3">
            <w:pPr>
              <w:pStyle w:val="ListParagraph"/>
              <w:spacing w:line="360" w:lineRule="auto"/>
              <w:ind w:left="0"/>
              <w:rPr>
                <w:szCs w:val="24"/>
              </w:rPr>
            </w:pPr>
            <w:r>
              <w:rPr>
                <w:szCs w:val="24"/>
              </w:rPr>
              <w:t>kategori atau kelas yang tepat untuk vektor pelatihan</w:t>
            </w:r>
          </w:p>
        </w:tc>
      </w:tr>
      <w:tr w:rsidR="00D575E3" w:rsidTr="00B744DB">
        <w:trPr>
          <w:jc w:val="center"/>
        </w:trPr>
        <w:tc>
          <w:tcPr>
            <w:tcW w:w="1838" w:type="dxa"/>
          </w:tcPr>
          <w:p w:rsidR="00D575E3" w:rsidRPr="0056507E" w:rsidRDefault="00D575E3" w:rsidP="00D575E3">
            <w:pPr>
              <w:pStyle w:val="ListParagraph"/>
              <w:spacing w:line="360" w:lineRule="auto"/>
              <w:ind w:left="0"/>
              <w:rPr>
                <w:i/>
                <w:szCs w:val="24"/>
                <w:vertAlign w:val="subscript"/>
              </w:rPr>
            </w:pPr>
            <w:r>
              <w:rPr>
                <w:b/>
                <w:szCs w:val="24"/>
              </w:rPr>
              <w:t>w</w:t>
            </w:r>
            <w:r>
              <w:rPr>
                <w:i/>
                <w:szCs w:val="24"/>
                <w:vertAlign w:val="subscript"/>
              </w:rPr>
              <w:t>j</w:t>
            </w:r>
          </w:p>
        </w:tc>
        <w:tc>
          <w:tcPr>
            <w:tcW w:w="6521" w:type="dxa"/>
          </w:tcPr>
          <w:p w:rsidR="00D575E3" w:rsidRPr="005F6214" w:rsidRDefault="00D575E3" w:rsidP="00D575E3">
            <w:pPr>
              <w:pStyle w:val="ListParagraph"/>
              <w:spacing w:line="360" w:lineRule="auto"/>
              <w:ind w:left="0"/>
              <w:rPr>
                <w:szCs w:val="24"/>
              </w:rPr>
            </w:pPr>
            <w:r>
              <w:rPr>
                <w:szCs w:val="24"/>
              </w:rPr>
              <w:t>bobot vektor untuk unit keluaran ke-</w:t>
            </w:r>
            <w:r w:rsidRPr="005F6214">
              <w:rPr>
                <w:i/>
                <w:szCs w:val="24"/>
              </w:rPr>
              <w:t>j</w:t>
            </w:r>
            <w:r>
              <w:rPr>
                <w:i/>
                <w:szCs w:val="24"/>
              </w:rPr>
              <w:t xml:space="preserve"> </w:t>
            </w:r>
            <w:r>
              <w:rPr>
                <w:szCs w:val="24"/>
              </w:rPr>
              <w:t>(</w:t>
            </w:r>
            <w:r w:rsidRPr="005F6214">
              <w:rPr>
                <w:i/>
                <w:szCs w:val="24"/>
              </w:rPr>
              <w:t>w</w:t>
            </w:r>
            <w:r w:rsidRPr="005F6214">
              <w:rPr>
                <w:i/>
                <w:szCs w:val="24"/>
                <w:vertAlign w:val="subscript"/>
              </w:rPr>
              <w:t>1</w:t>
            </w:r>
            <w:r>
              <w:rPr>
                <w:szCs w:val="24"/>
              </w:rPr>
              <w:t xml:space="preserve">, ..., </w:t>
            </w:r>
            <w:r>
              <w:rPr>
                <w:i/>
                <w:szCs w:val="24"/>
              </w:rPr>
              <w:t>w</w:t>
            </w:r>
            <w:r w:rsidRPr="005F6214">
              <w:rPr>
                <w:i/>
                <w:szCs w:val="24"/>
                <w:vertAlign w:val="subscript"/>
              </w:rPr>
              <w:t>i</w:t>
            </w:r>
            <w:r>
              <w:rPr>
                <w:szCs w:val="24"/>
              </w:rPr>
              <w:t xml:space="preserve">, ..., </w:t>
            </w:r>
            <w:r>
              <w:rPr>
                <w:i/>
                <w:szCs w:val="24"/>
              </w:rPr>
              <w:t>w</w:t>
            </w:r>
            <w:r w:rsidRPr="005F6214">
              <w:rPr>
                <w:i/>
                <w:szCs w:val="24"/>
                <w:vertAlign w:val="subscript"/>
              </w:rPr>
              <w:t>n</w:t>
            </w:r>
            <w:r>
              <w:rPr>
                <w:szCs w:val="24"/>
              </w:rPr>
              <w:t>)</w:t>
            </w:r>
          </w:p>
        </w:tc>
      </w:tr>
      <w:tr w:rsidR="00D575E3" w:rsidTr="00B744DB">
        <w:trPr>
          <w:jc w:val="center"/>
        </w:trPr>
        <w:tc>
          <w:tcPr>
            <w:tcW w:w="1838" w:type="dxa"/>
          </w:tcPr>
          <w:p w:rsidR="00D575E3" w:rsidRPr="0056507E" w:rsidRDefault="00D575E3" w:rsidP="00D575E3">
            <w:pPr>
              <w:pStyle w:val="ListParagraph"/>
              <w:spacing w:line="360" w:lineRule="auto"/>
              <w:ind w:left="0"/>
              <w:rPr>
                <w:i/>
                <w:szCs w:val="24"/>
                <w:vertAlign w:val="subscript"/>
              </w:rPr>
            </w:pPr>
            <w:r>
              <w:rPr>
                <w:i/>
                <w:szCs w:val="24"/>
              </w:rPr>
              <w:lastRenderedPageBreak/>
              <w:t>C</w:t>
            </w:r>
            <w:r>
              <w:rPr>
                <w:i/>
                <w:szCs w:val="24"/>
                <w:vertAlign w:val="subscript"/>
              </w:rPr>
              <w:t>j</w:t>
            </w:r>
          </w:p>
        </w:tc>
        <w:tc>
          <w:tcPr>
            <w:tcW w:w="6521" w:type="dxa"/>
          </w:tcPr>
          <w:p w:rsidR="00D575E3" w:rsidRPr="00E679D4" w:rsidRDefault="00D575E3" w:rsidP="00D575E3">
            <w:pPr>
              <w:pStyle w:val="ListParagraph"/>
              <w:spacing w:line="360" w:lineRule="auto"/>
              <w:ind w:left="0"/>
              <w:rPr>
                <w:i/>
                <w:szCs w:val="24"/>
              </w:rPr>
            </w:pPr>
            <w:r>
              <w:rPr>
                <w:szCs w:val="24"/>
              </w:rPr>
              <w:t>kategori atau kelas yang direpresentasikan oleh unit keluaran ke-</w:t>
            </w:r>
            <w:r>
              <w:rPr>
                <w:i/>
                <w:szCs w:val="24"/>
              </w:rPr>
              <w:t>j</w:t>
            </w:r>
          </w:p>
        </w:tc>
      </w:tr>
      <w:tr w:rsidR="00D575E3" w:rsidTr="00B744DB">
        <w:trPr>
          <w:jc w:val="center"/>
        </w:trPr>
        <w:tc>
          <w:tcPr>
            <w:tcW w:w="1838" w:type="dxa"/>
          </w:tcPr>
          <w:p w:rsidR="00D575E3" w:rsidRPr="0056507E" w:rsidRDefault="00BF1061" w:rsidP="00D575E3">
            <w:pPr>
              <w:pStyle w:val="ListParagraph"/>
              <w:spacing w:line="360" w:lineRule="auto"/>
              <w:ind w:left="0"/>
              <w:rPr>
                <w:szCs w:val="24"/>
              </w:rPr>
            </w:pPr>
            <m:oMathPara>
              <m:oMathParaPr>
                <m:jc m:val="left"/>
              </m:oMathParaPr>
              <m:oMath>
                <m:d>
                  <m:dPr>
                    <m:begChr m:val="‖"/>
                    <m:endChr m:val="‖"/>
                    <m:ctrlPr>
                      <w:rPr>
                        <w:rFonts w:ascii="Cambria Math" w:hAnsi="Cambria Math"/>
                        <w:i/>
                        <w:szCs w:val="24"/>
                      </w:rPr>
                    </m:ctrlPr>
                  </m:dPr>
                  <m:e>
                    <m:r>
                      <m:rPr>
                        <m:sty m:val="b"/>
                      </m:rPr>
                      <w:rPr>
                        <w:rFonts w:ascii="Cambria Math" w:hAnsi="Cambria Math"/>
                        <w:szCs w:val="24"/>
                      </w:rPr>
                      <m:t>x</m:t>
                    </m:r>
                    <m:r>
                      <w:rPr>
                        <w:rFonts w:ascii="Cambria Math" w:hAnsi="Cambria Math"/>
                        <w:szCs w:val="24"/>
                      </w:rPr>
                      <m:t>-</m:t>
                    </m:r>
                    <m:sSub>
                      <m:sSubPr>
                        <m:ctrlPr>
                          <w:rPr>
                            <w:rFonts w:ascii="Cambria Math" w:hAnsi="Cambria Math"/>
                            <w:i/>
                            <w:szCs w:val="24"/>
                          </w:rPr>
                        </m:ctrlPr>
                      </m:sSubPr>
                      <m:e>
                        <m:r>
                          <m:rPr>
                            <m:sty m:val="b"/>
                          </m:rPr>
                          <w:rPr>
                            <w:rFonts w:ascii="Cambria Math" w:hAnsi="Cambria Math"/>
                            <w:szCs w:val="24"/>
                          </w:rPr>
                          <m:t>w</m:t>
                        </m:r>
                      </m:e>
                      <m:sub>
                        <m:r>
                          <w:rPr>
                            <w:rFonts w:ascii="Cambria Math" w:hAnsi="Cambria Math"/>
                            <w:szCs w:val="24"/>
                          </w:rPr>
                          <m:t>j</m:t>
                        </m:r>
                      </m:sub>
                    </m:sSub>
                  </m:e>
                </m:d>
              </m:oMath>
            </m:oMathPara>
          </w:p>
        </w:tc>
        <w:tc>
          <w:tcPr>
            <w:tcW w:w="6521" w:type="dxa"/>
          </w:tcPr>
          <w:p w:rsidR="00D575E3" w:rsidRPr="00E679D4" w:rsidRDefault="00D575E3" w:rsidP="00D575E3">
            <w:pPr>
              <w:pStyle w:val="ListParagraph"/>
              <w:spacing w:line="360" w:lineRule="auto"/>
              <w:ind w:left="0"/>
              <w:rPr>
                <w:i/>
                <w:szCs w:val="24"/>
              </w:rPr>
            </w:pPr>
            <w:r>
              <w:rPr>
                <w:szCs w:val="24"/>
              </w:rPr>
              <w:t>jarak Euclidean antara vektor masukan dan unit keluaran ke-</w:t>
            </w:r>
            <w:r>
              <w:rPr>
                <w:i/>
                <w:szCs w:val="24"/>
              </w:rPr>
              <w:t>j</w:t>
            </w:r>
          </w:p>
        </w:tc>
      </w:tr>
    </w:tbl>
    <w:p w:rsidR="00D575E3" w:rsidRDefault="00D575E3" w:rsidP="00D575E3">
      <w:pPr>
        <w:rPr>
          <w:szCs w:val="24"/>
          <w:lang w:val="id-ID"/>
        </w:rPr>
      </w:pPr>
    </w:p>
    <w:p w:rsidR="00D575E3" w:rsidRDefault="00D575E3" w:rsidP="00D575E3">
      <w:pPr>
        <w:spacing w:line="360" w:lineRule="auto"/>
        <w:rPr>
          <w:szCs w:val="24"/>
          <w:lang w:val="id-ID"/>
        </w:rPr>
      </w:pPr>
      <w:r>
        <w:rPr>
          <w:szCs w:val="24"/>
          <w:lang w:val="id-ID"/>
        </w:rPr>
        <w:t>Algoritma jaringan LVQ adalah sebagai berikut:</w:t>
      </w:r>
    </w:p>
    <w:tbl>
      <w:tblPr>
        <w:tblStyle w:val="TableGrid"/>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371"/>
      </w:tblGrid>
      <w:tr w:rsidR="00D575E3" w:rsidTr="00B744DB">
        <w:tc>
          <w:tcPr>
            <w:tcW w:w="1980" w:type="dxa"/>
          </w:tcPr>
          <w:p w:rsidR="00D575E3" w:rsidRPr="00A82BE2" w:rsidRDefault="00D575E3" w:rsidP="00B744DB">
            <w:pPr>
              <w:pStyle w:val="ListParagraph"/>
              <w:spacing w:line="276" w:lineRule="auto"/>
              <w:ind w:left="0"/>
              <w:rPr>
                <w:b/>
                <w:szCs w:val="24"/>
              </w:rPr>
            </w:pPr>
            <w:r>
              <w:rPr>
                <w:b/>
                <w:szCs w:val="24"/>
              </w:rPr>
              <w:t>Langkah 0</w:t>
            </w:r>
          </w:p>
        </w:tc>
        <w:tc>
          <w:tcPr>
            <w:tcW w:w="7371" w:type="dxa"/>
          </w:tcPr>
          <w:p w:rsidR="00D575E3" w:rsidRPr="00A82BE2" w:rsidRDefault="00D575E3" w:rsidP="00B744DB">
            <w:pPr>
              <w:pStyle w:val="ListParagraph"/>
              <w:spacing w:line="276" w:lineRule="auto"/>
              <w:ind w:left="0"/>
              <w:rPr>
                <w:szCs w:val="24"/>
              </w:rPr>
            </w:pPr>
            <w:r>
              <w:rPr>
                <w:szCs w:val="24"/>
              </w:rPr>
              <w:t xml:space="preserve">Inisialisasi vektor-vektor referensi, inisialisasi laju pembelajaran, </w:t>
            </w:r>
            <m:oMath>
              <m:r>
                <w:rPr>
                  <w:rFonts w:ascii="Cambria Math" w:hAnsi="Cambria Math"/>
                  <w:szCs w:val="24"/>
                </w:rPr>
                <m:t>α(0)</m:t>
              </m:r>
            </m:oMath>
            <w:r>
              <w:rPr>
                <w:szCs w:val="24"/>
              </w:rPr>
              <w:t xml:space="preserve"> </w:t>
            </w:r>
          </w:p>
        </w:tc>
      </w:tr>
      <w:tr w:rsidR="00D575E3" w:rsidTr="00B744DB">
        <w:tc>
          <w:tcPr>
            <w:tcW w:w="1980" w:type="dxa"/>
          </w:tcPr>
          <w:p w:rsidR="00D575E3" w:rsidRDefault="00D575E3" w:rsidP="00B744DB">
            <w:pPr>
              <w:pStyle w:val="ListParagraph"/>
              <w:spacing w:line="276" w:lineRule="auto"/>
              <w:ind w:left="0"/>
              <w:rPr>
                <w:b/>
                <w:szCs w:val="24"/>
              </w:rPr>
            </w:pPr>
            <w:r>
              <w:rPr>
                <w:b/>
                <w:szCs w:val="24"/>
              </w:rPr>
              <w:t>Langkah 1</w:t>
            </w:r>
          </w:p>
        </w:tc>
        <w:tc>
          <w:tcPr>
            <w:tcW w:w="7371" w:type="dxa"/>
          </w:tcPr>
          <w:p w:rsidR="00D575E3" w:rsidRPr="00A82BE2" w:rsidRDefault="00D575E3" w:rsidP="00B744DB">
            <w:pPr>
              <w:pStyle w:val="ListParagraph"/>
              <w:spacing w:line="276" w:lineRule="auto"/>
              <w:ind w:left="0"/>
              <w:rPr>
                <w:szCs w:val="24"/>
              </w:rPr>
            </w:pPr>
            <w:r>
              <w:rPr>
                <w:szCs w:val="24"/>
              </w:rPr>
              <w:t>Selama kondisi berhenti tidak terpenuhi, lakukan langkah 2 – 6</w:t>
            </w:r>
          </w:p>
        </w:tc>
      </w:tr>
      <w:tr w:rsidR="00D575E3" w:rsidTr="00B744DB">
        <w:tc>
          <w:tcPr>
            <w:tcW w:w="1980" w:type="dxa"/>
          </w:tcPr>
          <w:p w:rsidR="00D575E3" w:rsidRDefault="00D575E3" w:rsidP="00B744DB">
            <w:pPr>
              <w:pStyle w:val="ListParagraph"/>
              <w:spacing w:line="276" w:lineRule="auto"/>
              <w:ind w:left="0"/>
              <w:rPr>
                <w:b/>
                <w:szCs w:val="24"/>
              </w:rPr>
            </w:pPr>
            <w:r>
              <w:rPr>
                <w:b/>
                <w:szCs w:val="24"/>
              </w:rPr>
              <w:t>Langkah 2</w:t>
            </w:r>
          </w:p>
        </w:tc>
        <w:tc>
          <w:tcPr>
            <w:tcW w:w="7371" w:type="dxa"/>
          </w:tcPr>
          <w:p w:rsidR="00D575E3" w:rsidRPr="00A82BE2" w:rsidRDefault="00D575E3" w:rsidP="00B744DB">
            <w:pPr>
              <w:pStyle w:val="ListParagraph"/>
              <w:spacing w:line="276" w:lineRule="auto"/>
              <w:ind w:left="0"/>
              <w:rPr>
                <w:szCs w:val="24"/>
              </w:rPr>
            </w:pPr>
            <w:r>
              <w:rPr>
                <w:szCs w:val="24"/>
              </w:rPr>
              <w:t xml:space="preserve">Untuk setiap vektor masukan pelatihan </w:t>
            </w:r>
            <w:r>
              <w:rPr>
                <w:b/>
                <w:szCs w:val="24"/>
              </w:rPr>
              <w:t>x</w:t>
            </w:r>
            <w:r>
              <w:rPr>
                <w:szCs w:val="24"/>
              </w:rPr>
              <w:t xml:space="preserve">, lakukan langkah 3 – 4 </w:t>
            </w:r>
          </w:p>
        </w:tc>
      </w:tr>
      <w:tr w:rsidR="00D575E3" w:rsidTr="00B744DB">
        <w:tc>
          <w:tcPr>
            <w:tcW w:w="1980" w:type="dxa"/>
          </w:tcPr>
          <w:p w:rsidR="00D575E3" w:rsidRDefault="00D575E3" w:rsidP="00B744DB">
            <w:pPr>
              <w:pStyle w:val="ListParagraph"/>
              <w:spacing w:line="276" w:lineRule="auto"/>
              <w:ind w:left="0"/>
              <w:rPr>
                <w:b/>
                <w:szCs w:val="24"/>
              </w:rPr>
            </w:pPr>
            <w:r>
              <w:rPr>
                <w:b/>
                <w:szCs w:val="24"/>
              </w:rPr>
              <w:t>Langkah 3</w:t>
            </w:r>
          </w:p>
        </w:tc>
        <w:tc>
          <w:tcPr>
            <w:tcW w:w="7371" w:type="dxa"/>
          </w:tcPr>
          <w:p w:rsidR="00D575E3" w:rsidRPr="00A82BE2" w:rsidRDefault="00D575E3" w:rsidP="00B744DB">
            <w:pPr>
              <w:pStyle w:val="ListParagraph"/>
              <w:spacing w:line="276" w:lineRule="auto"/>
              <w:ind w:left="0"/>
              <w:rPr>
                <w:szCs w:val="24"/>
              </w:rPr>
            </w:pPr>
            <w:r>
              <w:rPr>
                <w:szCs w:val="24"/>
              </w:rPr>
              <w:t xml:space="preserve">Temukan </w:t>
            </w:r>
            <w:r>
              <w:rPr>
                <w:i/>
                <w:szCs w:val="24"/>
              </w:rPr>
              <w:t xml:space="preserve">J </w:t>
            </w:r>
            <w:r>
              <w:rPr>
                <w:szCs w:val="24"/>
              </w:rPr>
              <w:t xml:space="preserve">sehingga </w:t>
            </w:r>
            <m:oMath>
              <m:d>
                <m:dPr>
                  <m:begChr m:val="‖"/>
                  <m:endChr m:val="‖"/>
                  <m:ctrlPr>
                    <w:rPr>
                      <w:rFonts w:ascii="Cambria Math" w:hAnsi="Cambria Math"/>
                      <w:i/>
                      <w:szCs w:val="24"/>
                    </w:rPr>
                  </m:ctrlPr>
                </m:dPr>
                <m:e>
                  <m:r>
                    <m:rPr>
                      <m:sty m:val="b"/>
                    </m:rPr>
                    <w:rPr>
                      <w:rFonts w:ascii="Cambria Math" w:hAnsi="Cambria Math"/>
                      <w:szCs w:val="24"/>
                    </w:rPr>
                    <m:t>x</m:t>
                  </m:r>
                  <m:r>
                    <w:rPr>
                      <w:rFonts w:ascii="Cambria Math" w:hAnsi="Cambria Math"/>
                      <w:szCs w:val="24"/>
                    </w:rPr>
                    <m:t>-</m:t>
                  </m:r>
                  <m:sSub>
                    <m:sSubPr>
                      <m:ctrlPr>
                        <w:rPr>
                          <w:rFonts w:ascii="Cambria Math" w:hAnsi="Cambria Math"/>
                          <w:i/>
                          <w:szCs w:val="24"/>
                        </w:rPr>
                      </m:ctrlPr>
                    </m:sSubPr>
                    <m:e>
                      <m:r>
                        <m:rPr>
                          <m:sty m:val="b"/>
                        </m:rPr>
                        <w:rPr>
                          <w:rFonts w:ascii="Cambria Math" w:hAnsi="Cambria Math"/>
                          <w:szCs w:val="24"/>
                        </w:rPr>
                        <m:t>w</m:t>
                      </m:r>
                    </m:e>
                    <m:sub>
                      <m:r>
                        <w:rPr>
                          <w:rFonts w:ascii="Cambria Math" w:hAnsi="Cambria Math"/>
                          <w:szCs w:val="24"/>
                        </w:rPr>
                        <m:t>j</m:t>
                      </m:r>
                    </m:sub>
                  </m:sSub>
                </m:e>
              </m:d>
            </m:oMath>
            <w:r>
              <w:rPr>
                <w:rFonts w:eastAsiaTheme="minorEastAsia"/>
                <w:szCs w:val="24"/>
              </w:rPr>
              <w:t xml:space="preserve"> bernilai minimum</w:t>
            </w:r>
          </w:p>
        </w:tc>
      </w:tr>
      <w:tr w:rsidR="00D575E3" w:rsidTr="00B744DB">
        <w:tc>
          <w:tcPr>
            <w:tcW w:w="1980" w:type="dxa"/>
          </w:tcPr>
          <w:p w:rsidR="00D575E3" w:rsidRDefault="00D575E3" w:rsidP="00B744DB">
            <w:pPr>
              <w:pStyle w:val="ListParagraph"/>
              <w:spacing w:line="276" w:lineRule="auto"/>
              <w:ind w:left="0"/>
              <w:rPr>
                <w:b/>
                <w:szCs w:val="24"/>
              </w:rPr>
            </w:pPr>
            <w:r>
              <w:rPr>
                <w:b/>
                <w:szCs w:val="24"/>
              </w:rPr>
              <w:t>Langkah 4</w:t>
            </w:r>
          </w:p>
        </w:tc>
        <w:tc>
          <w:tcPr>
            <w:tcW w:w="7371" w:type="dxa"/>
          </w:tcPr>
          <w:p w:rsidR="00D575E3" w:rsidRPr="00A82BE2" w:rsidRDefault="00D575E3" w:rsidP="00B744DB">
            <w:pPr>
              <w:pStyle w:val="ListParagraph"/>
              <w:spacing w:line="276" w:lineRule="auto"/>
              <w:ind w:left="0"/>
              <w:rPr>
                <w:szCs w:val="24"/>
              </w:rPr>
            </w:pPr>
            <w:r>
              <w:rPr>
                <w:szCs w:val="24"/>
              </w:rPr>
              <w:t xml:space="preserve">Perbarui nilai </w:t>
            </w:r>
            <m:oMath>
              <m:sSub>
                <m:sSubPr>
                  <m:ctrlPr>
                    <w:rPr>
                      <w:rFonts w:ascii="Cambria Math" w:hAnsi="Cambria Math"/>
                      <w:i/>
                      <w:szCs w:val="24"/>
                    </w:rPr>
                  </m:ctrlPr>
                </m:sSubPr>
                <m:e>
                  <m:r>
                    <m:rPr>
                      <m:sty m:val="b"/>
                    </m:rPr>
                    <w:rPr>
                      <w:rFonts w:ascii="Cambria Math" w:hAnsi="Cambria Math"/>
                      <w:szCs w:val="24"/>
                    </w:rPr>
                    <m:t>w</m:t>
                  </m:r>
                </m:e>
                <m:sub>
                  <m:r>
                    <w:rPr>
                      <w:rFonts w:ascii="Cambria Math" w:hAnsi="Cambria Math"/>
                      <w:szCs w:val="24"/>
                    </w:rPr>
                    <m:t>j</m:t>
                  </m:r>
                </m:sub>
              </m:sSub>
            </m:oMath>
            <w:r>
              <w:rPr>
                <w:rFonts w:eastAsiaTheme="minorEastAsia"/>
                <w:szCs w:val="24"/>
              </w:rPr>
              <w:t xml:space="preserve"> dengan cara sebagai berikut:</w:t>
            </w:r>
            <w:r>
              <w:rPr>
                <w:noProof/>
              </w:rPr>
              <w:t xml:space="preserve"> </w:t>
            </w:r>
          </w:p>
        </w:tc>
      </w:tr>
      <w:tr w:rsidR="00D575E3" w:rsidTr="00B744DB">
        <w:tc>
          <w:tcPr>
            <w:tcW w:w="1980" w:type="dxa"/>
          </w:tcPr>
          <w:p w:rsidR="00D575E3" w:rsidRDefault="00D575E3" w:rsidP="00B744DB">
            <w:pPr>
              <w:pStyle w:val="ListParagraph"/>
              <w:spacing w:line="276" w:lineRule="auto"/>
              <w:ind w:left="0"/>
              <w:rPr>
                <w:b/>
                <w:szCs w:val="24"/>
              </w:rPr>
            </w:pPr>
          </w:p>
        </w:tc>
        <w:tc>
          <w:tcPr>
            <w:tcW w:w="7371" w:type="dxa"/>
          </w:tcPr>
          <w:p w:rsidR="00D575E3" w:rsidRPr="00A82BE2" w:rsidRDefault="00D575E3" w:rsidP="00B744DB">
            <w:pPr>
              <w:pStyle w:val="ListParagraph"/>
              <w:spacing w:line="276" w:lineRule="auto"/>
              <w:ind w:left="0"/>
              <w:rPr>
                <w:szCs w:val="24"/>
              </w:rPr>
            </w:pPr>
            <w:r>
              <w:rPr>
                <w:noProof/>
              </w:rPr>
              <mc:AlternateContent>
                <mc:Choice Requires="wps">
                  <w:drawing>
                    <wp:anchor distT="0" distB="0" distL="114300" distR="114300" simplePos="0" relativeHeight="251727872" behindDoc="0" locked="0" layoutInCell="1" allowOverlap="1" wp14:anchorId="7F37905A" wp14:editId="11A9C7A8">
                      <wp:simplePos x="0" y="0"/>
                      <wp:positionH relativeFrom="column">
                        <wp:posOffset>4038600</wp:posOffset>
                      </wp:positionH>
                      <wp:positionV relativeFrom="paragraph">
                        <wp:posOffset>211455</wp:posOffset>
                      </wp:positionV>
                      <wp:extent cx="619125" cy="285750"/>
                      <wp:effectExtent l="0" t="0" r="9525" b="0"/>
                      <wp:wrapNone/>
                      <wp:docPr id="24" name="Text Box 24"/>
                      <wp:cNvGraphicFramePr/>
                      <a:graphic xmlns:a="http://schemas.openxmlformats.org/drawingml/2006/main">
                        <a:graphicData uri="http://schemas.microsoft.com/office/word/2010/wordprocessingShape">
                          <wps:wsp>
                            <wps:cNvSpPr txBox="1"/>
                            <wps:spPr>
                              <a:xfrm>
                                <a:off x="0" y="0"/>
                                <a:ext cx="61912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766F1" w:rsidRPr="00B55E36" w:rsidRDefault="00F766F1" w:rsidP="00D575E3">
                                  <w:pPr>
                                    <w:jc w:val="center"/>
                                    <w:rPr>
                                      <w:lang w:val="id-ID"/>
                                    </w:rPr>
                                  </w:pPr>
                                  <w:r>
                                    <w:rPr>
                                      <w:lang w:val="id-ID"/>
                                    </w:rPr>
                                    <w:t>(2.11)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F37905A" id="Text Box 24" o:spid="_x0000_s1036" type="#_x0000_t202" style="position:absolute;left:0;text-align:left;margin-left:318pt;margin-top:16.65pt;width:48.75pt;height:22.5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" fillcolor="white [3201]" stroked="f" strokeweight=".5pt">
                      <v:textbox>
                        <w:txbxContent>
                          <w:p w:rsidR="00F766F1" w:rsidRPr="00B55E36" w:rsidRDefault="00F766F1" w:rsidP="00D575E3">
                            <w:pPr>
                              <w:jc w:val="center"/>
                              <w:rPr>
                                <w:lang w:val="id-ID"/>
                              </w:rPr>
                            </w:pPr>
                            <w:r>
                              <w:rPr>
                                <w:lang w:val="id-ID"/>
                              </w:rPr>
                              <w:t>(2.11)</w:t>
                            </w:r>
                          </w:p>
                        </w:txbxContent>
                      </v:textbox>
                    </v:shape>
                  </w:pict>
                </mc:Fallback>
              </mc:AlternateContent>
            </w:r>
            <w:r>
              <w:rPr>
                <w:szCs w:val="24"/>
              </w:rPr>
              <w:t xml:space="preserve">Jika </w:t>
            </w:r>
            <m:oMath>
              <m:r>
                <w:rPr>
                  <w:rFonts w:ascii="Cambria Math" w:hAnsi="Cambria Math"/>
                  <w:szCs w:val="24"/>
                </w:rPr>
                <m:t>T=</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j</m:t>
                  </m:r>
                </m:sub>
              </m:sSub>
            </m:oMath>
            <w:r>
              <w:rPr>
                <w:rFonts w:eastAsiaTheme="minorEastAsia"/>
                <w:szCs w:val="24"/>
              </w:rPr>
              <w:t xml:space="preserve">, maka  </w:t>
            </w:r>
          </w:p>
        </w:tc>
      </w:tr>
      <w:tr w:rsidR="00D575E3" w:rsidTr="00B744DB">
        <w:tc>
          <w:tcPr>
            <w:tcW w:w="1980" w:type="dxa"/>
          </w:tcPr>
          <w:p w:rsidR="00D575E3" w:rsidRDefault="00D575E3" w:rsidP="00B744DB">
            <w:pPr>
              <w:pStyle w:val="ListParagraph"/>
              <w:spacing w:line="276" w:lineRule="auto"/>
              <w:ind w:left="0"/>
              <w:rPr>
                <w:b/>
                <w:szCs w:val="24"/>
              </w:rPr>
            </w:pPr>
          </w:p>
        </w:tc>
        <w:tc>
          <w:tcPr>
            <w:tcW w:w="7371" w:type="dxa"/>
          </w:tcPr>
          <w:p w:rsidR="00D575E3" w:rsidRDefault="00BF1061" w:rsidP="00B744DB">
            <w:pPr>
              <w:pStyle w:val="ListParagraph"/>
              <w:spacing w:line="276" w:lineRule="auto"/>
              <w:ind w:left="-1242"/>
              <w:rPr>
                <w:szCs w:val="24"/>
              </w:rPr>
            </w:pPr>
            <m:oMathPara>
              <m:oMath>
                <m:sSub>
                  <m:sSubPr>
                    <m:ctrlPr>
                      <w:rPr>
                        <w:rFonts w:ascii="Cambria Math" w:hAnsi="Cambria Math"/>
                        <w:i/>
                        <w:szCs w:val="24"/>
                      </w:rPr>
                    </m:ctrlPr>
                  </m:sSubPr>
                  <m:e>
                    <m:r>
                      <m:rPr>
                        <m:sty m:val="b"/>
                      </m:rPr>
                      <w:rPr>
                        <w:rFonts w:ascii="Cambria Math" w:hAnsi="Cambria Math"/>
                        <w:szCs w:val="24"/>
                      </w:rPr>
                      <m:t>w</m:t>
                    </m:r>
                  </m:e>
                  <m:sub>
                    <m:r>
                      <w:rPr>
                        <w:rFonts w:ascii="Cambria Math" w:hAnsi="Cambria Math"/>
                        <w:szCs w:val="24"/>
                      </w:rPr>
                      <m:t>j</m:t>
                    </m:r>
                  </m:sub>
                </m:sSub>
                <m:d>
                  <m:dPr>
                    <m:ctrlPr>
                      <w:rPr>
                        <w:rFonts w:ascii="Cambria Math" w:hAnsi="Cambria Math"/>
                        <w:i/>
                        <w:szCs w:val="24"/>
                      </w:rPr>
                    </m:ctrlPr>
                  </m:dPr>
                  <m:e>
                    <m:r>
                      <w:rPr>
                        <w:rFonts w:ascii="Cambria Math" w:hAnsi="Cambria Math"/>
                        <w:szCs w:val="24"/>
                      </w:rPr>
                      <m:t>baru</m:t>
                    </m:r>
                  </m:e>
                </m:d>
                <m:r>
                  <w:rPr>
                    <w:rFonts w:ascii="Cambria Math" w:hAnsi="Cambria Math"/>
                    <w:szCs w:val="24"/>
                  </w:rPr>
                  <m:t>=</m:t>
                </m:r>
                <m:sSub>
                  <m:sSubPr>
                    <m:ctrlPr>
                      <w:rPr>
                        <w:rFonts w:ascii="Cambria Math" w:hAnsi="Cambria Math"/>
                        <w:i/>
                        <w:szCs w:val="24"/>
                      </w:rPr>
                    </m:ctrlPr>
                  </m:sSubPr>
                  <m:e>
                    <m:r>
                      <m:rPr>
                        <m:sty m:val="b"/>
                      </m:rPr>
                      <w:rPr>
                        <w:rFonts w:ascii="Cambria Math" w:hAnsi="Cambria Math"/>
                        <w:szCs w:val="24"/>
                      </w:rPr>
                      <m:t>w</m:t>
                    </m:r>
                  </m:e>
                  <m:sub>
                    <m:r>
                      <w:rPr>
                        <w:rFonts w:ascii="Cambria Math" w:hAnsi="Cambria Math"/>
                        <w:szCs w:val="24"/>
                      </w:rPr>
                      <m:t>j</m:t>
                    </m:r>
                  </m:sub>
                </m:sSub>
                <m:d>
                  <m:dPr>
                    <m:ctrlPr>
                      <w:rPr>
                        <w:rFonts w:ascii="Cambria Math" w:hAnsi="Cambria Math"/>
                        <w:i/>
                        <w:szCs w:val="24"/>
                      </w:rPr>
                    </m:ctrlPr>
                  </m:dPr>
                  <m:e>
                    <m:r>
                      <w:rPr>
                        <w:rFonts w:ascii="Cambria Math" w:hAnsi="Cambria Math"/>
                        <w:szCs w:val="24"/>
                      </w:rPr>
                      <m:t>lama</m:t>
                    </m:r>
                  </m:e>
                </m:d>
                <m:r>
                  <w:rPr>
                    <w:rFonts w:ascii="Cambria Math" w:hAnsi="Cambria Math"/>
                    <w:szCs w:val="24"/>
                  </w:rPr>
                  <m:t>+α</m:t>
                </m:r>
                <m:d>
                  <m:dPr>
                    <m:begChr m:val="["/>
                    <m:endChr m:val="]"/>
                    <m:ctrlPr>
                      <w:rPr>
                        <w:rFonts w:ascii="Cambria Math" w:hAnsi="Cambria Math"/>
                        <w:i/>
                        <w:szCs w:val="24"/>
                      </w:rPr>
                    </m:ctrlPr>
                  </m:dPr>
                  <m:e>
                    <m:r>
                      <m:rPr>
                        <m:sty m:val="b"/>
                      </m:rPr>
                      <w:rPr>
                        <w:rFonts w:ascii="Cambria Math" w:hAnsi="Cambria Math"/>
                        <w:szCs w:val="24"/>
                      </w:rPr>
                      <m:t>x-</m:t>
                    </m:r>
                    <m:sSub>
                      <m:sSubPr>
                        <m:ctrlPr>
                          <w:rPr>
                            <w:rFonts w:ascii="Cambria Math" w:hAnsi="Cambria Math"/>
                            <w:b/>
                            <w:szCs w:val="24"/>
                          </w:rPr>
                        </m:ctrlPr>
                      </m:sSubPr>
                      <m:e>
                        <m:r>
                          <m:rPr>
                            <m:sty m:val="b"/>
                          </m:rPr>
                          <w:rPr>
                            <w:rFonts w:ascii="Cambria Math" w:hAnsi="Cambria Math"/>
                            <w:szCs w:val="24"/>
                          </w:rPr>
                          <m:t>w</m:t>
                        </m:r>
                      </m:e>
                      <m:sub>
                        <m:r>
                          <m:rPr>
                            <m:sty m:val="bi"/>
                          </m:rPr>
                          <w:rPr>
                            <w:rFonts w:ascii="Cambria Math" w:hAnsi="Cambria Math"/>
                            <w:szCs w:val="24"/>
                          </w:rPr>
                          <m:t>j</m:t>
                        </m:r>
                      </m:sub>
                    </m:sSub>
                    <m:r>
                      <w:rPr>
                        <w:rFonts w:ascii="Cambria Math" w:hAnsi="Cambria Math"/>
                        <w:szCs w:val="24"/>
                      </w:rPr>
                      <m:t>(lama)</m:t>
                    </m:r>
                  </m:e>
                </m:d>
                <m:r>
                  <w:rPr>
                    <w:rFonts w:ascii="Cambria Math" w:hAnsi="Cambria Math"/>
                    <w:szCs w:val="24"/>
                  </w:rPr>
                  <m:t>;</m:t>
                </m:r>
              </m:oMath>
            </m:oMathPara>
          </w:p>
        </w:tc>
      </w:tr>
      <w:tr w:rsidR="00D575E3" w:rsidTr="00B744DB">
        <w:tc>
          <w:tcPr>
            <w:tcW w:w="1980" w:type="dxa"/>
          </w:tcPr>
          <w:p w:rsidR="00D575E3" w:rsidRDefault="00D575E3" w:rsidP="00B744DB">
            <w:pPr>
              <w:pStyle w:val="ListParagraph"/>
              <w:spacing w:line="276" w:lineRule="auto"/>
              <w:ind w:left="0"/>
              <w:rPr>
                <w:b/>
                <w:szCs w:val="24"/>
              </w:rPr>
            </w:pPr>
          </w:p>
        </w:tc>
        <w:tc>
          <w:tcPr>
            <w:tcW w:w="7371" w:type="dxa"/>
          </w:tcPr>
          <w:p w:rsidR="00D575E3" w:rsidRDefault="00D575E3" w:rsidP="00B744DB">
            <w:pPr>
              <w:pStyle w:val="ListParagraph"/>
              <w:spacing w:line="276" w:lineRule="auto"/>
              <w:ind w:left="0"/>
              <w:rPr>
                <w:szCs w:val="24"/>
              </w:rPr>
            </w:pPr>
            <w:r>
              <w:rPr>
                <w:noProof/>
              </w:rPr>
              <mc:AlternateContent>
                <mc:Choice Requires="wps">
                  <w:drawing>
                    <wp:anchor distT="0" distB="0" distL="114300" distR="114300" simplePos="0" relativeHeight="251760640" behindDoc="0" locked="0" layoutInCell="1" allowOverlap="1" wp14:anchorId="395D2E5B" wp14:editId="46C826FC">
                      <wp:simplePos x="0" y="0"/>
                      <wp:positionH relativeFrom="column">
                        <wp:posOffset>4048125</wp:posOffset>
                      </wp:positionH>
                      <wp:positionV relativeFrom="paragraph">
                        <wp:posOffset>215265</wp:posOffset>
                      </wp:positionV>
                      <wp:extent cx="619125" cy="285750"/>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61912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766F1" w:rsidRPr="00B55E36" w:rsidRDefault="00F766F1" w:rsidP="00D575E3">
                                  <w:pPr>
                                    <w:jc w:val="center"/>
                                    <w:rPr>
                                      <w:lang w:val="id-ID"/>
                                    </w:rPr>
                                  </w:pPr>
                                  <w:r>
                                    <w:rPr>
                                      <w:lang w:val="id-ID"/>
                                    </w:rPr>
                                    <w:t>(2.12)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95D2E5B" id="Text Box 1" o:spid="_x0000_s1037" type="#_x0000_t202" style="position:absolute;left:0;text-align:left;margin-left:318.75pt;margin-top:16.95pt;width:48.75pt;height:22.5pt;z-index:251760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" fillcolor="white [3201]" stroked="f" strokeweight=".5pt">
                      <v:textbox>
                        <w:txbxContent>
                          <w:p w:rsidR="00F766F1" w:rsidRPr="00B55E36" w:rsidRDefault="00F766F1" w:rsidP="00D575E3">
                            <w:pPr>
                              <w:jc w:val="center"/>
                              <w:rPr>
                                <w:lang w:val="id-ID"/>
                              </w:rPr>
                            </w:pPr>
                            <w:r>
                              <w:rPr>
                                <w:lang w:val="id-ID"/>
                              </w:rPr>
                              <w:t>(2.12)</w:t>
                            </w:r>
                          </w:p>
                        </w:txbxContent>
                      </v:textbox>
                    </v:shape>
                  </w:pict>
                </mc:Fallback>
              </mc:AlternateContent>
            </w:r>
            <w:r>
              <w:rPr>
                <w:szCs w:val="24"/>
              </w:rPr>
              <w:t xml:space="preserve">Jika </w:t>
            </w:r>
            <m:oMath>
              <m:r>
                <w:rPr>
                  <w:rFonts w:ascii="Cambria Math" w:hAnsi="Cambria Math"/>
                  <w:szCs w:val="24"/>
                </w:rPr>
                <m:t>T≠</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j</m:t>
                  </m:r>
                </m:sub>
              </m:sSub>
            </m:oMath>
            <w:r>
              <w:rPr>
                <w:rFonts w:eastAsiaTheme="minorEastAsia"/>
                <w:szCs w:val="24"/>
              </w:rPr>
              <w:t xml:space="preserve">, maka  </w:t>
            </w:r>
          </w:p>
        </w:tc>
      </w:tr>
      <w:tr w:rsidR="00D575E3" w:rsidTr="00B744DB">
        <w:tc>
          <w:tcPr>
            <w:tcW w:w="1980" w:type="dxa"/>
          </w:tcPr>
          <w:p w:rsidR="00D575E3" w:rsidRDefault="00D575E3" w:rsidP="00B744DB">
            <w:pPr>
              <w:pStyle w:val="ListParagraph"/>
              <w:spacing w:line="276" w:lineRule="auto"/>
              <w:ind w:left="0"/>
              <w:rPr>
                <w:b/>
                <w:szCs w:val="24"/>
              </w:rPr>
            </w:pPr>
          </w:p>
        </w:tc>
        <w:tc>
          <w:tcPr>
            <w:tcW w:w="7371" w:type="dxa"/>
          </w:tcPr>
          <w:p w:rsidR="00D575E3" w:rsidRDefault="00BF1061" w:rsidP="00B744DB">
            <w:pPr>
              <w:pStyle w:val="ListParagraph"/>
              <w:spacing w:line="276" w:lineRule="auto"/>
              <w:ind w:left="-1242"/>
              <w:rPr>
                <w:szCs w:val="24"/>
              </w:rPr>
            </w:pPr>
            <m:oMathPara>
              <m:oMath>
                <m:sSub>
                  <m:sSubPr>
                    <m:ctrlPr>
                      <w:rPr>
                        <w:rFonts w:ascii="Cambria Math" w:hAnsi="Cambria Math"/>
                        <w:i/>
                        <w:szCs w:val="24"/>
                      </w:rPr>
                    </m:ctrlPr>
                  </m:sSubPr>
                  <m:e>
                    <m:r>
                      <m:rPr>
                        <m:sty m:val="b"/>
                      </m:rPr>
                      <w:rPr>
                        <w:rFonts w:ascii="Cambria Math" w:hAnsi="Cambria Math"/>
                        <w:szCs w:val="24"/>
                      </w:rPr>
                      <m:t>w</m:t>
                    </m:r>
                  </m:e>
                  <m:sub>
                    <m:r>
                      <w:rPr>
                        <w:rFonts w:ascii="Cambria Math" w:hAnsi="Cambria Math"/>
                        <w:szCs w:val="24"/>
                      </w:rPr>
                      <m:t>j</m:t>
                    </m:r>
                  </m:sub>
                </m:sSub>
                <m:d>
                  <m:dPr>
                    <m:ctrlPr>
                      <w:rPr>
                        <w:rFonts w:ascii="Cambria Math" w:hAnsi="Cambria Math"/>
                        <w:i/>
                        <w:szCs w:val="24"/>
                      </w:rPr>
                    </m:ctrlPr>
                  </m:dPr>
                  <m:e>
                    <m:r>
                      <w:rPr>
                        <w:rFonts w:ascii="Cambria Math" w:hAnsi="Cambria Math"/>
                        <w:szCs w:val="24"/>
                      </w:rPr>
                      <m:t>baru</m:t>
                    </m:r>
                  </m:e>
                </m:d>
                <m:r>
                  <w:rPr>
                    <w:rFonts w:ascii="Cambria Math" w:hAnsi="Cambria Math"/>
                    <w:szCs w:val="24"/>
                  </w:rPr>
                  <m:t>=</m:t>
                </m:r>
                <m:sSub>
                  <m:sSubPr>
                    <m:ctrlPr>
                      <w:rPr>
                        <w:rFonts w:ascii="Cambria Math" w:hAnsi="Cambria Math"/>
                        <w:i/>
                        <w:szCs w:val="24"/>
                      </w:rPr>
                    </m:ctrlPr>
                  </m:sSubPr>
                  <m:e>
                    <m:r>
                      <m:rPr>
                        <m:sty m:val="b"/>
                      </m:rPr>
                      <w:rPr>
                        <w:rFonts w:ascii="Cambria Math" w:hAnsi="Cambria Math"/>
                        <w:szCs w:val="24"/>
                      </w:rPr>
                      <m:t>w</m:t>
                    </m:r>
                  </m:e>
                  <m:sub>
                    <m:r>
                      <w:rPr>
                        <w:rFonts w:ascii="Cambria Math" w:hAnsi="Cambria Math"/>
                        <w:szCs w:val="24"/>
                      </w:rPr>
                      <m:t>j</m:t>
                    </m:r>
                  </m:sub>
                </m:sSub>
                <m:d>
                  <m:dPr>
                    <m:ctrlPr>
                      <w:rPr>
                        <w:rFonts w:ascii="Cambria Math" w:hAnsi="Cambria Math"/>
                        <w:i/>
                        <w:szCs w:val="24"/>
                      </w:rPr>
                    </m:ctrlPr>
                  </m:dPr>
                  <m:e>
                    <m:r>
                      <w:rPr>
                        <w:rFonts w:ascii="Cambria Math" w:hAnsi="Cambria Math"/>
                        <w:szCs w:val="24"/>
                      </w:rPr>
                      <m:t>lama</m:t>
                    </m:r>
                  </m:e>
                </m:d>
                <m:r>
                  <w:rPr>
                    <w:rFonts w:ascii="Cambria Math" w:hAnsi="Cambria Math"/>
                    <w:szCs w:val="24"/>
                  </w:rPr>
                  <m:t>-α</m:t>
                </m:r>
                <m:d>
                  <m:dPr>
                    <m:begChr m:val="["/>
                    <m:endChr m:val="]"/>
                    <m:ctrlPr>
                      <w:rPr>
                        <w:rFonts w:ascii="Cambria Math" w:hAnsi="Cambria Math"/>
                        <w:i/>
                        <w:szCs w:val="24"/>
                      </w:rPr>
                    </m:ctrlPr>
                  </m:dPr>
                  <m:e>
                    <m:r>
                      <m:rPr>
                        <m:sty m:val="b"/>
                      </m:rPr>
                      <w:rPr>
                        <w:rFonts w:ascii="Cambria Math" w:hAnsi="Cambria Math"/>
                        <w:szCs w:val="24"/>
                      </w:rPr>
                      <m:t>x-</m:t>
                    </m:r>
                    <m:sSub>
                      <m:sSubPr>
                        <m:ctrlPr>
                          <w:rPr>
                            <w:rFonts w:ascii="Cambria Math" w:hAnsi="Cambria Math"/>
                            <w:b/>
                            <w:szCs w:val="24"/>
                          </w:rPr>
                        </m:ctrlPr>
                      </m:sSubPr>
                      <m:e>
                        <m:r>
                          <m:rPr>
                            <m:sty m:val="b"/>
                          </m:rPr>
                          <w:rPr>
                            <w:rFonts w:ascii="Cambria Math" w:hAnsi="Cambria Math"/>
                            <w:szCs w:val="24"/>
                          </w:rPr>
                          <m:t>w</m:t>
                        </m:r>
                      </m:e>
                      <m:sub>
                        <m:r>
                          <m:rPr>
                            <m:sty m:val="bi"/>
                          </m:rPr>
                          <w:rPr>
                            <w:rFonts w:ascii="Cambria Math" w:hAnsi="Cambria Math"/>
                            <w:szCs w:val="24"/>
                          </w:rPr>
                          <m:t>j</m:t>
                        </m:r>
                      </m:sub>
                    </m:sSub>
                    <m:d>
                      <m:dPr>
                        <m:ctrlPr>
                          <w:rPr>
                            <w:rFonts w:ascii="Cambria Math" w:hAnsi="Cambria Math"/>
                            <w:i/>
                            <w:szCs w:val="24"/>
                          </w:rPr>
                        </m:ctrlPr>
                      </m:dPr>
                      <m:e>
                        <m:r>
                          <w:rPr>
                            <w:rFonts w:ascii="Cambria Math" w:hAnsi="Cambria Math"/>
                            <w:szCs w:val="24"/>
                          </w:rPr>
                          <m:t>lama</m:t>
                        </m:r>
                      </m:e>
                    </m:d>
                  </m:e>
                </m:d>
                <m:r>
                  <w:rPr>
                    <w:rFonts w:ascii="Cambria Math" w:hAnsi="Cambria Math"/>
                    <w:szCs w:val="24"/>
                  </w:rPr>
                  <m:t>.</m:t>
                </m:r>
              </m:oMath>
            </m:oMathPara>
          </w:p>
        </w:tc>
      </w:tr>
      <w:tr w:rsidR="00D575E3" w:rsidTr="00B744DB">
        <w:tc>
          <w:tcPr>
            <w:tcW w:w="1980" w:type="dxa"/>
          </w:tcPr>
          <w:p w:rsidR="00D575E3" w:rsidRDefault="00D575E3" w:rsidP="00B744DB">
            <w:pPr>
              <w:pStyle w:val="ListParagraph"/>
              <w:spacing w:line="276" w:lineRule="auto"/>
              <w:ind w:left="0"/>
              <w:rPr>
                <w:b/>
                <w:szCs w:val="24"/>
              </w:rPr>
            </w:pPr>
            <w:r>
              <w:rPr>
                <w:b/>
                <w:szCs w:val="24"/>
              </w:rPr>
              <w:t>Langkah 5</w:t>
            </w:r>
          </w:p>
        </w:tc>
        <w:tc>
          <w:tcPr>
            <w:tcW w:w="7371" w:type="dxa"/>
          </w:tcPr>
          <w:p w:rsidR="00D575E3" w:rsidRDefault="00D575E3" w:rsidP="00B744DB">
            <w:pPr>
              <w:pStyle w:val="ListParagraph"/>
              <w:spacing w:line="276" w:lineRule="auto"/>
              <w:ind w:left="0"/>
              <w:rPr>
                <w:szCs w:val="24"/>
              </w:rPr>
            </w:pPr>
            <w:r>
              <w:rPr>
                <w:szCs w:val="24"/>
              </w:rPr>
              <w:t>Kurangi laju pembelajaran</w:t>
            </w:r>
          </w:p>
        </w:tc>
      </w:tr>
      <w:tr w:rsidR="00D575E3" w:rsidTr="00B744DB">
        <w:tc>
          <w:tcPr>
            <w:tcW w:w="1980" w:type="dxa"/>
          </w:tcPr>
          <w:p w:rsidR="00D575E3" w:rsidRDefault="00D575E3" w:rsidP="00B744DB">
            <w:pPr>
              <w:pStyle w:val="ListParagraph"/>
              <w:spacing w:line="276" w:lineRule="auto"/>
              <w:ind w:left="0"/>
              <w:rPr>
                <w:b/>
                <w:szCs w:val="24"/>
              </w:rPr>
            </w:pPr>
            <w:r>
              <w:rPr>
                <w:b/>
                <w:szCs w:val="24"/>
              </w:rPr>
              <w:t>Langkah 6</w:t>
            </w:r>
          </w:p>
        </w:tc>
        <w:tc>
          <w:tcPr>
            <w:tcW w:w="7371" w:type="dxa"/>
          </w:tcPr>
          <w:p w:rsidR="00D575E3" w:rsidRDefault="00D575E3" w:rsidP="00B744DB">
            <w:pPr>
              <w:pStyle w:val="ListParagraph"/>
              <w:spacing w:line="276" w:lineRule="auto"/>
              <w:ind w:left="0"/>
              <w:rPr>
                <w:szCs w:val="24"/>
              </w:rPr>
            </w:pPr>
            <w:r>
              <w:rPr>
                <w:szCs w:val="24"/>
              </w:rPr>
              <w:t>Uji kondisi berhenti:</w:t>
            </w:r>
          </w:p>
        </w:tc>
      </w:tr>
      <w:tr w:rsidR="00D575E3" w:rsidTr="00B744DB">
        <w:tc>
          <w:tcPr>
            <w:tcW w:w="1980" w:type="dxa"/>
          </w:tcPr>
          <w:p w:rsidR="00D575E3" w:rsidRDefault="00D575E3" w:rsidP="00B744DB">
            <w:pPr>
              <w:pStyle w:val="ListParagraph"/>
              <w:spacing w:line="276" w:lineRule="auto"/>
              <w:ind w:left="0"/>
              <w:rPr>
                <w:b/>
                <w:szCs w:val="24"/>
              </w:rPr>
            </w:pPr>
          </w:p>
        </w:tc>
        <w:tc>
          <w:tcPr>
            <w:tcW w:w="7371" w:type="dxa"/>
          </w:tcPr>
          <w:p w:rsidR="00D575E3" w:rsidRDefault="00D575E3" w:rsidP="00B744DB">
            <w:pPr>
              <w:pStyle w:val="ListParagraph"/>
              <w:spacing w:line="276" w:lineRule="auto"/>
              <w:ind w:left="0"/>
              <w:rPr>
                <w:szCs w:val="24"/>
              </w:rPr>
            </w:pPr>
            <w:r>
              <w:rPr>
                <w:szCs w:val="24"/>
              </w:rPr>
              <w:t>Kondisi berhenti dapat ditentukan oleh sejumlah iterasi atau ketika laju pembelajaran telah mencapai nilai yang cukup kecil</w:t>
            </w:r>
          </w:p>
        </w:tc>
      </w:tr>
      <w:tr w:rsidR="00D575E3" w:rsidTr="00B744DB">
        <w:tc>
          <w:tcPr>
            <w:tcW w:w="1980" w:type="dxa"/>
          </w:tcPr>
          <w:p w:rsidR="00D575E3" w:rsidRDefault="00D575E3" w:rsidP="00B744DB">
            <w:pPr>
              <w:pStyle w:val="ListParagraph"/>
              <w:spacing w:line="276" w:lineRule="auto"/>
              <w:ind w:left="0"/>
              <w:rPr>
                <w:b/>
                <w:szCs w:val="24"/>
              </w:rPr>
            </w:pPr>
          </w:p>
        </w:tc>
        <w:tc>
          <w:tcPr>
            <w:tcW w:w="7371" w:type="dxa"/>
          </w:tcPr>
          <w:p w:rsidR="00D575E3" w:rsidRDefault="00D575E3" w:rsidP="00B744DB">
            <w:pPr>
              <w:pStyle w:val="ListParagraph"/>
              <w:spacing w:line="276" w:lineRule="auto"/>
              <w:ind w:left="0"/>
              <w:rPr>
                <w:szCs w:val="24"/>
              </w:rPr>
            </w:pPr>
          </w:p>
        </w:tc>
      </w:tr>
    </w:tbl>
    <w:p w:rsidR="00D575E3" w:rsidRDefault="009F1A5A" w:rsidP="009F1A5A">
      <w:pPr>
        <w:pStyle w:val="SubJudul1"/>
        <w:rPr>
          <w:i/>
          <w:lang w:val="id-ID"/>
        </w:rPr>
      </w:pPr>
      <w:bookmarkStart w:id="28" w:name="_Toc517387068"/>
      <w:r>
        <w:rPr>
          <w:lang w:val="id-ID"/>
        </w:rPr>
        <w:t xml:space="preserve">2.4 </w:t>
      </w:r>
      <w:r w:rsidR="00F40FB0">
        <w:rPr>
          <w:i/>
          <w:lang w:val="id-ID"/>
        </w:rPr>
        <w:t>Backpropagation</w:t>
      </w:r>
      <w:bookmarkEnd w:id="28"/>
    </w:p>
    <w:p w:rsidR="00F40FB0" w:rsidRDefault="00F40FB0" w:rsidP="00F40FB0">
      <w:pPr>
        <w:spacing w:line="360" w:lineRule="auto"/>
        <w:ind w:firstLine="360"/>
        <w:rPr>
          <w:lang w:val="id-ID"/>
        </w:rPr>
      </w:pPr>
      <w:r>
        <w:rPr>
          <w:lang w:val="id-ID"/>
        </w:rPr>
        <w:t>Salah satu algoritma pelatihan jaringan syaraf tiruan</w:t>
      </w:r>
      <w:r w:rsidR="00324B06">
        <w:rPr>
          <w:lang w:val="id-ID"/>
        </w:rPr>
        <w:t xml:space="preserve"> (JST)</w:t>
      </w:r>
      <w:r>
        <w:rPr>
          <w:lang w:val="id-ID"/>
        </w:rPr>
        <w:t xml:space="preserve"> yang banyak digunakan dalam bidang pengenalan pola adalah </w:t>
      </w:r>
      <w:r>
        <w:rPr>
          <w:i/>
          <w:lang w:val="id-ID"/>
        </w:rPr>
        <w:t>Backpropagation</w:t>
      </w:r>
      <w:r>
        <w:rPr>
          <w:lang w:val="id-ID"/>
        </w:rPr>
        <w:t xml:space="preserve">. Algoritma ini umumnya digunakan pada jaringan syaraf tiruan yang berjenis </w:t>
      </w:r>
      <w:r>
        <w:rPr>
          <w:i/>
          <w:lang w:val="id-ID"/>
        </w:rPr>
        <w:t>mu</w:t>
      </w:r>
      <w:r w:rsidR="001F3051">
        <w:rPr>
          <w:i/>
          <w:lang w:val="id-ID"/>
        </w:rPr>
        <w:t>lti</w:t>
      </w:r>
      <w:r>
        <w:rPr>
          <w:i/>
          <w:lang w:val="id-ID"/>
        </w:rPr>
        <w:t>layer feed-forward</w:t>
      </w:r>
      <w:r>
        <w:rPr>
          <w:lang w:val="id-ID"/>
        </w:rPr>
        <w:t xml:space="preserve">. </w:t>
      </w:r>
      <w:r>
        <w:rPr>
          <w:i/>
          <w:lang w:val="id-ID"/>
        </w:rPr>
        <w:t xml:space="preserve">Feed-forward </w:t>
      </w:r>
      <w:r>
        <w:rPr>
          <w:lang w:val="id-ID"/>
        </w:rPr>
        <w:t xml:space="preserve">berarti aliran sinyal diarahkan searah dari </w:t>
      </w:r>
      <w:r w:rsidR="00721BA7">
        <w:rPr>
          <w:lang w:val="id-ID"/>
        </w:rPr>
        <w:t>masukan</w:t>
      </w:r>
      <w:r>
        <w:rPr>
          <w:lang w:val="id-ID"/>
        </w:rPr>
        <w:t xml:space="preserve"> ke </w:t>
      </w:r>
      <w:r w:rsidR="00721BA7">
        <w:rPr>
          <w:lang w:val="id-ID"/>
        </w:rPr>
        <w:t>keluaran</w:t>
      </w:r>
      <w:r>
        <w:rPr>
          <w:lang w:val="id-ID"/>
        </w:rPr>
        <w:t xml:space="preserve">. Kesalahan yang didapatkan dari selisih </w:t>
      </w:r>
      <w:r w:rsidR="00721BA7">
        <w:rPr>
          <w:lang w:val="id-ID"/>
        </w:rPr>
        <w:t>keluaran</w:t>
      </w:r>
      <w:r>
        <w:rPr>
          <w:lang w:val="id-ID"/>
        </w:rPr>
        <w:t xml:space="preserve"> dengan target akan diumpan balik (</w:t>
      </w:r>
      <w:r>
        <w:rPr>
          <w:i/>
          <w:lang w:val="id-ID"/>
        </w:rPr>
        <w:t>propagate-backward</w:t>
      </w:r>
      <w:r>
        <w:rPr>
          <w:lang w:val="id-ID"/>
        </w:rPr>
        <w:t>)</w:t>
      </w:r>
      <w:r w:rsidR="00C3590D">
        <w:rPr>
          <w:lang w:val="id-ID"/>
        </w:rPr>
        <w:t xml:space="preserve"> ke </w:t>
      </w:r>
      <w:r w:rsidR="00721BA7">
        <w:rPr>
          <w:lang w:val="id-ID"/>
        </w:rPr>
        <w:t>masukan</w:t>
      </w:r>
      <w:r w:rsidR="00C3590D">
        <w:rPr>
          <w:lang w:val="id-ID"/>
        </w:rPr>
        <w:t xml:space="preserve"> awal untuk mengubah parameter-parameter pembentuk </w:t>
      </w:r>
      <w:r w:rsidR="00324B06">
        <w:rPr>
          <w:lang w:val="id-ID"/>
        </w:rPr>
        <w:t>JST</w:t>
      </w:r>
      <w:r w:rsidR="00C3590D">
        <w:rPr>
          <w:lang w:val="id-ID"/>
        </w:rPr>
        <w:t xml:space="preserve">. Setelah kesalahan </w:t>
      </w:r>
      <w:r w:rsidR="00721BA7">
        <w:rPr>
          <w:lang w:val="id-ID"/>
        </w:rPr>
        <w:t>keluaran</w:t>
      </w:r>
      <w:r w:rsidR="00C3590D">
        <w:rPr>
          <w:lang w:val="id-ID"/>
        </w:rPr>
        <w:t xml:space="preserve"> kecil, maka hanya prose</w:t>
      </w:r>
      <w:r w:rsidR="00324B06">
        <w:rPr>
          <w:lang w:val="id-ID"/>
        </w:rPr>
        <w:t>s alur maju saja yang digunakan</w:t>
      </w:r>
      <w:r w:rsidR="00E550C2">
        <w:rPr>
          <w:lang w:val="id-ID"/>
        </w:rPr>
        <w:t xml:space="preserve"> </w:t>
      </w:r>
      <w:r w:rsidR="00E550C2">
        <w:rPr>
          <w:lang w:val="id-ID"/>
        </w:rPr>
        <w:fldChar w:fldCharType="begin" w:fldLock="1"/>
      </w:r>
      <w:r w:rsidR="003C7A87">
        <w:rPr>
          <w:lang w:val="id-ID"/>
        </w:rPr>
        <w:instrText>ADDIN CSL_CITATION { "citationItems" : [ { "id" : "ITEM-1", "itemData" : { "author" : [ { "dropping-particle" : "", "family" : "Wicaksono D.", "given" : "Dawud Gede", "non-dropping-particle" : "", "parse-names" : false, "suffix" : "" } ], "id" : "ITEM-1", "issued" : { "date-parts" : [ [ "2007" ] ] }, "publisher" : "Universitas Indonesia", "title" : "Perangkat Lunak Identifikasi Nilai Nominal dan Keaslian Uang Kertas Rupiah Menggunakan Jaringan Syaraf Tiruan Backpropagation", "type" : "thesis" }, "uris" : [ "http://www.mendeley.com/documents/?uuid=e7cbbc9d-9af2-4d99-8198-e4feaf12204f" ] } ], "mendeley" : { "formattedCitation" : "(Wicaksono D., 2007)", "plainTextFormattedCitation" : "(Wicaksono D., 2007)", "previouslyFormattedCitation" : "(Wicaksono D., 2007)" }, "properties" : {  }, "schema" : "https://github.com/citation-style-language/schema/raw/master/csl-citation.json" }</w:instrText>
      </w:r>
      <w:r w:rsidR="00E550C2">
        <w:rPr>
          <w:lang w:val="id-ID"/>
        </w:rPr>
        <w:fldChar w:fldCharType="separate"/>
      </w:r>
      <w:r w:rsidR="003C7A87" w:rsidRPr="003C7A87">
        <w:rPr>
          <w:noProof/>
          <w:lang w:val="id-ID"/>
        </w:rPr>
        <w:t>(Wicaksono D., 2007)</w:t>
      </w:r>
      <w:r w:rsidR="00E550C2">
        <w:rPr>
          <w:lang w:val="id-ID"/>
        </w:rPr>
        <w:fldChar w:fldCharType="end"/>
      </w:r>
      <w:r w:rsidR="00324B06">
        <w:rPr>
          <w:lang w:val="id-ID"/>
        </w:rPr>
        <w:t>.</w:t>
      </w:r>
    </w:p>
    <w:p w:rsidR="00324B06" w:rsidRDefault="00324B06" w:rsidP="00F40FB0">
      <w:pPr>
        <w:spacing w:line="360" w:lineRule="auto"/>
        <w:ind w:firstLine="360"/>
        <w:rPr>
          <w:lang w:val="id-ID"/>
        </w:rPr>
      </w:pPr>
      <w:r>
        <w:rPr>
          <w:lang w:val="id-ID"/>
        </w:rPr>
        <w:t>Proses penentuan nilai-nilai bobot</w:t>
      </w:r>
      <w:r w:rsidR="006145E4">
        <w:rPr>
          <w:lang w:val="id-ID"/>
        </w:rPr>
        <w:t xml:space="preserve"> dari basis set data yang ada disebut pelatihan JST. Proses pelatihan dilakukan dengan cara mengubah nilai bobot pada jaringan yang menghubungkan antar lapisan. Koreksi bobot dilakukan hingga didapatkan total rata-rata kesalahan yang terkecil. Tujuan dari pelatihan adalah untuk melatih JST agar mampu mengenali secara benar pola yang digunakan dalam pelatihan, sehingga dapat diterapkan untuk mengenali pola serupa (</w:t>
      </w:r>
      <w:r w:rsidR="006145E4">
        <w:rPr>
          <w:i/>
          <w:lang w:val="id-ID"/>
        </w:rPr>
        <w:t>memorize</w:t>
      </w:r>
      <w:r w:rsidR="006145E4">
        <w:rPr>
          <w:lang w:val="id-ID"/>
        </w:rPr>
        <w:t>), tetapi tidak identik dengan yang digunakan dalam pelatihan</w:t>
      </w:r>
      <w:r w:rsidR="003C7A87">
        <w:rPr>
          <w:lang w:val="id-ID"/>
        </w:rPr>
        <w:t xml:space="preserve"> </w:t>
      </w:r>
      <w:r w:rsidR="003C7A87">
        <w:rPr>
          <w:lang w:val="id-ID"/>
        </w:rPr>
        <w:fldChar w:fldCharType="begin" w:fldLock="1"/>
      </w:r>
      <w:r w:rsidR="003C7A87">
        <w:rPr>
          <w:lang w:val="id-ID"/>
        </w:rPr>
        <w:instrText>ADDIN CSL_CITATION { "citationItems" : [ { "id" : "ITEM-1", "itemData" : { "author" : [ { "dropping-particle" : "", "family" : "Wicaksono D.", "given" : "Dawud Gede", "non-dropping-particle" : "", "parse-names" : false, "suffix" : "" } ], "id" : "ITEM-1", "issued" : { "date-parts" : [ [ "2007" ] ] }, "publisher" : "Universitas Indonesia", "title" : "Perangkat Lunak Identifikasi Nilai Nominal dan Keaslian Uang Kertas Rupiah Menggunakan Jaringan Syaraf Tiruan Backpropagation", "type" : "thesis" }, "uris" : [ "http://www.mendeley.com/documents/?uuid=e7cbbc9d-9af2-4d99-8198-e4feaf12204f" ] } ], "mendeley" : { "formattedCitation" : "(Wicaksono D., 2007)", "plainTextFormattedCitation" : "(Wicaksono D., 2007)", "previouslyFormattedCitation" : "(Wicaksono D., 2007)" }, "properties" : {  }, "schema" : "https://github.com/citation-style-language/schema/raw/master/csl-citation.json" }</w:instrText>
      </w:r>
      <w:r w:rsidR="003C7A87">
        <w:rPr>
          <w:lang w:val="id-ID"/>
        </w:rPr>
        <w:fldChar w:fldCharType="separate"/>
      </w:r>
      <w:r w:rsidR="003C7A87" w:rsidRPr="003C7A87">
        <w:rPr>
          <w:noProof/>
          <w:lang w:val="id-ID"/>
        </w:rPr>
        <w:t>(Wicaksono D., 2007)</w:t>
      </w:r>
      <w:r w:rsidR="003C7A87">
        <w:rPr>
          <w:lang w:val="id-ID"/>
        </w:rPr>
        <w:fldChar w:fldCharType="end"/>
      </w:r>
      <w:r w:rsidR="006145E4">
        <w:rPr>
          <w:lang w:val="id-ID"/>
        </w:rPr>
        <w:t xml:space="preserve">. </w:t>
      </w:r>
    </w:p>
    <w:p w:rsidR="0065054C" w:rsidRDefault="0065054C" w:rsidP="00F40FB0">
      <w:pPr>
        <w:spacing w:line="360" w:lineRule="auto"/>
        <w:ind w:firstLine="360"/>
        <w:rPr>
          <w:lang w:val="id-ID"/>
        </w:rPr>
      </w:pPr>
    </w:p>
    <w:p w:rsidR="0065054C" w:rsidRPr="0065054C" w:rsidRDefault="0065054C" w:rsidP="0065054C">
      <w:pPr>
        <w:pStyle w:val="SubJudul2"/>
        <w:ind w:firstLine="0"/>
      </w:pPr>
      <w:bookmarkStart w:id="29" w:name="_Toc517387069"/>
      <w:r>
        <w:t xml:space="preserve">2.4.1 Arsitektur dan Algoritma </w:t>
      </w:r>
      <w:r>
        <w:rPr>
          <w:i/>
        </w:rPr>
        <w:t>Bacpropagation</w:t>
      </w:r>
      <w:bookmarkEnd w:id="29"/>
    </w:p>
    <w:p w:rsidR="00F503DC" w:rsidRDefault="001F3051" w:rsidP="001F3051">
      <w:pPr>
        <w:pStyle w:val="ListParagraph"/>
        <w:spacing w:line="360" w:lineRule="auto"/>
        <w:ind w:left="0" w:firstLine="360"/>
        <w:rPr>
          <w:lang w:val="id-ID"/>
        </w:rPr>
      </w:pPr>
      <w:r>
        <w:rPr>
          <w:lang w:val="id-ID"/>
        </w:rPr>
        <w:lastRenderedPageBreak/>
        <w:t xml:space="preserve">Jaringan syaraf </w:t>
      </w:r>
      <w:r>
        <w:rPr>
          <w:i/>
          <w:lang w:val="id-ID"/>
        </w:rPr>
        <w:t xml:space="preserve">multilayer </w:t>
      </w:r>
      <w:r>
        <w:rPr>
          <w:lang w:val="id-ID"/>
        </w:rPr>
        <w:t xml:space="preserve">dengan satu unit tersembunyi (unit </w:t>
      </w:r>
      <w:r>
        <w:rPr>
          <w:i/>
          <w:lang w:val="id-ID"/>
        </w:rPr>
        <w:t>Z</w:t>
      </w:r>
      <w:r>
        <w:rPr>
          <w:lang w:val="id-ID"/>
        </w:rPr>
        <w:t xml:space="preserve">) ditunjukkan pada Gambar 2.12. Unit </w:t>
      </w:r>
      <w:r w:rsidR="00721BA7">
        <w:rPr>
          <w:lang w:val="id-ID"/>
        </w:rPr>
        <w:t>keluaran</w:t>
      </w:r>
      <w:r>
        <w:rPr>
          <w:lang w:val="id-ID"/>
        </w:rPr>
        <w:t xml:space="preserve"> (unit </w:t>
      </w:r>
      <w:r>
        <w:rPr>
          <w:i/>
          <w:lang w:val="id-ID"/>
        </w:rPr>
        <w:t>Y</w:t>
      </w:r>
      <w:r>
        <w:rPr>
          <w:lang w:val="id-ID"/>
        </w:rPr>
        <w:t xml:space="preserve">) dan </w:t>
      </w:r>
      <w:r w:rsidR="00C90391">
        <w:rPr>
          <w:lang w:val="id-ID"/>
        </w:rPr>
        <w:t xml:space="preserve">unit tersembunyi </w:t>
      </w:r>
      <w:r w:rsidR="007C4749">
        <w:rPr>
          <w:lang w:val="id-ID"/>
        </w:rPr>
        <w:t xml:space="preserve">juga dapat memiliki nilai bias. Bias pada </w:t>
      </w:r>
      <w:r w:rsidR="00721BA7">
        <w:rPr>
          <w:lang w:val="id-ID"/>
        </w:rPr>
        <w:t>keluaran</w:t>
      </w:r>
      <w:r w:rsidR="007C4749">
        <w:rPr>
          <w:lang w:val="id-ID"/>
        </w:rPr>
        <w:t xml:space="preserve"> </w:t>
      </w:r>
      <w:r w:rsidR="007C4749">
        <w:rPr>
          <w:i/>
          <w:lang w:val="id-ID"/>
        </w:rPr>
        <w:t>Y</w:t>
      </w:r>
      <w:r w:rsidR="007C4749" w:rsidRPr="007C4749">
        <w:rPr>
          <w:i/>
          <w:vertAlign w:val="subscript"/>
          <w:lang w:val="id-ID"/>
        </w:rPr>
        <w:t>k</w:t>
      </w:r>
      <w:r w:rsidR="007C4749">
        <w:rPr>
          <w:i/>
          <w:vertAlign w:val="subscript"/>
          <w:lang w:val="id-ID"/>
        </w:rPr>
        <w:t xml:space="preserve"> </w:t>
      </w:r>
      <w:r w:rsidR="007C4749">
        <w:rPr>
          <w:lang w:val="id-ID"/>
        </w:rPr>
        <w:t xml:space="preserve">dinyatakan dengan </w:t>
      </w:r>
      <w:r w:rsidR="007C4749" w:rsidRPr="007C4749">
        <w:rPr>
          <w:i/>
          <w:lang w:val="id-ID"/>
        </w:rPr>
        <w:t>w</w:t>
      </w:r>
      <w:r w:rsidR="007C4749" w:rsidRPr="007C4749">
        <w:rPr>
          <w:i/>
          <w:vertAlign w:val="subscript"/>
          <w:lang w:val="id-ID"/>
        </w:rPr>
        <w:t>0k</w:t>
      </w:r>
      <w:r w:rsidR="007C4749">
        <w:rPr>
          <w:lang w:val="id-ID"/>
        </w:rPr>
        <w:t xml:space="preserve">, bias pada unit tersembunyi </w:t>
      </w:r>
      <w:r w:rsidR="007C4749" w:rsidRPr="007C4749">
        <w:rPr>
          <w:i/>
          <w:lang w:val="id-ID"/>
        </w:rPr>
        <w:t>Z</w:t>
      </w:r>
      <w:r w:rsidR="007C4749" w:rsidRPr="007C4749">
        <w:rPr>
          <w:i/>
          <w:vertAlign w:val="subscript"/>
          <w:lang w:val="id-ID"/>
        </w:rPr>
        <w:t>j</w:t>
      </w:r>
      <w:r w:rsidR="00576375">
        <w:rPr>
          <w:lang w:val="id-ID"/>
        </w:rPr>
        <w:t xml:space="preserve"> dinyatakan dengan </w:t>
      </w:r>
      <w:r w:rsidR="00576375" w:rsidRPr="00576375">
        <w:rPr>
          <w:i/>
          <w:lang w:val="id-ID"/>
        </w:rPr>
        <w:t>v</w:t>
      </w:r>
      <w:r w:rsidR="00576375" w:rsidRPr="00576375">
        <w:rPr>
          <w:i/>
          <w:vertAlign w:val="subscript"/>
          <w:lang w:val="id-ID"/>
        </w:rPr>
        <w:t>0j</w:t>
      </w:r>
      <w:r w:rsidR="00576375">
        <w:rPr>
          <w:lang w:val="id-ID"/>
        </w:rPr>
        <w:t xml:space="preserve">. Nilai-nilai bias ini </w:t>
      </w:r>
      <w:r w:rsidR="009F2023">
        <w:rPr>
          <w:lang w:val="id-ID"/>
        </w:rPr>
        <w:t xml:space="preserve">berlaku seperti bobot pada koneksi dari unit yang </w:t>
      </w:r>
      <w:r w:rsidR="00721BA7">
        <w:rPr>
          <w:lang w:val="id-ID"/>
        </w:rPr>
        <w:t>keluaran</w:t>
      </w:r>
      <w:r w:rsidR="009F2023">
        <w:rPr>
          <w:lang w:val="id-ID"/>
        </w:rPr>
        <w:t xml:space="preserve">-nya selalu 1. </w:t>
      </w:r>
      <w:r w:rsidR="0065054C">
        <w:rPr>
          <w:lang w:val="id-ID"/>
        </w:rPr>
        <w:t xml:space="preserve">Selama pelatihan fase </w:t>
      </w:r>
      <w:r w:rsidR="0065054C">
        <w:rPr>
          <w:i/>
          <w:lang w:val="id-ID"/>
        </w:rPr>
        <w:t>backpropagation</w:t>
      </w:r>
      <w:r w:rsidR="0065054C">
        <w:rPr>
          <w:lang w:val="id-ID"/>
        </w:rPr>
        <w:t>, sinyal dikirim dalam arah yang berlawanan</w:t>
      </w:r>
      <w:r w:rsidR="003C7A87">
        <w:rPr>
          <w:lang w:val="id-ID"/>
        </w:rPr>
        <w:t xml:space="preserve"> </w:t>
      </w:r>
      <w:r w:rsidR="003C7A87">
        <w:rPr>
          <w:lang w:val="id-ID"/>
        </w:rPr>
        <w:fldChar w:fldCharType="begin" w:fldLock="1"/>
      </w:r>
      <w:r w:rsidR="003C7A87">
        <w:rPr>
          <w:lang w:val="id-ID"/>
        </w:rPr>
        <w:instrText>ADDIN CSL_CITATION { "citationItems" : [ { "id" : "ITEM-1", "itemData" : { "author" : [ { "dropping-particle" : "", "family" : "Fausett", "given" : "Laurene", "non-dropping-particle" : "", "parse-names" : false, "suffix" : "" } ], "id" : "ITEM-1", "issued" : { "date-parts" : [ [ "1994" ] ] }, "number-of-pages" : "461", "publisher" : "Prentice-Hall", "publisher-place" : "New Jersey", "title" : "Fundamentals of Neural Networks: Architectures, Algorithms, and Applications", "type" : "book" }, "uris" : [ "http://www.mendeley.com/documents/?uuid=8ced8768-61c6-4fc9-a42e-6a07c583abd2" ] } ], "mendeley" : { "formattedCitation" : "(Fausett, 1994)", "plainTextFormattedCitation" : "(Fausett, 1994)", "previouslyFormattedCitation" : "(Fausett, 1994)" }, "properties" : {  }, "schema" : "https://github.com/citation-style-language/schema/raw/master/csl-citation.json" }</w:instrText>
      </w:r>
      <w:r w:rsidR="003C7A87">
        <w:rPr>
          <w:lang w:val="id-ID"/>
        </w:rPr>
        <w:fldChar w:fldCharType="separate"/>
      </w:r>
      <w:r w:rsidR="003C7A87" w:rsidRPr="003C7A87">
        <w:rPr>
          <w:noProof/>
          <w:lang w:val="id-ID"/>
        </w:rPr>
        <w:t>(Fausett, 1994)</w:t>
      </w:r>
      <w:r w:rsidR="003C7A87">
        <w:rPr>
          <w:lang w:val="id-ID"/>
        </w:rPr>
        <w:fldChar w:fldCharType="end"/>
      </w:r>
      <w:r w:rsidR="0065054C">
        <w:rPr>
          <w:lang w:val="id-ID"/>
        </w:rPr>
        <w:t xml:space="preserve">. </w:t>
      </w:r>
    </w:p>
    <w:p w:rsidR="0065054C" w:rsidRDefault="0065054C" w:rsidP="001F3051">
      <w:pPr>
        <w:pStyle w:val="ListParagraph"/>
        <w:spacing w:line="360" w:lineRule="auto"/>
        <w:ind w:left="0" w:firstLine="360"/>
        <w:rPr>
          <w:lang w:val="id-ID"/>
        </w:rPr>
      </w:pPr>
    </w:p>
    <w:p w:rsidR="00EE2A79" w:rsidRDefault="00EE2A79" w:rsidP="00EE2A79">
      <w:pPr>
        <w:pStyle w:val="ListParagraph"/>
        <w:keepNext/>
        <w:spacing w:line="360" w:lineRule="auto"/>
        <w:ind w:left="0"/>
      </w:pPr>
      <w:r>
        <w:object w:dxaOrig="8415" w:dyaOrig="6465">
          <v:shape id="_x0000_i1027" type="#_x0000_t75" style="width:420.75pt;height:323.25pt" o:ole="">
            <v:imagedata r:id="rId25" o:title=""/>
          </v:shape>
          <o:OLEObject Type="Embed" ProgID="Visio.Drawing.15" ShapeID="_x0000_i1027" DrawAspect="Content" ObjectID="_1591129020" r:id="rId26"/>
        </w:object>
      </w:r>
    </w:p>
    <w:p w:rsidR="0065054C" w:rsidRDefault="00EE2A79" w:rsidP="00EE2A79">
      <w:pPr>
        <w:pStyle w:val="Gambar"/>
        <w:rPr>
          <w:lang w:val="id-ID"/>
        </w:rPr>
      </w:pPr>
      <w:bookmarkStart w:id="30" w:name="_Toc517386988"/>
      <w:r>
        <w:t>Gambar 2.</w:t>
      </w:r>
      <w:fldSimple w:instr=" SEQ Gambar_2. \* ARABIC ">
        <w:r w:rsidR="004E7665">
          <w:rPr>
            <w:noProof/>
          </w:rPr>
          <w:t>12</w:t>
        </w:r>
      </w:fldSimple>
      <w:r>
        <w:rPr>
          <w:lang w:val="id-ID"/>
        </w:rPr>
        <w:t xml:space="preserve"> </w:t>
      </w:r>
      <w:r w:rsidR="00A717CC">
        <w:rPr>
          <w:lang w:val="id-ID"/>
        </w:rPr>
        <w:t xml:space="preserve">Jaringan Syaraf Tiruan </w:t>
      </w:r>
      <w:r w:rsidR="00A717CC">
        <w:rPr>
          <w:i/>
          <w:lang w:val="id-ID"/>
        </w:rPr>
        <w:t xml:space="preserve">Backpropagation </w:t>
      </w:r>
      <w:r w:rsidR="00A717CC">
        <w:rPr>
          <w:lang w:val="id-ID"/>
        </w:rPr>
        <w:t>dengan Satu Lapisan Tersembunyi</w:t>
      </w:r>
      <w:bookmarkEnd w:id="30"/>
    </w:p>
    <w:p w:rsidR="00A717CC" w:rsidRDefault="00A717CC" w:rsidP="00A717CC">
      <w:pPr>
        <w:rPr>
          <w:lang w:val="id-ID"/>
        </w:rPr>
      </w:pPr>
    </w:p>
    <w:p w:rsidR="00A717CC" w:rsidRDefault="00A717CC" w:rsidP="00A717CC">
      <w:pPr>
        <w:spacing w:line="360" w:lineRule="auto"/>
        <w:ind w:firstLine="360"/>
        <w:rPr>
          <w:lang w:val="id-ID"/>
        </w:rPr>
      </w:pPr>
      <w:r>
        <w:rPr>
          <w:lang w:val="id-ID"/>
        </w:rPr>
        <w:t xml:space="preserve">Pelatihan terhadap jaringan </w:t>
      </w:r>
      <w:r>
        <w:rPr>
          <w:i/>
          <w:lang w:val="id-ID"/>
        </w:rPr>
        <w:t xml:space="preserve">Backpropagation </w:t>
      </w:r>
      <w:r>
        <w:rPr>
          <w:lang w:val="id-ID"/>
        </w:rPr>
        <w:t xml:space="preserve">melibatkan tiga tahapan, yakni </w:t>
      </w:r>
      <w:r>
        <w:rPr>
          <w:i/>
          <w:lang w:val="id-ID"/>
        </w:rPr>
        <w:t xml:space="preserve">feed-forward </w:t>
      </w:r>
      <w:r>
        <w:rPr>
          <w:lang w:val="id-ID"/>
        </w:rPr>
        <w:t xml:space="preserve">pola </w:t>
      </w:r>
      <w:r w:rsidR="00721BA7">
        <w:rPr>
          <w:lang w:val="id-ID"/>
        </w:rPr>
        <w:t>masukan</w:t>
      </w:r>
      <w:r>
        <w:rPr>
          <w:lang w:val="id-ID"/>
        </w:rPr>
        <w:t xml:space="preserve"> pelatihan, </w:t>
      </w:r>
      <w:r>
        <w:rPr>
          <w:i/>
          <w:lang w:val="id-ID"/>
        </w:rPr>
        <w:t xml:space="preserve">backpropagation </w:t>
      </w:r>
      <w:r>
        <w:rPr>
          <w:lang w:val="id-ID"/>
        </w:rPr>
        <w:t>dari kesalahan terkait, dan pe</w:t>
      </w:r>
      <w:r w:rsidR="00475E27">
        <w:rPr>
          <w:lang w:val="id-ID"/>
        </w:rPr>
        <w:t>nyesuaian bobot. Selama tahap</w:t>
      </w:r>
      <w:r>
        <w:rPr>
          <w:lang w:val="id-ID"/>
        </w:rPr>
        <w:t xml:space="preserve"> </w:t>
      </w:r>
      <w:r>
        <w:rPr>
          <w:i/>
          <w:lang w:val="id-ID"/>
        </w:rPr>
        <w:t>feed-forward</w:t>
      </w:r>
      <w:r>
        <w:rPr>
          <w:lang w:val="id-ID"/>
        </w:rPr>
        <w:t xml:space="preserve">, masing-masing unit </w:t>
      </w:r>
      <w:r w:rsidR="00721BA7">
        <w:rPr>
          <w:lang w:val="id-ID"/>
        </w:rPr>
        <w:t>masukan</w:t>
      </w:r>
      <w:r>
        <w:rPr>
          <w:lang w:val="id-ID"/>
        </w:rPr>
        <w:t xml:space="preserve"> (</w:t>
      </w:r>
      <w:r>
        <w:rPr>
          <w:i/>
          <w:lang w:val="id-ID"/>
        </w:rPr>
        <w:t>X</w:t>
      </w:r>
      <w:r w:rsidRPr="00A717CC">
        <w:rPr>
          <w:i/>
          <w:vertAlign w:val="subscript"/>
          <w:lang w:val="id-ID"/>
        </w:rPr>
        <w:t>i</w:t>
      </w:r>
      <w:r>
        <w:rPr>
          <w:lang w:val="id-ID"/>
        </w:rPr>
        <w:t xml:space="preserve">) menerima sinyal </w:t>
      </w:r>
      <w:r w:rsidR="00721BA7">
        <w:rPr>
          <w:lang w:val="id-ID"/>
        </w:rPr>
        <w:t>masukan</w:t>
      </w:r>
      <w:r>
        <w:rPr>
          <w:lang w:val="id-ID"/>
        </w:rPr>
        <w:t xml:space="preserve"> dan </w:t>
      </w:r>
      <w:r w:rsidR="00633957">
        <w:rPr>
          <w:lang w:val="id-ID"/>
        </w:rPr>
        <w:t xml:space="preserve">meneruskan sinyal tersebut ke setiap unit tersembunyi </w:t>
      </w:r>
      <w:r w:rsidR="00633957" w:rsidRPr="00633957">
        <w:rPr>
          <w:i/>
          <w:lang w:val="id-ID"/>
        </w:rPr>
        <w:t>Z</w:t>
      </w:r>
      <w:r w:rsidR="00633957" w:rsidRPr="00633957">
        <w:rPr>
          <w:i/>
          <w:vertAlign w:val="subscript"/>
          <w:lang w:val="id-ID"/>
        </w:rPr>
        <w:t>1</w:t>
      </w:r>
      <w:r w:rsidR="00633957">
        <w:rPr>
          <w:lang w:val="id-ID"/>
        </w:rPr>
        <w:t xml:space="preserve">, ..., </w:t>
      </w:r>
      <w:r w:rsidR="00633957" w:rsidRPr="00633957">
        <w:rPr>
          <w:i/>
          <w:lang w:val="id-ID"/>
        </w:rPr>
        <w:t>Z</w:t>
      </w:r>
      <w:r w:rsidR="00633957" w:rsidRPr="00633957">
        <w:rPr>
          <w:i/>
          <w:vertAlign w:val="subscript"/>
          <w:lang w:val="id-ID"/>
        </w:rPr>
        <w:t>p</w:t>
      </w:r>
      <w:r w:rsidR="00633957">
        <w:rPr>
          <w:lang w:val="id-ID"/>
        </w:rPr>
        <w:t>. Selanjutnya, setiap unit tersembunyi menghitung nilai aktivasi dan mengirimkan sinyal tersebut (</w:t>
      </w:r>
      <w:r w:rsidR="00633957">
        <w:rPr>
          <w:i/>
          <w:lang w:val="id-ID"/>
        </w:rPr>
        <w:t>z</w:t>
      </w:r>
      <w:r w:rsidR="00633957" w:rsidRPr="00633957">
        <w:rPr>
          <w:i/>
          <w:vertAlign w:val="subscript"/>
          <w:lang w:val="id-ID"/>
        </w:rPr>
        <w:t>j</w:t>
      </w:r>
      <w:r w:rsidR="00633957">
        <w:rPr>
          <w:lang w:val="id-ID"/>
        </w:rPr>
        <w:t xml:space="preserve">) ke setiap unit </w:t>
      </w:r>
      <w:r w:rsidR="00721BA7">
        <w:rPr>
          <w:lang w:val="id-ID"/>
        </w:rPr>
        <w:t>keluaran</w:t>
      </w:r>
      <w:r w:rsidR="00633957">
        <w:rPr>
          <w:lang w:val="id-ID"/>
        </w:rPr>
        <w:t xml:space="preserve">. Setiap unit </w:t>
      </w:r>
      <w:r w:rsidR="00721BA7">
        <w:rPr>
          <w:lang w:val="id-ID"/>
        </w:rPr>
        <w:t>keluaran</w:t>
      </w:r>
      <w:r w:rsidR="00633957">
        <w:rPr>
          <w:lang w:val="id-ID"/>
        </w:rPr>
        <w:t xml:space="preserve"> (</w:t>
      </w:r>
      <w:r w:rsidR="00633957" w:rsidRPr="00633957">
        <w:rPr>
          <w:i/>
          <w:lang w:val="id-ID"/>
        </w:rPr>
        <w:t>Y</w:t>
      </w:r>
      <w:r w:rsidR="00633957" w:rsidRPr="00633957">
        <w:rPr>
          <w:i/>
          <w:vertAlign w:val="subscript"/>
          <w:lang w:val="id-ID"/>
        </w:rPr>
        <w:t>k</w:t>
      </w:r>
      <w:r w:rsidR="00633957">
        <w:rPr>
          <w:lang w:val="id-ID"/>
        </w:rPr>
        <w:t>) menghitung nilai aktivasi (</w:t>
      </w:r>
      <w:r w:rsidR="00633957" w:rsidRPr="00633957">
        <w:rPr>
          <w:i/>
          <w:lang w:val="id-ID"/>
        </w:rPr>
        <w:t>y</w:t>
      </w:r>
      <w:r w:rsidR="00633957" w:rsidRPr="00633957">
        <w:rPr>
          <w:i/>
          <w:vertAlign w:val="subscript"/>
          <w:lang w:val="id-ID"/>
        </w:rPr>
        <w:t>k</w:t>
      </w:r>
      <w:r w:rsidR="00633957">
        <w:rPr>
          <w:lang w:val="id-ID"/>
        </w:rPr>
        <w:t xml:space="preserve">) untuk membentuk respon </w:t>
      </w:r>
      <w:r w:rsidR="00D41D4A">
        <w:rPr>
          <w:lang w:val="id-ID"/>
        </w:rPr>
        <w:t xml:space="preserve">jaringan terhadap pola </w:t>
      </w:r>
      <w:r w:rsidR="00721BA7">
        <w:rPr>
          <w:lang w:val="id-ID"/>
        </w:rPr>
        <w:t>masukan</w:t>
      </w:r>
      <w:r w:rsidR="00D41D4A">
        <w:rPr>
          <w:lang w:val="id-ID"/>
        </w:rPr>
        <w:t xml:space="preserve"> yang diberikan</w:t>
      </w:r>
      <w:r w:rsidR="003C7A87">
        <w:rPr>
          <w:lang w:val="id-ID"/>
        </w:rPr>
        <w:t xml:space="preserve"> </w:t>
      </w:r>
      <w:r w:rsidR="003C7A87">
        <w:rPr>
          <w:lang w:val="id-ID"/>
        </w:rPr>
        <w:fldChar w:fldCharType="begin" w:fldLock="1"/>
      </w:r>
      <w:r w:rsidR="003C7A87">
        <w:rPr>
          <w:lang w:val="id-ID"/>
        </w:rPr>
        <w:instrText>ADDIN CSL_CITATION { "citationItems" : [ { "id" : "ITEM-1", "itemData" : { "author" : [ { "dropping-particle" : "", "family" : "Fausett", "given" : "Laurene", "non-dropping-particle" : "", "parse-names" : false, "suffix" : "" } ], "id" : "ITEM-1", "issued" : { "date-parts" : [ [ "1994" ] ] }, "number-of-pages" : "461", "publisher" : "Prentice-Hall", "publisher-place" : "New Jersey", "title" : "Fundamentals of Neural Networks: Architectures, Algorithms, and Applications", "type" : "book" }, "uris" : [ "http://www.mendeley.com/documents/?uuid=8ced8768-61c6-4fc9-a42e-6a07c583abd2" ] } ], "mendeley" : { "formattedCitation" : "(Fausett, 1994)", "plainTextFormattedCitation" : "(Fausett, 1994)", "previouslyFormattedCitation" : "(Fausett, 1994)" }, "properties" : {  }, "schema" : "https://github.com/citation-style-language/schema/raw/master/csl-citation.json" }</w:instrText>
      </w:r>
      <w:r w:rsidR="003C7A87">
        <w:rPr>
          <w:lang w:val="id-ID"/>
        </w:rPr>
        <w:fldChar w:fldCharType="separate"/>
      </w:r>
      <w:r w:rsidR="003C7A87" w:rsidRPr="003C7A87">
        <w:rPr>
          <w:noProof/>
          <w:lang w:val="id-ID"/>
        </w:rPr>
        <w:t>(Fausett, 1994)</w:t>
      </w:r>
      <w:r w:rsidR="003C7A87">
        <w:rPr>
          <w:lang w:val="id-ID"/>
        </w:rPr>
        <w:fldChar w:fldCharType="end"/>
      </w:r>
      <w:r w:rsidR="00D41D4A">
        <w:rPr>
          <w:lang w:val="id-ID"/>
        </w:rPr>
        <w:t xml:space="preserve">. </w:t>
      </w:r>
    </w:p>
    <w:p w:rsidR="00D41D4A" w:rsidRDefault="00D41D4A" w:rsidP="00A717CC">
      <w:pPr>
        <w:spacing w:line="360" w:lineRule="auto"/>
        <w:ind w:firstLine="360"/>
        <w:rPr>
          <w:lang w:val="id-ID"/>
        </w:rPr>
      </w:pPr>
      <w:r>
        <w:rPr>
          <w:lang w:val="id-ID"/>
        </w:rPr>
        <w:lastRenderedPageBreak/>
        <w:t xml:space="preserve">Selama </w:t>
      </w:r>
      <w:r w:rsidR="00475E27">
        <w:rPr>
          <w:lang w:val="id-ID"/>
        </w:rPr>
        <w:t xml:space="preserve">tahap pelatihan, setiap unit </w:t>
      </w:r>
      <w:r w:rsidR="00721BA7">
        <w:rPr>
          <w:lang w:val="id-ID"/>
        </w:rPr>
        <w:t>keluaran</w:t>
      </w:r>
      <w:r w:rsidR="00475E27">
        <w:rPr>
          <w:lang w:val="id-ID"/>
        </w:rPr>
        <w:t xml:space="preserve"> membandingkan nilai aktivasi (</w:t>
      </w:r>
      <w:r w:rsidR="00475E27" w:rsidRPr="00633957">
        <w:rPr>
          <w:i/>
          <w:lang w:val="id-ID"/>
        </w:rPr>
        <w:t>y</w:t>
      </w:r>
      <w:r w:rsidR="00475E27" w:rsidRPr="00633957">
        <w:rPr>
          <w:i/>
          <w:vertAlign w:val="subscript"/>
          <w:lang w:val="id-ID"/>
        </w:rPr>
        <w:t>k</w:t>
      </w:r>
      <w:r w:rsidR="00475E27">
        <w:rPr>
          <w:lang w:val="id-ID"/>
        </w:rPr>
        <w:t xml:space="preserve">) yang telah dihitung dengan nilai target </w:t>
      </w:r>
      <w:r w:rsidR="00475E27" w:rsidRPr="00475E27">
        <w:rPr>
          <w:i/>
          <w:lang w:val="id-ID"/>
        </w:rPr>
        <w:t>t</w:t>
      </w:r>
      <w:r w:rsidR="00475E27" w:rsidRPr="00475E27">
        <w:rPr>
          <w:i/>
          <w:vertAlign w:val="subscript"/>
          <w:lang w:val="id-ID"/>
        </w:rPr>
        <w:t>k</w:t>
      </w:r>
      <w:r w:rsidR="00475E27">
        <w:rPr>
          <w:lang w:val="id-ID"/>
        </w:rPr>
        <w:t xml:space="preserve"> untuk menentukan kesalahan yang sesuai dengan pola pada unit tersebut. Berdasarkan kesalahan tersebut, faktor </w:t>
      </w:r>
      <m:oMath>
        <m:sSub>
          <m:sSubPr>
            <m:ctrlPr>
              <w:rPr>
                <w:rFonts w:ascii="Cambria Math" w:hAnsi="Cambria Math"/>
                <w:i/>
                <w:lang w:val="id-ID"/>
              </w:rPr>
            </m:ctrlPr>
          </m:sSubPr>
          <m:e>
            <m:r>
              <w:rPr>
                <w:rFonts w:ascii="Cambria Math" w:hAnsi="Cambria Math"/>
                <w:lang w:val="id-ID"/>
              </w:rPr>
              <m:t>δ</m:t>
            </m:r>
          </m:e>
          <m:sub>
            <m:r>
              <w:rPr>
                <w:rFonts w:ascii="Cambria Math" w:hAnsi="Cambria Math"/>
                <w:lang w:val="id-ID"/>
              </w:rPr>
              <m:t>k</m:t>
            </m:r>
          </m:sub>
        </m:sSub>
      </m:oMath>
      <w:r w:rsidR="00475E27">
        <w:rPr>
          <w:lang w:val="id-ID"/>
        </w:rPr>
        <w:t>(</w:t>
      </w:r>
      <w:r w:rsidR="00475E27">
        <w:rPr>
          <w:i/>
          <w:lang w:val="id-ID"/>
        </w:rPr>
        <w:t xml:space="preserve">k </w:t>
      </w:r>
      <w:r w:rsidR="00475E27">
        <w:rPr>
          <w:lang w:val="id-ID"/>
        </w:rPr>
        <w:t xml:space="preserve">= 1, ..., </w:t>
      </w:r>
      <w:r w:rsidR="00F00C9E">
        <w:rPr>
          <w:lang w:val="id-ID"/>
        </w:rPr>
        <w:t xml:space="preserve">m) dihitung. Nilai </w:t>
      </w:r>
      <m:oMath>
        <m:sSub>
          <m:sSubPr>
            <m:ctrlPr>
              <w:rPr>
                <w:rFonts w:ascii="Cambria Math" w:hAnsi="Cambria Math"/>
                <w:i/>
                <w:lang w:val="id-ID"/>
              </w:rPr>
            </m:ctrlPr>
          </m:sSubPr>
          <m:e>
            <m:r>
              <w:rPr>
                <w:rFonts w:ascii="Cambria Math" w:hAnsi="Cambria Math"/>
                <w:lang w:val="id-ID"/>
              </w:rPr>
              <m:t>δ</m:t>
            </m:r>
          </m:e>
          <m:sub>
            <m:r>
              <w:rPr>
                <w:rFonts w:ascii="Cambria Math" w:hAnsi="Cambria Math"/>
                <w:lang w:val="id-ID"/>
              </w:rPr>
              <m:t>k</m:t>
            </m:r>
          </m:sub>
        </m:sSub>
      </m:oMath>
      <w:r w:rsidR="00F00C9E">
        <w:rPr>
          <w:lang w:val="id-ID"/>
        </w:rPr>
        <w:t xml:space="preserve"> digunakan untuk mendistribusikan kesalahan pada unit </w:t>
      </w:r>
      <w:r w:rsidR="00721BA7">
        <w:rPr>
          <w:lang w:val="id-ID"/>
        </w:rPr>
        <w:t>keluaran</w:t>
      </w:r>
      <w:r w:rsidR="00F00C9E">
        <w:rPr>
          <w:lang w:val="id-ID"/>
        </w:rPr>
        <w:t xml:space="preserve"> </w:t>
      </w:r>
      <w:r w:rsidR="00F00C9E" w:rsidRPr="00633957">
        <w:rPr>
          <w:i/>
          <w:lang w:val="id-ID"/>
        </w:rPr>
        <w:t>Y</w:t>
      </w:r>
      <w:r w:rsidR="00F00C9E" w:rsidRPr="00633957">
        <w:rPr>
          <w:i/>
          <w:vertAlign w:val="subscript"/>
          <w:lang w:val="id-ID"/>
        </w:rPr>
        <w:t>k</w:t>
      </w:r>
      <w:r w:rsidR="00F00C9E">
        <w:rPr>
          <w:i/>
          <w:vertAlign w:val="subscript"/>
          <w:lang w:val="id-ID"/>
        </w:rPr>
        <w:t xml:space="preserve"> </w:t>
      </w:r>
      <w:r w:rsidR="00F00C9E">
        <w:rPr>
          <w:lang w:val="id-ID"/>
        </w:rPr>
        <w:t xml:space="preserve">kembali ke seluruh unit pada lapisan sebelumnya (unit tersembunyi yang terhubung dengan </w:t>
      </w:r>
      <w:r w:rsidR="00F00C9E" w:rsidRPr="00633957">
        <w:rPr>
          <w:i/>
          <w:lang w:val="id-ID"/>
        </w:rPr>
        <w:t>Y</w:t>
      </w:r>
      <w:r w:rsidR="00F00C9E" w:rsidRPr="00633957">
        <w:rPr>
          <w:i/>
          <w:vertAlign w:val="subscript"/>
          <w:lang w:val="id-ID"/>
        </w:rPr>
        <w:t>k</w:t>
      </w:r>
      <w:r w:rsidR="00F00C9E">
        <w:rPr>
          <w:lang w:val="id-ID"/>
        </w:rPr>
        <w:t xml:space="preserve">). Nilai </w:t>
      </w:r>
      <m:oMath>
        <m:sSub>
          <m:sSubPr>
            <m:ctrlPr>
              <w:rPr>
                <w:rFonts w:ascii="Cambria Math" w:hAnsi="Cambria Math"/>
                <w:i/>
                <w:lang w:val="id-ID"/>
              </w:rPr>
            </m:ctrlPr>
          </m:sSubPr>
          <m:e>
            <m:r>
              <w:rPr>
                <w:rFonts w:ascii="Cambria Math" w:hAnsi="Cambria Math"/>
                <w:lang w:val="id-ID"/>
              </w:rPr>
              <m:t>δ</m:t>
            </m:r>
          </m:e>
          <m:sub>
            <m:r>
              <w:rPr>
                <w:rFonts w:ascii="Cambria Math" w:hAnsi="Cambria Math"/>
                <w:lang w:val="id-ID"/>
              </w:rPr>
              <m:t>k</m:t>
            </m:r>
          </m:sub>
        </m:sSub>
      </m:oMath>
      <w:r w:rsidR="00F00C9E">
        <w:rPr>
          <w:lang w:val="id-ID"/>
        </w:rPr>
        <w:t xml:space="preserve"> juga digunakan untuk memperbarui nilai bobot antara lapisan </w:t>
      </w:r>
      <w:r w:rsidR="00721BA7">
        <w:rPr>
          <w:lang w:val="id-ID"/>
        </w:rPr>
        <w:t>keluaran</w:t>
      </w:r>
      <w:r w:rsidR="00F00C9E">
        <w:rPr>
          <w:lang w:val="id-ID"/>
        </w:rPr>
        <w:t xml:space="preserve"> dan lapisan tersembunyi. Cara yang sama </w:t>
      </w:r>
      <w:r w:rsidR="00ED3611">
        <w:rPr>
          <w:lang w:val="id-ID"/>
        </w:rPr>
        <w:t xml:space="preserve">juga digunakan untuk menghitung faktor </w:t>
      </w:r>
      <m:oMath>
        <m:sSub>
          <m:sSubPr>
            <m:ctrlPr>
              <w:rPr>
                <w:rFonts w:ascii="Cambria Math" w:hAnsi="Cambria Math"/>
                <w:i/>
                <w:lang w:val="id-ID"/>
              </w:rPr>
            </m:ctrlPr>
          </m:sSubPr>
          <m:e>
            <m:r>
              <w:rPr>
                <w:rFonts w:ascii="Cambria Math" w:hAnsi="Cambria Math"/>
                <w:lang w:val="id-ID"/>
              </w:rPr>
              <m:t>δ</m:t>
            </m:r>
          </m:e>
          <m:sub>
            <m:r>
              <w:rPr>
                <w:rFonts w:ascii="Cambria Math" w:hAnsi="Cambria Math"/>
                <w:lang w:val="id-ID"/>
              </w:rPr>
              <m:t>j</m:t>
            </m:r>
          </m:sub>
        </m:sSub>
      </m:oMath>
      <w:r w:rsidR="00ED3611">
        <w:rPr>
          <w:lang w:val="id-ID"/>
        </w:rPr>
        <w:t>(</w:t>
      </w:r>
      <w:r w:rsidR="00ED3611">
        <w:rPr>
          <w:i/>
          <w:lang w:val="id-ID"/>
        </w:rPr>
        <w:t xml:space="preserve">j </w:t>
      </w:r>
      <w:r w:rsidR="00ED3611">
        <w:rPr>
          <w:lang w:val="id-ID"/>
        </w:rPr>
        <w:t xml:space="preserve">= 1, ..., p) untuk setiap unit tersembunyi </w:t>
      </w:r>
      <w:r w:rsidR="00ED3611" w:rsidRPr="00ED3611">
        <w:rPr>
          <w:i/>
          <w:lang w:val="id-ID"/>
        </w:rPr>
        <w:t>Z</w:t>
      </w:r>
      <w:r w:rsidR="00ED3611" w:rsidRPr="00ED3611">
        <w:rPr>
          <w:i/>
          <w:vertAlign w:val="subscript"/>
          <w:lang w:val="id-ID"/>
        </w:rPr>
        <w:t>j</w:t>
      </w:r>
      <w:r w:rsidR="00ED3611">
        <w:rPr>
          <w:lang w:val="id-ID"/>
        </w:rPr>
        <w:t xml:space="preserve">. Kesalahan tidak perlu diarahkan kembali ke lapisan </w:t>
      </w:r>
      <w:r w:rsidR="00721BA7">
        <w:rPr>
          <w:lang w:val="id-ID"/>
        </w:rPr>
        <w:t>masukan</w:t>
      </w:r>
      <w:r w:rsidR="00ED3611">
        <w:rPr>
          <w:lang w:val="id-ID"/>
        </w:rPr>
        <w:t xml:space="preserve">, tetapi </w:t>
      </w:r>
      <m:oMath>
        <m:sSub>
          <m:sSubPr>
            <m:ctrlPr>
              <w:rPr>
                <w:rFonts w:ascii="Cambria Math" w:hAnsi="Cambria Math"/>
                <w:i/>
                <w:lang w:val="id-ID"/>
              </w:rPr>
            </m:ctrlPr>
          </m:sSubPr>
          <m:e>
            <m:r>
              <w:rPr>
                <w:rFonts w:ascii="Cambria Math" w:hAnsi="Cambria Math"/>
                <w:lang w:val="id-ID"/>
              </w:rPr>
              <m:t>δ</m:t>
            </m:r>
          </m:e>
          <m:sub>
            <m:r>
              <w:rPr>
                <w:rFonts w:ascii="Cambria Math" w:hAnsi="Cambria Math"/>
                <w:lang w:val="id-ID"/>
              </w:rPr>
              <m:t>j</m:t>
            </m:r>
          </m:sub>
        </m:sSub>
      </m:oMath>
      <w:r w:rsidR="00ED3611">
        <w:rPr>
          <w:lang w:val="id-ID"/>
        </w:rPr>
        <w:t xml:space="preserve"> digunakan untuk memperbarui bobot antara lapisan tersembunyi dengan lapisan </w:t>
      </w:r>
      <w:r w:rsidR="00721BA7">
        <w:rPr>
          <w:lang w:val="id-ID"/>
        </w:rPr>
        <w:t>masukan</w:t>
      </w:r>
      <w:r w:rsidR="003C7A87">
        <w:rPr>
          <w:lang w:val="id-ID"/>
        </w:rPr>
        <w:t xml:space="preserve"> </w:t>
      </w:r>
      <w:r w:rsidR="003C7A87">
        <w:rPr>
          <w:lang w:val="id-ID"/>
        </w:rPr>
        <w:fldChar w:fldCharType="begin" w:fldLock="1"/>
      </w:r>
      <w:r w:rsidR="003C7A87">
        <w:rPr>
          <w:lang w:val="id-ID"/>
        </w:rPr>
        <w:instrText>ADDIN CSL_CITATION { "citationItems" : [ { "id" : "ITEM-1", "itemData" : { "author" : [ { "dropping-particle" : "", "family" : "Fausett", "given" : "Laurene", "non-dropping-particle" : "", "parse-names" : false, "suffix" : "" } ], "id" : "ITEM-1", "issued" : { "date-parts" : [ [ "1994" ] ] }, "number-of-pages" : "461", "publisher" : "Prentice-Hall", "publisher-place" : "New Jersey", "title" : "Fundamentals of Neural Networks: Architectures, Algorithms, and Applications", "type" : "book" }, "uris" : [ "http://www.mendeley.com/documents/?uuid=8ced8768-61c6-4fc9-a42e-6a07c583abd2" ] } ], "mendeley" : { "formattedCitation" : "(Fausett, 1994)", "plainTextFormattedCitation" : "(Fausett, 1994)", "previouslyFormattedCitation" : "(Fausett, 1994)" }, "properties" : {  }, "schema" : "https://github.com/citation-style-language/schema/raw/master/csl-citation.json" }</w:instrText>
      </w:r>
      <w:r w:rsidR="003C7A87">
        <w:rPr>
          <w:lang w:val="id-ID"/>
        </w:rPr>
        <w:fldChar w:fldCharType="separate"/>
      </w:r>
      <w:r w:rsidR="003C7A87" w:rsidRPr="003C7A87">
        <w:rPr>
          <w:noProof/>
          <w:lang w:val="id-ID"/>
        </w:rPr>
        <w:t>(Fausett, 1994)</w:t>
      </w:r>
      <w:r w:rsidR="003C7A87">
        <w:rPr>
          <w:lang w:val="id-ID"/>
        </w:rPr>
        <w:fldChar w:fldCharType="end"/>
      </w:r>
      <w:r w:rsidR="00ED3611">
        <w:rPr>
          <w:lang w:val="id-ID"/>
        </w:rPr>
        <w:t xml:space="preserve">. </w:t>
      </w:r>
    </w:p>
    <w:p w:rsidR="005D0081" w:rsidRDefault="003C7A87" w:rsidP="005D0081">
      <w:pPr>
        <w:spacing w:line="360" w:lineRule="auto"/>
        <w:ind w:firstLine="360"/>
        <w:rPr>
          <w:szCs w:val="24"/>
          <w:lang w:val="id-ID"/>
        </w:rPr>
      </w:pPr>
      <w:r>
        <w:rPr>
          <w:lang w:val="id-ID"/>
        </w:rPr>
        <w:t>S</w:t>
      </w:r>
      <w:r w:rsidR="00B744DB">
        <w:rPr>
          <w:lang w:val="id-ID"/>
        </w:rPr>
        <w:t xml:space="preserve">etelah semua faktor </w:t>
      </w:r>
      <m:oMath>
        <m:r>
          <w:rPr>
            <w:rFonts w:ascii="Cambria Math" w:hAnsi="Cambria Math"/>
            <w:lang w:val="id-ID"/>
          </w:rPr>
          <m:t>δ</m:t>
        </m:r>
      </m:oMath>
      <w:r w:rsidR="00B744DB">
        <w:rPr>
          <w:lang w:val="id-ID"/>
        </w:rPr>
        <w:t xml:space="preserve"> telah ditentukan, bobot untuk semua lapisan disesuaikan secara serempak. Penyesuaian terhadap bobot </w:t>
      </w:r>
      <w:r w:rsidR="00B744DB" w:rsidRPr="00B744DB">
        <w:rPr>
          <w:i/>
          <w:lang w:val="id-ID"/>
        </w:rPr>
        <w:t>w</w:t>
      </w:r>
      <w:r w:rsidR="00B744DB" w:rsidRPr="00B744DB">
        <w:rPr>
          <w:i/>
          <w:vertAlign w:val="subscript"/>
          <w:lang w:val="id-ID"/>
        </w:rPr>
        <w:t>jk</w:t>
      </w:r>
      <w:r w:rsidR="00B744DB">
        <w:rPr>
          <w:lang w:val="id-ID"/>
        </w:rPr>
        <w:t xml:space="preserve"> </w:t>
      </w:r>
      <w:r w:rsidR="00AD3219">
        <w:rPr>
          <w:lang w:val="id-ID"/>
        </w:rPr>
        <w:t xml:space="preserve">(dari unit tersembunyi </w:t>
      </w:r>
      <w:r w:rsidR="00AD3219" w:rsidRPr="00AD3219">
        <w:rPr>
          <w:i/>
          <w:lang w:val="id-ID"/>
        </w:rPr>
        <w:t>Z</w:t>
      </w:r>
      <w:r w:rsidR="00AD3219" w:rsidRPr="00AD3219">
        <w:rPr>
          <w:i/>
          <w:vertAlign w:val="subscript"/>
          <w:lang w:val="id-ID"/>
        </w:rPr>
        <w:t>j</w:t>
      </w:r>
      <w:r w:rsidR="00AD3219">
        <w:rPr>
          <w:vertAlign w:val="subscript"/>
          <w:lang w:val="id-ID"/>
        </w:rPr>
        <w:t xml:space="preserve"> </w:t>
      </w:r>
      <w:r w:rsidR="00AD3219" w:rsidRPr="00AD3219">
        <w:rPr>
          <w:lang w:val="id-ID"/>
        </w:rPr>
        <w:t>ke</w:t>
      </w:r>
      <w:r w:rsidR="00AD3219">
        <w:rPr>
          <w:lang w:val="id-ID"/>
        </w:rPr>
        <w:t xml:space="preserve"> unit </w:t>
      </w:r>
      <w:r w:rsidR="00721BA7">
        <w:rPr>
          <w:lang w:val="id-ID"/>
        </w:rPr>
        <w:t>keluaran</w:t>
      </w:r>
      <w:r w:rsidR="00AD3219">
        <w:rPr>
          <w:lang w:val="id-ID"/>
        </w:rPr>
        <w:t xml:space="preserve"> </w:t>
      </w:r>
      <w:r w:rsidR="00AD3219" w:rsidRPr="00AD3219">
        <w:rPr>
          <w:i/>
          <w:lang w:val="id-ID"/>
        </w:rPr>
        <w:t>Y</w:t>
      </w:r>
      <w:r w:rsidR="00AD3219" w:rsidRPr="00AD3219">
        <w:rPr>
          <w:i/>
          <w:vertAlign w:val="subscript"/>
          <w:lang w:val="id-ID"/>
        </w:rPr>
        <w:t>k</w:t>
      </w:r>
      <w:r w:rsidR="00AD3219">
        <w:rPr>
          <w:lang w:val="id-ID"/>
        </w:rPr>
        <w:t xml:space="preserve">) didasarkan pada faktor </w:t>
      </w:r>
      <m:oMath>
        <m:sSub>
          <m:sSubPr>
            <m:ctrlPr>
              <w:rPr>
                <w:rFonts w:ascii="Cambria Math" w:hAnsi="Cambria Math"/>
                <w:i/>
                <w:lang w:val="id-ID"/>
              </w:rPr>
            </m:ctrlPr>
          </m:sSubPr>
          <m:e>
            <m:r>
              <w:rPr>
                <w:rFonts w:ascii="Cambria Math" w:hAnsi="Cambria Math"/>
                <w:lang w:val="id-ID"/>
              </w:rPr>
              <m:t>δ</m:t>
            </m:r>
          </m:e>
          <m:sub>
            <m:r>
              <w:rPr>
                <w:rFonts w:ascii="Cambria Math" w:hAnsi="Cambria Math"/>
                <w:lang w:val="id-ID"/>
              </w:rPr>
              <m:t>k</m:t>
            </m:r>
          </m:sub>
        </m:sSub>
      </m:oMath>
      <w:r w:rsidR="00AD3219">
        <w:rPr>
          <w:lang w:val="id-ID"/>
        </w:rPr>
        <w:t xml:space="preserve">dan nilai aktivasi </w:t>
      </w:r>
      <w:r w:rsidR="00AD3219" w:rsidRPr="00AD3219">
        <w:rPr>
          <w:i/>
          <w:lang w:val="id-ID"/>
        </w:rPr>
        <w:t>z</w:t>
      </w:r>
      <w:r w:rsidR="00AD3219" w:rsidRPr="00AD3219">
        <w:rPr>
          <w:i/>
          <w:vertAlign w:val="subscript"/>
          <w:lang w:val="id-ID"/>
        </w:rPr>
        <w:t>j</w:t>
      </w:r>
      <w:r w:rsidR="00AD3219">
        <w:rPr>
          <w:i/>
          <w:vertAlign w:val="subscript"/>
          <w:lang w:val="id-ID"/>
        </w:rPr>
        <w:t xml:space="preserve"> </w:t>
      </w:r>
      <w:r w:rsidR="00AD3219">
        <w:rPr>
          <w:lang w:val="id-ID"/>
        </w:rPr>
        <w:t xml:space="preserve">dari unit tersembunyi </w:t>
      </w:r>
      <w:r w:rsidR="00AD3219" w:rsidRPr="00AD3219">
        <w:rPr>
          <w:i/>
          <w:lang w:val="id-ID"/>
        </w:rPr>
        <w:t>Z</w:t>
      </w:r>
      <w:r w:rsidR="00AD3219" w:rsidRPr="00AD3219">
        <w:rPr>
          <w:i/>
          <w:vertAlign w:val="subscript"/>
          <w:lang w:val="id-ID"/>
        </w:rPr>
        <w:t>j</w:t>
      </w:r>
      <w:r w:rsidR="00AD3219">
        <w:rPr>
          <w:lang w:val="id-ID"/>
        </w:rPr>
        <w:t xml:space="preserve">. Penyesuaian terhadap bobot </w:t>
      </w:r>
      <w:r w:rsidR="00AD3219">
        <w:rPr>
          <w:i/>
          <w:lang w:val="id-ID"/>
        </w:rPr>
        <w:t>v</w:t>
      </w:r>
      <w:r w:rsidR="00AD3219">
        <w:rPr>
          <w:i/>
          <w:vertAlign w:val="subscript"/>
          <w:lang w:val="id-ID"/>
        </w:rPr>
        <w:t>ij</w:t>
      </w:r>
      <w:r w:rsidR="00AD3219">
        <w:rPr>
          <w:lang w:val="id-ID"/>
        </w:rPr>
        <w:t xml:space="preserve"> (dari unit tersembunyi </w:t>
      </w:r>
      <w:r w:rsidR="00AD3219">
        <w:rPr>
          <w:i/>
          <w:lang w:val="id-ID"/>
        </w:rPr>
        <w:t>X</w:t>
      </w:r>
      <w:r w:rsidR="00AD3219">
        <w:rPr>
          <w:i/>
          <w:vertAlign w:val="subscript"/>
          <w:lang w:val="id-ID"/>
        </w:rPr>
        <w:t>i</w:t>
      </w:r>
      <w:r w:rsidR="00AD3219">
        <w:rPr>
          <w:vertAlign w:val="subscript"/>
          <w:lang w:val="id-ID"/>
        </w:rPr>
        <w:t xml:space="preserve"> </w:t>
      </w:r>
      <w:r w:rsidR="00AD3219" w:rsidRPr="00AD3219">
        <w:rPr>
          <w:lang w:val="id-ID"/>
        </w:rPr>
        <w:t>ke</w:t>
      </w:r>
      <w:r w:rsidR="00AD3219">
        <w:rPr>
          <w:lang w:val="id-ID"/>
        </w:rPr>
        <w:t xml:space="preserve"> unit </w:t>
      </w:r>
      <w:r w:rsidR="00721BA7">
        <w:rPr>
          <w:lang w:val="id-ID"/>
        </w:rPr>
        <w:t>keluaran</w:t>
      </w:r>
      <w:r w:rsidR="00AD3219">
        <w:rPr>
          <w:lang w:val="id-ID"/>
        </w:rPr>
        <w:t xml:space="preserve"> </w:t>
      </w:r>
      <w:r w:rsidR="00AD3219">
        <w:rPr>
          <w:i/>
          <w:lang w:val="id-ID"/>
        </w:rPr>
        <w:t>Z</w:t>
      </w:r>
      <w:r w:rsidR="00AD3219">
        <w:rPr>
          <w:i/>
          <w:vertAlign w:val="subscript"/>
          <w:lang w:val="id-ID"/>
        </w:rPr>
        <w:t>j</w:t>
      </w:r>
      <w:r w:rsidR="00AD3219">
        <w:rPr>
          <w:lang w:val="id-ID"/>
        </w:rPr>
        <w:t xml:space="preserve">) didasarkan pada faktor </w:t>
      </w:r>
      <m:oMath>
        <m:sSub>
          <m:sSubPr>
            <m:ctrlPr>
              <w:rPr>
                <w:rFonts w:ascii="Cambria Math" w:hAnsi="Cambria Math"/>
                <w:i/>
                <w:lang w:val="id-ID"/>
              </w:rPr>
            </m:ctrlPr>
          </m:sSubPr>
          <m:e>
            <m:r>
              <w:rPr>
                <w:rFonts w:ascii="Cambria Math" w:hAnsi="Cambria Math"/>
                <w:lang w:val="id-ID"/>
              </w:rPr>
              <m:t>δ</m:t>
            </m:r>
          </m:e>
          <m:sub>
            <m:r>
              <w:rPr>
                <w:rFonts w:ascii="Cambria Math" w:hAnsi="Cambria Math"/>
                <w:lang w:val="id-ID"/>
              </w:rPr>
              <m:t>j</m:t>
            </m:r>
          </m:sub>
        </m:sSub>
      </m:oMath>
      <w:r w:rsidR="00AD3219">
        <w:rPr>
          <w:lang w:val="id-ID"/>
        </w:rPr>
        <w:t xml:space="preserve">dan nilai aktivasi </w:t>
      </w:r>
      <w:r w:rsidR="00AD3219">
        <w:rPr>
          <w:i/>
          <w:lang w:val="id-ID"/>
        </w:rPr>
        <w:t>x</w:t>
      </w:r>
      <w:r w:rsidR="00AD3219">
        <w:rPr>
          <w:i/>
          <w:vertAlign w:val="subscript"/>
          <w:lang w:val="id-ID"/>
        </w:rPr>
        <w:t xml:space="preserve">i </w:t>
      </w:r>
      <w:r w:rsidR="00AD3219">
        <w:rPr>
          <w:lang w:val="id-ID"/>
        </w:rPr>
        <w:t xml:space="preserve">dari unit </w:t>
      </w:r>
      <w:r w:rsidR="00721BA7">
        <w:rPr>
          <w:lang w:val="id-ID"/>
        </w:rPr>
        <w:t>masukan</w:t>
      </w:r>
      <w:r w:rsidR="00AD3219">
        <w:rPr>
          <w:lang w:val="id-ID"/>
        </w:rPr>
        <w:t>.</w:t>
      </w:r>
      <w:r w:rsidR="005D0081">
        <w:rPr>
          <w:lang w:val="id-ID"/>
        </w:rPr>
        <w:t xml:space="preserve"> </w:t>
      </w:r>
      <w:r w:rsidR="005D0081">
        <w:rPr>
          <w:szCs w:val="24"/>
          <w:lang w:val="id-ID"/>
        </w:rPr>
        <w:t>Penamaan yang digunakan dalam algoritma adalah sebagai berikut</w:t>
      </w:r>
      <w:r>
        <w:rPr>
          <w:szCs w:val="24"/>
          <w:lang w:val="id-ID"/>
        </w:rPr>
        <w:t xml:space="preserve"> </w:t>
      </w:r>
      <w:r>
        <w:rPr>
          <w:szCs w:val="24"/>
          <w:lang w:val="id-ID"/>
        </w:rPr>
        <w:fldChar w:fldCharType="begin" w:fldLock="1"/>
      </w:r>
      <w:r>
        <w:rPr>
          <w:szCs w:val="24"/>
          <w:lang w:val="id-ID"/>
        </w:rPr>
        <w:instrText>ADDIN CSL_CITATION { "citationItems" : [ { "id" : "ITEM-1", "itemData" : { "author" : [ { "dropping-particle" : "", "family" : "Fausett", "given" : "Laurene", "non-dropping-particle" : "", "parse-names" : false, "suffix" : "" } ], "id" : "ITEM-1", "issued" : { "date-parts" : [ [ "1994" ] ] }, "number-of-pages" : "461", "publisher" : "Prentice-Hall", "publisher-place" : "New Jersey", "title" : "Fundamentals of Neural Networks: Architectures, Algorithms, and Applications", "type" : "book" }, "uris" : [ "http://www.mendeley.com/documents/?uuid=8ced8768-61c6-4fc9-a42e-6a07c583abd2" ] } ], "mendeley" : { "formattedCitation" : "(Fausett, 1994)", "plainTextFormattedCitation" : "(Fausett, 1994)", "previouslyFormattedCitation" : "(Fausett, 1994)" }, "properties" : {  }, "schema" : "https://github.com/citation-style-language/schema/raw/master/csl-citation.json" }</w:instrText>
      </w:r>
      <w:r>
        <w:rPr>
          <w:szCs w:val="24"/>
          <w:lang w:val="id-ID"/>
        </w:rPr>
        <w:fldChar w:fldCharType="separate"/>
      </w:r>
      <w:r w:rsidRPr="003C7A87">
        <w:rPr>
          <w:noProof/>
          <w:szCs w:val="24"/>
          <w:lang w:val="id-ID"/>
        </w:rPr>
        <w:t>(Fausett, 1994)</w:t>
      </w:r>
      <w:r>
        <w:rPr>
          <w:szCs w:val="24"/>
          <w:lang w:val="id-ID"/>
        </w:rPr>
        <w:fldChar w:fldCharType="end"/>
      </w:r>
      <w:r w:rsidR="005D0081">
        <w:rPr>
          <w:szCs w:val="24"/>
          <w:lang w:val="id-ID"/>
        </w:rPr>
        <w:t>:</w:t>
      </w:r>
    </w:p>
    <w:p w:rsidR="005D0081" w:rsidRDefault="005D0081" w:rsidP="005D0081">
      <w:pPr>
        <w:ind w:firstLine="360"/>
        <w:rPr>
          <w:szCs w:val="24"/>
          <w:lang w:val="id-ID"/>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6521"/>
      </w:tblGrid>
      <w:tr w:rsidR="005D0081" w:rsidTr="00B85283">
        <w:trPr>
          <w:jc w:val="center"/>
        </w:trPr>
        <w:tc>
          <w:tcPr>
            <w:tcW w:w="1838" w:type="dxa"/>
          </w:tcPr>
          <w:p w:rsidR="005D0081" w:rsidRPr="0056507E" w:rsidRDefault="005D0081" w:rsidP="00B85283">
            <w:pPr>
              <w:pStyle w:val="ListParagraph"/>
              <w:spacing w:line="360" w:lineRule="auto"/>
              <w:ind w:left="0"/>
              <w:rPr>
                <w:b/>
                <w:szCs w:val="24"/>
              </w:rPr>
            </w:pPr>
            <w:r w:rsidRPr="0056507E">
              <w:rPr>
                <w:b/>
                <w:szCs w:val="24"/>
              </w:rPr>
              <w:t>x</w:t>
            </w:r>
          </w:p>
        </w:tc>
        <w:tc>
          <w:tcPr>
            <w:tcW w:w="6521" w:type="dxa"/>
          </w:tcPr>
          <w:p w:rsidR="005D0081" w:rsidRDefault="00AD08F0" w:rsidP="00B85283">
            <w:pPr>
              <w:pStyle w:val="ListParagraph"/>
              <w:spacing w:line="360" w:lineRule="auto"/>
              <w:ind w:left="0"/>
              <w:rPr>
                <w:szCs w:val="24"/>
                <w:lang w:val="id-ID"/>
              </w:rPr>
            </w:pPr>
            <w:r>
              <w:rPr>
                <w:szCs w:val="24"/>
              </w:rPr>
              <w:t>Vektor</w:t>
            </w:r>
            <w:r w:rsidR="005D0081">
              <w:rPr>
                <w:szCs w:val="24"/>
                <w:lang w:val="id-ID"/>
              </w:rPr>
              <w:t xml:space="preserve"> </w:t>
            </w:r>
            <w:r w:rsidR="00721BA7">
              <w:rPr>
                <w:szCs w:val="24"/>
                <w:lang w:val="id-ID"/>
              </w:rPr>
              <w:t>masukan</w:t>
            </w:r>
            <w:r w:rsidR="005D0081">
              <w:rPr>
                <w:szCs w:val="24"/>
              </w:rPr>
              <w:t xml:space="preserve"> pelatihan</w:t>
            </w:r>
            <w:r w:rsidR="005D0081">
              <w:rPr>
                <w:szCs w:val="24"/>
                <w:lang w:val="id-ID"/>
              </w:rPr>
              <w:t>:</w:t>
            </w:r>
          </w:p>
          <w:p w:rsidR="005D0081" w:rsidRDefault="005D0081" w:rsidP="00B85283">
            <w:pPr>
              <w:pStyle w:val="ListParagraph"/>
              <w:spacing w:line="360" w:lineRule="auto"/>
              <w:ind w:left="0"/>
              <w:rPr>
                <w:szCs w:val="24"/>
              </w:rPr>
            </w:pPr>
            <w:r w:rsidRPr="005D0081">
              <w:rPr>
                <w:b/>
                <w:szCs w:val="24"/>
                <w:lang w:val="id-ID"/>
              </w:rPr>
              <w:t>x</w:t>
            </w:r>
            <w:r>
              <w:rPr>
                <w:szCs w:val="24"/>
                <w:lang w:val="id-ID"/>
              </w:rPr>
              <w:t xml:space="preserve"> =</w:t>
            </w:r>
            <w:r>
              <w:rPr>
                <w:szCs w:val="24"/>
              </w:rPr>
              <w:t xml:space="preserve"> (</w:t>
            </w:r>
            <w:r>
              <w:rPr>
                <w:i/>
                <w:szCs w:val="24"/>
              </w:rPr>
              <w:t>x</w:t>
            </w:r>
            <w:r w:rsidRPr="005F6214">
              <w:rPr>
                <w:i/>
                <w:szCs w:val="24"/>
                <w:vertAlign w:val="subscript"/>
              </w:rPr>
              <w:t>1</w:t>
            </w:r>
            <w:r>
              <w:rPr>
                <w:szCs w:val="24"/>
              </w:rPr>
              <w:t xml:space="preserve">, ..., </w:t>
            </w:r>
            <w:r>
              <w:rPr>
                <w:i/>
                <w:szCs w:val="24"/>
              </w:rPr>
              <w:t>x</w:t>
            </w:r>
            <w:r w:rsidRPr="005F6214">
              <w:rPr>
                <w:i/>
                <w:szCs w:val="24"/>
                <w:vertAlign w:val="subscript"/>
              </w:rPr>
              <w:t>i</w:t>
            </w:r>
            <w:r>
              <w:rPr>
                <w:szCs w:val="24"/>
              </w:rPr>
              <w:t xml:space="preserve">, ..., </w:t>
            </w:r>
            <w:r>
              <w:rPr>
                <w:i/>
                <w:szCs w:val="24"/>
              </w:rPr>
              <w:t>x</w:t>
            </w:r>
            <w:r w:rsidRPr="005F6214">
              <w:rPr>
                <w:i/>
                <w:szCs w:val="24"/>
                <w:vertAlign w:val="subscript"/>
              </w:rPr>
              <w:t>n</w:t>
            </w:r>
            <w:r>
              <w:rPr>
                <w:szCs w:val="24"/>
              </w:rPr>
              <w:t>)</w:t>
            </w:r>
          </w:p>
        </w:tc>
      </w:tr>
      <w:tr w:rsidR="005D0081" w:rsidTr="00B85283">
        <w:trPr>
          <w:jc w:val="center"/>
        </w:trPr>
        <w:tc>
          <w:tcPr>
            <w:tcW w:w="1838" w:type="dxa"/>
          </w:tcPr>
          <w:p w:rsidR="005D0081" w:rsidRPr="005D0081" w:rsidRDefault="005D0081" w:rsidP="00B85283">
            <w:pPr>
              <w:pStyle w:val="ListParagraph"/>
              <w:spacing w:line="360" w:lineRule="auto"/>
              <w:ind w:left="0"/>
              <w:rPr>
                <w:b/>
                <w:szCs w:val="24"/>
                <w:lang w:val="id-ID"/>
              </w:rPr>
            </w:pPr>
            <w:r w:rsidRPr="005D0081">
              <w:rPr>
                <w:b/>
                <w:szCs w:val="24"/>
                <w:lang w:val="id-ID"/>
              </w:rPr>
              <w:t>t</w:t>
            </w:r>
          </w:p>
        </w:tc>
        <w:tc>
          <w:tcPr>
            <w:tcW w:w="6521" w:type="dxa"/>
          </w:tcPr>
          <w:p w:rsidR="005D0081" w:rsidRDefault="00AD08F0" w:rsidP="00B85283">
            <w:pPr>
              <w:pStyle w:val="ListParagraph"/>
              <w:spacing w:line="360" w:lineRule="auto"/>
              <w:ind w:left="0"/>
              <w:rPr>
                <w:szCs w:val="24"/>
                <w:lang w:val="id-ID"/>
              </w:rPr>
            </w:pPr>
            <w:r>
              <w:rPr>
                <w:szCs w:val="24"/>
                <w:lang w:val="id-ID"/>
              </w:rPr>
              <w:t xml:space="preserve">Vektor </w:t>
            </w:r>
            <w:r w:rsidR="005D0081">
              <w:rPr>
                <w:szCs w:val="24"/>
                <w:lang w:val="id-ID"/>
              </w:rPr>
              <w:t xml:space="preserve">target </w:t>
            </w:r>
            <w:r w:rsidR="00721BA7">
              <w:rPr>
                <w:szCs w:val="24"/>
                <w:lang w:val="id-ID"/>
              </w:rPr>
              <w:t>keluaran</w:t>
            </w:r>
            <w:r w:rsidR="005D0081">
              <w:rPr>
                <w:szCs w:val="24"/>
                <w:lang w:val="id-ID"/>
              </w:rPr>
              <w:t>:</w:t>
            </w:r>
          </w:p>
          <w:p w:rsidR="005D0081" w:rsidRPr="005D0081" w:rsidRDefault="005D0081" w:rsidP="005D0081">
            <w:pPr>
              <w:pStyle w:val="ListParagraph"/>
              <w:spacing w:line="360" w:lineRule="auto"/>
              <w:ind w:left="0"/>
              <w:rPr>
                <w:szCs w:val="24"/>
                <w:lang w:val="id-ID"/>
              </w:rPr>
            </w:pPr>
            <w:r>
              <w:rPr>
                <w:b/>
                <w:szCs w:val="24"/>
                <w:lang w:val="id-ID"/>
              </w:rPr>
              <w:t>t</w:t>
            </w:r>
            <w:r>
              <w:rPr>
                <w:szCs w:val="24"/>
                <w:lang w:val="id-ID"/>
              </w:rPr>
              <w:t xml:space="preserve"> =</w:t>
            </w:r>
            <w:r>
              <w:rPr>
                <w:szCs w:val="24"/>
              </w:rPr>
              <w:t xml:space="preserve"> (</w:t>
            </w:r>
            <w:r>
              <w:rPr>
                <w:i/>
                <w:szCs w:val="24"/>
              </w:rPr>
              <w:t>t</w:t>
            </w:r>
            <w:r w:rsidRPr="005F6214">
              <w:rPr>
                <w:i/>
                <w:szCs w:val="24"/>
                <w:vertAlign w:val="subscript"/>
              </w:rPr>
              <w:t>1</w:t>
            </w:r>
            <w:r>
              <w:rPr>
                <w:szCs w:val="24"/>
              </w:rPr>
              <w:t xml:space="preserve">, ..., </w:t>
            </w:r>
            <w:r>
              <w:rPr>
                <w:i/>
                <w:szCs w:val="24"/>
              </w:rPr>
              <w:t>t</w:t>
            </w:r>
            <w:r w:rsidRPr="005F6214">
              <w:rPr>
                <w:i/>
                <w:szCs w:val="24"/>
                <w:vertAlign w:val="subscript"/>
              </w:rPr>
              <w:t>i</w:t>
            </w:r>
            <w:r>
              <w:rPr>
                <w:szCs w:val="24"/>
              </w:rPr>
              <w:t xml:space="preserve">, ..., </w:t>
            </w:r>
            <w:r>
              <w:rPr>
                <w:i/>
                <w:szCs w:val="24"/>
              </w:rPr>
              <w:t>t</w:t>
            </w:r>
            <w:r w:rsidRPr="005D0081">
              <w:rPr>
                <w:i/>
                <w:szCs w:val="24"/>
                <w:vertAlign w:val="subscript"/>
                <w:lang w:val="id-ID"/>
              </w:rPr>
              <w:t>m</w:t>
            </w:r>
            <w:r>
              <w:rPr>
                <w:szCs w:val="24"/>
              </w:rPr>
              <w:t>)</w:t>
            </w:r>
          </w:p>
        </w:tc>
      </w:tr>
      <w:tr w:rsidR="005D0081" w:rsidTr="00B85283">
        <w:trPr>
          <w:jc w:val="center"/>
        </w:trPr>
        <w:tc>
          <w:tcPr>
            <w:tcW w:w="1838" w:type="dxa"/>
          </w:tcPr>
          <w:p w:rsidR="005D0081" w:rsidRPr="005D0081" w:rsidRDefault="00BF1061" w:rsidP="00B85283">
            <w:pPr>
              <w:pStyle w:val="ListParagraph"/>
              <w:spacing w:line="360" w:lineRule="auto"/>
              <w:ind w:left="0"/>
              <w:rPr>
                <w:szCs w:val="24"/>
                <w:vertAlign w:val="subscript"/>
              </w:rPr>
            </w:pPr>
            <m:oMathPara>
              <m:oMathParaPr>
                <m:jc m:val="left"/>
              </m:oMathParaPr>
              <m:oMath>
                <m:sSub>
                  <m:sSubPr>
                    <m:ctrlPr>
                      <w:rPr>
                        <w:rFonts w:ascii="Cambria Math" w:hAnsi="Cambria Math"/>
                        <w:i/>
                        <w:lang w:val="id-ID"/>
                      </w:rPr>
                    </m:ctrlPr>
                  </m:sSubPr>
                  <m:e>
                    <m:r>
                      <w:rPr>
                        <w:rFonts w:ascii="Cambria Math" w:hAnsi="Cambria Math"/>
                        <w:lang w:val="id-ID"/>
                      </w:rPr>
                      <m:t>δ</m:t>
                    </m:r>
                  </m:e>
                  <m:sub>
                    <m:r>
                      <w:rPr>
                        <w:rFonts w:ascii="Cambria Math" w:hAnsi="Cambria Math"/>
                        <w:lang w:val="id-ID"/>
                      </w:rPr>
                      <m:t>k</m:t>
                    </m:r>
                  </m:sub>
                </m:sSub>
              </m:oMath>
            </m:oMathPara>
          </w:p>
        </w:tc>
        <w:tc>
          <w:tcPr>
            <w:tcW w:w="6521" w:type="dxa"/>
          </w:tcPr>
          <w:p w:rsidR="005D0081" w:rsidRPr="00AD08F0" w:rsidRDefault="00AD08F0" w:rsidP="00B85283">
            <w:pPr>
              <w:pStyle w:val="ListParagraph"/>
              <w:spacing w:line="360" w:lineRule="auto"/>
              <w:ind w:left="0"/>
              <w:rPr>
                <w:szCs w:val="24"/>
                <w:lang w:val="id-ID"/>
              </w:rPr>
            </w:pPr>
            <w:r>
              <w:rPr>
                <w:szCs w:val="24"/>
                <w:lang w:val="id-ID"/>
              </w:rPr>
              <w:t xml:space="preserve">Bagian </w:t>
            </w:r>
            <w:r w:rsidR="005D0081">
              <w:rPr>
                <w:szCs w:val="24"/>
                <w:lang w:val="id-ID"/>
              </w:rPr>
              <w:t xml:space="preserve">dari koreksi kesalahan penyesuaian bobot untuk </w:t>
            </w:r>
            <w:r w:rsidR="005D0081" w:rsidRPr="00B744DB">
              <w:rPr>
                <w:i/>
                <w:lang w:val="id-ID"/>
              </w:rPr>
              <w:t>w</w:t>
            </w:r>
            <w:r w:rsidR="005D0081" w:rsidRPr="00B744DB">
              <w:rPr>
                <w:i/>
                <w:vertAlign w:val="subscript"/>
                <w:lang w:val="id-ID"/>
              </w:rPr>
              <w:t>jk</w:t>
            </w:r>
            <w:r w:rsidR="005D0081">
              <w:rPr>
                <w:i/>
                <w:vertAlign w:val="subscript"/>
                <w:lang w:val="id-ID"/>
              </w:rPr>
              <w:t xml:space="preserve"> </w:t>
            </w:r>
            <w:r w:rsidR="005D0081">
              <w:rPr>
                <w:lang w:val="id-ID"/>
              </w:rPr>
              <w:t xml:space="preserve">karena kesalahan pada unit </w:t>
            </w:r>
            <w:r w:rsidR="00721BA7">
              <w:rPr>
                <w:lang w:val="id-ID"/>
              </w:rPr>
              <w:t>keluaran</w:t>
            </w:r>
            <w:r w:rsidR="005D0081">
              <w:rPr>
                <w:lang w:val="id-ID"/>
              </w:rPr>
              <w:t xml:space="preserve"> </w:t>
            </w:r>
            <w:r w:rsidR="005D0081" w:rsidRPr="00AD3219">
              <w:rPr>
                <w:i/>
                <w:lang w:val="id-ID"/>
              </w:rPr>
              <w:t>Y</w:t>
            </w:r>
            <w:r w:rsidR="005D0081" w:rsidRPr="00AD3219">
              <w:rPr>
                <w:i/>
                <w:vertAlign w:val="subscript"/>
                <w:lang w:val="id-ID"/>
              </w:rPr>
              <w:t>k</w:t>
            </w:r>
            <w:r>
              <w:rPr>
                <w:lang w:val="id-ID"/>
              </w:rPr>
              <w:t xml:space="preserve">, juga meliputi informasi kesalahan pada unit </w:t>
            </w:r>
            <w:r w:rsidRPr="00AD3219">
              <w:rPr>
                <w:i/>
                <w:lang w:val="id-ID"/>
              </w:rPr>
              <w:t>Y</w:t>
            </w:r>
            <w:r w:rsidRPr="00AD3219">
              <w:rPr>
                <w:i/>
                <w:vertAlign w:val="subscript"/>
                <w:lang w:val="id-ID"/>
              </w:rPr>
              <w:t>k</w:t>
            </w:r>
            <w:r>
              <w:rPr>
                <w:i/>
                <w:vertAlign w:val="subscript"/>
                <w:lang w:val="id-ID"/>
              </w:rPr>
              <w:t xml:space="preserve"> </w:t>
            </w:r>
            <w:r>
              <w:rPr>
                <w:lang w:val="id-ID"/>
              </w:rPr>
              <w:t xml:space="preserve">yang diarahkan kembali ke unit tersembunyi yang memberikan masukan ke unit </w:t>
            </w:r>
            <w:r w:rsidRPr="00AD3219">
              <w:rPr>
                <w:i/>
                <w:lang w:val="id-ID"/>
              </w:rPr>
              <w:t>Y</w:t>
            </w:r>
            <w:r w:rsidRPr="00AD3219">
              <w:rPr>
                <w:i/>
                <w:vertAlign w:val="subscript"/>
                <w:lang w:val="id-ID"/>
              </w:rPr>
              <w:t>k</w:t>
            </w:r>
          </w:p>
        </w:tc>
      </w:tr>
      <w:tr w:rsidR="005D0081" w:rsidTr="00B85283">
        <w:trPr>
          <w:jc w:val="center"/>
        </w:trPr>
        <w:tc>
          <w:tcPr>
            <w:tcW w:w="1838" w:type="dxa"/>
          </w:tcPr>
          <w:p w:rsidR="005D0081" w:rsidRPr="00AD08F0" w:rsidRDefault="00BF1061" w:rsidP="00B85283">
            <w:pPr>
              <w:pStyle w:val="ListParagraph"/>
              <w:spacing w:line="360" w:lineRule="auto"/>
              <w:ind w:left="0"/>
              <w:rPr>
                <w:szCs w:val="24"/>
                <w:vertAlign w:val="subscript"/>
              </w:rPr>
            </w:pPr>
            <m:oMathPara>
              <m:oMathParaPr>
                <m:jc m:val="left"/>
              </m:oMathParaPr>
              <m:oMath>
                <m:sSub>
                  <m:sSubPr>
                    <m:ctrlPr>
                      <w:rPr>
                        <w:rFonts w:ascii="Cambria Math" w:hAnsi="Cambria Math"/>
                        <w:i/>
                        <w:lang w:val="id-ID"/>
                      </w:rPr>
                    </m:ctrlPr>
                  </m:sSubPr>
                  <m:e>
                    <m:r>
                      <w:rPr>
                        <w:rFonts w:ascii="Cambria Math" w:hAnsi="Cambria Math"/>
                        <w:lang w:val="id-ID"/>
                      </w:rPr>
                      <m:t>δ</m:t>
                    </m:r>
                  </m:e>
                  <m:sub>
                    <m:r>
                      <w:rPr>
                        <w:rFonts w:ascii="Cambria Math" w:hAnsi="Cambria Math"/>
                        <w:lang w:val="id-ID"/>
                      </w:rPr>
                      <m:t>j</m:t>
                    </m:r>
                  </m:sub>
                </m:sSub>
              </m:oMath>
            </m:oMathPara>
          </w:p>
        </w:tc>
        <w:tc>
          <w:tcPr>
            <w:tcW w:w="6521" w:type="dxa"/>
          </w:tcPr>
          <w:p w:rsidR="005D0081" w:rsidRPr="00AD08F0" w:rsidRDefault="00AD08F0" w:rsidP="00B85283">
            <w:pPr>
              <w:pStyle w:val="ListParagraph"/>
              <w:spacing w:line="360" w:lineRule="auto"/>
              <w:ind w:left="0"/>
              <w:rPr>
                <w:szCs w:val="24"/>
                <w:lang w:val="id-ID"/>
              </w:rPr>
            </w:pPr>
            <w:r>
              <w:rPr>
                <w:szCs w:val="24"/>
                <w:lang w:val="id-ID"/>
              </w:rPr>
              <w:t xml:space="preserve">Bagian dari koreksi kesalahan penyesuaian bobot untuk </w:t>
            </w:r>
            <w:r>
              <w:rPr>
                <w:i/>
                <w:lang w:val="id-ID"/>
              </w:rPr>
              <w:t>v</w:t>
            </w:r>
            <w:r>
              <w:rPr>
                <w:i/>
                <w:vertAlign w:val="subscript"/>
                <w:lang w:val="id-ID"/>
              </w:rPr>
              <w:t xml:space="preserve">ij </w:t>
            </w:r>
            <w:r>
              <w:rPr>
                <w:lang w:val="id-ID"/>
              </w:rPr>
              <w:t xml:space="preserve">karena </w:t>
            </w:r>
            <w:r>
              <w:rPr>
                <w:i/>
                <w:lang w:val="id-ID"/>
              </w:rPr>
              <w:t xml:space="preserve">backpropagation </w:t>
            </w:r>
            <w:r>
              <w:rPr>
                <w:lang w:val="id-ID"/>
              </w:rPr>
              <w:t xml:space="preserve">dari informasi kesalahan lapisan </w:t>
            </w:r>
            <w:r w:rsidR="00721BA7">
              <w:rPr>
                <w:lang w:val="id-ID"/>
              </w:rPr>
              <w:t>keluaran</w:t>
            </w:r>
            <w:r>
              <w:rPr>
                <w:lang w:val="id-ID"/>
              </w:rPr>
              <w:t xml:space="preserve"> ke unit tersembunyi </w:t>
            </w:r>
            <w:r w:rsidRPr="00AD3219">
              <w:rPr>
                <w:i/>
                <w:lang w:val="id-ID"/>
              </w:rPr>
              <w:t>Z</w:t>
            </w:r>
            <w:r w:rsidRPr="00AD3219">
              <w:rPr>
                <w:i/>
                <w:vertAlign w:val="subscript"/>
                <w:lang w:val="id-ID"/>
              </w:rPr>
              <w:t>j</w:t>
            </w:r>
          </w:p>
        </w:tc>
      </w:tr>
      <w:tr w:rsidR="005D0081" w:rsidTr="00B85283">
        <w:trPr>
          <w:jc w:val="center"/>
        </w:trPr>
        <w:tc>
          <w:tcPr>
            <w:tcW w:w="1838" w:type="dxa"/>
          </w:tcPr>
          <w:p w:rsidR="005D0081" w:rsidRPr="0056507E" w:rsidRDefault="00AD08F0" w:rsidP="00B85283">
            <w:pPr>
              <w:pStyle w:val="ListParagraph"/>
              <w:spacing w:line="360" w:lineRule="auto"/>
              <w:ind w:left="0"/>
              <w:rPr>
                <w:szCs w:val="24"/>
              </w:rPr>
            </w:pPr>
            <m:oMathPara>
              <m:oMathParaPr>
                <m:jc m:val="left"/>
              </m:oMathParaPr>
              <m:oMath>
                <m:r>
                  <w:rPr>
                    <w:rFonts w:ascii="Cambria Math" w:hAnsi="Cambria Math"/>
                    <w:szCs w:val="24"/>
                  </w:rPr>
                  <m:t>α</m:t>
                </m:r>
              </m:oMath>
            </m:oMathPara>
          </w:p>
        </w:tc>
        <w:tc>
          <w:tcPr>
            <w:tcW w:w="6521" w:type="dxa"/>
          </w:tcPr>
          <w:p w:rsidR="005D0081" w:rsidRPr="00AD08F0" w:rsidRDefault="00AD08F0" w:rsidP="00B85283">
            <w:pPr>
              <w:pStyle w:val="ListParagraph"/>
              <w:spacing w:line="360" w:lineRule="auto"/>
              <w:ind w:left="0"/>
              <w:rPr>
                <w:i/>
                <w:szCs w:val="24"/>
                <w:lang w:val="id-ID"/>
              </w:rPr>
            </w:pPr>
            <w:r>
              <w:rPr>
                <w:szCs w:val="24"/>
                <w:lang w:val="id-ID"/>
              </w:rPr>
              <w:t>Laju pelatihan</w:t>
            </w:r>
          </w:p>
        </w:tc>
      </w:tr>
      <w:tr w:rsidR="00AD08F0" w:rsidTr="00B85283">
        <w:trPr>
          <w:jc w:val="center"/>
        </w:trPr>
        <w:tc>
          <w:tcPr>
            <w:tcW w:w="1838" w:type="dxa"/>
          </w:tcPr>
          <w:p w:rsidR="00AD08F0" w:rsidRPr="00AD08F0" w:rsidRDefault="00AD08F0" w:rsidP="00B85283">
            <w:pPr>
              <w:pStyle w:val="ListParagraph"/>
              <w:spacing w:line="360" w:lineRule="auto"/>
              <w:ind w:left="0"/>
              <w:rPr>
                <w:i/>
                <w:szCs w:val="24"/>
                <w:lang w:val="id-ID"/>
              </w:rPr>
            </w:pPr>
            <w:r>
              <w:rPr>
                <w:i/>
                <w:szCs w:val="24"/>
                <w:lang w:val="id-ID"/>
              </w:rPr>
              <w:t>X</w:t>
            </w:r>
            <w:r w:rsidRPr="00AD08F0">
              <w:rPr>
                <w:i/>
                <w:szCs w:val="24"/>
                <w:vertAlign w:val="subscript"/>
                <w:lang w:val="id-ID"/>
              </w:rPr>
              <w:t>i</w:t>
            </w:r>
          </w:p>
        </w:tc>
        <w:tc>
          <w:tcPr>
            <w:tcW w:w="6521" w:type="dxa"/>
          </w:tcPr>
          <w:p w:rsidR="00AD08F0" w:rsidRDefault="00AD08F0" w:rsidP="00B85283">
            <w:pPr>
              <w:pStyle w:val="ListParagraph"/>
              <w:spacing w:line="360" w:lineRule="auto"/>
              <w:ind w:left="0"/>
              <w:rPr>
                <w:szCs w:val="24"/>
                <w:lang w:val="id-ID"/>
              </w:rPr>
            </w:pPr>
            <w:r>
              <w:rPr>
                <w:szCs w:val="24"/>
                <w:lang w:val="id-ID"/>
              </w:rPr>
              <w:t xml:space="preserve">Unit </w:t>
            </w:r>
            <w:r w:rsidR="00721BA7">
              <w:rPr>
                <w:szCs w:val="24"/>
                <w:lang w:val="id-ID"/>
              </w:rPr>
              <w:t>masukan</w:t>
            </w:r>
            <w:r>
              <w:rPr>
                <w:szCs w:val="24"/>
                <w:lang w:val="id-ID"/>
              </w:rPr>
              <w:t xml:space="preserve"> </w:t>
            </w:r>
            <w:r>
              <w:rPr>
                <w:i/>
                <w:szCs w:val="24"/>
                <w:lang w:val="id-ID"/>
              </w:rPr>
              <w:t>i</w:t>
            </w:r>
            <w:r>
              <w:rPr>
                <w:szCs w:val="24"/>
                <w:lang w:val="id-ID"/>
              </w:rPr>
              <w:t>:</w:t>
            </w:r>
          </w:p>
          <w:p w:rsidR="00AD08F0" w:rsidRPr="00AD08F0" w:rsidRDefault="00AD08F0" w:rsidP="00B85283">
            <w:pPr>
              <w:pStyle w:val="ListParagraph"/>
              <w:spacing w:line="360" w:lineRule="auto"/>
              <w:ind w:left="0"/>
              <w:rPr>
                <w:i/>
                <w:szCs w:val="24"/>
                <w:lang w:val="id-ID"/>
              </w:rPr>
            </w:pPr>
            <w:r>
              <w:rPr>
                <w:szCs w:val="24"/>
                <w:lang w:val="id-ID"/>
              </w:rPr>
              <w:t xml:space="preserve">Untuk sebuah unit </w:t>
            </w:r>
            <w:r w:rsidR="00721BA7">
              <w:rPr>
                <w:szCs w:val="24"/>
                <w:lang w:val="id-ID"/>
              </w:rPr>
              <w:t>masukan</w:t>
            </w:r>
            <w:r>
              <w:rPr>
                <w:szCs w:val="24"/>
                <w:lang w:val="id-ID"/>
              </w:rPr>
              <w:t xml:space="preserve">, sinyal </w:t>
            </w:r>
            <w:r w:rsidR="00721BA7">
              <w:rPr>
                <w:szCs w:val="24"/>
                <w:lang w:val="id-ID"/>
              </w:rPr>
              <w:t>masukan</w:t>
            </w:r>
            <w:r>
              <w:rPr>
                <w:szCs w:val="24"/>
                <w:lang w:val="id-ID"/>
              </w:rPr>
              <w:t xml:space="preserve"> dan </w:t>
            </w:r>
            <w:r w:rsidR="00721BA7">
              <w:rPr>
                <w:szCs w:val="24"/>
                <w:lang w:val="id-ID"/>
              </w:rPr>
              <w:t>keluaran</w:t>
            </w:r>
            <w:r>
              <w:rPr>
                <w:szCs w:val="24"/>
                <w:lang w:val="id-ID"/>
              </w:rPr>
              <w:t xml:space="preserve"> adalah sama, dan dinamakan dengan </w:t>
            </w:r>
            <w:r>
              <w:rPr>
                <w:i/>
                <w:szCs w:val="24"/>
                <w:lang w:val="id-ID"/>
              </w:rPr>
              <w:t>x</w:t>
            </w:r>
            <w:r w:rsidRPr="00AD08F0">
              <w:rPr>
                <w:i/>
                <w:szCs w:val="24"/>
                <w:vertAlign w:val="subscript"/>
                <w:lang w:val="id-ID"/>
              </w:rPr>
              <w:t>i</w:t>
            </w:r>
          </w:p>
        </w:tc>
      </w:tr>
      <w:tr w:rsidR="00AD08F0" w:rsidTr="00B85283">
        <w:trPr>
          <w:jc w:val="center"/>
        </w:trPr>
        <w:tc>
          <w:tcPr>
            <w:tcW w:w="1838" w:type="dxa"/>
          </w:tcPr>
          <w:p w:rsidR="00AD08F0" w:rsidRDefault="00AD08F0" w:rsidP="00B85283">
            <w:pPr>
              <w:pStyle w:val="ListParagraph"/>
              <w:spacing w:line="360" w:lineRule="auto"/>
              <w:ind w:left="0"/>
              <w:rPr>
                <w:i/>
                <w:szCs w:val="24"/>
                <w:lang w:val="id-ID"/>
              </w:rPr>
            </w:pPr>
            <w:r>
              <w:rPr>
                <w:i/>
                <w:lang w:val="id-ID"/>
              </w:rPr>
              <w:t>v</w:t>
            </w:r>
            <w:r>
              <w:rPr>
                <w:i/>
                <w:vertAlign w:val="subscript"/>
                <w:lang w:val="id-ID"/>
              </w:rPr>
              <w:t>0j</w:t>
            </w:r>
          </w:p>
        </w:tc>
        <w:tc>
          <w:tcPr>
            <w:tcW w:w="6521" w:type="dxa"/>
          </w:tcPr>
          <w:p w:rsidR="00AD08F0" w:rsidRPr="00AD08F0" w:rsidRDefault="00AD08F0" w:rsidP="00B85283">
            <w:pPr>
              <w:pStyle w:val="ListParagraph"/>
              <w:spacing w:line="360" w:lineRule="auto"/>
              <w:ind w:left="0"/>
              <w:rPr>
                <w:i/>
                <w:szCs w:val="24"/>
                <w:lang w:val="id-ID"/>
              </w:rPr>
            </w:pPr>
            <w:r>
              <w:rPr>
                <w:szCs w:val="24"/>
                <w:lang w:val="id-ID"/>
              </w:rPr>
              <w:t xml:space="preserve">Bias pada unit tersembunyi </w:t>
            </w:r>
            <w:r>
              <w:rPr>
                <w:i/>
                <w:szCs w:val="24"/>
                <w:lang w:val="id-ID"/>
              </w:rPr>
              <w:t>j</w:t>
            </w:r>
          </w:p>
        </w:tc>
      </w:tr>
      <w:tr w:rsidR="00AD08F0" w:rsidTr="00B85283">
        <w:trPr>
          <w:jc w:val="center"/>
        </w:trPr>
        <w:tc>
          <w:tcPr>
            <w:tcW w:w="1838" w:type="dxa"/>
          </w:tcPr>
          <w:p w:rsidR="00AD08F0" w:rsidRDefault="00AD08F0" w:rsidP="00B85283">
            <w:pPr>
              <w:pStyle w:val="ListParagraph"/>
              <w:spacing w:line="360" w:lineRule="auto"/>
              <w:ind w:left="0"/>
              <w:rPr>
                <w:i/>
                <w:lang w:val="id-ID"/>
              </w:rPr>
            </w:pPr>
            <w:r>
              <w:rPr>
                <w:i/>
                <w:lang w:val="id-ID"/>
              </w:rPr>
              <w:lastRenderedPageBreak/>
              <w:t>Z</w:t>
            </w:r>
            <w:r w:rsidRPr="00AD08F0">
              <w:rPr>
                <w:i/>
                <w:vertAlign w:val="subscript"/>
                <w:lang w:val="id-ID"/>
              </w:rPr>
              <w:t>j</w:t>
            </w:r>
          </w:p>
        </w:tc>
        <w:tc>
          <w:tcPr>
            <w:tcW w:w="6521" w:type="dxa"/>
          </w:tcPr>
          <w:p w:rsidR="00AD08F0" w:rsidRDefault="00AD08F0" w:rsidP="00B85283">
            <w:pPr>
              <w:pStyle w:val="ListParagraph"/>
              <w:spacing w:line="360" w:lineRule="auto"/>
              <w:ind w:left="0"/>
              <w:rPr>
                <w:szCs w:val="24"/>
                <w:lang w:val="id-ID"/>
              </w:rPr>
            </w:pPr>
            <w:r>
              <w:rPr>
                <w:szCs w:val="24"/>
                <w:lang w:val="id-ID"/>
              </w:rPr>
              <w:t xml:space="preserve">Unit tersembunyi </w:t>
            </w:r>
            <w:r>
              <w:rPr>
                <w:i/>
                <w:szCs w:val="24"/>
                <w:lang w:val="id-ID"/>
              </w:rPr>
              <w:t>j</w:t>
            </w:r>
            <w:r>
              <w:rPr>
                <w:szCs w:val="24"/>
                <w:lang w:val="id-ID"/>
              </w:rPr>
              <w:t>:</w:t>
            </w:r>
          </w:p>
          <w:p w:rsidR="00AD08F0" w:rsidRDefault="008500D0" w:rsidP="00B85283">
            <w:pPr>
              <w:pStyle w:val="ListParagraph"/>
              <w:spacing w:line="360" w:lineRule="auto"/>
              <w:ind w:left="0"/>
              <w:rPr>
                <w:lang w:val="id-ID"/>
              </w:rPr>
            </w:pPr>
            <w:r>
              <w:rPr>
                <w:noProof/>
              </w:rPr>
              <mc:AlternateContent>
                <mc:Choice Requires="wps">
                  <w:drawing>
                    <wp:anchor distT="0" distB="0" distL="114300" distR="114300" simplePos="0" relativeHeight="251465728" behindDoc="0" locked="0" layoutInCell="1" allowOverlap="1" wp14:anchorId="078C67CB" wp14:editId="30768CD8">
                      <wp:simplePos x="0" y="0"/>
                      <wp:positionH relativeFrom="column">
                        <wp:posOffset>3672840</wp:posOffset>
                      </wp:positionH>
                      <wp:positionV relativeFrom="paragraph">
                        <wp:posOffset>325120</wp:posOffset>
                      </wp:positionV>
                      <wp:extent cx="619125" cy="285750"/>
                      <wp:effectExtent l="0" t="0" r="9525" b="0"/>
                      <wp:wrapNone/>
                      <wp:docPr id="18" name="Text Box 18"/>
                      <wp:cNvGraphicFramePr/>
                      <a:graphic xmlns:a="http://schemas.openxmlformats.org/drawingml/2006/main">
                        <a:graphicData uri="http://schemas.microsoft.com/office/word/2010/wordprocessingShape">
                          <wps:wsp>
                            <wps:cNvSpPr txBox="1"/>
                            <wps:spPr>
                              <a:xfrm>
                                <a:off x="0" y="0"/>
                                <a:ext cx="61912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766F1" w:rsidRPr="00B55E36" w:rsidRDefault="00F766F1" w:rsidP="008500D0">
                                  <w:pPr>
                                    <w:jc w:val="center"/>
                                    <w:rPr>
                                      <w:lang w:val="id-ID"/>
                                    </w:rPr>
                                  </w:pPr>
                                  <w:r>
                                    <w:rPr>
                                      <w:lang w:val="id-ID"/>
                                    </w:rPr>
                                    <w:t>(2.13)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78C67CB" id="Text Box 18" o:spid="_x0000_s1038" type="#_x0000_t202" style="position:absolute;left:0;text-align:left;margin-left:289.2pt;margin-top:25.6pt;width:48.75pt;height:22.5pt;z-index:251465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" fillcolor="white [3201]" stroked="f" strokeweight=".5pt">
                      <v:textbox>
                        <w:txbxContent>
                          <w:p w:rsidR="00F766F1" w:rsidRPr="00B55E36" w:rsidRDefault="00F766F1" w:rsidP="008500D0">
                            <w:pPr>
                              <w:jc w:val="center"/>
                              <w:rPr>
                                <w:lang w:val="id-ID"/>
                              </w:rPr>
                            </w:pPr>
                            <w:r>
                              <w:rPr>
                                <w:lang w:val="id-ID"/>
                              </w:rPr>
                              <w:t>(2.13)</w:t>
                            </w:r>
                          </w:p>
                        </w:txbxContent>
                      </v:textbox>
                    </v:shape>
                  </w:pict>
                </mc:Fallback>
              </mc:AlternateContent>
            </w:r>
            <w:r w:rsidR="00721BA7">
              <w:rPr>
                <w:szCs w:val="24"/>
                <w:lang w:val="id-ID"/>
              </w:rPr>
              <w:t>Masukan</w:t>
            </w:r>
            <w:r w:rsidR="00AD08F0">
              <w:rPr>
                <w:szCs w:val="24"/>
                <w:lang w:val="id-ID"/>
              </w:rPr>
              <w:t xml:space="preserve"> </w:t>
            </w:r>
            <w:r w:rsidR="00AD08F0">
              <w:rPr>
                <w:i/>
                <w:szCs w:val="24"/>
                <w:lang w:val="id-ID"/>
              </w:rPr>
              <w:t xml:space="preserve">net </w:t>
            </w:r>
            <w:r w:rsidR="00AD08F0">
              <w:rPr>
                <w:szCs w:val="24"/>
                <w:lang w:val="id-ID"/>
              </w:rPr>
              <w:t xml:space="preserve">ke </w:t>
            </w:r>
            <w:r w:rsidR="00AD08F0">
              <w:rPr>
                <w:i/>
                <w:lang w:val="id-ID"/>
              </w:rPr>
              <w:t>Z</w:t>
            </w:r>
            <w:r w:rsidR="00AD08F0" w:rsidRPr="00AD08F0">
              <w:rPr>
                <w:i/>
                <w:vertAlign w:val="subscript"/>
                <w:lang w:val="id-ID"/>
              </w:rPr>
              <w:t>j</w:t>
            </w:r>
            <w:r w:rsidR="00AD08F0">
              <w:rPr>
                <w:i/>
                <w:vertAlign w:val="subscript"/>
                <w:lang w:val="id-ID"/>
              </w:rPr>
              <w:t xml:space="preserve"> </w:t>
            </w:r>
            <w:r w:rsidR="00AD08F0">
              <w:rPr>
                <w:lang w:val="id-ID"/>
              </w:rPr>
              <w:t xml:space="preserve">disimbolkan dengan </w:t>
            </w:r>
            <w:r w:rsidR="00AD08F0" w:rsidRPr="00AD08F0">
              <w:rPr>
                <w:i/>
                <w:lang w:val="id-ID"/>
              </w:rPr>
              <w:t>z_in</w:t>
            </w:r>
            <w:r w:rsidR="00AD08F0" w:rsidRPr="00AD08F0">
              <w:rPr>
                <w:i/>
                <w:vertAlign w:val="subscript"/>
                <w:lang w:val="id-ID"/>
              </w:rPr>
              <w:t>j</w:t>
            </w:r>
            <w:r w:rsidR="00AD08F0">
              <w:rPr>
                <w:i/>
                <w:vertAlign w:val="subscript"/>
                <w:lang w:val="id-ID"/>
              </w:rPr>
              <w:t xml:space="preserve"> </w:t>
            </w:r>
            <w:r w:rsidR="00AD08F0">
              <w:rPr>
                <w:lang w:val="id-ID"/>
              </w:rPr>
              <w:t>:</w:t>
            </w:r>
            <w:r>
              <w:rPr>
                <w:noProof/>
              </w:rPr>
              <w:t xml:space="preserve"> </w:t>
            </w:r>
          </w:p>
          <w:p w:rsidR="00AD08F0" w:rsidRPr="00AD08F0" w:rsidRDefault="00BF1061" w:rsidP="00AD08F0">
            <w:pPr>
              <w:pStyle w:val="ListParagraph"/>
              <w:spacing w:line="360" w:lineRule="auto"/>
              <w:ind w:left="0"/>
              <w:rPr>
                <w:szCs w:val="24"/>
                <w:lang w:val="id-ID"/>
              </w:rPr>
            </w:pPr>
            <m:oMathPara>
              <m:oMathParaPr>
                <m:jc m:val="left"/>
              </m:oMathParaPr>
              <m:oMath>
                <m:sSub>
                  <m:sSubPr>
                    <m:ctrlPr>
                      <w:rPr>
                        <w:rFonts w:ascii="Cambria Math" w:hAnsi="Cambria Math"/>
                        <w:i/>
                        <w:szCs w:val="24"/>
                        <w:lang w:val="id-ID"/>
                      </w:rPr>
                    </m:ctrlPr>
                  </m:sSubPr>
                  <m:e>
                    <m:r>
                      <w:rPr>
                        <w:rFonts w:ascii="Cambria Math" w:hAnsi="Cambria Math"/>
                        <w:szCs w:val="24"/>
                        <w:lang w:val="id-ID"/>
                      </w:rPr>
                      <m:t>z_in</m:t>
                    </m:r>
                  </m:e>
                  <m:sub>
                    <m:r>
                      <w:rPr>
                        <w:rFonts w:ascii="Cambria Math" w:hAnsi="Cambria Math"/>
                        <w:szCs w:val="24"/>
                        <w:lang w:val="id-ID"/>
                      </w:rPr>
                      <m:t>j</m:t>
                    </m:r>
                  </m:sub>
                </m:sSub>
                <m:r>
                  <w:rPr>
                    <w:rFonts w:ascii="Cambria Math" w:hAnsi="Cambria Math"/>
                    <w:szCs w:val="24"/>
                    <w:lang w:val="id-ID"/>
                  </w:rPr>
                  <m:t>=</m:t>
                </m:r>
                <m:sSub>
                  <m:sSubPr>
                    <m:ctrlPr>
                      <w:rPr>
                        <w:rFonts w:ascii="Cambria Math" w:hAnsi="Cambria Math"/>
                        <w:i/>
                        <w:szCs w:val="24"/>
                        <w:lang w:val="id-ID"/>
                      </w:rPr>
                    </m:ctrlPr>
                  </m:sSubPr>
                  <m:e>
                    <m:r>
                      <w:rPr>
                        <w:rFonts w:ascii="Cambria Math" w:hAnsi="Cambria Math"/>
                        <w:szCs w:val="24"/>
                        <w:lang w:val="id-ID"/>
                      </w:rPr>
                      <m:t>v</m:t>
                    </m:r>
                  </m:e>
                  <m:sub>
                    <m:r>
                      <w:rPr>
                        <w:rFonts w:ascii="Cambria Math" w:hAnsi="Cambria Math"/>
                        <w:szCs w:val="24"/>
                        <w:lang w:val="id-ID"/>
                      </w:rPr>
                      <m:t>0j</m:t>
                    </m:r>
                  </m:sub>
                </m:sSub>
                <m:r>
                  <w:rPr>
                    <w:rFonts w:ascii="Cambria Math" w:hAnsi="Cambria Math"/>
                    <w:szCs w:val="24"/>
                    <w:lang w:val="id-ID"/>
                  </w:rPr>
                  <m:t>+</m:t>
                </m:r>
                <m:nary>
                  <m:naryPr>
                    <m:chr m:val="∑"/>
                    <m:limLoc m:val="undOvr"/>
                    <m:supHide m:val="1"/>
                    <m:ctrlPr>
                      <w:rPr>
                        <w:rFonts w:ascii="Cambria Math" w:hAnsi="Cambria Math"/>
                        <w:i/>
                        <w:szCs w:val="24"/>
                        <w:lang w:val="id-ID"/>
                      </w:rPr>
                    </m:ctrlPr>
                  </m:naryPr>
                  <m:sub>
                    <m:r>
                      <w:rPr>
                        <w:rFonts w:ascii="Cambria Math" w:hAnsi="Cambria Math"/>
                        <w:szCs w:val="24"/>
                        <w:lang w:val="id-ID"/>
                      </w:rPr>
                      <m:t>i</m:t>
                    </m:r>
                  </m:sub>
                  <m:sup/>
                  <m:e>
                    <m:sSub>
                      <m:sSubPr>
                        <m:ctrlPr>
                          <w:rPr>
                            <w:rFonts w:ascii="Cambria Math" w:hAnsi="Cambria Math"/>
                            <w:i/>
                            <w:szCs w:val="24"/>
                            <w:lang w:val="id-ID"/>
                          </w:rPr>
                        </m:ctrlPr>
                      </m:sSubPr>
                      <m:e>
                        <m:r>
                          <w:rPr>
                            <w:rFonts w:ascii="Cambria Math" w:hAnsi="Cambria Math"/>
                            <w:szCs w:val="24"/>
                            <w:lang w:val="id-ID"/>
                          </w:rPr>
                          <m:t>x</m:t>
                        </m:r>
                      </m:e>
                      <m:sub>
                        <m:r>
                          <w:rPr>
                            <w:rFonts w:ascii="Cambria Math" w:hAnsi="Cambria Math"/>
                            <w:szCs w:val="24"/>
                            <w:lang w:val="id-ID"/>
                          </w:rPr>
                          <m:t>i</m:t>
                        </m:r>
                      </m:sub>
                    </m:sSub>
                    <m:sSub>
                      <m:sSubPr>
                        <m:ctrlPr>
                          <w:rPr>
                            <w:rFonts w:ascii="Cambria Math" w:hAnsi="Cambria Math"/>
                            <w:i/>
                            <w:szCs w:val="24"/>
                            <w:lang w:val="id-ID"/>
                          </w:rPr>
                        </m:ctrlPr>
                      </m:sSubPr>
                      <m:e>
                        <m:r>
                          <w:rPr>
                            <w:rFonts w:ascii="Cambria Math" w:hAnsi="Cambria Math"/>
                            <w:szCs w:val="24"/>
                            <w:lang w:val="id-ID"/>
                          </w:rPr>
                          <m:t>v</m:t>
                        </m:r>
                      </m:e>
                      <m:sub>
                        <m:r>
                          <w:rPr>
                            <w:rFonts w:ascii="Cambria Math" w:hAnsi="Cambria Math"/>
                            <w:szCs w:val="24"/>
                            <w:lang w:val="id-ID"/>
                          </w:rPr>
                          <m:t>ij</m:t>
                        </m:r>
                      </m:sub>
                    </m:sSub>
                  </m:e>
                </m:nary>
              </m:oMath>
            </m:oMathPara>
          </w:p>
          <w:p w:rsidR="00AD08F0" w:rsidRDefault="008500D0" w:rsidP="00AD08F0">
            <w:pPr>
              <w:pStyle w:val="ListParagraph"/>
              <w:spacing w:line="360" w:lineRule="auto"/>
              <w:ind w:left="0"/>
              <w:rPr>
                <w:lang w:val="id-ID"/>
              </w:rPr>
            </w:pPr>
            <w:r>
              <w:rPr>
                <w:noProof/>
              </w:rPr>
              <mc:AlternateContent>
                <mc:Choice Requires="wps">
                  <w:drawing>
                    <wp:anchor distT="0" distB="0" distL="114300" distR="114300" simplePos="0" relativeHeight="251565056" behindDoc="0" locked="0" layoutInCell="1" allowOverlap="1" wp14:anchorId="4F0619DA" wp14:editId="381AA2CD">
                      <wp:simplePos x="0" y="0"/>
                      <wp:positionH relativeFrom="column">
                        <wp:posOffset>3662045</wp:posOffset>
                      </wp:positionH>
                      <wp:positionV relativeFrom="paragraph">
                        <wp:posOffset>263525</wp:posOffset>
                      </wp:positionV>
                      <wp:extent cx="619125" cy="285750"/>
                      <wp:effectExtent l="0" t="0" r="9525" b="0"/>
                      <wp:wrapNone/>
                      <wp:docPr id="19" name="Text Box 19"/>
                      <wp:cNvGraphicFramePr/>
                      <a:graphic xmlns:a="http://schemas.openxmlformats.org/drawingml/2006/main">
                        <a:graphicData uri="http://schemas.microsoft.com/office/word/2010/wordprocessingShape">
                          <wps:wsp>
                            <wps:cNvSpPr txBox="1"/>
                            <wps:spPr>
                              <a:xfrm>
                                <a:off x="0" y="0"/>
                                <a:ext cx="61912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766F1" w:rsidRPr="00B55E36" w:rsidRDefault="00F766F1" w:rsidP="008500D0">
                                  <w:pPr>
                                    <w:jc w:val="center"/>
                                    <w:rPr>
                                      <w:lang w:val="id-ID"/>
                                    </w:rPr>
                                  </w:pPr>
                                  <w:r>
                                    <w:rPr>
                                      <w:lang w:val="id-ID"/>
                                    </w:rPr>
                                    <w:t>(2.14)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F0619DA" id="Text Box 19" o:spid="_x0000_s1039" type="#_x0000_t202" style="position:absolute;left:0;text-align:left;margin-left:288.35pt;margin-top:20.75pt;width:48.75pt;height:22.5pt;z-index:251565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" fillcolor="white [3201]" stroked="f" strokeweight=".5pt">
                      <v:textbox>
                        <w:txbxContent>
                          <w:p w:rsidR="00F766F1" w:rsidRPr="00B55E36" w:rsidRDefault="00F766F1" w:rsidP="008500D0">
                            <w:pPr>
                              <w:jc w:val="center"/>
                              <w:rPr>
                                <w:lang w:val="id-ID"/>
                              </w:rPr>
                            </w:pPr>
                            <w:r>
                              <w:rPr>
                                <w:lang w:val="id-ID"/>
                              </w:rPr>
                              <w:t>(2.14)</w:t>
                            </w:r>
                          </w:p>
                        </w:txbxContent>
                      </v:textbox>
                    </v:shape>
                  </w:pict>
                </mc:Fallback>
              </mc:AlternateContent>
            </w:r>
            <w:r w:rsidR="00AD08F0">
              <w:rPr>
                <w:szCs w:val="24"/>
                <w:lang w:val="id-ID"/>
              </w:rPr>
              <w:t xml:space="preserve">Sinyal </w:t>
            </w:r>
            <w:r w:rsidR="00721BA7">
              <w:rPr>
                <w:szCs w:val="24"/>
                <w:lang w:val="id-ID"/>
              </w:rPr>
              <w:t>keluaran</w:t>
            </w:r>
            <w:r w:rsidR="00AD08F0">
              <w:rPr>
                <w:szCs w:val="24"/>
                <w:lang w:val="id-ID"/>
              </w:rPr>
              <w:t xml:space="preserve"> (aktivasi) dari </w:t>
            </w:r>
            <w:r w:rsidR="00AD08F0">
              <w:rPr>
                <w:i/>
                <w:lang w:val="id-ID"/>
              </w:rPr>
              <w:t>Z</w:t>
            </w:r>
            <w:r w:rsidR="00AD08F0" w:rsidRPr="00AD08F0">
              <w:rPr>
                <w:i/>
                <w:vertAlign w:val="subscript"/>
                <w:lang w:val="id-ID"/>
              </w:rPr>
              <w:t>j</w:t>
            </w:r>
            <w:r w:rsidR="00AD08F0">
              <w:rPr>
                <w:i/>
                <w:vertAlign w:val="subscript"/>
                <w:lang w:val="id-ID"/>
              </w:rPr>
              <w:t xml:space="preserve"> </w:t>
            </w:r>
            <w:r w:rsidR="00AD08F0">
              <w:rPr>
                <w:lang w:val="id-ID"/>
              </w:rPr>
              <w:t xml:space="preserve">disimbolkan dengan </w:t>
            </w:r>
            <w:r w:rsidR="00AD08F0" w:rsidRPr="00AD08F0">
              <w:rPr>
                <w:i/>
                <w:lang w:val="id-ID"/>
              </w:rPr>
              <w:t>z</w:t>
            </w:r>
            <w:r w:rsidR="00AD08F0" w:rsidRPr="00AD08F0">
              <w:rPr>
                <w:i/>
                <w:vertAlign w:val="subscript"/>
                <w:lang w:val="id-ID"/>
              </w:rPr>
              <w:t>j</w:t>
            </w:r>
            <w:r w:rsidR="00AD08F0">
              <w:rPr>
                <w:i/>
                <w:vertAlign w:val="subscript"/>
                <w:lang w:val="id-ID"/>
              </w:rPr>
              <w:t xml:space="preserve"> </w:t>
            </w:r>
            <w:r w:rsidR="00AD08F0">
              <w:rPr>
                <w:lang w:val="id-ID"/>
              </w:rPr>
              <w:t>:</w:t>
            </w:r>
            <w:r>
              <w:rPr>
                <w:noProof/>
              </w:rPr>
              <w:t xml:space="preserve"> </w:t>
            </w:r>
          </w:p>
          <w:p w:rsidR="00AD08F0" w:rsidRPr="00AD08F0" w:rsidRDefault="00BF1061" w:rsidP="00AD08F0">
            <w:pPr>
              <w:pStyle w:val="ListParagraph"/>
              <w:spacing w:line="360" w:lineRule="auto"/>
              <w:ind w:left="0"/>
              <w:rPr>
                <w:szCs w:val="24"/>
                <w:lang w:val="id-ID"/>
              </w:rPr>
            </w:pPr>
            <m:oMathPara>
              <m:oMathParaPr>
                <m:jc m:val="left"/>
              </m:oMathParaPr>
              <m:oMath>
                <m:sSub>
                  <m:sSubPr>
                    <m:ctrlPr>
                      <w:rPr>
                        <w:rFonts w:ascii="Cambria Math" w:hAnsi="Cambria Math"/>
                        <w:i/>
                        <w:szCs w:val="24"/>
                        <w:lang w:val="id-ID"/>
                      </w:rPr>
                    </m:ctrlPr>
                  </m:sSubPr>
                  <m:e>
                    <m:r>
                      <w:rPr>
                        <w:rFonts w:ascii="Cambria Math" w:hAnsi="Cambria Math"/>
                        <w:szCs w:val="24"/>
                        <w:lang w:val="id-ID"/>
                      </w:rPr>
                      <m:t>z</m:t>
                    </m:r>
                  </m:e>
                  <m:sub>
                    <m:r>
                      <w:rPr>
                        <w:rFonts w:ascii="Cambria Math" w:hAnsi="Cambria Math"/>
                        <w:szCs w:val="24"/>
                        <w:lang w:val="id-ID"/>
                      </w:rPr>
                      <m:t>j</m:t>
                    </m:r>
                  </m:sub>
                </m:sSub>
                <m:r>
                  <w:rPr>
                    <w:rFonts w:ascii="Cambria Math" w:hAnsi="Cambria Math"/>
                    <w:szCs w:val="24"/>
                    <w:lang w:val="id-ID"/>
                  </w:rPr>
                  <m:t>=f</m:t>
                </m:r>
                <m:d>
                  <m:dPr>
                    <m:ctrlPr>
                      <w:rPr>
                        <w:rFonts w:ascii="Cambria Math" w:hAnsi="Cambria Math"/>
                        <w:i/>
                        <w:szCs w:val="24"/>
                        <w:lang w:val="id-ID"/>
                      </w:rPr>
                    </m:ctrlPr>
                  </m:dPr>
                  <m:e>
                    <m:sSub>
                      <m:sSubPr>
                        <m:ctrlPr>
                          <w:rPr>
                            <w:rFonts w:ascii="Cambria Math" w:hAnsi="Cambria Math"/>
                            <w:i/>
                            <w:szCs w:val="24"/>
                            <w:lang w:val="id-ID"/>
                          </w:rPr>
                        </m:ctrlPr>
                      </m:sSubPr>
                      <m:e>
                        <m:r>
                          <w:rPr>
                            <w:rFonts w:ascii="Cambria Math" w:hAnsi="Cambria Math"/>
                            <w:szCs w:val="24"/>
                            <w:lang w:val="id-ID"/>
                          </w:rPr>
                          <m:t>z_in</m:t>
                        </m:r>
                      </m:e>
                      <m:sub>
                        <m:r>
                          <w:rPr>
                            <w:rFonts w:ascii="Cambria Math" w:hAnsi="Cambria Math"/>
                            <w:szCs w:val="24"/>
                            <w:lang w:val="id-ID"/>
                          </w:rPr>
                          <m:t>j</m:t>
                        </m:r>
                      </m:sub>
                    </m:sSub>
                  </m:e>
                </m:d>
              </m:oMath>
            </m:oMathPara>
          </w:p>
        </w:tc>
      </w:tr>
      <w:tr w:rsidR="00AD08F0" w:rsidTr="00B85283">
        <w:trPr>
          <w:jc w:val="center"/>
        </w:trPr>
        <w:tc>
          <w:tcPr>
            <w:tcW w:w="1838" w:type="dxa"/>
          </w:tcPr>
          <w:p w:rsidR="00AD08F0" w:rsidRDefault="00AD08F0" w:rsidP="00B85283">
            <w:pPr>
              <w:pStyle w:val="ListParagraph"/>
              <w:spacing w:line="360" w:lineRule="auto"/>
              <w:ind w:left="0"/>
              <w:rPr>
                <w:i/>
                <w:lang w:val="id-ID"/>
              </w:rPr>
            </w:pPr>
            <w:r>
              <w:rPr>
                <w:i/>
                <w:lang w:val="id-ID"/>
              </w:rPr>
              <w:t>w</w:t>
            </w:r>
            <w:r>
              <w:rPr>
                <w:i/>
                <w:vertAlign w:val="subscript"/>
                <w:lang w:val="id-ID"/>
              </w:rPr>
              <w:t>0k</w:t>
            </w:r>
          </w:p>
        </w:tc>
        <w:tc>
          <w:tcPr>
            <w:tcW w:w="6521" w:type="dxa"/>
          </w:tcPr>
          <w:p w:rsidR="00AD08F0" w:rsidRPr="00AD08F0" w:rsidRDefault="00AD08F0" w:rsidP="00B85283">
            <w:pPr>
              <w:pStyle w:val="ListParagraph"/>
              <w:spacing w:line="360" w:lineRule="auto"/>
              <w:ind w:left="0"/>
              <w:rPr>
                <w:i/>
                <w:szCs w:val="24"/>
                <w:lang w:val="id-ID"/>
              </w:rPr>
            </w:pPr>
            <w:r>
              <w:rPr>
                <w:szCs w:val="24"/>
                <w:lang w:val="id-ID"/>
              </w:rPr>
              <w:t xml:space="preserve">Bias pada unit </w:t>
            </w:r>
            <w:r w:rsidR="00721BA7">
              <w:rPr>
                <w:szCs w:val="24"/>
                <w:lang w:val="id-ID"/>
              </w:rPr>
              <w:t>keluaran</w:t>
            </w:r>
            <w:r>
              <w:rPr>
                <w:szCs w:val="24"/>
                <w:lang w:val="id-ID"/>
              </w:rPr>
              <w:t xml:space="preserve"> </w:t>
            </w:r>
            <w:r>
              <w:rPr>
                <w:i/>
                <w:szCs w:val="24"/>
                <w:lang w:val="id-ID"/>
              </w:rPr>
              <w:t>k</w:t>
            </w:r>
          </w:p>
        </w:tc>
      </w:tr>
      <w:tr w:rsidR="00AD08F0" w:rsidTr="00B85283">
        <w:trPr>
          <w:jc w:val="center"/>
        </w:trPr>
        <w:tc>
          <w:tcPr>
            <w:tcW w:w="1838" w:type="dxa"/>
          </w:tcPr>
          <w:p w:rsidR="00AD08F0" w:rsidRDefault="00AD08F0" w:rsidP="00B85283">
            <w:pPr>
              <w:pStyle w:val="ListParagraph"/>
              <w:spacing w:line="360" w:lineRule="auto"/>
              <w:ind w:left="0"/>
              <w:rPr>
                <w:i/>
                <w:lang w:val="id-ID"/>
              </w:rPr>
            </w:pPr>
            <w:r>
              <w:rPr>
                <w:i/>
                <w:lang w:val="id-ID"/>
              </w:rPr>
              <w:t>Y</w:t>
            </w:r>
            <w:r w:rsidRPr="00AD08F0">
              <w:rPr>
                <w:i/>
                <w:vertAlign w:val="subscript"/>
                <w:lang w:val="id-ID"/>
              </w:rPr>
              <w:t>k</w:t>
            </w:r>
          </w:p>
        </w:tc>
        <w:tc>
          <w:tcPr>
            <w:tcW w:w="6521" w:type="dxa"/>
          </w:tcPr>
          <w:p w:rsidR="00AD08F0" w:rsidRDefault="00AD08F0" w:rsidP="00B85283">
            <w:pPr>
              <w:pStyle w:val="ListParagraph"/>
              <w:spacing w:line="360" w:lineRule="auto"/>
              <w:ind w:left="0"/>
              <w:rPr>
                <w:szCs w:val="24"/>
                <w:lang w:val="id-ID"/>
              </w:rPr>
            </w:pPr>
            <w:r>
              <w:rPr>
                <w:szCs w:val="24"/>
                <w:lang w:val="id-ID"/>
              </w:rPr>
              <w:t xml:space="preserve">Unit </w:t>
            </w:r>
            <w:r w:rsidR="00721BA7">
              <w:rPr>
                <w:szCs w:val="24"/>
                <w:lang w:val="id-ID"/>
              </w:rPr>
              <w:t>keluaran</w:t>
            </w:r>
            <w:r>
              <w:rPr>
                <w:szCs w:val="24"/>
                <w:lang w:val="id-ID"/>
              </w:rPr>
              <w:t xml:space="preserve"> </w:t>
            </w:r>
            <w:r>
              <w:rPr>
                <w:i/>
                <w:szCs w:val="24"/>
                <w:lang w:val="id-ID"/>
              </w:rPr>
              <w:t>k</w:t>
            </w:r>
            <w:r>
              <w:rPr>
                <w:szCs w:val="24"/>
                <w:lang w:val="id-ID"/>
              </w:rPr>
              <w:t>:</w:t>
            </w:r>
          </w:p>
          <w:p w:rsidR="00AD08F0" w:rsidRDefault="00721BA7" w:rsidP="00B85283">
            <w:pPr>
              <w:pStyle w:val="ListParagraph"/>
              <w:spacing w:line="360" w:lineRule="auto"/>
              <w:ind w:left="0"/>
              <w:rPr>
                <w:lang w:val="id-ID"/>
              </w:rPr>
            </w:pPr>
            <w:r>
              <w:rPr>
                <w:szCs w:val="24"/>
                <w:lang w:val="id-ID"/>
              </w:rPr>
              <w:t>Masukan</w:t>
            </w:r>
            <w:r w:rsidR="00AD08F0">
              <w:rPr>
                <w:szCs w:val="24"/>
                <w:lang w:val="id-ID"/>
              </w:rPr>
              <w:t xml:space="preserve"> </w:t>
            </w:r>
            <w:r w:rsidR="00AD08F0">
              <w:rPr>
                <w:i/>
                <w:szCs w:val="24"/>
                <w:lang w:val="id-ID"/>
              </w:rPr>
              <w:t xml:space="preserve">net </w:t>
            </w:r>
            <w:r w:rsidR="00AD08F0">
              <w:rPr>
                <w:szCs w:val="24"/>
                <w:lang w:val="id-ID"/>
              </w:rPr>
              <w:t xml:space="preserve">ke </w:t>
            </w:r>
            <w:r w:rsidR="00AD08F0">
              <w:rPr>
                <w:i/>
                <w:lang w:val="id-ID"/>
              </w:rPr>
              <w:t>Y</w:t>
            </w:r>
            <w:r w:rsidR="00AD08F0" w:rsidRPr="00AD08F0">
              <w:rPr>
                <w:i/>
                <w:vertAlign w:val="subscript"/>
                <w:lang w:val="id-ID"/>
              </w:rPr>
              <w:t>k</w:t>
            </w:r>
            <w:r w:rsidR="00AD08F0">
              <w:rPr>
                <w:i/>
                <w:vertAlign w:val="subscript"/>
                <w:lang w:val="id-ID"/>
              </w:rPr>
              <w:t xml:space="preserve"> </w:t>
            </w:r>
            <w:r w:rsidR="00AD0C57">
              <w:rPr>
                <w:lang w:val="id-ID"/>
              </w:rPr>
              <w:t xml:space="preserve">disimbolkan dengan </w:t>
            </w:r>
            <w:r w:rsidR="00AD0C57">
              <w:rPr>
                <w:i/>
                <w:lang w:val="id-ID"/>
              </w:rPr>
              <w:t>y_in</w:t>
            </w:r>
            <w:r w:rsidR="00AD0C57" w:rsidRPr="00AD0C57">
              <w:rPr>
                <w:i/>
                <w:vertAlign w:val="subscript"/>
                <w:lang w:val="id-ID"/>
              </w:rPr>
              <w:t>k</w:t>
            </w:r>
            <w:r w:rsidR="00AD0C57">
              <w:rPr>
                <w:i/>
                <w:vertAlign w:val="subscript"/>
                <w:lang w:val="id-ID"/>
              </w:rPr>
              <w:t xml:space="preserve"> </w:t>
            </w:r>
            <w:r w:rsidR="00AD0C57">
              <w:rPr>
                <w:lang w:val="id-ID"/>
              </w:rPr>
              <w:t>:</w:t>
            </w:r>
            <w:r w:rsidR="008500D0">
              <w:rPr>
                <w:noProof/>
              </w:rPr>
              <w:t xml:space="preserve"> </w:t>
            </w:r>
          </w:p>
          <w:p w:rsidR="00AD0C57" w:rsidRPr="00AD0C57" w:rsidRDefault="00BF1061" w:rsidP="00B85283">
            <w:pPr>
              <w:pStyle w:val="ListParagraph"/>
              <w:spacing w:line="360" w:lineRule="auto"/>
              <w:ind w:left="0"/>
              <w:rPr>
                <w:szCs w:val="24"/>
                <w:lang w:val="id-ID"/>
              </w:rPr>
            </w:pPr>
            <m:oMathPara>
              <m:oMathParaPr>
                <m:jc m:val="left"/>
              </m:oMathParaPr>
              <m:oMath>
                <m:sSub>
                  <m:sSubPr>
                    <m:ctrlPr>
                      <w:rPr>
                        <w:rFonts w:ascii="Cambria Math" w:hAnsi="Cambria Math"/>
                        <w:i/>
                        <w:szCs w:val="24"/>
                        <w:lang w:val="id-ID"/>
                      </w:rPr>
                    </m:ctrlPr>
                  </m:sSubPr>
                  <m:e>
                    <m:r>
                      <w:rPr>
                        <w:rFonts w:ascii="Cambria Math" w:hAnsi="Cambria Math"/>
                        <w:szCs w:val="24"/>
                        <w:lang w:val="id-ID"/>
                      </w:rPr>
                      <m:t>y_in</m:t>
                    </m:r>
                  </m:e>
                  <m:sub>
                    <m:r>
                      <w:rPr>
                        <w:rFonts w:ascii="Cambria Math" w:hAnsi="Cambria Math"/>
                        <w:szCs w:val="24"/>
                        <w:lang w:val="id-ID"/>
                      </w:rPr>
                      <m:t>k</m:t>
                    </m:r>
                  </m:sub>
                </m:sSub>
                <m:r>
                  <w:rPr>
                    <w:rFonts w:ascii="Cambria Math" w:hAnsi="Cambria Math"/>
                    <w:szCs w:val="24"/>
                    <w:lang w:val="id-ID"/>
                  </w:rPr>
                  <m:t>=</m:t>
                </m:r>
                <m:sSub>
                  <m:sSubPr>
                    <m:ctrlPr>
                      <w:rPr>
                        <w:rFonts w:ascii="Cambria Math" w:hAnsi="Cambria Math"/>
                        <w:i/>
                        <w:szCs w:val="24"/>
                        <w:lang w:val="id-ID"/>
                      </w:rPr>
                    </m:ctrlPr>
                  </m:sSubPr>
                  <m:e>
                    <m:r>
                      <w:rPr>
                        <w:rFonts w:ascii="Cambria Math" w:hAnsi="Cambria Math"/>
                        <w:szCs w:val="24"/>
                        <w:lang w:val="id-ID"/>
                      </w:rPr>
                      <m:t>w</m:t>
                    </m:r>
                  </m:e>
                  <m:sub>
                    <m:r>
                      <w:rPr>
                        <w:rFonts w:ascii="Cambria Math" w:hAnsi="Cambria Math"/>
                        <w:szCs w:val="24"/>
                        <w:lang w:val="id-ID"/>
                      </w:rPr>
                      <m:t>0k</m:t>
                    </m:r>
                  </m:sub>
                </m:sSub>
                <m:r>
                  <w:rPr>
                    <w:rFonts w:ascii="Cambria Math" w:hAnsi="Cambria Math"/>
                    <w:szCs w:val="24"/>
                    <w:lang w:val="id-ID"/>
                  </w:rPr>
                  <m:t>+</m:t>
                </m:r>
                <m:nary>
                  <m:naryPr>
                    <m:chr m:val="∑"/>
                    <m:limLoc m:val="undOvr"/>
                    <m:supHide m:val="1"/>
                    <m:ctrlPr>
                      <w:rPr>
                        <w:rFonts w:ascii="Cambria Math" w:hAnsi="Cambria Math"/>
                        <w:i/>
                        <w:szCs w:val="24"/>
                        <w:lang w:val="id-ID"/>
                      </w:rPr>
                    </m:ctrlPr>
                  </m:naryPr>
                  <m:sub>
                    <m:r>
                      <w:rPr>
                        <w:rFonts w:ascii="Cambria Math" w:hAnsi="Cambria Math"/>
                        <w:szCs w:val="24"/>
                        <w:lang w:val="id-ID"/>
                      </w:rPr>
                      <m:t>j</m:t>
                    </m:r>
                  </m:sub>
                  <m:sup/>
                  <m:e>
                    <m:sSub>
                      <m:sSubPr>
                        <m:ctrlPr>
                          <w:rPr>
                            <w:rFonts w:ascii="Cambria Math" w:hAnsi="Cambria Math"/>
                            <w:i/>
                            <w:szCs w:val="24"/>
                            <w:lang w:val="id-ID"/>
                          </w:rPr>
                        </m:ctrlPr>
                      </m:sSubPr>
                      <m:e>
                        <m:r>
                          <w:rPr>
                            <w:rFonts w:ascii="Cambria Math" w:hAnsi="Cambria Math"/>
                            <w:szCs w:val="24"/>
                            <w:lang w:val="id-ID"/>
                          </w:rPr>
                          <m:t>z</m:t>
                        </m:r>
                      </m:e>
                      <m:sub>
                        <m:r>
                          <w:rPr>
                            <w:rFonts w:ascii="Cambria Math" w:hAnsi="Cambria Math"/>
                            <w:szCs w:val="24"/>
                            <w:lang w:val="id-ID"/>
                          </w:rPr>
                          <m:t>j</m:t>
                        </m:r>
                      </m:sub>
                    </m:sSub>
                    <m:sSub>
                      <m:sSubPr>
                        <m:ctrlPr>
                          <w:rPr>
                            <w:rFonts w:ascii="Cambria Math" w:hAnsi="Cambria Math"/>
                            <w:i/>
                            <w:szCs w:val="24"/>
                            <w:lang w:val="id-ID"/>
                          </w:rPr>
                        </m:ctrlPr>
                      </m:sSubPr>
                      <m:e>
                        <m:r>
                          <w:rPr>
                            <w:rFonts w:ascii="Cambria Math" w:hAnsi="Cambria Math"/>
                            <w:szCs w:val="24"/>
                            <w:lang w:val="id-ID"/>
                          </w:rPr>
                          <m:t>w</m:t>
                        </m:r>
                      </m:e>
                      <m:sub>
                        <m:r>
                          <w:rPr>
                            <w:rFonts w:ascii="Cambria Math" w:hAnsi="Cambria Math"/>
                            <w:szCs w:val="24"/>
                            <w:lang w:val="id-ID"/>
                          </w:rPr>
                          <m:t>jk</m:t>
                        </m:r>
                      </m:sub>
                    </m:sSub>
                  </m:e>
                </m:nary>
              </m:oMath>
            </m:oMathPara>
          </w:p>
          <w:p w:rsidR="00AD0C57" w:rsidRDefault="00AD0C57" w:rsidP="00AD0C57">
            <w:pPr>
              <w:pStyle w:val="ListParagraph"/>
              <w:spacing w:line="360" w:lineRule="auto"/>
              <w:ind w:left="0"/>
              <w:rPr>
                <w:lang w:val="id-ID"/>
              </w:rPr>
            </w:pPr>
            <w:r>
              <w:rPr>
                <w:szCs w:val="24"/>
                <w:lang w:val="id-ID"/>
              </w:rPr>
              <w:t xml:space="preserve">Sinyal </w:t>
            </w:r>
            <w:r w:rsidR="00721BA7">
              <w:rPr>
                <w:szCs w:val="24"/>
                <w:lang w:val="id-ID"/>
              </w:rPr>
              <w:t>keluaran</w:t>
            </w:r>
            <w:r>
              <w:rPr>
                <w:szCs w:val="24"/>
                <w:lang w:val="id-ID"/>
              </w:rPr>
              <w:t xml:space="preserve"> (aktivasi) dari </w:t>
            </w:r>
            <w:r w:rsidRPr="00AD0C57">
              <w:rPr>
                <w:i/>
                <w:szCs w:val="24"/>
                <w:lang w:val="id-ID"/>
              </w:rPr>
              <w:t>Y</w:t>
            </w:r>
            <w:r>
              <w:rPr>
                <w:i/>
                <w:vertAlign w:val="subscript"/>
                <w:lang w:val="id-ID"/>
              </w:rPr>
              <w:t xml:space="preserve">k </w:t>
            </w:r>
            <w:r>
              <w:rPr>
                <w:lang w:val="id-ID"/>
              </w:rPr>
              <w:t xml:space="preserve">disimbolkan dengan </w:t>
            </w:r>
            <w:r>
              <w:rPr>
                <w:i/>
                <w:lang w:val="id-ID"/>
              </w:rPr>
              <w:t>y</w:t>
            </w:r>
            <w:r>
              <w:rPr>
                <w:i/>
                <w:vertAlign w:val="subscript"/>
                <w:lang w:val="id-ID"/>
              </w:rPr>
              <w:t xml:space="preserve">k </w:t>
            </w:r>
            <w:r>
              <w:rPr>
                <w:lang w:val="id-ID"/>
              </w:rPr>
              <w:t>:</w:t>
            </w:r>
            <w:r w:rsidR="008500D0">
              <w:rPr>
                <w:noProof/>
              </w:rPr>
              <w:t xml:space="preserve"> </w:t>
            </w:r>
          </w:p>
          <w:p w:rsidR="00AD0C57" w:rsidRPr="00AD0C57" w:rsidRDefault="00BF1061" w:rsidP="00AD0C57">
            <w:pPr>
              <w:pStyle w:val="ListParagraph"/>
              <w:spacing w:line="360" w:lineRule="auto"/>
              <w:ind w:left="0"/>
              <w:rPr>
                <w:szCs w:val="24"/>
                <w:lang w:val="id-ID"/>
              </w:rPr>
            </w:pPr>
            <m:oMathPara>
              <m:oMathParaPr>
                <m:jc m:val="left"/>
              </m:oMathParaPr>
              <m:oMath>
                <m:sSub>
                  <m:sSubPr>
                    <m:ctrlPr>
                      <w:rPr>
                        <w:rFonts w:ascii="Cambria Math" w:hAnsi="Cambria Math"/>
                        <w:i/>
                        <w:szCs w:val="24"/>
                        <w:lang w:val="id-ID"/>
                      </w:rPr>
                    </m:ctrlPr>
                  </m:sSubPr>
                  <m:e>
                    <m:r>
                      <w:rPr>
                        <w:rFonts w:ascii="Cambria Math" w:hAnsi="Cambria Math"/>
                        <w:szCs w:val="24"/>
                        <w:lang w:val="id-ID"/>
                      </w:rPr>
                      <m:t>y</m:t>
                    </m:r>
                  </m:e>
                  <m:sub>
                    <m:r>
                      <w:rPr>
                        <w:rFonts w:ascii="Cambria Math" w:hAnsi="Cambria Math"/>
                        <w:szCs w:val="24"/>
                        <w:lang w:val="id-ID"/>
                      </w:rPr>
                      <m:t>k</m:t>
                    </m:r>
                  </m:sub>
                </m:sSub>
                <m:r>
                  <w:rPr>
                    <w:rFonts w:ascii="Cambria Math" w:hAnsi="Cambria Math"/>
                    <w:szCs w:val="24"/>
                    <w:lang w:val="id-ID"/>
                  </w:rPr>
                  <m:t>=f</m:t>
                </m:r>
                <m:d>
                  <m:dPr>
                    <m:ctrlPr>
                      <w:rPr>
                        <w:rFonts w:ascii="Cambria Math" w:hAnsi="Cambria Math"/>
                        <w:i/>
                        <w:szCs w:val="24"/>
                        <w:lang w:val="id-ID"/>
                      </w:rPr>
                    </m:ctrlPr>
                  </m:dPr>
                  <m:e>
                    <m:sSub>
                      <m:sSubPr>
                        <m:ctrlPr>
                          <w:rPr>
                            <w:rFonts w:ascii="Cambria Math" w:hAnsi="Cambria Math"/>
                            <w:i/>
                            <w:szCs w:val="24"/>
                            <w:lang w:val="id-ID"/>
                          </w:rPr>
                        </m:ctrlPr>
                      </m:sSubPr>
                      <m:e>
                        <m:r>
                          <w:rPr>
                            <w:rFonts w:ascii="Cambria Math" w:hAnsi="Cambria Math"/>
                            <w:szCs w:val="24"/>
                            <w:lang w:val="id-ID"/>
                          </w:rPr>
                          <m:t>y_in</m:t>
                        </m:r>
                      </m:e>
                      <m:sub>
                        <m:r>
                          <w:rPr>
                            <w:rFonts w:ascii="Cambria Math" w:hAnsi="Cambria Math"/>
                            <w:szCs w:val="24"/>
                            <w:lang w:val="id-ID"/>
                          </w:rPr>
                          <m:t>k</m:t>
                        </m:r>
                      </m:sub>
                    </m:sSub>
                  </m:e>
                </m:d>
              </m:oMath>
            </m:oMathPara>
          </w:p>
        </w:tc>
      </w:tr>
    </w:tbl>
    <w:p w:rsidR="005D0081" w:rsidRDefault="008500D0" w:rsidP="005D0081">
      <w:pPr>
        <w:spacing w:line="360" w:lineRule="auto"/>
        <w:rPr>
          <w:lang w:val="id-ID"/>
        </w:rPr>
      </w:pPr>
      <w:r>
        <w:rPr>
          <w:noProof/>
        </w:rPr>
        <mc:AlternateContent>
          <mc:Choice Requires="wps">
            <w:drawing>
              <wp:anchor distT="0" distB="0" distL="114300" distR="114300" simplePos="0" relativeHeight="251674624" behindDoc="0" locked="0" layoutInCell="1" allowOverlap="1" wp14:anchorId="70E46DCF" wp14:editId="06558827">
                <wp:simplePos x="0" y="0"/>
                <wp:positionH relativeFrom="column">
                  <wp:posOffset>5013325</wp:posOffset>
                </wp:positionH>
                <wp:positionV relativeFrom="paragraph">
                  <wp:posOffset>-302260</wp:posOffset>
                </wp:positionV>
                <wp:extent cx="619125" cy="285750"/>
                <wp:effectExtent l="0" t="0" r="9525" b="0"/>
                <wp:wrapNone/>
                <wp:docPr id="21" name="Text Box 21"/>
                <wp:cNvGraphicFramePr/>
                <a:graphic xmlns:a="http://schemas.openxmlformats.org/drawingml/2006/main">
                  <a:graphicData uri="http://schemas.microsoft.com/office/word/2010/wordprocessingShape">
                    <wps:wsp>
                      <wps:cNvSpPr txBox="1"/>
                      <wps:spPr>
                        <a:xfrm>
                          <a:off x="0" y="0"/>
                          <a:ext cx="61912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766F1" w:rsidRPr="00B55E36" w:rsidRDefault="00F766F1" w:rsidP="008500D0">
                            <w:pPr>
                              <w:jc w:val="center"/>
                              <w:rPr>
                                <w:lang w:val="id-ID"/>
                              </w:rPr>
                            </w:pPr>
                            <w:r>
                              <w:rPr>
                                <w:lang w:val="id-ID"/>
                              </w:rPr>
                              <w:t>(2.16)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0E46DCF" id="Text Box 21" o:spid="_x0000_s1040" type="#_x0000_t202" style="position:absolute;left:0;text-align:left;margin-left:394.75pt;margin-top:-23.8pt;width:48.75pt;height:22.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" fillcolor="white [3201]" stroked="f" strokeweight=".5pt">
                <v:textbox>
                  <w:txbxContent>
                    <w:p w:rsidR="00F766F1" w:rsidRPr="00B55E36" w:rsidRDefault="00F766F1" w:rsidP="008500D0">
                      <w:pPr>
                        <w:jc w:val="center"/>
                        <w:rPr>
                          <w:lang w:val="id-ID"/>
                        </w:rPr>
                      </w:pPr>
                      <w:r>
                        <w:rPr>
                          <w:lang w:val="id-ID"/>
                        </w:rPr>
                        <w:t>(2.16)</w:t>
                      </w:r>
                    </w:p>
                  </w:txbxContent>
                </v:textbox>
              </v:shape>
            </w:pict>
          </mc:Fallback>
        </mc:AlternateContent>
      </w:r>
      <w:r>
        <w:rPr>
          <w:noProof/>
        </w:rPr>
        <mc:AlternateContent>
          <mc:Choice Requires="wps">
            <w:drawing>
              <wp:anchor distT="0" distB="0" distL="114300" distR="114300" simplePos="0" relativeHeight="251604992" behindDoc="0" locked="0" layoutInCell="1" allowOverlap="1" wp14:anchorId="1A54EDA7" wp14:editId="472DDCF6">
                <wp:simplePos x="0" y="0"/>
                <wp:positionH relativeFrom="column">
                  <wp:posOffset>5013325</wp:posOffset>
                </wp:positionH>
                <wp:positionV relativeFrom="paragraph">
                  <wp:posOffset>-1003300</wp:posOffset>
                </wp:positionV>
                <wp:extent cx="619125" cy="285750"/>
                <wp:effectExtent l="0" t="0" r="9525" b="0"/>
                <wp:wrapNone/>
                <wp:docPr id="20" name="Text Box 20"/>
                <wp:cNvGraphicFramePr/>
                <a:graphic xmlns:a="http://schemas.openxmlformats.org/drawingml/2006/main">
                  <a:graphicData uri="http://schemas.microsoft.com/office/word/2010/wordprocessingShape">
                    <wps:wsp>
                      <wps:cNvSpPr txBox="1"/>
                      <wps:spPr>
                        <a:xfrm>
                          <a:off x="0" y="0"/>
                          <a:ext cx="61912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766F1" w:rsidRPr="00B55E36" w:rsidRDefault="00F766F1" w:rsidP="008500D0">
                            <w:pPr>
                              <w:jc w:val="center"/>
                              <w:rPr>
                                <w:lang w:val="id-ID"/>
                              </w:rPr>
                            </w:pPr>
                            <w:r>
                              <w:rPr>
                                <w:lang w:val="id-ID"/>
                              </w:rPr>
                              <w:t>(2.15)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A54EDA7" id="Text Box 20" o:spid="_x0000_s1041" type="#_x0000_t202" style="position:absolute;left:0;text-align:left;margin-left:394.75pt;margin-top:-79pt;width:48.75pt;height:22.5pt;z-index:251604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" fillcolor="white [3201]" stroked="f" strokeweight=".5pt">
                <v:textbox>
                  <w:txbxContent>
                    <w:p w:rsidR="00F766F1" w:rsidRPr="00B55E36" w:rsidRDefault="00F766F1" w:rsidP="008500D0">
                      <w:pPr>
                        <w:jc w:val="center"/>
                        <w:rPr>
                          <w:lang w:val="id-ID"/>
                        </w:rPr>
                      </w:pPr>
                      <w:r>
                        <w:rPr>
                          <w:lang w:val="id-ID"/>
                        </w:rPr>
                        <w:t>(2.15)</w:t>
                      </w:r>
                    </w:p>
                  </w:txbxContent>
                </v:textbox>
              </v:shape>
            </w:pict>
          </mc:Fallback>
        </mc:AlternateContent>
      </w:r>
    </w:p>
    <w:p w:rsidR="007F4246" w:rsidRDefault="008500D0" w:rsidP="007F4246">
      <w:pPr>
        <w:spacing w:line="360" w:lineRule="auto"/>
        <w:ind w:firstLine="360"/>
        <w:rPr>
          <w:lang w:val="id-ID"/>
        </w:rPr>
      </w:pPr>
      <w:r>
        <w:rPr>
          <w:noProof/>
        </w:rPr>
        <mc:AlternateContent>
          <mc:Choice Requires="wps">
            <w:drawing>
              <wp:anchor distT="0" distB="0" distL="114300" distR="114300" simplePos="0" relativeHeight="251738112" behindDoc="0" locked="0" layoutInCell="1" allowOverlap="1" wp14:anchorId="4582932C" wp14:editId="3D54D59A">
                <wp:simplePos x="0" y="0"/>
                <wp:positionH relativeFrom="column">
                  <wp:posOffset>5010150</wp:posOffset>
                </wp:positionH>
                <wp:positionV relativeFrom="paragraph">
                  <wp:posOffset>1480185</wp:posOffset>
                </wp:positionV>
                <wp:extent cx="619125" cy="285750"/>
                <wp:effectExtent l="0" t="0" r="9525" b="0"/>
                <wp:wrapNone/>
                <wp:docPr id="22" name="Text Box 22"/>
                <wp:cNvGraphicFramePr/>
                <a:graphic xmlns:a="http://schemas.openxmlformats.org/drawingml/2006/main">
                  <a:graphicData uri="http://schemas.microsoft.com/office/word/2010/wordprocessingShape">
                    <wps:wsp>
                      <wps:cNvSpPr txBox="1"/>
                      <wps:spPr>
                        <a:xfrm>
                          <a:off x="0" y="0"/>
                          <a:ext cx="61912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766F1" w:rsidRPr="00B55E36" w:rsidRDefault="00F766F1" w:rsidP="008500D0">
                            <w:pPr>
                              <w:jc w:val="center"/>
                              <w:rPr>
                                <w:lang w:val="id-ID"/>
                              </w:rPr>
                            </w:pPr>
                            <w:r>
                              <w:rPr>
                                <w:lang w:val="id-ID"/>
                              </w:rPr>
                              <w:t>(2.17)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582932C" id="Text Box 22" o:spid="_x0000_s1042" type="#_x0000_t202" style="position:absolute;left:0;text-align:left;margin-left:394.5pt;margin-top:116.55pt;width:48.75pt;height:22.5pt;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" fillcolor="white [3201]" stroked="f" strokeweight=".5pt">
                <v:textbox>
                  <w:txbxContent>
                    <w:p w:rsidR="00F766F1" w:rsidRPr="00B55E36" w:rsidRDefault="00F766F1" w:rsidP="008500D0">
                      <w:pPr>
                        <w:jc w:val="center"/>
                        <w:rPr>
                          <w:lang w:val="id-ID"/>
                        </w:rPr>
                      </w:pPr>
                      <w:r>
                        <w:rPr>
                          <w:lang w:val="id-ID"/>
                        </w:rPr>
                        <w:t>(2.17)</w:t>
                      </w:r>
                    </w:p>
                  </w:txbxContent>
                </v:textbox>
              </v:shape>
            </w:pict>
          </mc:Fallback>
        </mc:AlternateContent>
      </w:r>
      <w:r>
        <w:rPr>
          <w:lang w:val="id-ID"/>
        </w:rPr>
        <w:t xml:space="preserve">Dalam </w:t>
      </w:r>
      <w:r>
        <w:rPr>
          <w:i/>
          <w:lang w:val="id-ID"/>
        </w:rPr>
        <w:t>backpropagation</w:t>
      </w:r>
      <w:r>
        <w:rPr>
          <w:lang w:val="id-ID"/>
        </w:rPr>
        <w:t>,</w:t>
      </w:r>
      <w:r>
        <w:rPr>
          <w:i/>
          <w:lang w:val="id-ID"/>
        </w:rPr>
        <w:t xml:space="preserve"> </w:t>
      </w:r>
      <w:r>
        <w:rPr>
          <w:lang w:val="id-ID"/>
        </w:rPr>
        <w:t xml:space="preserve">fungsi aktivasi yang dipakai harus memenuhi beberapa syarat, yaitu bersifat kontinyu, terdiferensial dengan mudah, dan merupakan fungsi yang tidak turun. </w:t>
      </w:r>
      <w:r w:rsidR="007F4246">
        <w:rPr>
          <w:lang w:val="id-ID"/>
        </w:rPr>
        <w:t xml:space="preserve">Salah satu fungsi aktivasi yang </w:t>
      </w:r>
      <w:r>
        <w:rPr>
          <w:lang w:val="id-ID"/>
        </w:rPr>
        <w:t>memenuhi ketiga syarat tersebut sehingga sering digunakan</w:t>
      </w:r>
      <w:r w:rsidR="007F4246">
        <w:rPr>
          <w:lang w:val="id-ID"/>
        </w:rPr>
        <w:t xml:space="preserve"> adalah fungsi sigmoid biner, yang memiliki </w:t>
      </w:r>
      <w:r w:rsidR="001E1C4C">
        <w:rPr>
          <w:i/>
          <w:lang w:val="id-ID"/>
        </w:rPr>
        <w:t>range</w:t>
      </w:r>
      <w:r w:rsidR="007F4246">
        <w:rPr>
          <w:lang w:val="id-ID"/>
        </w:rPr>
        <w:t xml:space="preserve"> (0, 1) dan didefinisikan sebagai berikut:</w:t>
      </w:r>
      <w:r w:rsidRPr="008500D0">
        <w:rPr>
          <w:noProof/>
        </w:rPr>
        <w:t xml:space="preserve"> </w:t>
      </w:r>
    </w:p>
    <w:p w:rsidR="007F4246" w:rsidRPr="007F4246" w:rsidRDefault="00BF1061" w:rsidP="007F4246">
      <w:pPr>
        <w:spacing w:line="360" w:lineRule="auto"/>
        <w:rPr>
          <w:lang w:val="id-ID"/>
        </w:rPr>
      </w:pPr>
      <m:oMathPara>
        <m:oMath>
          <m:sSub>
            <m:sSubPr>
              <m:ctrlPr>
                <w:rPr>
                  <w:rFonts w:ascii="Cambria Math" w:hAnsi="Cambria Math"/>
                  <w:i/>
                  <w:lang w:val="id-ID"/>
                </w:rPr>
              </m:ctrlPr>
            </m:sSubPr>
            <m:e>
              <m:r>
                <w:rPr>
                  <w:rFonts w:ascii="Cambria Math" w:hAnsi="Cambria Math"/>
                  <w:lang w:val="id-ID"/>
                </w:rPr>
                <m:t>f</m:t>
              </m:r>
            </m:e>
            <m:sub>
              <m:r>
                <w:rPr>
                  <w:rFonts w:ascii="Cambria Math" w:hAnsi="Cambria Math"/>
                  <w:lang w:val="id-ID"/>
                </w:rPr>
                <m:t>1</m:t>
              </m:r>
            </m:sub>
          </m:sSub>
          <m:d>
            <m:dPr>
              <m:ctrlPr>
                <w:rPr>
                  <w:rFonts w:ascii="Cambria Math" w:hAnsi="Cambria Math"/>
                  <w:i/>
                  <w:lang w:val="id-ID"/>
                </w:rPr>
              </m:ctrlPr>
            </m:dPr>
            <m:e>
              <m:r>
                <w:rPr>
                  <w:rFonts w:ascii="Cambria Math" w:hAnsi="Cambria Math"/>
                  <w:lang w:val="id-ID"/>
                </w:rPr>
                <m:t>x</m:t>
              </m:r>
            </m:e>
          </m:d>
          <m:r>
            <w:rPr>
              <w:rFonts w:ascii="Cambria Math" w:hAnsi="Cambria Math"/>
              <w:lang w:val="id-ID"/>
            </w:rPr>
            <m:t>=</m:t>
          </m:r>
          <m:f>
            <m:fPr>
              <m:ctrlPr>
                <w:rPr>
                  <w:rFonts w:ascii="Cambria Math" w:hAnsi="Cambria Math"/>
                  <w:i/>
                  <w:lang w:val="id-ID"/>
                </w:rPr>
              </m:ctrlPr>
            </m:fPr>
            <m:num>
              <m:r>
                <w:rPr>
                  <w:rFonts w:ascii="Cambria Math" w:hAnsi="Cambria Math"/>
                  <w:lang w:val="id-ID"/>
                </w:rPr>
                <m:t>1</m:t>
              </m:r>
            </m:num>
            <m:den>
              <m:r>
                <w:rPr>
                  <w:rFonts w:ascii="Cambria Math" w:hAnsi="Cambria Math"/>
                  <w:lang w:val="id-ID"/>
                </w:rPr>
                <m:t>1+</m:t>
              </m:r>
              <m:r>
                <m:rPr>
                  <m:sty m:val="p"/>
                </m:rPr>
                <w:rPr>
                  <w:rFonts w:ascii="Cambria Math" w:hAnsi="Cambria Math"/>
                  <w:lang w:val="id-ID"/>
                </w:rPr>
                <m:t>exp⁡</m:t>
              </m:r>
              <m:r>
                <w:rPr>
                  <w:rFonts w:ascii="Cambria Math" w:hAnsi="Cambria Math"/>
                  <w:lang w:val="id-ID"/>
                </w:rPr>
                <m:t>(-x)</m:t>
              </m:r>
            </m:den>
          </m:f>
          <m:r>
            <w:rPr>
              <w:rFonts w:ascii="Cambria Math" w:hAnsi="Cambria Math"/>
              <w:lang w:val="id-ID"/>
            </w:rPr>
            <m:t>,</m:t>
          </m:r>
        </m:oMath>
      </m:oMathPara>
    </w:p>
    <w:p w:rsidR="007F4246" w:rsidRDefault="008500D0" w:rsidP="007F4246">
      <w:pPr>
        <w:spacing w:line="360" w:lineRule="auto"/>
        <w:rPr>
          <w:lang w:val="id-ID"/>
        </w:rPr>
      </w:pPr>
      <w:r>
        <w:rPr>
          <w:noProof/>
        </w:rPr>
        <mc:AlternateContent>
          <mc:Choice Requires="wps">
            <w:drawing>
              <wp:anchor distT="0" distB="0" distL="114300" distR="114300" simplePos="0" relativeHeight="251771904" behindDoc="0" locked="0" layoutInCell="1" allowOverlap="1" wp14:anchorId="7A934DE2" wp14:editId="001FC83F">
                <wp:simplePos x="0" y="0"/>
                <wp:positionH relativeFrom="column">
                  <wp:posOffset>5010150</wp:posOffset>
                </wp:positionH>
                <wp:positionV relativeFrom="paragraph">
                  <wp:posOffset>247650</wp:posOffset>
                </wp:positionV>
                <wp:extent cx="619125" cy="285750"/>
                <wp:effectExtent l="0" t="0" r="9525" b="0"/>
                <wp:wrapNone/>
                <wp:docPr id="23" name="Text Box 23"/>
                <wp:cNvGraphicFramePr/>
                <a:graphic xmlns:a="http://schemas.openxmlformats.org/drawingml/2006/main">
                  <a:graphicData uri="http://schemas.microsoft.com/office/word/2010/wordprocessingShape">
                    <wps:wsp>
                      <wps:cNvSpPr txBox="1"/>
                      <wps:spPr>
                        <a:xfrm>
                          <a:off x="0" y="0"/>
                          <a:ext cx="61912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766F1" w:rsidRPr="00B55E36" w:rsidRDefault="00F766F1" w:rsidP="008500D0">
                            <w:pPr>
                              <w:jc w:val="center"/>
                              <w:rPr>
                                <w:lang w:val="id-ID"/>
                              </w:rPr>
                            </w:pPr>
                            <w:r>
                              <w:rPr>
                                <w:lang w:val="id-ID"/>
                              </w:rPr>
                              <w:t>(2.18)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A934DE2" id="Text Box 23" o:spid="_x0000_s1043" type="#_x0000_t202" style="position:absolute;left:0;text-align:left;margin-left:394.5pt;margin-top:19.5pt;width:48.75pt;height:22.5pt;z-index:251771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" fillcolor="white [3201]" stroked="f" strokeweight=".5pt">
                <v:textbox>
                  <w:txbxContent>
                    <w:p w:rsidR="00F766F1" w:rsidRPr="00B55E36" w:rsidRDefault="00F766F1" w:rsidP="008500D0">
                      <w:pPr>
                        <w:jc w:val="center"/>
                        <w:rPr>
                          <w:lang w:val="id-ID"/>
                        </w:rPr>
                      </w:pPr>
                      <w:r>
                        <w:rPr>
                          <w:lang w:val="id-ID"/>
                        </w:rPr>
                        <w:t>(2.18)</w:t>
                      </w:r>
                    </w:p>
                  </w:txbxContent>
                </v:textbox>
              </v:shape>
            </w:pict>
          </mc:Fallback>
        </mc:AlternateContent>
      </w:r>
      <w:r w:rsidR="007F4246">
        <w:rPr>
          <w:lang w:val="id-ID"/>
        </w:rPr>
        <w:t>dengan</w:t>
      </w:r>
    </w:p>
    <w:p w:rsidR="007F4246" w:rsidRPr="00B85283" w:rsidRDefault="00BF1061" w:rsidP="007F4246">
      <w:pPr>
        <w:spacing w:line="360" w:lineRule="auto"/>
        <w:rPr>
          <w:lang w:val="id-ID"/>
        </w:rPr>
      </w:pPr>
      <m:oMathPara>
        <m:oMath>
          <m:sSub>
            <m:sSubPr>
              <m:ctrlPr>
                <w:rPr>
                  <w:rFonts w:ascii="Cambria Math" w:hAnsi="Cambria Math"/>
                  <w:i/>
                  <w:lang w:val="id-ID"/>
                </w:rPr>
              </m:ctrlPr>
            </m:sSubPr>
            <m:e>
              <m:sSup>
                <m:sSupPr>
                  <m:ctrlPr>
                    <w:rPr>
                      <w:rFonts w:ascii="Cambria Math" w:hAnsi="Cambria Math"/>
                      <w:i/>
                      <w:lang w:val="id-ID"/>
                    </w:rPr>
                  </m:ctrlPr>
                </m:sSupPr>
                <m:e>
                  <m:r>
                    <w:rPr>
                      <w:rFonts w:ascii="Cambria Math" w:hAnsi="Cambria Math"/>
                      <w:lang w:val="id-ID"/>
                    </w:rPr>
                    <m:t>f</m:t>
                  </m:r>
                </m:e>
                <m:sup>
                  <m:r>
                    <w:rPr>
                      <w:rFonts w:ascii="Cambria Math" w:hAnsi="Cambria Math"/>
                      <w:lang w:val="id-ID"/>
                    </w:rPr>
                    <m:t>'</m:t>
                  </m:r>
                </m:sup>
              </m:sSup>
            </m:e>
            <m:sub>
              <m:r>
                <w:rPr>
                  <w:rFonts w:ascii="Cambria Math" w:hAnsi="Cambria Math"/>
                  <w:lang w:val="id-ID"/>
                </w:rPr>
                <m:t>1</m:t>
              </m:r>
            </m:sub>
          </m:sSub>
          <m:d>
            <m:dPr>
              <m:ctrlPr>
                <w:rPr>
                  <w:rFonts w:ascii="Cambria Math" w:hAnsi="Cambria Math"/>
                  <w:i/>
                  <w:lang w:val="id-ID"/>
                </w:rPr>
              </m:ctrlPr>
            </m:dPr>
            <m:e>
              <m:r>
                <w:rPr>
                  <w:rFonts w:ascii="Cambria Math" w:hAnsi="Cambria Math"/>
                  <w:lang w:val="id-ID"/>
                </w:rPr>
                <m:t>x</m:t>
              </m:r>
            </m:e>
          </m:d>
          <m:r>
            <w:rPr>
              <w:rFonts w:ascii="Cambria Math" w:hAnsi="Cambria Math"/>
              <w:lang w:val="id-ID"/>
            </w:rPr>
            <m:t>=</m:t>
          </m:r>
          <m:sSub>
            <m:sSubPr>
              <m:ctrlPr>
                <w:rPr>
                  <w:rFonts w:ascii="Cambria Math" w:hAnsi="Cambria Math"/>
                  <w:i/>
                  <w:lang w:val="id-ID"/>
                </w:rPr>
              </m:ctrlPr>
            </m:sSubPr>
            <m:e>
              <m:r>
                <w:rPr>
                  <w:rFonts w:ascii="Cambria Math" w:hAnsi="Cambria Math"/>
                  <w:lang w:val="id-ID"/>
                </w:rPr>
                <m:t>f</m:t>
              </m:r>
            </m:e>
            <m:sub>
              <m:r>
                <w:rPr>
                  <w:rFonts w:ascii="Cambria Math" w:hAnsi="Cambria Math"/>
                  <w:lang w:val="id-ID"/>
                </w:rPr>
                <m:t>1</m:t>
              </m:r>
            </m:sub>
          </m:sSub>
          <m:r>
            <w:rPr>
              <w:rFonts w:ascii="Cambria Math" w:hAnsi="Cambria Math"/>
              <w:lang w:val="id-ID"/>
            </w:rPr>
            <m:t>(x)</m:t>
          </m:r>
          <m:d>
            <m:dPr>
              <m:begChr m:val="["/>
              <m:endChr m:val="]"/>
              <m:ctrlPr>
                <w:rPr>
                  <w:rFonts w:ascii="Cambria Math" w:hAnsi="Cambria Math"/>
                  <w:i/>
                  <w:lang w:val="id-ID"/>
                </w:rPr>
              </m:ctrlPr>
            </m:dPr>
            <m:e>
              <m:r>
                <w:rPr>
                  <w:rFonts w:ascii="Cambria Math" w:hAnsi="Cambria Math"/>
                  <w:lang w:val="id-ID"/>
                </w:rPr>
                <m:t>1-</m:t>
              </m:r>
              <m:sSub>
                <m:sSubPr>
                  <m:ctrlPr>
                    <w:rPr>
                      <w:rFonts w:ascii="Cambria Math" w:hAnsi="Cambria Math"/>
                      <w:i/>
                      <w:lang w:val="id-ID"/>
                    </w:rPr>
                  </m:ctrlPr>
                </m:sSubPr>
                <m:e>
                  <m:r>
                    <w:rPr>
                      <w:rFonts w:ascii="Cambria Math" w:hAnsi="Cambria Math"/>
                      <w:lang w:val="id-ID"/>
                    </w:rPr>
                    <m:t>f</m:t>
                  </m:r>
                </m:e>
                <m:sub>
                  <m:r>
                    <w:rPr>
                      <w:rFonts w:ascii="Cambria Math" w:hAnsi="Cambria Math"/>
                      <w:lang w:val="id-ID"/>
                    </w:rPr>
                    <m:t>1</m:t>
                  </m:r>
                </m:sub>
              </m:sSub>
              <m:r>
                <w:rPr>
                  <w:rFonts w:ascii="Cambria Math" w:hAnsi="Cambria Math"/>
                  <w:lang w:val="id-ID"/>
                </w:rPr>
                <m:t>(x)</m:t>
              </m:r>
            </m:e>
          </m:d>
        </m:oMath>
      </m:oMathPara>
    </w:p>
    <w:p w:rsidR="001E1C4C" w:rsidRDefault="001E1C4C" w:rsidP="00B85283">
      <w:pPr>
        <w:spacing w:line="360" w:lineRule="auto"/>
        <w:rPr>
          <w:lang w:val="id-ID"/>
        </w:rPr>
      </w:pPr>
    </w:p>
    <w:p w:rsidR="00B85283" w:rsidRDefault="00B85283" w:rsidP="00B85283">
      <w:pPr>
        <w:spacing w:line="360" w:lineRule="auto"/>
        <w:rPr>
          <w:lang w:val="id-ID"/>
        </w:rPr>
      </w:pPr>
      <w:r>
        <w:rPr>
          <w:lang w:val="id-ID"/>
        </w:rPr>
        <w:t>Ilustrasi dari fungsi sigmoid biner ditunjukkan pada Gambar 2.13.</w:t>
      </w:r>
    </w:p>
    <w:p w:rsidR="001E1C4C" w:rsidRDefault="00B85283" w:rsidP="001E1C4C">
      <w:pPr>
        <w:keepNext/>
        <w:spacing w:line="360" w:lineRule="auto"/>
        <w:jc w:val="center"/>
      </w:pPr>
      <w:r>
        <w:rPr>
          <w:noProof/>
        </w:rPr>
        <w:drawing>
          <wp:inline distT="0" distB="0" distL="0" distR="0" wp14:anchorId="5E51D727" wp14:editId="04B7CAD7">
            <wp:extent cx="3828306" cy="17526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089D9.tmp"/>
                    <pic:cNvPicPr/>
                  </pic:nvPicPr>
                  <pic:blipFill>
                    <a:blip r:embed="rId27">
                      <a:extLst>
                        <a:ext uri="{28A0092B-C50C-407E-A947-70E740481C1C}">
                          <a14:useLocalDpi xmlns:a14="http://schemas.microsoft.com/office/drawing/2010/main" val="0"/>
                        </a:ext>
                      </a:extLst>
                    </a:blip>
                    <a:stretch>
                      <a:fillRect/>
                    </a:stretch>
                  </pic:blipFill>
                  <pic:spPr>
                    <a:xfrm>
                      <a:off x="0" y="0"/>
                      <a:ext cx="3840636" cy="1758245"/>
                    </a:xfrm>
                    <a:prstGeom prst="rect">
                      <a:avLst/>
                    </a:prstGeom>
                  </pic:spPr>
                </pic:pic>
              </a:graphicData>
            </a:graphic>
          </wp:inline>
        </w:drawing>
      </w:r>
    </w:p>
    <w:p w:rsidR="00B85283" w:rsidRDefault="001E1C4C" w:rsidP="001E1C4C">
      <w:pPr>
        <w:pStyle w:val="Gambar"/>
        <w:rPr>
          <w:lang w:val="id-ID"/>
        </w:rPr>
      </w:pPr>
      <w:bookmarkStart w:id="31" w:name="_Toc517386989"/>
      <w:r>
        <w:t>Gambar 2.</w:t>
      </w:r>
      <w:fldSimple w:instr=" SEQ Gambar_2. \* ARABIC ">
        <w:r w:rsidR="004E7665">
          <w:rPr>
            <w:noProof/>
          </w:rPr>
          <w:t>13</w:t>
        </w:r>
      </w:fldSimple>
      <w:r>
        <w:rPr>
          <w:lang w:val="id-ID"/>
        </w:rPr>
        <w:t xml:space="preserve"> Sigmoid Biner, dengan </w:t>
      </w:r>
      <w:r>
        <w:rPr>
          <w:i/>
          <w:lang w:val="id-ID"/>
        </w:rPr>
        <w:t xml:space="preserve">range </w:t>
      </w:r>
      <w:r>
        <w:rPr>
          <w:lang w:val="id-ID"/>
        </w:rPr>
        <w:t>(0, 1)</w:t>
      </w:r>
      <w:bookmarkEnd w:id="31"/>
    </w:p>
    <w:p w:rsidR="00DE1FB3" w:rsidRDefault="00DE1FB3" w:rsidP="00DE1FB3">
      <w:pPr>
        <w:spacing w:line="360" w:lineRule="auto"/>
        <w:ind w:firstLine="360"/>
        <w:rPr>
          <w:lang w:val="id-ID"/>
        </w:rPr>
      </w:pPr>
    </w:p>
    <w:p w:rsidR="00DE1FB3" w:rsidRDefault="003E77C1" w:rsidP="00DE1FB3">
      <w:pPr>
        <w:spacing w:line="360" w:lineRule="auto"/>
        <w:ind w:firstLine="360"/>
        <w:rPr>
          <w:lang w:val="id-ID"/>
        </w:rPr>
      </w:pPr>
      <w:r>
        <w:rPr>
          <w:noProof/>
        </w:rPr>
        <mc:AlternateContent>
          <mc:Choice Requires="wps">
            <w:drawing>
              <wp:anchor distT="0" distB="0" distL="114300" distR="114300" simplePos="0" relativeHeight="251782144" behindDoc="0" locked="0" layoutInCell="1" allowOverlap="1" wp14:anchorId="19ED498A" wp14:editId="3F2AE5C9">
                <wp:simplePos x="0" y="0"/>
                <wp:positionH relativeFrom="column">
                  <wp:posOffset>5029200</wp:posOffset>
                </wp:positionH>
                <wp:positionV relativeFrom="paragraph">
                  <wp:posOffset>963295</wp:posOffset>
                </wp:positionV>
                <wp:extent cx="619125" cy="285750"/>
                <wp:effectExtent l="0" t="0" r="9525" b="0"/>
                <wp:wrapNone/>
                <wp:docPr id="32" name="Text Box 32"/>
                <wp:cNvGraphicFramePr/>
                <a:graphic xmlns:a="http://schemas.openxmlformats.org/drawingml/2006/main">
                  <a:graphicData uri="http://schemas.microsoft.com/office/word/2010/wordprocessingShape">
                    <wps:wsp>
                      <wps:cNvSpPr txBox="1"/>
                      <wps:spPr>
                        <a:xfrm>
                          <a:off x="0" y="0"/>
                          <a:ext cx="61912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766F1" w:rsidRPr="00B55E36" w:rsidRDefault="00F766F1" w:rsidP="003E77C1">
                            <w:pPr>
                              <w:jc w:val="center"/>
                              <w:rPr>
                                <w:lang w:val="id-ID"/>
                              </w:rPr>
                            </w:pPr>
                            <w:r>
                              <w:rPr>
                                <w:lang w:val="id-ID"/>
                              </w:rPr>
                              <w:t>(2.20)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9ED498A" id="Text Box 32" o:spid="_x0000_s1044" type="#_x0000_t202" style="position:absolute;left:0;text-align:left;margin-left:396pt;margin-top:75.85pt;width:48.75pt;height:22.5pt;z-index:251782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" fillcolor="white [3201]" stroked="f" strokeweight=".5pt">
                <v:textbox>
                  <w:txbxContent>
                    <w:p w:rsidR="00F766F1" w:rsidRPr="00B55E36" w:rsidRDefault="00F766F1" w:rsidP="003E77C1">
                      <w:pPr>
                        <w:jc w:val="center"/>
                        <w:rPr>
                          <w:lang w:val="id-ID"/>
                        </w:rPr>
                      </w:pPr>
                      <w:r>
                        <w:rPr>
                          <w:lang w:val="id-ID"/>
                        </w:rPr>
                        <w:t>(2.20)</w:t>
                      </w:r>
                    </w:p>
                  </w:txbxContent>
                </v:textbox>
              </v:shape>
            </w:pict>
          </mc:Fallback>
        </mc:AlternateContent>
      </w:r>
      <w:r w:rsidR="00DE1FB3">
        <w:rPr>
          <w:lang w:val="id-ID"/>
        </w:rPr>
        <w:t xml:space="preserve">Fungsi aktivasi lainnya yang juga umum digunakan adalah </w:t>
      </w:r>
      <w:r w:rsidR="008500D0">
        <w:rPr>
          <w:lang w:val="id-ID"/>
        </w:rPr>
        <w:t xml:space="preserve">fungsi </w:t>
      </w:r>
      <w:r w:rsidR="00DE1FB3">
        <w:rPr>
          <w:lang w:val="id-ID"/>
        </w:rPr>
        <w:t>sigmoid bipolar</w:t>
      </w:r>
      <w:r w:rsidR="008500D0">
        <w:rPr>
          <w:lang w:val="id-ID"/>
        </w:rPr>
        <w:t xml:space="preserve"> yang bentuk fungsinya mirip dengan fungsi sigmoid biner</w:t>
      </w:r>
      <w:r w:rsidR="00DE1FB3">
        <w:rPr>
          <w:lang w:val="id-ID"/>
        </w:rPr>
        <w:t xml:space="preserve">, </w:t>
      </w:r>
      <w:r w:rsidR="008500D0">
        <w:rPr>
          <w:lang w:val="id-ID"/>
        </w:rPr>
        <w:t>tetapi dengan</w:t>
      </w:r>
      <w:r w:rsidR="00DE1FB3">
        <w:rPr>
          <w:lang w:val="id-ID"/>
        </w:rPr>
        <w:t xml:space="preserve"> </w:t>
      </w:r>
      <w:r w:rsidR="00DE1FB3">
        <w:rPr>
          <w:i/>
          <w:lang w:val="id-ID"/>
        </w:rPr>
        <w:t xml:space="preserve">range </w:t>
      </w:r>
      <w:r w:rsidR="00DE1FB3">
        <w:rPr>
          <w:lang w:val="id-ID"/>
        </w:rPr>
        <w:t>(-1, 1) dan didefinisikan sebagai berikut:</w:t>
      </w:r>
      <w:r w:rsidRPr="003E77C1">
        <w:rPr>
          <w:noProof/>
        </w:rPr>
        <w:t xml:space="preserve"> </w:t>
      </w:r>
    </w:p>
    <w:p w:rsidR="00DE1FB3" w:rsidRPr="00DE1FB3" w:rsidRDefault="00BF1061" w:rsidP="00DE1FB3">
      <w:pPr>
        <w:spacing w:line="360" w:lineRule="auto"/>
        <w:rPr>
          <w:lang w:val="id-ID"/>
        </w:rPr>
      </w:pPr>
      <m:oMathPara>
        <m:oMath>
          <m:sSub>
            <m:sSubPr>
              <m:ctrlPr>
                <w:rPr>
                  <w:rFonts w:ascii="Cambria Math" w:hAnsi="Cambria Math"/>
                  <w:i/>
                  <w:lang w:val="id-ID"/>
                </w:rPr>
              </m:ctrlPr>
            </m:sSubPr>
            <m:e>
              <m:r>
                <w:rPr>
                  <w:rFonts w:ascii="Cambria Math" w:hAnsi="Cambria Math"/>
                  <w:lang w:val="id-ID"/>
                </w:rPr>
                <m:t>f</m:t>
              </m:r>
            </m:e>
            <m:sub>
              <m:r>
                <w:rPr>
                  <w:rFonts w:ascii="Cambria Math" w:hAnsi="Cambria Math"/>
                  <w:lang w:val="id-ID"/>
                </w:rPr>
                <m:t>2</m:t>
              </m:r>
            </m:sub>
          </m:sSub>
          <m:d>
            <m:dPr>
              <m:ctrlPr>
                <w:rPr>
                  <w:rFonts w:ascii="Cambria Math" w:hAnsi="Cambria Math"/>
                  <w:i/>
                  <w:lang w:val="id-ID"/>
                </w:rPr>
              </m:ctrlPr>
            </m:dPr>
            <m:e>
              <m:r>
                <w:rPr>
                  <w:rFonts w:ascii="Cambria Math" w:hAnsi="Cambria Math"/>
                  <w:lang w:val="id-ID"/>
                </w:rPr>
                <m:t>x</m:t>
              </m:r>
            </m:e>
          </m:d>
          <m:r>
            <w:rPr>
              <w:rFonts w:ascii="Cambria Math" w:hAnsi="Cambria Math"/>
              <w:lang w:val="id-ID"/>
            </w:rPr>
            <m:t>=</m:t>
          </m:r>
          <m:f>
            <m:fPr>
              <m:ctrlPr>
                <w:rPr>
                  <w:rFonts w:ascii="Cambria Math" w:hAnsi="Cambria Math"/>
                  <w:i/>
                  <w:lang w:val="id-ID"/>
                </w:rPr>
              </m:ctrlPr>
            </m:fPr>
            <m:num>
              <m:r>
                <w:rPr>
                  <w:rFonts w:ascii="Cambria Math" w:hAnsi="Cambria Math"/>
                  <w:lang w:val="id-ID"/>
                </w:rPr>
                <m:t>2</m:t>
              </m:r>
            </m:num>
            <m:den>
              <m:r>
                <w:rPr>
                  <w:rFonts w:ascii="Cambria Math" w:hAnsi="Cambria Math"/>
                  <w:lang w:val="id-ID"/>
                </w:rPr>
                <m:t>1+</m:t>
              </m:r>
              <m:r>
                <m:rPr>
                  <m:sty m:val="p"/>
                </m:rPr>
                <w:rPr>
                  <w:rFonts w:ascii="Cambria Math" w:hAnsi="Cambria Math"/>
                  <w:lang w:val="id-ID"/>
                </w:rPr>
                <m:t>exp⁡</m:t>
              </m:r>
              <m:r>
                <w:rPr>
                  <w:rFonts w:ascii="Cambria Math" w:hAnsi="Cambria Math"/>
                  <w:lang w:val="id-ID"/>
                </w:rPr>
                <m:t>(-x)</m:t>
              </m:r>
            </m:den>
          </m:f>
          <m:r>
            <w:rPr>
              <w:rFonts w:ascii="Cambria Math" w:hAnsi="Cambria Math"/>
              <w:lang w:val="id-ID"/>
            </w:rPr>
            <m:t>-1,</m:t>
          </m:r>
        </m:oMath>
      </m:oMathPara>
    </w:p>
    <w:p w:rsidR="00DE1FB3" w:rsidRDefault="003E77C1" w:rsidP="00DE1FB3">
      <w:pPr>
        <w:spacing w:line="360" w:lineRule="auto"/>
        <w:rPr>
          <w:lang w:val="id-ID"/>
        </w:rPr>
      </w:pPr>
      <w:r>
        <w:rPr>
          <w:noProof/>
        </w:rPr>
        <mc:AlternateContent>
          <mc:Choice Requires="wps">
            <w:drawing>
              <wp:anchor distT="0" distB="0" distL="114300" distR="114300" simplePos="0" relativeHeight="251792384" behindDoc="0" locked="0" layoutInCell="1" allowOverlap="1" wp14:anchorId="6BBE21C4" wp14:editId="78223C8F">
                <wp:simplePos x="0" y="0"/>
                <wp:positionH relativeFrom="column">
                  <wp:posOffset>5010150</wp:posOffset>
                </wp:positionH>
                <wp:positionV relativeFrom="paragraph">
                  <wp:posOffset>323850</wp:posOffset>
                </wp:positionV>
                <wp:extent cx="619125" cy="285750"/>
                <wp:effectExtent l="0" t="0" r="9525" b="0"/>
                <wp:wrapNone/>
                <wp:docPr id="33" name="Text Box 33"/>
                <wp:cNvGraphicFramePr/>
                <a:graphic xmlns:a="http://schemas.openxmlformats.org/drawingml/2006/main">
                  <a:graphicData uri="http://schemas.microsoft.com/office/word/2010/wordprocessingShape">
                    <wps:wsp>
                      <wps:cNvSpPr txBox="1"/>
                      <wps:spPr>
                        <a:xfrm>
                          <a:off x="0" y="0"/>
                          <a:ext cx="61912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766F1" w:rsidRPr="00B55E36" w:rsidRDefault="00F766F1" w:rsidP="003E77C1">
                            <w:pPr>
                              <w:jc w:val="center"/>
                              <w:rPr>
                                <w:lang w:val="id-ID"/>
                              </w:rPr>
                            </w:pPr>
                            <w:r>
                              <w:rPr>
                                <w:lang w:val="id-ID"/>
                              </w:rPr>
                              <w:t>(2.21)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BE21C4" id="Text Box 33" o:spid="_x0000_s1045" type="#_x0000_t202" style="position:absolute;left:0;text-align:left;margin-left:394.5pt;margin-top:25.5pt;width:48.75pt;height:22.5pt;z-index:251792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" fillcolor="white [3201]" stroked="f" strokeweight=".5pt">
                <v:textbox>
                  <w:txbxContent>
                    <w:p w:rsidR="00F766F1" w:rsidRPr="00B55E36" w:rsidRDefault="00F766F1" w:rsidP="003E77C1">
                      <w:pPr>
                        <w:jc w:val="center"/>
                        <w:rPr>
                          <w:lang w:val="id-ID"/>
                        </w:rPr>
                      </w:pPr>
                      <w:r>
                        <w:rPr>
                          <w:lang w:val="id-ID"/>
                        </w:rPr>
                        <w:t>(2.21)</w:t>
                      </w:r>
                    </w:p>
                  </w:txbxContent>
                </v:textbox>
              </v:shape>
            </w:pict>
          </mc:Fallback>
        </mc:AlternateContent>
      </w:r>
      <w:r w:rsidR="00DE1FB3">
        <w:rPr>
          <w:lang w:val="id-ID"/>
        </w:rPr>
        <w:t>dengan</w:t>
      </w:r>
    </w:p>
    <w:p w:rsidR="00DE1FB3" w:rsidRPr="00DE1FB3" w:rsidRDefault="00BF1061" w:rsidP="00DE1FB3">
      <w:pPr>
        <w:spacing w:line="360" w:lineRule="auto"/>
        <w:rPr>
          <w:lang w:val="id-ID"/>
        </w:rPr>
      </w:pPr>
      <m:oMathPara>
        <m:oMath>
          <m:sSub>
            <m:sSubPr>
              <m:ctrlPr>
                <w:rPr>
                  <w:rFonts w:ascii="Cambria Math" w:hAnsi="Cambria Math"/>
                  <w:i/>
                  <w:lang w:val="id-ID"/>
                </w:rPr>
              </m:ctrlPr>
            </m:sSubPr>
            <m:e>
              <m:sSup>
                <m:sSupPr>
                  <m:ctrlPr>
                    <w:rPr>
                      <w:rFonts w:ascii="Cambria Math" w:hAnsi="Cambria Math"/>
                      <w:i/>
                      <w:lang w:val="id-ID"/>
                    </w:rPr>
                  </m:ctrlPr>
                </m:sSupPr>
                <m:e>
                  <m:r>
                    <w:rPr>
                      <w:rFonts w:ascii="Cambria Math" w:hAnsi="Cambria Math"/>
                      <w:lang w:val="id-ID"/>
                    </w:rPr>
                    <m:t>f</m:t>
                  </m:r>
                </m:e>
                <m:sup>
                  <m:r>
                    <w:rPr>
                      <w:rFonts w:ascii="Cambria Math" w:hAnsi="Cambria Math"/>
                      <w:lang w:val="id-ID"/>
                    </w:rPr>
                    <m:t>'</m:t>
                  </m:r>
                </m:sup>
              </m:sSup>
            </m:e>
            <m:sub>
              <m:r>
                <w:rPr>
                  <w:rFonts w:ascii="Cambria Math" w:hAnsi="Cambria Math"/>
                  <w:lang w:val="id-ID"/>
                </w:rPr>
                <m:t>2</m:t>
              </m:r>
            </m:sub>
          </m:sSub>
          <m:d>
            <m:dPr>
              <m:ctrlPr>
                <w:rPr>
                  <w:rFonts w:ascii="Cambria Math" w:hAnsi="Cambria Math"/>
                  <w:i/>
                  <w:lang w:val="id-ID"/>
                </w:rPr>
              </m:ctrlPr>
            </m:dPr>
            <m:e>
              <m:r>
                <w:rPr>
                  <w:rFonts w:ascii="Cambria Math" w:hAnsi="Cambria Math"/>
                  <w:lang w:val="id-ID"/>
                </w:rPr>
                <m:t>x</m:t>
              </m:r>
            </m:e>
          </m:d>
          <m:r>
            <w:rPr>
              <w:rFonts w:ascii="Cambria Math" w:hAnsi="Cambria Math"/>
              <w:lang w:val="id-ID"/>
            </w:rPr>
            <m:t>=</m:t>
          </m:r>
          <m:f>
            <m:fPr>
              <m:ctrlPr>
                <w:rPr>
                  <w:rFonts w:ascii="Cambria Math" w:hAnsi="Cambria Math"/>
                  <w:i/>
                  <w:lang w:val="id-ID"/>
                </w:rPr>
              </m:ctrlPr>
            </m:fPr>
            <m:num>
              <m:r>
                <w:rPr>
                  <w:rFonts w:ascii="Cambria Math" w:hAnsi="Cambria Math"/>
                  <w:lang w:val="id-ID"/>
                </w:rPr>
                <m:t>1</m:t>
              </m:r>
            </m:num>
            <m:den>
              <m:r>
                <w:rPr>
                  <w:rFonts w:ascii="Cambria Math" w:hAnsi="Cambria Math"/>
                  <w:lang w:val="id-ID"/>
                </w:rPr>
                <m:t>2</m:t>
              </m:r>
            </m:den>
          </m:f>
          <m:d>
            <m:dPr>
              <m:begChr m:val="["/>
              <m:endChr m:val="]"/>
              <m:ctrlPr>
                <w:rPr>
                  <w:rFonts w:ascii="Cambria Math" w:hAnsi="Cambria Math"/>
                  <w:i/>
                  <w:lang w:val="id-ID"/>
                </w:rPr>
              </m:ctrlPr>
            </m:dPr>
            <m:e>
              <m:r>
                <w:rPr>
                  <w:rFonts w:ascii="Cambria Math" w:hAnsi="Cambria Math"/>
                  <w:lang w:val="id-ID"/>
                </w:rPr>
                <m:t>1+</m:t>
              </m:r>
              <m:sSub>
                <m:sSubPr>
                  <m:ctrlPr>
                    <w:rPr>
                      <w:rFonts w:ascii="Cambria Math" w:hAnsi="Cambria Math"/>
                      <w:i/>
                      <w:lang w:val="id-ID"/>
                    </w:rPr>
                  </m:ctrlPr>
                </m:sSubPr>
                <m:e>
                  <m:r>
                    <w:rPr>
                      <w:rFonts w:ascii="Cambria Math" w:hAnsi="Cambria Math"/>
                      <w:lang w:val="id-ID"/>
                    </w:rPr>
                    <m:t>f</m:t>
                  </m:r>
                </m:e>
                <m:sub>
                  <m:r>
                    <w:rPr>
                      <w:rFonts w:ascii="Cambria Math" w:hAnsi="Cambria Math"/>
                      <w:lang w:val="id-ID"/>
                    </w:rPr>
                    <m:t>2</m:t>
                  </m:r>
                </m:sub>
              </m:sSub>
              <m:r>
                <w:rPr>
                  <w:rFonts w:ascii="Cambria Math" w:hAnsi="Cambria Math"/>
                  <w:lang w:val="id-ID"/>
                </w:rPr>
                <m:t>(x)</m:t>
              </m:r>
            </m:e>
          </m:d>
          <m:d>
            <m:dPr>
              <m:begChr m:val="["/>
              <m:endChr m:val="]"/>
              <m:ctrlPr>
                <w:rPr>
                  <w:rFonts w:ascii="Cambria Math" w:hAnsi="Cambria Math"/>
                  <w:i/>
                  <w:lang w:val="id-ID"/>
                </w:rPr>
              </m:ctrlPr>
            </m:dPr>
            <m:e>
              <m:r>
                <w:rPr>
                  <w:rFonts w:ascii="Cambria Math" w:hAnsi="Cambria Math"/>
                  <w:lang w:val="id-ID"/>
                </w:rPr>
                <m:t>1-</m:t>
              </m:r>
              <m:sSub>
                <m:sSubPr>
                  <m:ctrlPr>
                    <w:rPr>
                      <w:rFonts w:ascii="Cambria Math" w:hAnsi="Cambria Math"/>
                      <w:i/>
                      <w:lang w:val="id-ID"/>
                    </w:rPr>
                  </m:ctrlPr>
                </m:sSubPr>
                <m:e>
                  <m:r>
                    <w:rPr>
                      <w:rFonts w:ascii="Cambria Math" w:hAnsi="Cambria Math"/>
                      <w:lang w:val="id-ID"/>
                    </w:rPr>
                    <m:t>f</m:t>
                  </m:r>
                </m:e>
                <m:sub>
                  <m:r>
                    <w:rPr>
                      <w:rFonts w:ascii="Cambria Math" w:hAnsi="Cambria Math"/>
                      <w:lang w:val="id-ID"/>
                    </w:rPr>
                    <m:t>2</m:t>
                  </m:r>
                </m:sub>
              </m:sSub>
              <m:r>
                <w:rPr>
                  <w:rFonts w:ascii="Cambria Math" w:hAnsi="Cambria Math"/>
                  <w:lang w:val="id-ID"/>
                </w:rPr>
                <m:t>(x)</m:t>
              </m:r>
            </m:e>
          </m:d>
        </m:oMath>
      </m:oMathPara>
    </w:p>
    <w:p w:rsidR="00DE1FB3" w:rsidRDefault="005472F8" w:rsidP="00DE1FB3">
      <w:pPr>
        <w:spacing w:line="360" w:lineRule="auto"/>
        <w:rPr>
          <w:lang w:val="id-ID"/>
        </w:rPr>
      </w:pPr>
      <w:r>
        <w:rPr>
          <w:noProof/>
        </w:rPr>
        <mc:AlternateContent>
          <mc:Choice Requires="wps">
            <w:drawing>
              <wp:anchor distT="0" distB="0" distL="114300" distR="114300" simplePos="0" relativeHeight="251831296" behindDoc="0" locked="0" layoutInCell="1" allowOverlap="1" wp14:anchorId="547A2A91" wp14:editId="6DBFD6D0">
                <wp:simplePos x="0" y="0"/>
                <wp:positionH relativeFrom="column">
                  <wp:posOffset>3346450</wp:posOffset>
                </wp:positionH>
                <wp:positionV relativeFrom="paragraph">
                  <wp:posOffset>10617200</wp:posOffset>
                </wp:positionV>
                <wp:extent cx="619125" cy="285750"/>
                <wp:effectExtent l="0" t="0" r="9525" b="0"/>
                <wp:wrapNone/>
                <wp:docPr id="37" name="Text Box 37"/>
                <wp:cNvGraphicFramePr/>
                <a:graphic xmlns:a="http://schemas.openxmlformats.org/drawingml/2006/main">
                  <a:graphicData uri="http://schemas.microsoft.com/office/word/2010/wordprocessingShape">
                    <wps:wsp>
                      <wps:cNvSpPr txBox="1"/>
                      <wps:spPr>
                        <a:xfrm>
                          <a:off x="0" y="0"/>
                          <a:ext cx="61912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766F1" w:rsidRPr="00B55E36" w:rsidRDefault="00F766F1" w:rsidP="005472F8">
                            <w:pPr>
                              <w:jc w:val="center"/>
                              <w:rPr>
                                <w:lang w:val="id-ID"/>
                              </w:rPr>
                            </w:pPr>
                            <w:r>
                              <w:rPr>
                                <w:lang w:val="id-ID"/>
                              </w:rPr>
                              <w:t>(2.24)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7A2A91" id="Text Box 37" o:spid="_x0000_s1046" type="#_x0000_t202" style="position:absolute;left:0;text-align:left;margin-left:263.5pt;margin-top:836pt;width:48.75pt;height:22.5pt;z-index:251831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" fillcolor="white [3201]" stroked="f" strokeweight=".5pt">
                <v:textbox>
                  <w:txbxContent>
                    <w:p w:rsidR="00F766F1" w:rsidRPr="00B55E36" w:rsidRDefault="00F766F1" w:rsidP="005472F8">
                      <w:pPr>
                        <w:jc w:val="center"/>
                        <w:rPr>
                          <w:lang w:val="id-ID"/>
                        </w:rPr>
                      </w:pPr>
                      <w:r>
                        <w:rPr>
                          <w:lang w:val="id-ID"/>
                        </w:rPr>
                        <w:t>(2.24)</w:t>
                      </w:r>
                    </w:p>
                  </w:txbxContent>
                </v:textbox>
              </v:shape>
            </w:pict>
          </mc:Fallback>
        </mc:AlternateContent>
      </w:r>
    </w:p>
    <w:p w:rsidR="00DE1FB3" w:rsidRDefault="004B6C94" w:rsidP="00DE1FB3">
      <w:pPr>
        <w:spacing w:line="360" w:lineRule="auto"/>
        <w:rPr>
          <w:lang w:val="id-ID"/>
        </w:rPr>
      </w:pPr>
      <w:r>
        <w:rPr>
          <w:noProof/>
        </w:rPr>
        <mc:AlternateContent>
          <mc:Choice Requires="wps">
            <w:drawing>
              <wp:anchor distT="0" distB="0" distL="114300" distR="114300" simplePos="0" relativeHeight="251802624" behindDoc="0" locked="0" layoutInCell="1" allowOverlap="1" wp14:anchorId="73A0D71B" wp14:editId="7C691639">
                <wp:simplePos x="0" y="0"/>
                <wp:positionH relativeFrom="column">
                  <wp:posOffset>5019675</wp:posOffset>
                </wp:positionH>
                <wp:positionV relativeFrom="paragraph">
                  <wp:posOffset>652780</wp:posOffset>
                </wp:positionV>
                <wp:extent cx="619125" cy="285750"/>
                <wp:effectExtent l="0" t="0" r="9525" b="0"/>
                <wp:wrapNone/>
                <wp:docPr id="34" name="Text Box 34"/>
                <wp:cNvGraphicFramePr/>
                <a:graphic xmlns:a="http://schemas.openxmlformats.org/drawingml/2006/main">
                  <a:graphicData uri="http://schemas.microsoft.com/office/word/2010/wordprocessingShape">
                    <wps:wsp>
                      <wps:cNvSpPr txBox="1"/>
                      <wps:spPr>
                        <a:xfrm>
                          <a:off x="0" y="0"/>
                          <a:ext cx="61912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766F1" w:rsidRPr="00B55E36" w:rsidRDefault="00F766F1" w:rsidP="004B6C94">
                            <w:pPr>
                              <w:jc w:val="center"/>
                              <w:rPr>
                                <w:lang w:val="id-ID"/>
                              </w:rPr>
                            </w:pPr>
                            <w:r>
                              <w:rPr>
                                <w:lang w:val="id-ID"/>
                              </w:rPr>
                              <w:t>(2.22)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3A0D71B" id="Text Box 34" o:spid="_x0000_s1047" type="#_x0000_t202" style="position:absolute;left:0;text-align:left;margin-left:395.25pt;margin-top:51.4pt;width:48.75pt;height:22.5pt;z-index:251802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" fillcolor="white [3201]" stroked="f" strokeweight=".5pt">
                <v:textbox>
                  <w:txbxContent>
                    <w:p w:rsidR="00F766F1" w:rsidRPr="00B55E36" w:rsidRDefault="00F766F1" w:rsidP="004B6C94">
                      <w:pPr>
                        <w:jc w:val="center"/>
                        <w:rPr>
                          <w:lang w:val="id-ID"/>
                        </w:rPr>
                      </w:pPr>
                      <w:r>
                        <w:rPr>
                          <w:lang w:val="id-ID"/>
                        </w:rPr>
                        <w:t>(2.22)</w:t>
                      </w:r>
                    </w:p>
                  </w:txbxContent>
                </v:textbox>
              </v:shape>
            </w:pict>
          </mc:Fallback>
        </mc:AlternateContent>
      </w:r>
      <w:r w:rsidR="00DE1FB3">
        <w:rPr>
          <w:lang w:val="id-ID"/>
        </w:rPr>
        <w:t>Fungsi bipolar sigmoid ditunjukkan pada Gambar 2.14. Fungsi sigmoid bipolar memiliki kaitan yang erat dengan fungsi berikut:</w:t>
      </w:r>
      <w:r>
        <w:rPr>
          <w:lang w:val="id-ID"/>
        </w:rPr>
        <w:t xml:space="preserve"> </w:t>
      </w:r>
    </w:p>
    <w:p w:rsidR="00DE1FB3" w:rsidRPr="004E7665" w:rsidRDefault="00BF1061" w:rsidP="00DE1FB3">
      <w:pPr>
        <w:spacing w:line="360" w:lineRule="auto"/>
        <w:rPr>
          <w:lang w:val="id-ID"/>
        </w:rPr>
      </w:pPr>
      <m:oMathPara>
        <m:oMath>
          <m:func>
            <m:funcPr>
              <m:ctrlPr>
                <w:rPr>
                  <w:rFonts w:ascii="Cambria Math" w:hAnsi="Cambria Math"/>
                  <w:lang w:val="id-ID"/>
                </w:rPr>
              </m:ctrlPr>
            </m:funcPr>
            <m:fName>
              <m:r>
                <m:rPr>
                  <m:sty m:val="p"/>
                </m:rPr>
                <w:rPr>
                  <w:rFonts w:ascii="Cambria Math" w:hAnsi="Cambria Math"/>
                  <w:lang w:val="id-ID"/>
                </w:rPr>
                <m:t>tanh</m:t>
              </m:r>
            </m:fName>
            <m:e>
              <m:d>
                <m:dPr>
                  <m:ctrlPr>
                    <w:rPr>
                      <w:rFonts w:ascii="Cambria Math" w:hAnsi="Cambria Math"/>
                      <w:i/>
                      <w:lang w:val="id-ID"/>
                    </w:rPr>
                  </m:ctrlPr>
                </m:dPr>
                <m:e>
                  <m:r>
                    <w:rPr>
                      <w:rFonts w:ascii="Cambria Math" w:hAnsi="Cambria Math"/>
                      <w:lang w:val="id-ID"/>
                    </w:rPr>
                    <m:t>x</m:t>
                  </m:r>
                </m:e>
              </m:d>
            </m:e>
          </m:func>
          <m:r>
            <w:rPr>
              <w:rFonts w:ascii="Cambria Math" w:hAnsi="Cambria Math"/>
              <w:lang w:val="id-ID"/>
            </w:rPr>
            <m:t>=</m:t>
          </m:r>
          <m:f>
            <m:fPr>
              <m:ctrlPr>
                <w:rPr>
                  <w:rFonts w:ascii="Cambria Math" w:hAnsi="Cambria Math"/>
                  <w:i/>
                  <w:lang w:val="id-ID"/>
                </w:rPr>
              </m:ctrlPr>
            </m:fPr>
            <m:num>
              <m:sSup>
                <m:sSupPr>
                  <m:ctrlPr>
                    <w:rPr>
                      <w:rFonts w:ascii="Cambria Math" w:hAnsi="Cambria Math"/>
                      <w:i/>
                      <w:lang w:val="id-ID"/>
                    </w:rPr>
                  </m:ctrlPr>
                </m:sSupPr>
                <m:e>
                  <m:r>
                    <w:rPr>
                      <w:rFonts w:ascii="Cambria Math" w:hAnsi="Cambria Math"/>
                      <w:lang w:val="id-ID"/>
                    </w:rPr>
                    <m:t>e</m:t>
                  </m:r>
                </m:e>
                <m:sup>
                  <m:r>
                    <w:rPr>
                      <w:rFonts w:ascii="Cambria Math" w:hAnsi="Cambria Math"/>
                      <w:lang w:val="id-ID"/>
                    </w:rPr>
                    <m:t>x</m:t>
                  </m:r>
                </m:sup>
              </m:sSup>
              <m:r>
                <w:rPr>
                  <w:rFonts w:ascii="Cambria Math" w:hAnsi="Cambria Math"/>
                  <w:lang w:val="id-ID"/>
                </w:rPr>
                <m:t>-</m:t>
              </m:r>
              <m:sSup>
                <m:sSupPr>
                  <m:ctrlPr>
                    <w:rPr>
                      <w:rFonts w:ascii="Cambria Math" w:hAnsi="Cambria Math"/>
                      <w:i/>
                      <w:lang w:val="id-ID"/>
                    </w:rPr>
                  </m:ctrlPr>
                </m:sSupPr>
                <m:e>
                  <m:r>
                    <w:rPr>
                      <w:rFonts w:ascii="Cambria Math" w:hAnsi="Cambria Math"/>
                      <w:lang w:val="id-ID"/>
                    </w:rPr>
                    <m:t>e</m:t>
                  </m:r>
                </m:e>
                <m:sup>
                  <m:r>
                    <w:rPr>
                      <w:rFonts w:ascii="Cambria Math" w:hAnsi="Cambria Math"/>
                      <w:lang w:val="id-ID"/>
                    </w:rPr>
                    <m:t>-x</m:t>
                  </m:r>
                </m:sup>
              </m:sSup>
            </m:num>
            <m:den>
              <m:sSup>
                <m:sSupPr>
                  <m:ctrlPr>
                    <w:rPr>
                      <w:rFonts w:ascii="Cambria Math" w:hAnsi="Cambria Math"/>
                      <w:i/>
                      <w:lang w:val="id-ID"/>
                    </w:rPr>
                  </m:ctrlPr>
                </m:sSupPr>
                <m:e>
                  <m:r>
                    <w:rPr>
                      <w:rFonts w:ascii="Cambria Math" w:hAnsi="Cambria Math"/>
                      <w:lang w:val="id-ID"/>
                    </w:rPr>
                    <m:t>e</m:t>
                  </m:r>
                </m:e>
                <m:sup>
                  <m:r>
                    <w:rPr>
                      <w:rFonts w:ascii="Cambria Math" w:hAnsi="Cambria Math"/>
                      <w:lang w:val="id-ID"/>
                    </w:rPr>
                    <m:t>x</m:t>
                  </m:r>
                </m:sup>
              </m:sSup>
              <m:r>
                <w:rPr>
                  <w:rFonts w:ascii="Cambria Math" w:hAnsi="Cambria Math"/>
                  <w:lang w:val="id-ID"/>
                </w:rPr>
                <m:t>+</m:t>
              </m:r>
              <m:sSup>
                <m:sSupPr>
                  <m:ctrlPr>
                    <w:rPr>
                      <w:rFonts w:ascii="Cambria Math" w:hAnsi="Cambria Math"/>
                      <w:i/>
                      <w:lang w:val="id-ID"/>
                    </w:rPr>
                  </m:ctrlPr>
                </m:sSupPr>
                <m:e>
                  <m:r>
                    <w:rPr>
                      <w:rFonts w:ascii="Cambria Math" w:hAnsi="Cambria Math"/>
                      <w:lang w:val="id-ID"/>
                    </w:rPr>
                    <m:t>e</m:t>
                  </m:r>
                </m:e>
                <m:sup>
                  <m:r>
                    <w:rPr>
                      <w:rFonts w:ascii="Cambria Math" w:hAnsi="Cambria Math"/>
                      <w:lang w:val="id-ID"/>
                    </w:rPr>
                    <m:t>-x</m:t>
                  </m:r>
                </m:sup>
              </m:sSup>
            </m:den>
          </m:f>
        </m:oMath>
      </m:oMathPara>
    </w:p>
    <w:p w:rsidR="004E7665" w:rsidRDefault="004E7665" w:rsidP="00DE1FB3">
      <w:pPr>
        <w:spacing w:line="360" w:lineRule="auto"/>
        <w:rPr>
          <w:lang w:val="id-ID"/>
        </w:rPr>
      </w:pPr>
    </w:p>
    <w:p w:rsidR="004E7665" w:rsidRDefault="004E7665" w:rsidP="004E7665">
      <w:pPr>
        <w:pStyle w:val="Gambar"/>
        <w:rPr>
          <w:lang w:val="id-ID"/>
        </w:rPr>
      </w:pPr>
      <w:r>
        <w:rPr>
          <w:noProof/>
        </w:rPr>
        <w:drawing>
          <wp:inline distT="0" distB="0" distL="0" distR="0" wp14:anchorId="66868CCE" wp14:editId="52D49DAA">
            <wp:extent cx="3791479" cy="267689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20A769.tmp"/>
                    <pic:cNvPicPr/>
                  </pic:nvPicPr>
                  <pic:blipFill>
                    <a:blip r:embed="rId28">
                      <a:extLst>
                        <a:ext uri="{28A0092B-C50C-407E-A947-70E740481C1C}">
                          <a14:useLocalDpi xmlns:a14="http://schemas.microsoft.com/office/drawing/2010/main" val="0"/>
                        </a:ext>
                      </a:extLst>
                    </a:blip>
                    <a:stretch>
                      <a:fillRect/>
                    </a:stretch>
                  </pic:blipFill>
                  <pic:spPr>
                    <a:xfrm>
                      <a:off x="0" y="0"/>
                      <a:ext cx="3791479" cy="2676899"/>
                    </a:xfrm>
                    <a:prstGeom prst="rect">
                      <a:avLst/>
                    </a:prstGeom>
                  </pic:spPr>
                </pic:pic>
              </a:graphicData>
            </a:graphic>
          </wp:inline>
        </w:drawing>
      </w:r>
    </w:p>
    <w:p w:rsidR="004E7665" w:rsidRDefault="004E7665" w:rsidP="004E7665">
      <w:pPr>
        <w:pStyle w:val="Gambar"/>
        <w:rPr>
          <w:lang w:val="id-ID"/>
        </w:rPr>
      </w:pPr>
      <w:bookmarkStart w:id="32" w:name="_Toc517386990"/>
      <w:r>
        <w:t>Gambar 2.</w:t>
      </w:r>
      <w:fldSimple w:instr=" SEQ Gambar_2. \* ARABIC ">
        <w:r>
          <w:rPr>
            <w:noProof/>
          </w:rPr>
          <w:t>14</w:t>
        </w:r>
      </w:fldSimple>
      <w:r>
        <w:rPr>
          <w:lang w:val="id-ID"/>
        </w:rPr>
        <w:t xml:space="preserve"> Sigmoid Bipolar, dengan </w:t>
      </w:r>
      <w:r>
        <w:rPr>
          <w:i/>
          <w:lang w:val="id-ID"/>
        </w:rPr>
        <w:t xml:space="preserve">range </w:t>
      </w:r>
      <w:r>
        <w:rPr>
          <w:lang w:val="id-ID"/>
        </w:rPr>
        <w:t>(-1, 1)</w:t>
      </w:r>
      <w:bookmarkEnd w:id="32"/>
    </w:p>
    <w:p w:rsidR="001979F0" w:rsidRDefault="001979F0" w:rsidP="001979F0">
      <w:pPr>
        <w:rPr>
          <w:lang w:val="id-ID"/>
        </w:rPr>
      </w:pPr>
    </w:p>
    <w:p w:rsidR="001979F0" w:rsidRDefault="001979F0" w:rsidP="001979F0">
      <w:pPr>
        <w:spacing w:line="360" w:lineRule="auto"/>
        <w:rPr>
          <w:szCs w:val="24"/>
          <w:lang w:val="id-ID"/>
        </w:rPr>
      </w:pPr>
      <w:r>
        <w:rPr>
          <w:szCs w:val="24"/>
          <w:lang w:val="id-ID"/>
        </w:rPr>
        <w:t xml:space="preserve">Algoritma jaringan </w:t>
      </w:r>
      <w:r>
        <w:rPr>
          <w:i/>
          <w:szCs w:val="24"/>
          <w:lang w:val="id-ID"/>
        </w:rPr>
        <w:t>Backpropagation</w:t>
      </w:r>
      <w:r>
        <w:rPr>
          <w:szCs w:val="24"/>
          <w:lang w:val="id-ID"/>
        </w:rPr>
        <w:t xml:space="preserve"> adalah sebagai berikut:</w:t>
      </w:r>
    </w:p>
    <w:tbl>
      <w:tblPr>
        <w:tblStyle w:val="TableGrid"/>
        <w:tblW w:w="90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038"/>
      </w:tblGrid>
      <w:tr w:rsidR="001979F0" w:rsidTr="008A749B">
        <w:tc>
          <w:tcPr>
            <w:tcW w:w="1980" w:type="dxa"/>
          </w:tcPr>
          <w:p w:rsidR="001979F0" w:rsidRPr="00A82BE2" w:rsidRDefault="001979F0" w:rsidP="00721BA7">
            <w:pPr>
              <w:pStyle w:val="ListParagraph"/>
              <w:spacing w:line="276" w:lineRule="auto"/>
              <w:ind w:left="0"/>
              <w:rPr>
                <w:b/>
                <w:szCs w:val="24"/>
              </w:rPr>
            </w:pPr>
            <w:r>
              <w:rPr>
                <w:b/>
                <w:szCs w:val="24"/>
              </w:rPr>
              <w:t>Langkah 0</w:t>
            </w:r>
          </w:p>
        </w:tc>
        <w:tc>
          <w:tcPr>
            <w:tcW w:w="7038" w:type="dxa"/>
          </w:tcPr>
          <w:p w:rsidR="001979F0" w:rsidRPr="00A82BE2" w:rsidRDefault="001979F0" w:rsidP="001979F0">
            <w:pPr>
              <w:pStyle w:val="ListParagraph"/>
              <w:spacing w:line="276" w:lineRule="auto"/>
              <w:ind w:left="0"/>
              <w:rPr>
                <w:szCs w:val="24"/>
              </w:rPr>
            </w:pPr>
            <w:r>
              <w:rPr>
                <w:szCs w:val="24"/>
              </w:rPr>
              <w:t xml:space="preserve">Inisialisasi </w:t>
            </w:r>
            <w:r>
              <w:rPr>
                <w:szCs w:val="24"/>
                <w:lang w:val="id-ID"/>
              </w:rPr>
              <w:t>bobot (gunakan nilai acak bernilai kecil)</w:t>
            </w:r>
            <w:r>
              <w:rPr>
                <w:szCs w:val="24"/>
              </w:rPr>
              <w:t xml:space="preserve"> </w:t>
            </w:r>
          </w:p>
        </w:tc>
      </w:tr>
      <w:tr w:rsidR="001979F0" w:rsidTr="008A749B">
        <w:tc>
          <w:tcPr>
            <w:tcW w:w="1980" w:type="dxa"/>
          </w:tcPr>
          <w:p w:rsidR="001979F0" w:rsidRDefault="001979F0" w:rsidP="00721BA7">
            <w:pPr>
              <w:pStyle w:val="ListParagraph"/>
              <w:spacing w:line="276" w:lineRule="auto"/>
              <w:ind w:left="0"/>
              <w:rPr>
                <w:b/>
                <w:szCs w:val="24"/>
              </w:rPr>
            </w:pPr>
            <w:r>
              <w:rPr>
                <w:b/>
                <w:szCs w:val="24"/>
              </w:rPr>
              <w:t>Langkah 1</w:t>
            </w:r>
          </w:p>
        </w:tc>
        <w:tc>
          <w:tcPr>
            <w:tcW w:w="7038" w:type="dxa"/>
          </w:tcPr>
          <w:p w:rsidR="001979F0" w:rsidRPr="00A82BE2" w:rsidRDefault="001979F0" w:rsidP="00721BA7">
            <w:pPr>
              <w:pStyle w:val="ListParagraph"/>
              <w:spacing w:line="276" w:lineRule="auto"/>
              <w:ind w:left="0"/>
              <w:rPr>
                <w:szCs w:val="24"/>
              </w:rPr>
            </w:pPr>
            <w:r>
              <w:rPr>
                <w:szCs w:val="24"/>
              </w:rPr>
              <w:t>Selama kondisi berhenti tidak terpenuhi, lakukan langk</w:t>
            </w:r>
            <w:r w:rsidR="00530228">
              <w:rPr>
                <w:szCs w:val="24"/>
              </w:rPr>
              <w:t>ah 2-9</w:t>
            </w:r>
          </w:p>
        </w:tc>
      </w:tr>
      <w:tr w:rsidR="001979F0" w:rsidTr="008A749B">
        <w:tc>
          <w:tcPr>
            <w:tcW w:w="1980" w:type="dxa"/>
          </w:tcPr>
          <w:p w:rsidR="001979F0" w:rsidRDefault="001979F0" w:rsidP="00721BA7">
            <w:pPr>
              <w:pStyle w:val="ListParagraph"/>
              <w:spacing w:line="276" w:lineRule="auto"/>
              <w:ind w:left="0"/>
              <w:rPr>
                <w:b/>
                <w:szCs w:val="24"/>
              </w:rPr>
            </w:pPr>
            <w:r>
              <w:rPr>
                <w:b/>
                <w:szCs w:val="24"/>
              </w:rPr>
              <w:t>Langkah 2</w:t>
            </w:r>
          </w:p>
        </w:tc>
        <w:tc>
          <w:tcPr>
            <w:tcW w:w="7038" w:type="dxa"/>
          </w:tcPr>
          <w:p w:rsidR="001979F0" w:rsidRPr="00A82BE2" w:rsidRDefault="001979F0" w:rsidP="00530228">
            <w:pPr>
              <w:pStyle w:val="ListParagraph"/>
              <w:spacing w:line="276" w:lineRule="auto"/>
              <w:ind w:left="0"/>
              <w:rPr>
                <w:szCs w:val="24"/>
              </w:rPr>
            </w:pPr>
            <w:r>
              <w:rPr>
                <w:szCs w:val="24"/>
              </w:rPr>
              <w:t xml:space="preserve">Untuk setiap </w:t>
            </w:r>
            <w:r w:rsidR="00530228">
              <w:rPr>
                <w:szCs w:val="24"/>
                <w:lang w:val="id-ID"/>
              </w:rPr>
              <w:t>pasangan pelatihan, lakukan langkah 3-8</w:t>
            </w:r>
            <w:r>
              <w:rPr>
                <w:szCs w:val="24"/>
              </w:rPr>
              <w:t xml:space="preserve"> </w:t>
            </w:r>
          </w:p>
        </w:tc>
      </w:tr>
      <w:tr w:rsidR="001979F0" w:rsidTr="008A749B">
        <w:tc>
          <w:tcPr>
            <w:tcW w:w="1980" w:type="dxa"/>
          </w:tcPr>
          <w:p w:rsidR="001979F0" w:rsidRPr="00530228" w:rsidRDefault="00530228" w:rsidP="00721BA7">
            <w:pPr>
              <w:pStyle w:val="ListParagraph"/>
              <w:spacing w:line="276" w:lineRule="auto"/>
              <w:ind w:left="0"/>
              <w:rPr>
                <w:b/>
                <w:i/>
                <w:szCs w:val="24"/>
                <w:lang w:val="id-ID"/>
              </w:rPr>
            </w:pPr>
            <w:r>
              <w:rPr>
                <w:b/>
                <w:i/>
                <w:szCs w:val="24"/>
                <w:lang w:val="id-ID"/>
              </w:rPr>
              <w:t>Feedforward:</w:t>
            </w:r>
          </w:p>
        </w:tc>
        <w:tc>
          <w:tcPr>
            <w:tcW w:w="7038" w:type="dxa"/>
          </w:tcPr>
          <w:p w:rsidR="001979F0" w:rsidRPr="00A82BE2" w:rsidRDefault="001979F0" w:rsidP="00721BA7">
            <w:pPr>
              <w:pStyle w:val="ListParagraph"/>
              <w:spacing w:line="276" w:lineRule="auto"/>
              <w:ind w:left="0"/>
              <w:rPr>
                <w:szCs w:val="24"/>
              </w:rPr>
            </w:pPr>
          </w:p>
        </w:tc>
      </w:tr>
      <w:tr w:rsidR="001979F0" w:rsidTr="008A749B">
        <w:tc>
          <w:tcPr>
            <w:tcW w:w="1980" w:type="dxa"/>
          </w:tcPr>
          <w:p w:rsidR="001979F0" w:rsidRDefault="00530228" w:rsidP="00721BA7">
            <w:pPr>
              <w:pStyle w:val="ListParagraph"/>
              <w:spacing w:line="276" w:lineRule="auto"/>
              <w:ind w:left="0"/>
              <w:rPr>
                <w:b/>
                <w:szCs w:val="24"/>
              </w:rPr>
            </w:pPr>
            <w:r>
              <w:rPr>
                <w:b/>
                <w:szCs w:val="24"/>
              </w:rPr>
              <w:t>Langkah 3</w:t>
            </w:r>
          </w:p>
        </w:tc>
        <w:tc>
          <w:tcPr>
            <w:tcW w:w="7038" w:type="dxa"/>
          </w:tcPr>
          <w:p w:rsidR="001979F0" w:rsidRPr="00530228" w:rsidRDefault="00530228" w:rsidP="00721BA7">
            <w:pPr>
              <w:pStyle w:val="ListParagraph"/>
              <w:spacing w:line="276" w:lineRule="auto"/>
              <w:ind w:left="0"/>
              <w:rPr>
                <w:szCs w:val="24"/>
                <w:lang w:val="id-ID"/>
              </w:rPr>
            </w:pPr>
            <w:r>
              <w:rPr>
                <w:szCs w:val="24"/>
                <w:lang w:val="id-ID"/>
              </w:rPr>
              <w:t xml:space="preserve">Setiap unit </w:t>
            </w:r>
            <w:r w:rsidR="00721BA7">
              <w:rPr>
                <w:szCs w:val="24"/>
                <w:lang w:val="id-ID"/>
              </w:rPr>
              <w:t>masukan</w:t>
            </w:r>
            <w:r>
              <w:rPr>
                <w:szCs w:val="24"/>
                <w:lang w:val="id-ID"/>
              </w:rPr>
              <w:t xml:space="preserve"> (</w:t>
            </w:r>
            <w:r w:rsidRPr="00530228">
              <w:rPr>
                <w:i/>
                <w:szCs w:val="24"/>
                <w:lang w:val="id-ID"/>
              </w:rPr>
              <w:t>X</w:t>
            </w:r>
            <w:r w:rsidRPr="00530228">
              <w:rPr>
                <w:i/>
                <w:szCs w:val="24"/>
                <w:vertAlign w:val="subscript"/>
                <w:lang w:val="id-ID"/>
              </w:rPr>
              <w:t>i</w:t>
            </w:r>
            <w:r>
              <w:rPr>
                <w:szCs w:val="24"/>
                <w:lang w:val="id-ID"/>
              </w:rPr>
              <w:t xml:space="preserve">, </w:t>
            </w:r>
            <w:r w:rsidRPr="00530228">
              <w:rPr>
                <w:i/>
                <w:szCs w:val="24"/>
                <w:lang w:val="id-ID"/>
              </w:rPr>
              <w:t>i = 1, ..., n</w:t>
            </w:r>
            <w:r>
              <w:rPr>
                <w:szCs w:val="24"/>
                <w:lang w:val="id-ID"/>
              </w:rPr>
              <w:t xml:space="preserve">) menerima sinyal </w:t>
            </w:r>
            <w:r w:rsidR="00721BA7">
              <w:rPr>
                <w:szCs w:val="24"/>
                <w:lang w:val="id-ID"/>
              </w:rPr>
              <w:t>masukan</w:t>
            </w:r>
            <w:r>
              <w:rPr>
                <w:szCs w:val="24"/>
                <w:lang w:val="id-ID"/>
              </w:rPr>
              <w:t xml:space="preserve"> </w:t>
            </w:r>
            <w:r>
              <w:rPr>
                <w:i/>
                <w:szCs w:val="24"/>
                <w:lang w:val="id-ID"/>
              </w:rPr>
              <w:t>x</w:t>
            </w:r>
            <w:r w:rsidRPr="00530228">
              <w:rPr>
                <w:i/>
                <w:szCs w:val="24"/>
                <w:vertAlign w:val="subscript"/>
                <w:lang w:val="id-ID"/>
              </w:rPr>
              <w:t>i</w:t>
            </w:r>
            <w:r w:rsidR="001979F0">
              <w:rPr>
                <w:noProof/>
              </w:rPr>
              <w:t xml:space="preserve"> </w:t>
            </w:r>
            <w:r>
              <w:rPr>
                <w:noProof/>
                <w:lang w:val="id-ID"/>
              </w:rPr>
              <w:t>dan meneruskan sinyal tersebut ke seluruh unit pada lapisan di atasnya (unit tersembunyi)</w:t>
            </w:r>
          </w:p>
        </w:tc>
      </w:tr>
      <w:tr w:rsidR="001979F0" w:rsidTr="008A749B">
        <w:tc>
          <w:tcPr>
            <w:tcW w:w="1980" w:type="dxa"/>
          </w:tcPr>
          <w:p w:rsidR="001979F0" w:rsidRDefault="00530228" w:rsidP="00721BA7">
            <w:pPr>
              <w:pStyle w:val="ListParagraph"/>
              <w:spacing w:line="276" w:lineRule="auto"/>
              <w:ind w:left="0"/>
              <w:rPr>
                <w:b/>
                <w:szCs w:val="24"/>
              </w:rPr>
            </w:pPr>
            <w:r>
              <w:rPr>
                <w:b/>
                <w:szCs w:val="24"/>
              </w:rPr>
              <w:lastRenderedPageBreak/>
              <w:t>Langkah 4</w:t>
            </w:r>
          </w:p>
        </w:tc>
        <w:tc>
          <w:tcPr>
            <w:tcW w:w="7038" w:type="dxa"/>
          </w:tcPr>
          <w:p w:rsidR="001979F0" w:rsidRDefault="005472F8" w:rsidP="00721BA7">
            <w:pPr>
              <w:pStyle w:val="ListParagraph"/>
              <w:spacing w:line="276" w:lineRule="auto"/>
              <w:ind w:left="0"/>
              <w:rPr>
                <w:szCs w:val="24"/>
                <w:lang w:val="id-ID"/>
              </w:rPr>
            </w:pPr>
            <w:r>
              <w:rPr>
                <w:noProof/>
              </w:rPr>
              <mc:AlternateContent>
                <mc:Choice Requires="wps">
                  <w:drawing>
                    <wp:anchor distT="0" distB="0" distL="114300" distR="114300" simplePos="0" relativeHeight="251811840" behindDoc="0" locked="0" layoutInCell="1" allowOverlap="1" wp14:anchorId="41B17300" wp14:editId="4F95A496">
                      <wp:simplePos x="0" y="0"/>
                      <wp:positionH relativeFrom="column">
                        <wp:posOffset>3760470</wp:posOffset>
                      </wp:positionH>
                      <wp:positionV relativeFrom="paragraph">
                        <wp:posOffset>461645</wp:posOffset>
                      </wp:positionV>
                      <wp:extent cx="619125" cy="285750"/>
                      <wp:effectExtent l="0" t="0" r="9525" b="0"/>
                      <wp:wrapNone/>
                      <wp:docPr id="35" name="Text Box 35"/>
                      <wp:cNvGraphicFramePr/>
                      <a:graphic xmlns:a="http://schemas.openxmlformats.org/drawingml/2006/main">
                        <a:graphicData uri="http://schemas.microsoft.com/office/word/2010/wordprocessingShape">
                          <wps:wsp>
                            <wps:cNvSpPr txBox="1"/>
                            <wps:spPr>
                              <a:xfrm>
                                <a:off x="0" y="0"/>
                                <a:ext cx="61912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766F1" w:rsidRPr="00B55E36" w:rsidRDefault="00F766F1" w:rsidP="005472F8">
                                  <w:pPr>
                                    <w:jc w:val="center"/>
                                    <w:rPr>
                                      <w:lang w:val="id-ID"/>
                                    </w:rPr>
                                  </w:pPr>
                                  <w:r>
                                    <w:rPr>
                                      <w:lang w:val="id-ID"/>
                                    </w:rPr>
                                    <w:t>(2.23)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1B17300" id="Text Box 35" o:spid="_x0000_s1048" type="#_x0000_t202" style="position:absolute;left:0;text-align:left;margin-left:296.1pt;margin-top:36.35pt;width:48.75pt;height:22.5pt;z-index:251811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" fillcolor="white [3201]" stroked="f" strokeweight=".5pt">
                      <v:textbox>
                        <w:txbxContent>
                          <w:p w:rsidR="00F766F1" w:rsidRPr="00B55E36" w:rsidRDefault="00F766F1" w:rsidP="005472F8">
                            <w:pPr>
                              <w:jc w:val="center"/>
                              <w:rPr>
                                <w:lang w:val="id-ID"/>
                              </w:rPr>
                            </w:pPr>
                            <w:r>
                              <w:rPr>
                                <w:lang w:val="id-ID"/>
                              </w:rPr>
                              <w:t>(2.23)</w:t>
                            </w:r>
                          </w:p>
                        </w:txbxContent>
                      </v:textbox>
                    </v:shape>
                  </w:pict>
                </mc:Fallback>
              </mc:AlternateContent>
            </w:r>
            <w:r w:rsidR="00530228">
              <w:rPr>
                <w:szCs w:val="24"/>
                <w:lang w:val="id-ID"/>
              </w:rPr>
              <w:t>Setiap unit tersembunyi (</w:t>
            </w:r>
            <w:r w:rsidR="00530228">
              <w:rPr>
                <w:i/>
                <w:szCs w:val="24"/>
                <w:lang w:val="id-ID"/>
              </w:rPr>
              <w:t>Z</w:t>
            </w:r>
            <w:r w:rsidR="00530228">
              <w:rPr>
                <w:i/>
                <w:szCs w:val="24"/>
                <w:vertAlign w:val="subscript"/>
                <w:lang w:val="id-ID"/>
              </w:rPr>
              <w:t>j</w:t>
            </w:r>
            <w:r w:rsidR="00530228">
              <w:rPr>
                <w:szCs w:val="24"/>
                <w:lang w:val="id-ID"/>
              </w:rPr>
              <w:t xml:space="preserve">, </w:t>
            </w:r>
            <w:r w:rsidR="00530228">
              <w:rPr>
                <w:i/>
                <w:szCs w:val="24"/>
                <w:lang w:val="id-ID"/>
              </w:rPr>
              <w:t>j = 1, ..., p</w:t>
            </w:r>
            <w:r w:rsidR="00530228">
              <w:rPr>
                <w:szCs w:val="24"/>
                <w:lang w:val="id-ID"/>
              </w:rPr>
              <w:t xml:space="preserve">) menjumlahkan nilai sinyal bobot </w:t>
            </w:r>
            <w:r w:rsidR="00721BA7">
              <w:rPr>
                <w:szCs w:val="24"/>
                <w:lang w:val="id-ID"/>
              </w:rPr>
              <w:t>masukan</w:t>
            </w:r>
            <w:r w:rsidR="00530228">
              <w:rPr>
                <w:szCs w:val="24"/>
                <w:lang w:val="id-ID"/>
              </w:rPr>
              <w:t xml:space="preserve"> dengan,</w:t>
            </w:r>
            <w:r>
              <w:rPr>
                <w:noProof/>
              </w:rPr>
              <w:t xml:space="preserve"> </w:t>
            </w:r>
          </w:p>
          <w:p w:rsidR="00530228" w:rsidRPr="00721BA7" w:rsidRDefault="00BF1061" w:rsidP="00721BA7">
            <w:pPr>
              <w:pStyle w:val="ListParagraph"/>
              <w:spacing w:line="276" w:lineRule="auto"/>
              <w:ind w:left="0"/>
              <w:rPr>
                <w:szCs w:val="24"/>
                <w:lang w:val="id-ID"/>
              </w:rPr>
            </w:pPr>
            <m:oMathPara>
              <m:oMathParaPr>
                <m:jc m:val="left"/>
              </m:oMathParaPr>
              <m:oMath>
                <m:sSub>
                  <m:sSubPr>
                    <m:ctrlPr>
                      <w:rPr>
                        <w:rFonts w:ascii="Cambria Math" w:hAnsi="Cambria Math"/>
                        <w:i/>
                        <w:szCs w:val="24"/>
                        <w:lang w:val="id-ID"/>
                      </w:rPr>
                    </m:ctrlPr>
                  </m:sSubPr>
                  <m:e>
                    <m:sSub>
                      <m:sSubPr>
                        <m:ctrlPr>
                          <w:rPr>
                            <w:rFonts w:ascii="Cambria Math" w:hAnsi="Cambria Math"/>
                            <w:i/>
                            <w:szCs w:val="24"/>
                            <w:lang w:val="id-ID"/>
                          </w:rPr>
                        </m:ctrlPr>
                      </m:sSubPr>
                      <m:e>
                        <m:r>
                          <w:rPr>
                            <w:rFonts w:ascii="Cambria Math" w:hAnsi="Cambria Math"/>
                            <w:szCs w:val="24"/>
                            <w:lang w:val="id-ID"/>
                          </w:rPr>
                          <m:t>z</m:t>
                        </m:r>
                      </m:e>
                      <m:sub>
                        <m:r>
                          <w:rPr>
                            <w:rFonts w:ascii="Cambria Math" w:hAnsi="Cambria Math"/>
                            <w:szCs w:val="24"/>
                            <w:lang w:val="id-ID"/>
                          </w:rPr>
                          <m:t>in</m:t>
                        </m:r>
                      </m:sub>
                    </m:sSub>
                  </m:e>
                  <m:sub>
                    <m:r>
                      <w:rPr>
                        <w:rFonts w:ascii="Cambria Math" w:hAnsi="Cambria Math"/>
                        <w:szCs w:val="24"/>
                        <w:lang w:val="id-ID"/>
                      </w:rPr>
                      <m:t>j</m:t>
                    </m:r>
                  </m:sub>
                </m:sSub>
                <m:r>
                  <w:rPr>
                    <w:rFonts w:ascii="Cambria Math" w:hAnsi="Cambria Math"/>
                    <w:szCs w:val="24"/>
                    <w:lang w:val="id-ID"/>
                  </w:rPr>
                  <m:t>=</m:t>
                </m:r>
                <m:sSub>
                  <m:sSubPr>
                    <m:ctrlPr>
                      <w:rPr>
                        <w:rFonts w:ascii="Cambria Math" w:hAnsi="Cambria Math"/>
                        <w:i/>
                        <w:szCs w:val="24"/>
                        <w:lang w:val="id-ID"/>
                      </w:rPr>
                    </m:ctrlPr>
                  </m:sSubPr>
                  <m:e>
                    <m:r>
                      <w:rPr>
                        <w:rFonts w:ascii="Cambria Math" w:hAnsi="Cambria Math"/>
                        <w:szCs w:val="24"/>
                        <w:lang w:val="id-ID"/>
                      </w:rPr>
                      <m:t>v</m:t>
                    </m:r>
                  </m:e>
                  <m:sub>
                    <m:r>
                      <w:rPr>
                        <w:rFonts w:ascii="Cambria Math" w:hAnsi="Cambria Math"/>
                        <w:szCs w:val="24"/>
                        <w:lang w:val="id-ID"/>
                      </w:rPr>
                      <m:t>0j</m:t>
                    </m:r>
                  </m:sub>
                </m:sSub>
                <m:r>
                  <w:rPr>
                    <w:rFonts w:ascii="Cambria Math" w:hAnsi="Cambria Math"/>
                    <w:szCs w:val="24"/>
                    <w:lang w:val="id-ID"/>
                  </w:rPr>
                  <m:t>+</m:t>
                </m:r>
                <m:nary>
                  <m:naryPr>
                    <m:chr m:val="∑"/>
                    <m:limLoc m:val="undOvr"/>
                    <m:supHide m:val="1"/>
                    <m:ctrlPr>
                      <w:rPr>
                        <w:rFonts w:ascii="Cambria Math" w:hAnsi="Cambria Math"/>
                        <w:i/>
                        <w:szCs w:val="24"/>
                        <w:lang w:val="id-ID"/>
                      </w:rPr>
                    </m:ctrlPr>
                  </m:naryPr>
                  <m:sub>
                    <m:r>
                      <w:rPr>
                        <w:rFonts w:ascii="Cambria Math" w:hAnsi="Cambria Math"/>
                        <w:szCs w:val="24"/>
                        <w:lang w:val="id-ID"/>
                      </w:rPr>
                      <m:t>i</m:t>
                    </m:r>
                  </m:sub>
                  <m:sup/>
                  <m:e>
                    <m:sSub>
                      <m:sSubPr>
                        <m:ctrlPr>
                          <w:rPr>
                            <w:rFonts w:ascii="Cambria Math" w:hAnsi="Cambria Math"/>
                            <w:i/>
                            <w:szCs w:val="24"/>
                            <w:lang w:val="id-ID"/>
                          </w:rPr>
                        </m:ctrlPr>
                      </m:sSubPr>
                      <m:e>
                        <m:r>
                          <w:rPr>
                            <w:rFonts w:ascii="Cambria Math" w:hAnsi="Cambria Math"/>
                            <w:szCs w:val="24"/>
                            <w:lang w:val="id-ID"/>
                          </w:rPr>
                          <m:t>x</m:t>
                        </m:r>
                      </m:e>
                      <m:sub>
                        <m:r>
                          <w:rPr>
                            <w:rFonts w:ascii="Cambria Math" w:hAnsi="Cambria Math"/>
                            <w:szCs w:val="24"/>
                            <w:lang w:val="id-ID"/>
                          </w:rPr>
                          <m:t>i</m:t>
                        </m:r>
                      </m:sub>
                    </m:sSub>
                    <m:sSub>
                      <m:sSubPr>
                        <m:ctrlPr>
                          <w:rPr>
                            <w:rFonts w:ascii="Cambria Math" w:hAnsi="Cambria Math"/>
                            <w:i/>
                            <w:szCs w:val="24"/>
                            <w:lang w:val="id-ID"/>
                          </w:rPr>
                        </m:ctrlPr>
                      </m:sSubPr>
                      <m:e>
                        <m:r>
                          <w:rPr>
                            <w:rFonts w:ascii="Cambria Math" w:hAnsi="Cambria Math"/>
                            <w:szCs w:val="24"/>
                            <w:lang w:val="id-ID"/>
                          </w:rPr>
                          <m:t>v</m:t>
                        </m:r>
                      </m:e>
                      <m:sub>
                        <m:r>
                          <w:rPr>
                            <w:rFonts w:ascii="Cambria Math" w:hAnsi="Cambria Math"/>
                            <w:szCs w:val="24"/>
                            <w:lang w:val="id-ID"/>
                          </w:rPr>
                          <m:t>ij</m:t>
                        </m:r>
                      </m:sub>
                    </m:sSub>
                  </m:e>
                </m:nary>
              </m:oMath>
            </m:oMathPara>
          </w:p>
          <w:p w:rsidR="00530228" w:rsidRDefault="005472F8" w:rsidP="00721BA7">
            <w:pPr>
              <w:pStyle w:val="ListParagraph"/>
              <w:spacing w:line="276" w:lineRule="auto"/>
              <w:ind w:left="0"/>
              <w:rPr>
                <w:szCs w:val="24"/>
                <w:lang w:val="id-ID"/>
              </w:rPr>
            </w:pPr>
            <w:r>
              <w:rPr>
                <w:noProof/>
              </w:rPr>
              <mc:AlternateContent>
                <mc:Choice Requires="wps">
                  <w:drawing>
                    <wp:anchor distT="0" distB="0" distL="114300" distR="114300" simplePos="0" relativeHeight="251821056" behindDoc="0" locked="0" layoutInCell="1" allowOverlap="1" wp14:anchorId="3AD7E350" wp14:editId="07383F38">
                      <wp:simplePos x="0" y="0"/>
                      <wp:positionH relativeFrom="column">
                        <wp:posOffset>3761105</wp:posOffset>
                      </wp:positionH>
                      <wp:positionV relativeFrom="paragraph">
                        <wp:posOffset>182245</wp:posOffset>
                      </wp:positionV>
                      <wp:extent cx="619125" cy="285750"/>
                      <wp:effectExtent l="0" t="0" r="9525" b="0"/>
                      <wp:wrapNone/>
                      <wp:docPr id="36" name="Text Box 36"/>
                      <wp:cNvGraphicFramePr/>
                      <a:graphic xmlns:a="http://schemas.openxmlformats.org/drawingml/2006/main">
                        <a:graphicData uri="http://schemas.microsoft.com/office/word/2010/wordprocessingShape">
                          <wps:wsp>
                            <wps:cNvSpPr txBox="1"/>
                            <wps:spPr>
                              <a:xfrm>
                                <a:off x="0" y="0"/>
                                <a:ext cx="61912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766F1" w:rsidRPr="00B55E36" w:rsidRDefault="00F766F1" w:rsidP="005472F8">
                                  <w:pPr>
                                    <w:jc w:val="center"/>
                                    <w:rPr>
                                      <w:lang w:val="id-ID"/>
                                    </w:rPr>
                                  </w:pPr>
                                  <w:r>
                                    <w:rPr>
                                      <w:lang w:val="id-ID"/>
                                    </w:rPr>
                                    <w:t>(2.24)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AD7E350" id="Text Box 36" o:spid="_x0000_s1049" type="#_x0000_t202" style="position:absolute;left:0;text-align:left;margin-left:296.15pt;margin-top:14.35pt;width:48.75pt;height:22.5pt;z-index:251821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" fillcolor="white [3201]" stroked="f" strokeweight=".5pt">
                      <v:textbox>
                        <w:txbxContent>
                          <w:p w:rsidR="00F766F1" w:rsidRPr="00B55E36" w:rsidRDefault="00F766F1" w:rsidP="005472F8">
                            <w:pPr>
                              <w:jc w:val="center"/>
                              <w:rPr>
                                <w:lang w:val="id-ID"/>
                              </w:rPr>
                            </w:pPr>
                            <w:r>
                              <w:rPr>
                                <w:lang w:val="id-ID"/>
                              </w:rPr>
                              <w:t>(2.24)</w:t>
                            </w:r>
                          </w:p>
                        </w:txbxContent>
                      </v:textbox>
                    </v:shape>
                  </w:pict>
                </mc:Fallback>
              </mc:AlternateContent>
            </w:r>
            <w:r w:rsidR="00530228">
              <w:rPr>
                <w:szCs w:val="24"/>
                <w:lang w:val="id-ID"/>
              </w:rPr>
              <w:t xml:space="preserve">terapkan fungsi aktivasi untuk menghitung sinyal </w:t>
            </w:r>
            <w:r w:rsidR="00721BA7">
              <w:rPr>
                <w:szCs w:val="24"/>
                <w:lang w:val="id-ID"/>
              </w:rPr>
              <w:t>keluaran</w:t>
            </w:r>
            <w:r w:rsidR="00530228">
              <w:rPr>
                <w:szCs w:val="24"/>
                <w:lang w:val="id-ID"/>
              </w:rPr>
              <w:t xml:space="preserve"> dengan,</w:t>
            </w:r>
            <w:r>
              <w:rPr>
                <w:noProof/>
              </w:rPr>
              <w:t xml:space="preserve"> </w:t>
            </w:r>
          </w:p>
          <w:p w:rsidR="00530228" w:rsidRPr="00721BA7" w:rsidRDefault="00BF1061" w:rsidP="00721BA7">
            <w:pPr>
              <w:pStyle w:val="ListParagraph"/>
              <w:spacing w:line="276" w:lineRule="auto"/>
              <w:ind w:left="0"/>
              <w:rPr>
                <w:szCs w:val="24"/>
                <w:lang w:val="id-ID"/>
              </w:rPr>
            </w:pPr>
            <m:oMathPara>
              <m:oMathParaPr>
                <m:jc m:val="left"/>
              </m:oMathParaPr>
              <m:oMath>
                <m:sSub>
                  <m:sSubPr>
                    <m:ctrlPr>
                      <w:rPr>
                        <w:rFonts w:ascii="Cambria Math" w:hAnsi="Cambria Math"/>
                        <w:i/>
                        <w:szCs w:val="24"/>
                        <w:lang w:val="id-ID"/>
                      </w:rPr>
                    </m:ctrlPr>
                  </m:sSubPr>
                  <m:e>
                    <m:r>
                      <w:rPr>
                        <w:rFonts w:ascii="Cambria Math" w:hAnsi="Cambria Math"/>
                        <w:szCs w:val="24"/>
                        <w:lang w:val="id-ID"/>
                      </w:rPr>
                      <m:t>z</m:t>
                    </m:r>
                  </m:e>
                  <m:sub>
                    <m:r>
                      <w:rPr>
                        <w:rFonts w:ascii="Cambria Math" w:hAnsi="Cambria Math"/>
                        <w:szCs w:val="24"/>
                        <w:lang w:val="id-ID"/>
                      </w:rPr>
                      <m:t>j</m:t>
                    </m:r>
                  </m:sub>
                </m:sSub>
                <m:r>
                  <w:rPr>
                    <w:rFonts w:ascii="Cambria Math" w:hAnsi="Cambria Math"/>
                    <w:szCs w:val="24"/>
                    <w:lang w:val="id-ID"/>
                  </w:rPr>
                  <m:t>=f</m:t>
                </m:r>
                <m:d>
                  <m:dPr>
                    <m:ctrlPr>
                      <w:rPr>
                        <w:rFonts w:ascii="Cambria Math" w:hAnsi="Cambria Math"/>
                        <w:i/>
                        <w:szCs w:val="24"/>
                        <w:lang w:val="id-ID"/>
                      </w:rPr>
                    </m:ctrlPr>
                  </m:dPr>
                  <m:e>
                    <m:sSub>
                      <m:sSubPr>
                        <m:ctrlPr>
                          <w:rPr>
                            <w:rFonts w:ascii="Cambria Math" w:hAnsi="Cambria Math"/>
                            <w:i/>
                            <w:szCs w:val="24"/>
                            <w:lang w:val="id-ID"/>
                          </w:rPr>
                        </m:ctrlPr>
                      </m:sSubPr>
                      <m:e>
                        <m:r>
                          <w:rPr>
                            <w:rFonts w:ascii="Cambria Math" w:hAnsi="Cambria Math"/>
                            <w:szCs w:val="24"/>
                            <w:lang w:val="id-ID"/>
                          </w:rPr>
                          <m:t>z_in</m:t>
                        </m:r>
                      </m:e>
                      <m:sub>
                        <m:r>
                          <w:rPr>
                            <w:rFonts w:ascii="Cambria Math" w:hAnsi="Cambria Math"/>
                            <w:szCs w:val="24"/>
                            <w:lang w:val="id-ID"/>
                          </w:rPr>
                          <m:t>j</m:t>
                        </m:r>
                      </m:sub>
                    </m:sSub>
                  </m:e>
                </m:d>
              </m:oMath>
            </m:oMathPara>
          </w:p>
          <w:p w:rsidR="00530228" w:rsidRPr="00530228" w:rsidRDefault="00530228" w:rsidP="00721BA7">
            <w:pPr>
              <w:pStyle w:val="ListParagraph"/>
              <w:spacing w:line="276" w:lineRule="auto"/>
              <w:ind w:left="0"/>
              <w:rPr>
                <w:szCs w:val="24"/>
                <w:lang w:val="id-ID"/>
              </w:rPr>
            </w:pPr>
            <w:r>
              <w:rPr>
                <w:szCs w:val="24"/>
                <w:lang w:val="id-ID"/>
              </w:rPr>
              <w:t xml:space="preserve">dan kirim sinyal tersebut ke seluruh unit pada lapisan di atasnya (unit </w:t>
            </w:r>
            <w:r w:rsidR="00721BA7">
              <w:rPr>
                <w:szCs w:val="24"/>
                <w:lang w:val="id-ID"/>
              </w:rPr>
              <w:t>keluaran</w:t>
            </w:r>
            <w:r>
              <w:rPr>
                <w:szCs w:val="24"/>
                <w:lang w:val="id-ID"/>
              </w:rPr>
              <w:t>)</w:t>
            </w:r>
          </w:p>
        </w:tc>
      </w:tr>
      <w:tr w:rsidR="001979F0" w:rsidTr="008A749B">
        <w:tc>
          <w:tcPr>
            <w:tcW w:w="1980" w:type="dxa"/>
          </w:tcPr>
          <w:p w:rsidR="001979F0" w:rsidRDefault="00530228" w:rsidP="00721BA7">
            <w:pPr>
              <w:pStyle w:val="ListParagraph"/>
              <w:spacing w:line="276" w:lineRule="auto"/>
              <w:ind w:left="0"/>
              <w:rPr>
                <w:b/>
                <w:szCs w:val="24"/>
              </w:rPr>
            </w:pPr>
            <w:r>
              <w:rPr>
                <w:b/>
                <w:szCs w:val="24"/>
              </w:rPr>
              <w:t>Langkah 5</w:t>
            </w:r>
          </w:p>
        </w:tc>
        <w:tc>
          <w:tcPr>
            <w:tcW w:w="7038" w:type="dxa"/>
          </w:tcPr>
          <w:p w:rsidR="001979F0" w:rsidRDefault="0024346E" w:rsidP="00721BA7">
            <w:pPr>
              <w:pStyle w:val="ListParagraph"/>
              <w:spacing w:line="276" w:lineRule="auto"/>
              <w:ind w:left="0"/>
              <w:rPr>
                <w:szCs w:val="24"/>
                <w:lang w:val="id-ID"/>
              </w:rPr>
            </w:pPr>
            <w:r>
              <w:rPr>
                <w:szCs w:val="24"/>
                <w:lang w:val="id-ID"/>
              </w:rPr>
              <w:t xml:space="preserve">Setiap unit </w:t>
            </w:r>
            <w:r w:rsidR="00721BA7">
              <w:rPr>
                <w:szCs w:val="24"/>
                <w:lang w:val="id-ID"/>
              </w:rPr>
              <w:t>keluaran</w:t>
            </w:r>
            <w:r>
              <w:rPr>
                <w:szCs w:val="24"/>
                <w:lang w:val="id-ID"/>
              </w:rPr>
              <w:t xml:space="preserve"> (</w:t>
            </w:r>
            <w:r>
              <w:rPr>
                <w:i/>
                <w:szCs w:val="24"/>
                <w:lang w:val="id-ID"/>
              </w:rPr>
              <w:t>Y</w:t>
            </w:r>
            <w:r>
              <w:rPr>
                <w:i/>
                <w:szCs w:val="24"/>
                <w:vertAlign w:val="subscript"/>
                <w:lang w:val="id-ID"/>
              </w:rPr>
              <w:t>k</w:t>
            </w:r>
            <w:r>
              <w:rPr>
                <w:szCs w:val="24"/>
                <w:lang w:val="id-ID"/>
              </w:rPr>
              <w:t xml:space="preserve">, </w:t>
            </w:r>
            <w:r>
              <w:rPr>
                <w:i/>
                <w:szCs w:val="24"/>
                <w:lang w:val="id-ID"/>
              </w:rPr>
              <w:t>k = 1, ..., m</w:t>
            </w:r>
            <w:r>
              <w:rPr>
                <w:szCs w:val="24"/>
                <w:lang w:val="id-ID"/>
              </w:rPr>
              <w:t xml:space="preserve">) menjumlahkan sinyal bobot </w:t>
            </w:r>
            <w:r w:rsidR="00721BA7">
              <w:rPr>
                <w:szCs w:val="24"/>
                <w:lang w:val="id-ID"/>
              </w:rPr>
              <w:t>masukan</w:t>
            </w:r>
            <w:r>
              <w:rPr>
                <w:szCs w:val="24"/>
                <w:lang w:val="id-ID"/>
              </w:rPr>
              <w:t xml:space="preserve"> dengan,</w:t>
            </w:r>
            <w:r w:rsidR="005472F8">
              <w:rPr>
                <w:noProof/>
              </w:rPr>
              <w:t xml:space="preserve"> </w:t>
            </w:r>
          </w:p>
          <w:p w:rsidR="0024346E" w:rsidRPr="00721BA7" w:rsidRDefault="00BF1061" w:rsidP="00721BA7">
            <w:pPr>
              <w:pStyle w:val="ListParagraph"/>
              <w:spacing w:line="276" w:lineRule="auto"/>
              <w:ind w:left="0"/>
              <w:rPr>
                <w:szCs w:val="24"/>
                <w:lang w:val="id-ID"/>
              </w:rPr>
            </w:pPr>
            <m:oMathPara>
              <m:oMathParaPr>
                <m:jc m:val="left"/>
              </m:oMathParaPr>
              <m:oMath>
                <m:sSub>
                  <m:sSubPr>
                    <m:ctrlPr>
                      <w:rPr>
                        <w:rFonts w:ascii="Cambria Math" w:hAnsi="Cambria Math"/>
                        <w:i/>
                        <w:szCs w:val="24"/>
                        <w:lang w:val="id-ID"/>
                      </w:rPr>
                    </m:ctrlPr>
                  </m:sSubPr>
                  <m:e>
                    <m:r>
                      <w:rPr>
                        <w:rFonts w:ascii="Cambria Math" w:hAnsi="Cambria Math"/>
                        <w:szCs w:val="24"/>
                        <w:lang w:val="id-ID"/>
                      </w:rPr>
                      <m:t>y_in</m:t>
                    </m:r>
                  </m:e>
                  <m:sub>
                    <m:r>
                      <w:rPr>
                        <w:rFonts w:ascii="Cambria Math" w:hAnsi="Cambria Math"/>
                        <w:szCs w:val="24"/>
                        <w:lang w:val="id-ID"/>
                      </w:rPr>
                      <m:t>k</m:t>
                    </m:r>
                  </m:sub>
                </m:sSub>
                <m:r>
                  <w:rPr>
                    <w:rFonts w:ascii="Cambria Math" w:hAnsi="Cambria Math"/>
                    <w:szCs w:val="24"/>
                    <w:lang w:val="id-ID"/>
                  </w:rPr>
                  <m:t>=</m:t>
                </m:r>
                <m:sSub>
                  <m:sSubPr>
                    <m:ctrlPr>
                      <w:rPr>
                        <w:rFonts w:ascii="Cambria Math" w:hAnsi="Cambria Math"/>
                        <w:i/>
                        <w:szCs w:val="24"/>
                        <w:lang w:val="id-ID"/>
                      </w:rPr>
                    </m:ctrlPr>
                  </m:sSubPr>
                  <m:e>
                    <m:r>
                      <w:rPr>
                        <w:rFonts w:ascii="Cambria Math" w:hAnsi="Cambria Math"/>
                        <w:szCs w:val="24"/>
                        <w:lang w:val="id-ID"/>
                      </w:rPr>
                      <m:t>w</m:t>
                    </m:r>
                  </m:e>
                  <m:sub>
                    <m:r>
                      <w:rPr>
                        <w:rFonts w:ascii="Cambria Math" w:hAnsi="Cambria Math"/>
                        <w:szCs w:val="24"/>
                        <w:lang w:val="id-ID"/>
                      </w:rPr>
                      <m:t>0k</m:t>
                    </m:r>
                  </m:sub>
                </m:sSub>
                <m:r>
                  <w:rPr>
                    <w:rFonts w:ascii="Cambria Math" w:hAnsi="Cambria Math"/>
                    <w:szCs w:val="24"/>
                    <w:lang w:val="id-ID"/>
                  </w:rPr>
                  <m:t>+</m:t>
                </m:r>
                <m:nary>
                  <m:naryPr>
                    <m:chr m:val="∑"/>
                    <m:limLoc m:val="undOvr"/>
                    <m:supHide m:val="1"/>
                    <m:ctrlPr>
                      <w:rPr>
                        <w:rFonts w:ascii="Cambria Math" w:hAnsi="Cambria Math"/>
                        <w:i/>
                        <w:szCs w:val="24"/>
                        <w:lang w:val="id-ID"/>
                      </w:rPr>
                    </m:ctrlPr>
                  </m:naryPr>
                  <m:sub>
                    <m:r>
                      <w:rPr>
                        <w:rFonts w:ascii="Cambria Math" w:hAnsi="Cambria Math"/>
                        <w:szCs w:val="24"/>
                        <w:lang w:val="id-ID"/>
                      </w:rPr>
                      <m:t>j</m:t>
                    </m:r>
                  </m:sub>
                  <m:sup/>
                  <m:e>
                    <m:sSub>
                      <m:sSubPr>
                        <m:ctrlPr>
                          <w:rPr>
                            <w:rFonts w:ascii="Cambria Math" w:hAnsi="Cambria Math"/>
                            <w:i/>
                            <w:szCs w:val="24"/>
                            <w:lang w:val="id-ID"/>
                          </w:rPr>
                        </m:ctrlPr>
                      </m:sSubPr>
                      <m:e>
                        <m:r>
                          <w:rPr>
                            <w:rFonts w:ascii="Cambria Math" w:hAnsi="Cambria Math"/>
                            <w:szCs w:val="24"/>
                            <w:lang w:val="id-ID"/>
                          </w:rPr>
                          <m:t>z</m:t>
                        </m:r>
                      </m:e>
                      <m:sub>
                        <m:r>
                          <w:rPr>
                            <w:rFonts w:ascii="Cambria Math" w:hAnsi="Cambria Math"/>
                            <w:szCs w:val="24"/>
                            <w:lang w:val="id-ID"/>
                          </w:rPr>
                          <m:t>j</m:t>
                        </m:r>
                      </m:sub>
                    </m:sSub>
                    <m:sSub>
                      <m:sSubPr>
                        <m:ctrlPr>
                          <w:rPr>
                            <w:rFonts w:ascii="Cambria Math" w:hAnsi="Cambria Math"/>
                            <w:i/>
                            <w:szCs w:val="24"/>
                            <w:lang w:val="id-ID"/>
                          </w:rPr>
                        </m:ctrlPr>
                      </m:sSubPr>
                      <m:e>
                        <m:r>
                          <w:rPr>
                            <w:rFonts w:ascii="Cambria Math" w:hAnsi="Cambria Math"/>
                            <w:szCs w:val="24"/>
                            <w:lang w:val="id-ID"/>
                          </w:rPr>
                          <m:t>w</m:t>
                        </m:r>
                      </m:e>
                      <m:sub>
                        <m:r>
                          <w:rPr>
                            <w:rFonts w:ascii="Cambria Math" w:hAnsi="Cambria Math"/>
                            <w:szCs w:val="24"/>
                            <w:lang w:val="id-ID"/>
                          </w:rPr>
                          <m:t>jk</m:t>
                        </m:r>
                      </m:sub>
                    </m:sSub>
                  </m:e>
                </m:nary>
              </m:oMath>
            </m:oMathPara>
          </w:p>
          <w:p w:rsidR="0024346E" w:rsidRDefault="0024346E" w:rsidP="00721BA7">
            <w:pPr>
              <w:pStyle w:val="ListParagraph"/>
              <w:spacing w:line="276" w:lineRule="auto"/>
              <w:ind w:left="0"/>
              <w:rPr>
                <w:szCs w:val="24"/>
                <w:lang w:val="id-ID"/>
              </w:rPr>
            </w:pPr>
            <w:r>
              <w:rPr>
                <w:szCs w:val="24"/>
                <w:lang w:val="id-ID"/>
              </w:rPr>
              <w:t xml:space="preserve">terapkan fungsi aktivasi untuk menghitung sinyal </w:t>
            </w:r>
            <w:r w:rsidR="00721BA7">
              <w:rPr>
                <w:szCs w:val="24"/>
                <w:lang w:val="id-ID"/>
              </w:rPr>
              <w:t>keluaran</w:t>
            </w:r>
            <w:r>
              <w:rPr>
                <w:szCs w:val="24"/>
                <w:lang w:val="id-ID"/>
              </w:rPr>
              <w:t xml:space="preserve"> dengan,</w:t>
            </w:r>
            <w:r w:rsidR="003868AC">
              <w:rPr>
                <w:noProof/>
              </w:rPr>
              <w:t xml:space="preserve"> </w:t>
            </w:r>
          </w:p>
          <w:p w:rsidR="0024346E" w:rsidRPr="0024346E" w:rsidRDefault="00BF1061" w:rsidP="00721BA7">
            <w:pPr>
              <w:pStyle w:val="ListParagraph"/>
              <w:spacing w:line="276" w:lineRule="auto"/>
              <w:ind w:left="0"/>
              <w:rPr>
                <w:szCs w:val="24"/>
                <w:lang w:val="id-ID"/>
              </w:rPr>
            </w:pPr>
            <m:oMathPara>
              <m:oMathParaPr>
                <m:jc m:val="left"/>
              </m:oMathParaPr>
              <m:oMath>
                <m:sSub>
                  <m:sSubPr>
                    <m:ctrlPr>
                      <w:rPr>
                        <w:rFonts w:ascii="Cambria Math" w:hAnsi="Cambria Math"/>
                        <w:i/>
                        <w:szCs w:val="24"/>
                        <w:lang w:val="id-ID"/>
                      </w:rPr>
                    </m:ctrlPr>
                  </m:sSubPr>
                  <m:e>
                    <m:r>
                      <w:rPr>
                        <w:rFonts w:ascii="Cambria Math" w:hAnsi="Cambria Math"/>
                        <w:szCs w:val="24"/>
                        <w:lang w:val="id-ID"/>
                      </w:rPr>
                      <m:t>y</m:t>
                    </m:r>
                  </m:e>
                  <m:sub>
                    <m:r>
                      <w:rPr>
                        <w:rFonts w:ascii="Cambria Math" w:hAnsi="Cambria Math"/>
                        <w:szCs w:val="24"/>
                        <w:lang w:val="id-ID"/>
                      </w:rPr>
                      <m:t>k</m:t>
                    </m:r>
                  </m:sub>
                </m:sSub>
                <m:r>
                  <w:rPr>
                    <w:rFonts w:ascii="Cambria Math" w:hAnsi="Cambria Math"/>
                    <w:szCs w:val="24"/>
                    <w:lang w:val="id-ID"/>
                  </w:rPr>
                  <m:t>=f</m:t>
                </m:r>
                <m:d>
                  <m:dPr>
                    <m:ctrlPr>
                      <w:rPr>
                        <w:rFonts w:ascii="Cambria Math" w:hAnsi="Cambria Math"/>
                        <w:i/>
                        <w:szCs w:val="24"/>
                        <w:lang w:val="id-ID"/>
                      </w:rPr>
                    </m:ctrlPr>
                  </m:dPr>
                  <m:e>
                    <m:sSub>
                      <m:sSubPr>
                        <m:ctrlPr>
                          <w:rPr>
                            <w:rFonts w:ascii="Cambria Math" w:hAnsi="Cambria Math"/>
                            <w:i/>
                            <w:szCs w:val="24"/>
                            <w:lang w:val="id-ID"/>
                          </w:rPr>
                        </m:ctrlPr>
                      </m:sSubPr>
                      <m:e>
                        <m:r>
                          <w:rPr>
                            <w:rFonts w:ascii="Cambria Math" w:hAnsi="Cambria Math"/>
                            <w:szCs w:val="24"/>
                            <w:lang w:val="id-ID"/>
                          </w:rPr>
                          <m:t>y_in</m:t>
                        </m:r>
                      </m:e>
                      <m:sub>
                        <m:r>
                          <w:rPr>
                            <w:rFonts w:ascii="Cambria Math" w:hAnsi="Cambria Math"/>
                            <w:szCs w:val="24"/>
                            <w:lang w:val="id-ID"/>
                          </w:rPr>
                          <m:t>k</m:t>
                        </m:r>
                      </m:sub>
                    </m:sSub>
                  </m:e>
                </m:d>
              </m:oMath>
            </m:oMathPara>
          </w:p>
        </w:tc>
      </w:tr>
      <w:tr w:rsidR="001979F0" w:rsidTr="008A749B">
        <w:tc>
          <w:tcPr>
            <w:tcW w:w="1980" w:type="dxa"/>
          </w:tcPr>
          <w:p w:rsidR="001979F0" w:rsidRPr="002F7823" w:rsidRDefault="002F7823" w:rsidP="00721BA7">
            <w:pPr>
              <w:pStyle w:val="ListParagraph"/>
              <w:spacing w:line="276" w:lineRule="auto"/>
              <w:ind w:left="0"/>
              <w:rPr>
                <w:b/>
                <w:i/>
                <w:szCs w:val="24"/>
                <w:lang w:val="id-ID"/>
              </w:rPr>
            </w:pPr>
            <w:r>
              <w:rPr>
                <w:b/>
                <w:i/>
                <w:szCs w:val="24"/>
                <w:lang w:val="id-ID"/>
              </w:rPr>
              <w:t>Backpropagation of error:</w:t>
            </w:r>
          </w:p>
        </w:tc>
        <w:tc>
          <w:tcPr>
            <w:tcW w:w="7038" w:type="dxa"/>
          </w:tcPr>
          <w:p w:rsidR="001979F0" w:rsidRDefault="001979F0" w:rsidP="00721BA7">
            <w:pPr>
              <w:pStyle w:val="ListParagraph"/>
              <w:spacing w:line="276" w:lineRule="auto"/>
              <w:ind w:left="0"/>
              <w:rPr>
                <w:szCs w:val="24"/>
              </w:rPr>
            </w:pPr>
          </w:p>
        </w:tc>
      </w:tr>
      <w:tr w:rsidR="001979F0" w:rsidTr="008A749B">
        <w:tc>
          <w:tcPr>
            <w:tcW w:w="1980" w:type="dxa"/>
          </w:tcPr>
          <w:p w:rsidR="001979F0" w:rsidRPr="00721BA7" w:rsidRDefault="00721BA7" w:rsidP="00721BA7">
            <w:pPr>
              <w:pStyle w:val="ListParagraph"/>
              <w:spacing w:line="276" w:lineRule="auto"/>
              <w:ind w:left="0"/>
              <w:rPr>
                <w:b/>
                <w:szCs w:val="24"/>
                <w:lang w:val="id-ID"/>
              </w:rPr>
            </w:pPr>
            <w:r>
              <w:rPr>
                <w:b/>
                <w:szCs w:val="24"/>
                <w:lang w:val="id-ID"/>
              </w:rPr>
              <w:t>Langkah 6</w:t>
            </w:r>
          </w:p>
        </w:tc>
        <w:tc>
          <w:tcPr>
            <w:tcW w:w="7038" w:type="dxa"/>
          </w:tcPr>
          <w:p w:rsidR="00721BA7" w:rsidRDefault="00721BA7" w:rsidP="00721BA7">
            <w:pPr>
              <w:pStyle w:val="ListParagraph"/>
              <w:spacing w:line="276" w:lineRule="auto"/>
              <w:ind w:left="0"/>
              <w:rPr>
                <w:szCs w:val="24"/>
                <w:lang w:val="id-ID"/>
              </w:rPr>
            </w:pPr>
            <w:r>
              <w:rPr>
                <w:szCs w:val="24"/>
                <w:lang w:val="id-ID"/>
              </w:rPr>
              <w:t>Setiap unit keluaran (</w:t>
            </w:r>
            <w:r>
              <w:rPr>
                <w:i/>
                <w:szCs w:val="24"/>
                <w:lang w:val="id-ID"/>
              </w:rPr>
              <w:t>Y</w:t>
            </w:r>
            <w:r>
              <w:rPr>
                <w:i/>
                <w:szCs w:val="24"/>
                <w:vertAlign w:val="subscript"/>
                <w:lang w:val="id-ID"/>
              </w:rPr>
              <w:t>k</w:t>
            </w:r>
            <w:r>
              <w:rPr>
                <w:szCs w:val="24"/>
                <w:lang w:val="id-ID"/>
              </w:rPr>
              <w:t xml:space="preserve">, </w:t>
            </w:r>
            <w:r>
              <w:rPr>
                <w:i/>
                <w:szCs w:val="24"/>
                <w:lang w:val="id-ID"/>
              </w:rPr>
              <w:t>k = 1, ..., m</w:t>
            </w:r>
            <w:r>
              <w:rPr>
                <w:szCs w:val="24"/>
                <w:lang w:val="id-ID"/>
              </w:rPr>
              <w:t>) menerima sebuah pola target yang berhubungan dengan pola pelatihan masukan, menghitung informasi kesalahannya dengan,</w:t>
            </w:r>
            <w:r w:rsidR="003868AC">
              <w:rPr>
                <w:noProof/>
              </w:rPr>
              <w:t xml:space="preserve"> </w:t>
            </w:r>
          </w:p>
          <w:p w:rsidR="001979F0" w:rsidRDefault="00BF1061" w:rsidP="00721BA7">
            <w:pPr>
              <w:pStyle w:val="ListParagraph"/>
              <w:spacing w:line="276" w:lineRule="auto"/>
              <w:ind w:left="0"/>
              <w:rPr>
                <w:szCs w:val="24"/>
                <w:lang w:val="id-ID"/>
              </w:rPr>
            </w:pPr>
            <m:oMath>
              <m:sSub>
                <m:sSubPr>
                  <m:ctrlPr>
                    <w:rPr>
                      <w:rFonts w:ascii="Cambria Math" w:hAnsi="Cambria Math"/>
                      <w:i/>
                      <w:szCs w:val="24"/>
                      <w:lang w:val="id-ID"/>
                    </w:rPr>
                  </m:ctrlPr>
                </m:sSubPr>
                <m:e>
                  <m:r>
                    <w:rPr>
                      <w:rFonts w:ascii="Cambria Math" w:hAnsi="Cambria Math"/>
                      <w:szCs w:val="24"/>
                      <w:lang w:val="id-ID"/>
                    </w:rPr>
                    <m:t>δ</m:t>
                  </m:r>
                </m:e>
                <m:sub>
                  <m:r>
                    <w:rPr>
                      <w:rFonts w:ascii="Cambria Math" w:hAnsi="Cambria Math"/>
                      <w:szCs w:val="24"/>
                      <w:lang w:val="id-ID"/>
                    </w:rPr>
                    <m:t>k</m:t>
                  </m:r>
                </m:sub>
              </m:sSub>
              <m:r>
                <w:rPr>
                  <w:rFonts w:ascii="Cambria Math" w:hAnsi="Cambria Math"/>
                  <w:szCs w:val="24"/>
                  <w:lang w:val="id-ID"/>
                </w:rPr>
                <m:t>=</m:t>
              </m:r>
              <m:d>
                <m:dPr>
                  <m:ctrlPr>
                    <w:rPr>
                      <w:rFonts w:ascii="Cambria Math" w:hAnsi="Cambria Math"/>
                      <w:i/>
                      <w:szCs w:val="24"/>
                      <w:lang w:val="id-ID"/>
                    </w:rPr>
                  </m:ctrlPr>
                </m:dPr>
                <m:e>
                  <m:sSub>
                    <m:sSubPr>
                      <m:ctrlPr>
                        <w:rPr>
                          <w:rFonts w:ascii="Cambria Math" w:hAnsi="Cambria Math"/>
                          <w:i/>
                          <w:szCs w:val="24"/>
                          <w:lang w:val="id-ID"/>
                        </w:rPr>
                      </m:ctrlPr>
                    </m:sSubPr>
                    <m:e>
                      <m:r>
                        <w:rPr>
                          <w:rFonts w:ascii="Cambria Math" w:hAnsi="Cambria Math"/>
                          <w:szCs w:val="24"/>
                          <w:lang w:val="id-ID"/>
                        </w:rPr>
                        <m:t>t</m:t>
                      </m:r>
                    </m:e>
                    <m:sub>
                      <m:r>
                        <w:rPr>
                          <w:rFonts w:ascii="Cambria Math" w:hAnsi="Cambria Math"/>
                          <w:szCs w:val="24"/>
                          <w:lang w:val="id-ID"/>
                        </w:rPr>
                        <m:t>k</m:t>
                      </m:r>
                    </m:sub>
                  </m:sSub>
                  <m:r>
                    <w:rPr>
                      <w:rFonts w:ascii="Cambria Math" w:hAnsi="Cambria Math"/>
                      <w:szCs w:val="24"/>
                      <w:lang w:val="id-ID"/>
                    </w:rPr>
                    <m:t>-</m:t>
                  </m:r>
                  <m:sSub>
                    <m:sSubPr>
                      <m:ctrlPr>
                        <w:rPr>
                          <w:rFonts w:ascii="Cambria Math" w:hAnsi="Cambria Math"/>
                          <w:i/>
                          <w:szCs w:val="24"/>
                          <w:lang w:val="id-ID"/>
                        </w:rPr>
                      </m:ctrlPr>
                    </m:sSubPr>
                    <m:e>
                      <m:r>
                        <w:rPr>
                          <w:rFonts w:ascii="Cambria Math" w:hAnsi="Cambria Math"/>
                          <w:szCs w:val="24"/>
                          <w:lang w:val="id-ID"/>
                        </w:rPr>
                        <m:t>y</m:t>
                      </m:r>
                    </m:e>
                    <m:sub>
                      <m:r>
                        <w:rPr>
                          <w:rFonts w:ascii="Cambria Math" w:hAnsi="Cambria Math"/>
                          <w:szCs w:val="24"/>
                          <w:lang w:val="id-ID"/>
                        </w:rPr>
                        <m:t>k</m:t>
                      </m:r>
                    </m:sub>
                  </m:sSub>
                </m:e>
              </m:d>
              <m:r>
                <w:rPr>
                  <w:rFonts w:ascii="Cambria Math" w:hAnsi="Cambria Math"/>
                  <w:szCs w:val="24"/>
                  <w:lang w:val="id-ID"/>
                </w:rPr>
                <m:t>f'</m:t>
              </m:r>
              <m:d>
                <m:dPr>
                  <m:ctrlPr>
                    <w:rPr>
                      <w:rFonts w:ascii="Cambria Math" w:hAnsi="Cambria Math"/>
                      <w:i/>
                      <w:szCs w:val="24"/>
                      <w:lang w:val="id-ID"/>
                    </w:rPr>
                  </m:ctrlPr>
                </m:dPr>
                <m:e>
                  <m:sSub>
                    <m:sSubPr>
                      <m:ctrlPr>
                        <w:rPr>
                          <w:rFonts w:ascii="Cambria Math" w:hAnsi="Cambria Math"/>
                          <w:i/>
                          <w:szCs w:val="24"/>
                          <w:lang w:val="id-ID"/>
                        </w:rPr>
                      </m:ctrlPr>
                    </m:sSubPr>
                    <m:e>
                      <m:r>
                        <w:rPr>
                          <w:rFonts w:ascii="Cambria Math" w:hAnsi="Cambria Math"/>
                          <w:szCs w:val="24"/>
                          <w:lang w:val="id-ID"/>
                        </w:rPr>
                        <m:t>y_in</m:t>
                      </m:r>
                    </m:e>
                    <m:sub>
                      <m:r>
                        <w:rPr>
                          <w:rFonts w:ascii="Cambria Math" w:hAnsi="Cambria Math"/>
                          <w:szCs w:val="24"/>
                          <w:lang w:val="id-ID"/>
                        </w:rPr>
                        <m:t>k</m:t>
                      </m:r>
                    </m:sub>
                  </m:sSub>
                </m:e>
              </m:d>
            </m:oMath>
            <w:r w:rsidR="00721BA7">
              <w:rPr>
                <w:szCs w:val="24"/>
                <w:lang w:val="id-ID"/>
              </w:rPr>
              <w:t xml:space="preserve">  </w:t>
            </w:r>
          </w:p>
          <w:p w:rsidR="00721BA7" w:rsidRDefault="003868AC" w:rsidP="00721BA7">
            <w:pPr>
              <w:pStyle w:val="ListParagraph"/>
              <w:spacing w:line="276" w:lineRule="auto"/>
              <w:ind w:left="0"/>
              <w:rPr>
                <w:szCs w:val="24"/>
                <w:lang w:val="id-ID"/>
              </w:rPr>
            </w:pPr>
            <w:r>
              <w:rPr>
                <w:noProof/>
              </w:rPr>
              <mc:AlternateContent>
                <mc:Choice Requires="wps">
                  <w:drawing>
                    <wp:anchor distT="0" distB="0" distL="114300" distR="114300" simplePos="0" relativeHeight="251868160" behindDoc="0" locked="0" layoutInCell="1" allowOverlap="1" wp14:anchorId="13DE01F1" wp14:editId="46FD2FAD">
                      <wp:simplePos x="0" y="0"/>
                      <wp:positionH relativeFrom="column">
                        <wp:posOffset>3741420</wp:posOffset>
                      </wp:positionH>
                      <wp:positionV relativeFrom="paragraph">
                        <wp:posOffset>371475</wp:posOffset>
                      </wp:positionV>
                      <wp:extent cx="619125" cy="28575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6191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766F1" w:rsidRPr="00B55E36" w:rsidRDefault="00F766F1" w:rsidP="003868AC">
                                  <w:pPr>
                                    <w:jc w:val="center"/>
                                    <w:rPr>
                                      <w:lang w:val="id-ID"/>
                                    </w:rPr>
                                  </w:pPr>
                                  <w:r>
                                    <w:rPr>
                                      <w:lang w:val="id-ID"/>
                                    </w:rPr>
                                    <w:t>(2.28)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3DE01F1" id="Text Box 41" o:spid="_x0000_s1050" type="#_x0000_t202" style="position:absolute;left:0;text-align:left;margin-left:294.6pt;margin-top:29.25pt;width:48.75pt;height:22.5pt;z-index:251868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" filled="f" stroked="f" strokeweight=".5pt">
                      <v:textbox>
                        <w:txbxContent>
                          <w:p w:rsidR="00F766F1" w:rsidRPr="00B55E36" w:rsidRDefault="00F766F1" w:rsidP="003868AC">
                            <w:pPr>
                              <w:jc w:val="center"/>
                              <w:rPr>
                                <w:lang w:val="id-ID"/>
                              </w:rPr>
                            </w:pPr>
                            <w:r>
                              <w:rPr>
                                <w:lang w:val="id-ID"/>
                              </w:rPr>
                              <w:t>(2.28)</w:t>
                            </w:r>
                          </w:p>
                        </w:txbxContent>
                      </v:textbox>
                    </v:shape>
                  </w:pict>
                </mc:Fallback>
              </mc:AlternateContent>
            </w:r>
            <w:r w:rsidR="00721BA7">
              <w:rPr>
                <w:szCs w:val="24"/>
                <w:lang w:val="id-ID"/>
              </w:rPr>
              <w:t xml:space="preserve">menghitung koreksi bobotnya (digunakan untuk memperbarui </w:t>
            </w:r>
            <w:r w:rsidR="00721BA7" w:rsidRPr="00721BA7">
              <w:rPr>
                <w:i/>
                <w:szCs w:val="24"/>
                <w:lang w:val="id-ID"/>
              </w:rPr>
              <w:t>w</w:t>
            </w:r>
            <w:r w:rsidR="00721BA7" w:rsidRPr="00721BA7">
              <w:rPr>
                <w:i/>
                <w:szCs w:val="24"/>
                <w:vertAlign w:val="subscript"/>
                <w:lang w:val="id-ID"/>
              </w:rPr>
              <w:t>jk</w:t>
            </w:r>
            <w:r w:rsidR="00721BA7">
              <w:rPr>
                <w:szCs w:val="24"/>
                <w:lang w:val="id-ID"/>
              </w:rPr>
              <w:t>) dengan,</w:t>
            </w:r>
            <w:r>
              <w:rPr>
                <w:noProof/>
              </w:rPr>
              <w:t xml:space="preserve"> </w:t>
            </w:r>
          </w:p>
          <w:p w:rsidR="00721BA7" w:rsidRPr="00EB20C4" w:rsidRDefault="00721BA7" w:rsidP="00721BA7">
            <w:pPr>
              <w:pStyle w:val="ListParagraph"/>
              <w:spacing w:line="276" w:lineRule="auto"/>
              <w:ind w:left="0"/>
              <w:rPr>
                <w:szCs w:val="24"/>
                <w:lang w:val="id-ID"/>
              </w:rPr>
            </w:pPr>
            <m:oMathPara>
              <m:oMathParaPr>
                <m:jc m:val="left"/>
              </m:oMathParaPr>
              <m:oMath>
                <m:r>
                  <w:rPr>
                    <w:rFonts w:ascii="Cambria Math" w:hAnsi="Cambria Math"/>
                    <w:szCs w:val="24"/>
                    <w:lang w:val="id-ID"/>
                  </w:rPr>
                  <m:t>∆</m:t>
                </m:r>
                <m:sSub>
                  <m:sSubPr>
                    <m:ctrlPr>
                      <w:rPr>
                        <w:rFonts w:ascii="Cambria Math" w:hAnsi="Cambria Math"/>
                        <w:i/>
                        <w:szCs w:val="24"/>
                        <w:lang w:val="id-ID"/>
                      </w:rPr>
                    </m:ctrlPr>
                  </m:sSubPr>
                  <m:e>
                    <m:r>
                      <w:rPr>
                        <w:rFonts w:ascii="Cambria Math" w:hAnsi="Cambria Math"/>
                        <w:szCs w:val="24"/>
                        <w:lang w:val="id-ID"/>
                      </w:rPr>
                      <m:t>w</m:t>
                    </m:r>
                  </m:e>
                  <m:sub>
                    <m:r>
                      <w:rPr>
                        <w:rFonts w:ascii="Cambria Math" w:hAnsi="Cambria Math"/>
                        <w:szCs w:val="24"/>
                        <w:lang w:val="id-ID"/>
                      </w:rPr>
                      <m:t>jk</m:t>
                    </m:r>
                  </m:sub>
                </m:sSub>
                <m:r>
                  <w:rPr>
                    <w:rFonts w:ascii="Cambria Math" w:hAnsi="Cambria Math"/>
                    <w:szCs w:val="24"/>
                    <w:lang w:val="id-ID"/>
                  </w:rPr>
                  <m:t>=α</m:t>
                </m:r>
                <m:sSub>
                  <m:sSubPr>
                    <m:ctrlPr>
                      <w:rPr>
                        <w:rFonts w:ascii="Cambria Math" w:hAnsi="Cambria Math"/>
                        <w:i/>
                        <w:szCs w:val="24"/>
                        <w:lang w:val="id-ID"/>
                      </w:rPr>
                    </m:ctrlPr>
                  </m:sSubPr>
                  <m:e>
                    <m:r>
                      <w:rPr>
                        <w:rFonts w:ascii="Cambria Math" w:hAnsi="Cambria Math"/>
                        <w:szCs w:val="24"/>
                        <w:lang w:val="id-ID"/>
                      </w:rPr>
                      <m:t>δ</m:t>
                    </m:r>
                  </m:e>
                  <m:sub>
                    <m:r>
                      <w:rPr>
                        <w:rFonts w:ascii="Cambria Math" w:hAnsi="Cambria Math"/>
                        <w:szCs w:val="24"/>
                        <w:lang w:val="id-ID"/>
                      </w:rPr>
                      <m:t>k</m:t>
                    </m:r>
                  </m:sub>
                </m:sSub>
                <m:sSub>
                  <m:sSubPr>
                    <m:ctrlPr>
                      <w:rPr>
                        <w:rFonts w:ascii="Cambria Math" w:hAnsi="Cambria Math"/>
                        <w:i/>
                        <w:szCs w:val="24"/>
                        <w:lang w:val="id-ID"/>
                      </w:rPr>
                    </m:ctrlPr>
                  </m:sSubPr>
                  <m:e>
                    <m:r>
                      <w:rPr>
                        <w:rFonts w:ascii="Cambria Math" w:hAnsi="Cambria Math"/>
                        <w:szCs w:val="24"/>
                        <w:lang w:val="id-ID"/>
                      </w:rPr>
                      <m:t>z</m:t>
                    </m:r>
                  </m:e>
                  <m:sub>
                    <m:r>
                      <w:rPr>
                        <w:rFonts w:ascii="Cambria Math" w:hAnsi="Cambria Math"/>
                        <w:szCs w:val="24"/>
                        <w:lang w:val="id-ID"/>
                      </w:rPr>
                      <m:t>j</m:t>
                    </m:r>
                  </m:sub>
                </m:sSub>
              </m:oMath>
            </m:oMathPara>
          </w:p>
          <w:p w:rsidR="00EB20C4" w:rsidRDefault="003868AC" w:rsidP="00721BA7">
            <w:pPr>
              <w:pStyle w:val="ListParagraph"/>
              <w:spacing w:line="276" w:lineRule="auto"/>
              <w:ind w:left="0"/>
              <w:rPr>
                <w:szCs w:val="24"/>
                <w:lang w:val="id-ID"/>
              </w:rPr>
            </w:pPr>
            <w:r>
              <w:rPr>
                <w:noProof/>
              </w:rPr>
              <mc:AlternateContent>
                <mc:Choice Requires="wps">
                  <w:drawing>
                    <wp:anchor distT="0" distB="0" distL="114300" distR="114300" simplePos="0" relativeHeight="251877376" behindDoc="0" locked="0" layoutInCell="1" allowOverlap="1" wp14:anchorId="7A1AD15E" wp14:editId="71DEF4F6">
                      <wp:simplePos x="0" y="0"/>
                      <wp:positionH relativeFrom="column">
                        <wp:posOffset>3761105</wp:posOffset>
                      </wp:positionH>
                      <wp:positionV relativeFrom="paragraph">
                        <wp:posOffset>312420</wp:posOffset>
                      </wp:positionV>
                      <wp:extent cx="619125" cy="28575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6191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766F1" w:rsidRPr="00B55E36" w:rsidRDefault="00F766F1" w:rsidP="003868AC">
                                  <w:pPr>
                                    <w:jc w:val="center"/>
                                    <w:rPr>
                                      <w:lang w:val="id-ID"/>
                                    </w:rPr>
                                  </w:pPr>
                                  <w:r>
                                    <w:rPr>
                                      <w:lang w:val="id-ID"/>
                                    </w:rPr>
                                    <w:t>(2.29)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A1AD15E" id="Text Box 42" o:spid="_x0000_s1051" type="#_x0000_t202" style="position:absolute;left:0;text-align:left;margin-left:296.15pt;margin-top:24.6pt;width:48.75pt;height:22.5pt;z-index:251877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" filled="f" stroked="f" strokeweight=".5pt">
                      <v:textbox>
                        <w:txbxContent>
                          <w:p w:rsidR="00F766F1" w:rsidRPr="00B55E36" w:rsidRDefault="00F766F1" w:rsidP="003868AC">
                            <w:pPr>
                              <w:jc w:val="center"/>
                              <w:rPr>
                                <w:lang w:val="id-ID"/>
                              </w:rPr>
                            </w:pPr>
                            <w:r>
                              <w:rPr>
                                <w:lang w:val="id-ID"/>
                              </w:rPr>
                              <w:t>(2.29)</w:t>
                            </w:r>
                          </w:p>
                        </w:txbxContent>
                      </v:textbox>
                    </v:shape>
                  </w:pict>
                </mc:Fallback>
              </mc:AlternateContent>
            </w:r>
            <w:r w:rsidR="00EB20C4">
              <w:rPr>
                <w:szCs w:val="24"/>
                <w:lang w:val="id-ID"/>
              </w:rPr>
              <w:t xml:space="preserve">menghitung koreksi biasnya (digunakan untuk memperbarui </w:t>
            </w:r>
            <w:r w:rsidR="00EB20C4" w:rsidRPr="00721BA7">
              <w:rPr>
                <w:i/>
                <w:szCs w:val="24"/>
                <w:lang w:val="id-ID"/>
              </w:rPr>
              <w:t>w</w:t>
            </w:r>
            <w:r w:rsidR="00EB20C4">
              <w:rPr>
                <w:i/>
                <w:szCs w:val="24"/>
                <w:vertAlign w:val="subscript"/>
                <w:lang w:val="id-ID"/>
              </w:rPr>
              <w:t>0</w:t>
            </w:r>
            <w:r w:rsidR="00EB20C4" w:rsidRPr="00721BA7">
              <w:rPr>
                <w:i/>
                <w:szCs w:val="24"/>
                <w:vertAlign w:val="subscript"/>
                <w:lang w:val="id-ID"/>
              </w:rPr>
              <w:t>k</w:t>
            </w:r>
            <w:r w:rsidR="00EB20C4">
              <w:rPr>
                <w:szCs w:val="24"/>
                <w:lang w:val="id-ID"/>
              </w:rPr>
              <w:t>) dengan,</w:t>
            </w:r>
            <w:r>
              <w:rPr>
                <w:noProof/>
              </w:rPr>
              <w:t xml:space="preserve"> </w:t>
            </w:r>
          </w:p>
          <w:p w:rsidR="00EB20C4" w:rsidRPr="00EB20C4" w:rsidRDefault="00EB20C4" w:rsidP="00EB20C4">
            <w:pPr>
              <w:pStyle w:val="ListParagraph"/>
              <w:spacing w:line="276" w:lineRule="auto"/>
              <w:ind w:left="0"/>
              <w:rPr>
                <w:szCs w:val="24"/>
                <w:lang w:val="id-ID"/>
              </w:rPr>
            </w:pPr>
            <m:oMathPara>
              <m:oMathParaPr>
                <m:jc m:val="left"/>
              </m:oMathParaPr>
              <m:oMath>
                <m:r>
                  <w:rPr>
                    <w:rFonts w:ascii="Cambria Math" w:hAnsi="Cambria Math"/>
                    <w:szCs w:val="24"/>
                    <w:lang w:val="id-ID"/>
                  </w:rPr>
                  <m:t>∆</m:t>
                </m:r>
                <m:sSub>
                  <m:sSubPr>
                    <m:ctrlPr>
                      <w:rPr>
                        <w:rFonts w:ascii="Cambria Math" w:hAnsi="Cambria Math"/>
                        <w:i/>
                        <w:szCs w:val="24"/>
                        <w:lang w:val="id-ID"/>
                      </w:rPr>
                    </m:ctrlPr>
                  </m:sSubPr>
                  <m:e>
                    <m:r>
                      <w:rPr>
                        <w:rFonts w:ascii="Cambria Math" w:hAnsi="Cambria Math"/>
                        <w:szCs w:val="24"/>
                        <w:lang w:val="id-ID"/>
                      </w:rPr>
                      <m:t>w</m:t>
                    </m:r>
                  </m:e>
                  <m:sub>
                    <m:r>
                      <w:rPr>
                        <w:rFonts w:ascii="Cambria Math" w:hAnsi="Cambria Math"/>
                        <w:szCs w:val="24"/>
                        <w:lang w:val="id-ID"/>
                      </w:rPr>
                      <m:t>0k</m:t>
                    </m:r>
                  </m:sub>
                </m:sSub>
                <m:r>
                  <w:rPr>
                    <w:rFonts w:ascii="Cambria Math" w:hAnsi="Cambria Math"/>
                    <w:szCs w:val="24"/>
                    <w:lang w:val="id-ID"/>
                  </w:rPr>
                  <m:t>=α</m:t>
                </m:r>
                <m:sSub>
                  <m:sSubPr>
                    <m:ctrlPr>
                      <w:rPr>
                        <w:rFonts w:ascii="Cambria Math" w:hAnsi="Cambria Math"/>
                        <w:i/>
                        <w:szCs w:val="24"/>
                        <w:lang w:val="id-ID"/>
                      </w:rPr>
                    </m:ctrlPr>
                  </m:sSubPr>
                  <m:e>
                    <m:r>
                      <w:rPr>
                        <w:rFonts w:ascii="Cambria Math" w:hAnsi="Cambria Math"/>
                        <w:szCs w:val="24"/>
                        <w:lang w:val="id-ID"/>
                      </w:rPr>
                      <m:t>δ</m:t>
                    </m:r>
                  </m:e>
                  <m:sub>
                    <m:r>
                      <w:rPr>
                        <w:rFonts w:ascii="Cambria Math" w:hAnsi="Cambria Math"/>
                        <w:szCs w:val="24"/>
                        <w:lang w:val="id-ID"/>
                      </w:rPr>
                      <m:t>k</m:t>
                    </m:r>
                  </m:sub>
                </m:sSub>
              </m:oMath>
            </m:oMathPara>
          </w:p>
          <w:p w:rsidR="00EB20C4" w:rsidRPr="00EB20C4" w:rsidRDefault="00EB20C4" w:rsidP="00EB20C4">
            <w:pPr>
              <w:pStyle w:val="ListParagraph"/>
              <w:spacing w:line="276" w:lineRule="auto"/>
              <w:ind w:left="0"/>
              <w:rPr>
                <w:szCs w:val="24"/>
                <w:lang w:val="id-ID"/>
              </w:rPr>
            </w:pPr>
            <w:r>
              <w:rPr>
                <w:szCs w:val="24"/>
                <w:lang w:val="id-ID"/>
              </w:rPr>
              <w:t xml:space="preserve">dan mengirim </w:t>
            </w:r>
            <m:oMath>
              <m:sSub>
                <m:sSubPr>
                  <m:ctrlPr>
                    <w:rPr>
                      <w:rFonts w:ascii="Cambria Math" w:hAnsi="Cambria Math"/>
                      <w:i/>
                      <w:szCs w:val="24"/>
                      <w:lang w:val="id-ID"/>
                    </w:rPr>
                  </m:ctrlPr>
                </m:sSubPr>
                <m:e>
                  <m:r>
                    <w:rPr>
                      <w:rFonts w:ascii="Cambria Math" w:hAnsi="Cambria Math"/>
                      <w:szCs w:val="24"/>
                      <w:lang w:val="id-ID"/>
                    </w:rPr>
                    <m:t>δ</m:t>
                  </m:r>
                </m:e>
                <m:sub>
                  <m:r>
                    <w:rPr>
                      <w:rFonts w:ascii="Cambria Math" w:hAnsi="Cambria Math"/>
                      <w:szCs w:val="24"/>
                      <w:lang w:val="id-ID"/>
                    </w:rPr>
                    <m:t>k</m:t>
                  </m:r>
                </m:sub>
              </m:sSub>
            </m:oMath>
            <w:r>
              <w:rPr>
                <w:szCs w:val="24"/>
                <w:lang w:val="id-ID"/>
              </w:rPr>
              <w:t xml:space="preserve"> ke unit pada lapisan di bawahnya</w:t>
            </w:r>
          </w:p>
        </w:tc>
      </w:tr>
      <w:tr w:rsidR="008F4195" w:rsidTr="008A749B">
        <w:tc>
          <w:tcPr>
            <w:tcW w:w="1980" w:type="dxa"/>
          </w:tcPr>
          <w:p w:rsidR="008F4195" w:rsidRDefault="008F4195" w:rsidP="00721BA7">
            <w:pPr>
              <w:pStyle w:val="ListParagraph"/>
              <w:spacing w:line="276" w:lineRule="auto"/>
              <w:ind w:left="0"/>
              <w:rPr>
                <w:b/>
                <w:szCs w:val="24"/>
                <w:lang w:val="id-ID"/>
              </w:rPr>
            </w:pPr>
            <w:r>
              <w:rPr>
                <w:b/>
                <w:szCs w:val="24"/>
                <w:lang w:val="id-ID"/>
              </w:rPr>
              <w:t>Langkah 7</w:t>
            </w:r>
          </w:p>
        </w:tc>
        <w:tc>
          <w:tcPr>
            <w:tcW w:w="7038" w:type="dxa"/>
          </w:tcPr>
          <w:p w:rsidR="008F4195" w:rsidRDefault="003868AC" w:rsidP="00721BA7">
            <w:pPr>
              <w:pStyle w:val="ListParagraph"/>
              <w:spacing w:line="276" w:lineRule="auto"/>
              <w:ind w:left="0"/>
              <w:rPr>
                <w:szCs w:val="24"/>
                <w:lang w:val="id-ID"/>
              </w:rPr>
            </w:pPr>
            <w:r>
              <w:rPr>
                <w:noProof/>
              </w:rPr>
              <mc:AlternateContent>
                <mc:Choice Requires="wps">
                  <w:drawing>
                    <wp:anchor distT="0" distB="0" distL="114300" distR="114300" simplePos="0" relativeHeight="251886592" behindDoc="0" locked="0" layoutInCell="1" allowOverlap="1" wp14:anchorId="11687E47" wp14:editId="70C11579">
                      <wp:simplePos x="0" y="0"/>
                      <wp:positionH relativeFrom="column">
                        <wp:posOffset>3779520</wp:posOffset>
                      </wp:positionH>
                      <wp:positionV relativeFrom="paragraph">
                        <wp:posOffset>533400</wp:posOffset>
                      </wp:positionV>
                      <wp:extent cx="619125" cy="28575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6191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766F1" w:rsidRPr="00B55E36" w:rsidRDefault="00F766F1" w:rsidP="003868AC">
                                  <w:pPr>
                                    <w:jc w:val="center"/>
                                    <w:rPr>
                                      <w:lang w:val="id-ID"/>
                                    </w:rPr>
                                  </w:pPr>
                                  <w:r>
                                    <w:rPr>
                                      <w:lang w:val="id-ID"/>
                                    </w:rPr>
                                    <w:t>(2.30)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1687E47" id="Text Box 43" o:spid="_x0000_s1052" type="#_x0000_t202" style="position:absolute;left:0;text-align:left;margin-left:297.6pt;margin-top:42pt;width:48.75pt;height:22.5pt;z-index:251886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" filled="f" stroked="f" strokeweight=".5pt">
                      <v:textbox>
                        <w:txbxContent>
                          <w:p w:rsidR="00F766F1" w:rsidRPr="00B55E36" w:rsidRDefault="00F766F1" w:rsidP="003868AC">
                            <w:pPr>
                              <w:jc w:val="center"/>
                              <w:rPr>
                                <w:lang w:val="id-ID"/>
                              </w:rPr>
                            </w:pPr>
                            <w:r>
                              <w:rPr>
                                <w:lang w:val="id-ID"/>
                              </w:rPr>
                              <w:t>(2.30)</w:t>
                            </w:r>
                          </w:p>
                        </w:txbxContent>
                      </v:textbox>
                    </v:shape>
                  </w:pict>
                </mc:Fallback>
              </mc:AlternateContent>
            </w:r>
            <w:r w:rsidR="008F4195">
              <w:rPr>
                <w:szCs w:val="24"/>
                <w:lang w:val="id-ID"/>
              </w:rPr>
              <w:t>Setiap unit tersembunyi (</w:t>
            </w:r>
            <w:r w:rsidR="008F4195">
              <w:rPr>
                <w:i/>
                <w:szCs w:val="24"/>
                <w:lang w:val="id-ID"/>
              </w:rPr>
              <w:t>Z</w:t>
            </w:r>
            <w:r w:rsidR="008F4195">
              <w:rPr>
                <w:i/>
                <w:szCs w:val="24"/>
                <w:vertAlign w:val="subscript"/>
                <w:lang w:val="id-ID"/>
              </w:rPr>
              <w:t>j</w:t>
            </w:r>
            <w:r w:rsidR="008F4195">
              <w:rPr>
                <w:szCs w:val="24"/>
                <w:lang w:val="id-ID"/>
              </w:rPr>
              <w:t xml:space="preserve">, </w:t>
            </w:r>
            <w:r w:rsidR="008F4195">
              <w:rPr>
                <w:i/>
                <w:szCs w:val="24"/>
                <w:lang w:val="id-ID"/>
              </w:rPr>
              <w:t>j = 1, ..., p</w:t>
            </w:r>
            <w:r w:rsidR="008F4195">
              <w:rPr>
                <w:szCs w:val="24"/>
                <w:lang w:val="id-ID"/>
              </w:rPr>
              <w:t>) menjumlahkan nilai</w:t>
            </w:r>
            <w:r w:rsidR="00DE11A5">
              <w:rPr>
                <w:szCs w:val="24"/>
                <w:lang w:val="id-ID"/>
              </w:rPr>
              <w:t xml:space="preserve"> masukan deltanya (dari unit pada lapisan di atasnya) dengan,</w:t>
            </w:r>
            <w:r>
              <w:rPr>
                <w:noProof/>
              </w:rPr>
              <w:t xml:space="preserve"> </w:t>
            </w:r>
          </w:p>
          <w:p w:rsidR="00DE11A5" w:rsidRPr="00495CD2" w:rsidRDefault="00BF1061" w:rsidP="00721BA7">
            <w:pPr>
              <w:pStyle w:val="ListParagraph"/>
              <w:spacing w:line="276" w:lineRule="auto"/>
              <w:ind w:left="0"/>
              <w:rPr>
                <w:szCs w:val="24"/>
                <w:lang w:val="id-ID"/>
              </w:rPr>
            </w:pPr>
            <m:oMathPara>
              <m:oMathParaPr>
                <m:jc m:val="left"/>
              </m:oMathParaPr>
              <m:oMath>
                <m:sSub>
                  <m:sSubPr>
                    <m:ctrlPr>
                      <w:rPr>
                        <w:rFonts w:ascii="Cambria Math" w:hAnsi="Cambria Math"/>
                        <w:i/>
                        <w:szCs w:val="24"/>
                        <w:lang w:val="id-ID"/>
                      </w:rPr>
                    </m:ctrlPr>
                  </m:sSubPr>
                  <m:e>
                    <m:r>
                      <w:rPr>
                        <w:rFonts w:ascii="Cambria Math" w:hAnsi="Cambria Math"/>
                        <w:szCs w:val="24"/>
                        <w:lang w:val="id-ID"/>
                      </w:rPr>
                      <m:t>δ_in</m:t>
                    </m:r>
                  </m:e>
                  <m:sub>
                    <m:r>
                      <w:rPr>
                        <w:rFonts w:ascii="Cambria Math" w:hAnsi="Cambria Math"/>
                        <w:szCs w:val="24"/>
                        <w:lang w:val="id-ID"/>
                      </w:rPr>
                      <m:t>j</m:t>
                    </m:r>
                  </m:sub>
                </m:sSub>
                <m:r>
                  <w:rPr>
                    <w:rFonts w:ascii="Cambria Math" w:hAnsi="Cambria Math"/>
                    <w:szCs w:val="24"/>
                    <w:lang w:val="id-ID"/>
                  </w:rPr>
                  <m:t>=</m:t>
                </m:r>
                <m:nary>
                  <m:naryPr>
                    <m:chr m:val="∑"/>
                    <m:limLoc m:val="undOvr"/>
                    <m:ctrlPr>
                      <w:rPr>
                        <w:rFonts w:ascii="Cambria Math" w:hAnsi="Cambria Math"/>
                        <w:i/>
                        <w:szCs w:val="24"/>
                        <w:lang w:val="id-ID"/>
                      </w:rPr>
                    </m:ctrlPr>
                  </m:naryPr>
                  <m:sub>
                    <m:r>
                      <w:rPr>
                        <w:rFonts w:ascii="Cambria Math" w:hAnsi="Cambria Math"/>
                        <w:szCs w:val="24"/>
                        <w:lang w:val="id-ID"/>
                      </w:rPr>
                      <m:t>k=1</m:t>
                    </m:r>
                  </m:sub>
                  <m:sup>
                    <m:r>
                      <w:rPr>
                        <w:rFonts w:ascii="Cambria Math" w:hAnsi="Cambria Math"/>
                        <w:szCs w:val="24"/>
                        <w:lang w:val="id-ID"/>
                      </w:rPr>
                      <m:t>m</m:t>
                    </m:r>
                  </m:sup>
                  <m:e>
                    <m:sSub>
                      <m:sSubPr>
                        <m:ctrlPr>
                          <w:rPr>
                            <w:rFonts w:ascii="Cambria Math" w:hAnsi="Cambria Math"/>
                            <w:i/>
                            <w:szCs w:val="24"/>
                            <w:lang w:val="id-ID"/>
                          </w:rPr>
                        </m:ctrlPr>
                      </m:sSubPr>
                      <m:e>
                        <m:r>
                          <w:rPr>
                            <w:rFonts w:ascii="Cambria Math" w:hAnsi="Cambria Math"/>
                            <w:szCs w:val="24"/>
                            <w:lang w:val="id-ID"/>
                          </w:rPr>
                          <m:t>δ</m:t>
                        </m:r>
                      </m:e>
                      <m:sub>
                        <m:r>
                          <w:rPr>
                            <w:rFonts w:ascii="Cambria Math" w:hAnsi="Cambria Math"/>
                            <w:szCs w:val="24"/>
                            <w:lang w:val="id-ID"/>
                          </w:rPr>
                          <m:t>k</m:t>
                        </m:r>
                      </m:sub>
                    </m:sSub>
                    <m:sSub>
                      <m:sSubPr>
                        <m:ctrlPr>
                          <w:rPr>
                            <w:rFonts w:ascii="Cambria Math" w:hAnsi="Cambria Math"/>
                            <w:i/>
                            <w:szCs w:val="24"/>
                            <w:lang w:val="id-ID"/>
                          </w:rPr>
                        </m:ctrlPr>
                      </m:sSubPr>
                      <m:e>
                        <m:r>
                          <w:rPr>
                            <w:rFonts w:ascii="Cambria Math" w:hAnsi="Cambria Math"/>
                            <w:szCs w:val="24"/>
                            <w:lang w:val="id-ID"/>
                          </w:rPr>
                          <m:t>w</m:t>
                        </m:r>
                      </m:e>
                      <m:sub>
                        <m:r>
                          <w:rPr>
                            <w:rFonts w:ascii="Cambria Math" w:hAnsi="Cambria Math"/>
                            <w:szCs w:val="24"/>
                            <w:lang w:val="id-ID"/>
                          </w:rPr>
                          <m:t>jk</m:t>
                        </m:r>
                      </m:sub>
                    </m:sSub>
                  </m:e>
                </m:nary>
              </m:oMath>
            </m:oMathPara>
          </w:p>
          <w:p w:rsidR="00495CD2" w:rsidRDefault="003868AC" w:rsidP="00721BA7">
            <w:pPr>
              <w:pStyle w:val="ListParagraph"/>
              <w:spacing w:line="276" w:lineRule="auto"/>
              <w:ind w:left="0"/>
              <w:rPr>
                <w:szCs w:val="24"/>
                <w:lang w:val="id-ID"/>
              </w:rPr>
            </w:pPr>
            <w:r>
              <w:rPr>
                <w:noProof/>
              </w:rPr>
              <mc:AlternateContent>
                <mc:Choice Requires="wps">
                  <w:drawing>
                    <wp:anchor distT="0" distB="0" distL="114300" distR="114300" simplePos="0" relativeHeight="251895808" behindDoc="0" locked="0" layoutInCell="1" allowOverlap="1" wp14:anchorId="3A61BF30" wp14:editId="52F07492">
                      <wp:simplePos x="0" y="0"/>
                      <wp:positionH relativeFrom="column">
                        <wp:posOffset>3799205</wp:posOffset>
                      </wp:positionH>
                      <wp:positionV relativeFrom="paragraph">
                        <wp:posOffset>388620</wp:posOffset>
                      </wp:positionV>
                      <wp:extent cx="619125" cy="28575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6191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766F1" w:rsidRPr="00B55E36" w:rsidRDefault="00F766F1" w:rsidP="003868AC">
                                  <w:pPr>
                                    <w:jc w:val="center"/>
                                    <w:rPr>
                                      <w:lang w:val="id-ID"/>
                                    </w:rPr>
                                  </w:pPr>
                                  <w:r>
                                    <w:rPr>
                                      <w:lang w:val="id-ID"/>
                                    </w:rPr>
                                    <w:t>(2.31)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A61BF30" id="Text Box 44" o:spid="_x0000_s1053" type="#_x0000_t202" style="position:absolute;left:0;text-align:left;margin-left:299.15pt;margin-top:30.6pt;width:48.75pt;height:22.5pt;z-index:251895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" filled="f" stroked="f" strokeweight=".5pt">
                      <v:textbox>
                        <w:txbxContent>
                          <w:p w:rsidR="00F766F1" w:rsidRPr="00B55E36" w:rsidRDefault="00F766F1" w:rsidP="003868AC">
                            <w:pPr>
                              <w:jc w:val="center"/>
                              <w:rPr>
                                <w:lang w:val="id-ID"/>
                              </w:rPr>
                            </w:pPr>
                            <w:r>
                              <w:rPr>
                                <w:lang w:val="id-ID"/>
                              </w:rPr>
                              <w:t>(2.31)</w:t>
                            </w:r>
                          </w:p>
                        </w:txbxContent>
                      </v:textbox>
                    </v:shape>
                  </w:pict>
                </mc:Fallback>
              </mc:AlternateContent>
            </w:r>
            <w:r w:rsidR="00495CD2">
              <w:rPr>
                <w:szCs w:val="24"/>
                <w:lang w:val="id-ID"/>
              </w:rPr>
              <w:t>mengalikan dengan turunan dari fungsi aktivasinya untuk menghitung informasi kesalahannya dengan,</w:t>
            </w:r>
            <w:r>
              <w:rPr>
                <w:noProof/>
              </w:rPr>
              <w:t xml:space="preserve"> </w:t>
            </w:r>
          </w:p>
          <w:p w:rsidR="00495CD2" w:rsidRPr="00495CD2" w:rsidRDefault="00BF1061" w:rsidP="00721BA7">
            <w:pPr>
              <w:pStyle w:val="ListParagraph"/>
              <w:spacing w:line="276" w:lineRule="auto"/>
              <w:ind w:left="0"/>
              <w:rPr>
                <w:szCs w:val="24"/>
                <w:lang w:val="id-ID"/>
              </w:rPr>
            </w:pPr>
            <m:oMathPara>
              <m:oMathParaPr>
                <m:jc m:val="left"/>
              </m:oMathParaPr>
              <m:oMath>
                <m:sSub>
                  <m:sSubPr>
                    <m:ctrlPr>
                      <w:rPr>
                        <w:rFonts w:ascii="Cambria Math" w:hAnsi="Cambria Math"/>
                        <w:i/>
                        <w:szCs w:val="24"/>
                        <w:lang w:val="id-ID"/>
                      </w:rPr>
                    </m:ctrlPr>
                  </m:sSubPr>
                  <m:e>
                    <m:r>
                      <w:rPr>
                        <w:rFonts w:ascii="Cambria Math" w:hAnsi="Cambria Math"/>
                        <w:szCs w:val="24"/>
                        <w:lang w:val="id-ID"/>
                      </w:rPr>
                      <m:t>δ</m:t>
                    </m:r>
                  </m:e>
                  <m:sub>
                    <m:r>
                      <w:rPr>
                        <w:rFonts w:ascii="Cambria Math" w:hAnsi="Cambria Math"/>
                        <w:szCs w:val="24"/>
                        <w:lang w:val="id-ID"/>
                      </w:rPr>
                      <m:t>j</m:t>
                    </m:r>
                  </m:sub>
                </m:sSub>
                <m:r>
                  <w:rPr>
                    <w:rFonts w:ascii="Cambria Math" w:hAnsi="Cambria Math"/>
                    <w:szCs w:val="24"/>
                    <w:lang w:val="id-ID"/>
                  </w:rPr>
                  <m:t>=</m:t>
                </m:r>
                <m:sSub>
                  <m:sSubPr>
                    <m:ctrlPr>
                      <w:rPr>
                        <w:rFonts w:ascii="Cambria Math" w:hAnsi="Cambria Math"/>
                        <w:i/>
                        <w:szCs w:val="24"/>
                        <w:lang w:val="id-ID"/>
                      </w:rPr>
                    </m:ctrlPr>
                  </m:sSubPr>
                  <m:e>
                    <m:r>
                      <w:rPr>
                        <w:rFonts w:ascii="Cambria Math" w:hAnsi="Cambria Math"/>
                        <w:szCs w:val="24"/>
                        <w:lang w:val="id-ID"/>
                      </w:rPr>
                      <m:t>δ_in</m:t>
                    </m:r>
                  </m:e>
                  <m:sub>
                    <m:r>
                      <w:rPr>
                        <w:rFonts w:ascii="Cambria Math" w:hAnsi="Cambria Math"/>
                        <w:szCs w:val="24"/>
                        <w:lang w:val="id-ID"/>
                      </w:rPr>
                      <m:t>j</m:t>
                    </m:r>
                  </m:sub>
                </m:sSub>
                <m:r>
                  <w:rPr>
                    <w:rFonts w:ascii="Cambria Math" w:hAnsi="Cambria Math"/>
                    <w:szCs w:val="24"/>
                    <w:lang w:val="id-ID"/>
                  </w:rPr>
                  <m:t>f'</m:t>
                </m:r>
                <m:d>
                  <m:dPr>
                    <m:ctrlPr>
                      <w:rPr>
                        <w:rFonts w:ascii="Cambria Math" w:hAnsi="Cambria Math"/>
                        <w:i/>
                        <w:szCs w:val="24"/>
                        <w:lang w:val="id-ID"/>
                      </w:rPr>
                    </m:ctrlPr>
                  </m:dPr>
                  <m:e>
                    <m:sSub>
                      <m:sSubPr>
                        <m:ctrlPr>
                          <w:rPr>
                            <w:rFonts w:ascii="Cambria Math" w:hAnsi="Cambria Math"/>
                            <w:i/>
                            <w:szCs w:val="24"/>
                            <w:lang w:val="id-ID"/>
                          </w:rPr>
                        </m:ctrlPr>
                      </m:sSubPr>
                      <m:e>
                        <m:r>
                          <w:rPr>
                            <w:rFonts w:ascii="Cambria Math" w:hAnsi="Cambria Math"/>
                            <w:szCs w:val="24"/>
                            <w:lang w:val="id-ID"/>
                          </w:rPr>
                          <m:t>z_in</m:t>
                        </m:r>
                      </m:e>
                      <m:sub>
                        <m:r>
                          <w:rPr>
                            <w:rFonts w:ascii="Cambria Math" w:hAnsi="Cambria Math"/>
                            <w:szCs w:val="24"/>
                            <w:lang w:val="id-ID"/>
                          </w:rPr>
                          <m:t>j</m:t>
                        </m:r>
                      </m:sub>
                    </m:sSub>
                  </m:e>
                </m:d>
              </m:oMath>
            </m:oMathPara>
          </w:p>
          <w:p w:rsidR="00495CD2" w:rsidRDefault="003868AC" w:rsidP="00721BA7">
            <w:pPr>
              <w:pStyle w:val="ListParagraph"/>
              <w:spacing w:line="276" w:lineRule="auto"/>
              <w:ind w:left="0"/>
              <w:rPr>
                <w:szCs w:val="24"/>
                <w:lang w:val="id-ID"/>
              </w:rPr>
            </w:pPr>
            <w:r>
              <w:rPr>
                <w:noProof/>
              </w:rPr>
              <mc:AlternateContent>
                <mc:Choice Requires="wps">
                  <w:drawing>
                    <wp:anchor distT="0" distB="0" distL="114300" distR="114300" simplePos="0" relativeHeight="251905024" behindDoc="0" locked="0" layoutInCell="1" allowOverlap="1" wp14:anchorId="6DB4E099" wp14:editId="4F194C6F">
                      <wp:simplePos x="0" y="0"/>
                      <wp:positionH relativeFrom="column">
                        <wp:posOffset>3799205</wp:posOffset>
                      </wp:positionH>
                      <wp:positionV relativeFrom="paragraph">
                        <wp:posOffset>358775</wp:posOffset>
                      </wp:positionV>
                      <wp:extent cx="619125" cy="28575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6191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766F1" w:rsidRPr="00B55E36" w:rsidRDefault="00F766F1" w:rsidP="003868AC">
                                  <w:pPr>
                                    <w:jc w:val="center"/>
                                    <w:rPr>
                                      <w:lang w:val="id-ID"/>
                                    </w:rPr>
                                  </w:pPr>
                                  <w:r>
                                    <w:rPr>
                                      <w:lang w:val="id-ID"/>
                                    </w:rPr>
                                    <w:t>(2.32)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DB4E099" id="Text Box 45" o:spid="_x0000_s1054" type="#_x0000_t202" style="position:absolute;left:0;text-align:left;margin-left:299.15pt;margin-top:28.25pt;width:48.75pt;height:22.5pt;z-index:251905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" filled="f" stroked="f" strokeweight=".5pt">
                      <v:textbox>
                        <w:txbxContent>
                          <w:p w:rsidR="00F766F1" w:rsidRPr="00B55E36" w:rsidRDefault="00F766F1" w:rsidP="003868AC">
                            <w:pPr>
                              <w:jc w:val="center"/>
                              <w:rPr>
                                <w:lang w:val="id-ID"/>
                              </w:rPr>
                            </w:pPr>
                            <w:r>
                              <w:rPr>
                                <w:lang w:val="id-ID"/>
                              </w:rPr>
                              <w:t>(2.32)</w:t>
                            </w:r>
                          </w:p>
                        </w:txbxContent>
                      </v:textbox>
                    </v:shape>
                  </w:pict>
                </mc:Fallback>
              </mc:AlternateContent>
            </w:r>
            <w:r w:rsidR="00495CD2">
              <w:rPr>
                <w:szCs w:val="24"/>
                <w:lang w:val="id-ID"/>
              </w:rPr>
              <w:t xml:space="preserve">menghitung koreksi bobotnya (digunakan untuk memperbarui </w:t>
            </w:r>
            <w:r w:rsidR="00495CD2">
              <w:rPr>
                <w:i/>
                <w:szCs w:val="24"/>
                <w:lang w:val="id-ID"/>
              </w:rPr>
              <w:t>v</w:t>
            </w:r>
            <w:r w:rsidR="00495CD2">
              <w:rPr>
                <w:i/>
                <w:szCs w:val="24"/>
                <w:vertAlign w:val="subscript"/>
                <w:lang w:val="id-ID"/>
              </w:rPr>
              <w:t>ij</w:t>
            </w:r>
            <w:r w:rsidR="00495CD2">
              <w:rPr>
                <w:szCs w:val="24"/>
                <w:lang w:val="id-ID"/>
              </w:rPr>
              <w:t>) dengan,</w:t>
            </w:r>
            <w:r>
              <w:rPr>
                <w:noProof/>
              </w:rPr>
              <w:t xml:space="preserve"> </w:t>
            </w:r>
          </w:p>
          <w:p w:rsidR="00495CD2" w:rsidRPr="00495CD2" w:rsidRDefault="00495CD2" w:rsidP="00495CD2">
            <w:pPr>
              <w:pStyle w:val="ListParagraph"/>
              <w:spacing w:line="276" w:lineRule="auto"/>
              <w:ind w:left="0"/>
              <w:rPr>
                <w:szCs w:val="24"/>
                <w:lang w:val="id-ID"/>
              </w:rPr>
            </w:pPr>
            <m:oMathPara>
              <m:oMathParaPr>
                <m:jc m:val="left"/>
              </m:oMathParaPr>
              <m:oMath>
                <m:r>
                  <w:rPr>
                    <w:rFonts w:ascii="Cambria Math" w:hAnsi="Cambria Math"/>
                    <w:szCs w:val="24"/>
                    <w:lang w:val="id-ID"/>
                  </w:rPr>
                  <m:t>∆</m:t>
                </m:r>
                <m:sSub>
                  <m:sSubPr>
                    <m:ctrlPr>
                      <w:rPr>
                        <w:rFonts w:ascii="Cambria Math" w:hAnsi="Cambria Math"/>
                        <w:i/>
                        <w:szCs w:val="24"/>
                        <w:lang w:val="id-ID"/>
                      </w:rPr>
                    </m:ctrlPr>
                  </m:sSubPr>
                  <m:e>
                    <m:r>
                      <w:rPr>
                        <w:rFonts w:ascii="Cambria Math" w:hAnsi="Cambria Math"/>
                        <w:szCs w:val="24"/>
                        <w:lang w:val="id-ID"/>
                      </w:rPr>
                      <m:t>v</m:t>
                    </m:r>
                  </m:e>
                  <m:sub>
                    <m:r>
                      <w:rPr>
                        <w:rFonts w:ascii="Cambria Math" w:hAnsi="Cambria Math"/>
                        <w:szCs w:val="24"/>
                        <w:lang w:val="id-ID"/>
                      </w:rPr>
                      <m:t>ij</m:t>
                    </m:r>
                  </m:sub>
                </m:sSub>
                <m:r>
                  <w:rPr>
                    <w:rFonts w:ascii="Cambria Math" w:hAnsi="Cambria Math"/>
                    <w:szCs w:val="24"/>
                    <w:lang w:val="id-ID"/>
                  </w:rPr>
                  <m:t>=α</m:t>
                </m:r>
                <m:sSub>
                  <m:sSubPr>
                    <m:ctrlPr>
                      <w:rPr>
                        <w:rFonts w:ascii="Cambria Math" w:hAnsi="Cambria Math"/>
                        <w:i/>
                        <w:szCs w:val="24"/>
                        <w:lang w:val="id-ID"/>
                      </w:rPr>
                    </m:ctrlPr>
                  </m:sSubPr>
                  <m:e>
                    <m:r>
                      <w:rPr>
                        <w:rFonts w:ascii="Cambria Math" w:hAnsi="Cambria Math"/>
                        <w:szCs w:val="24"/>
                        <w:lang w:val="id-ID"/>
                      </w:rPr>
                      <m:t>δ</m:t>
                    </m:r>
                  </m:e>
                  <m:sub>
                    <m:r>
                      <w:rPr>
                        <w:rFonts w:ascii="Cambria Math" w:hAnsi="Cambria Math"/>
                        <w:szCs w:val="24"/>
                        <w:lang w:val="id-ID"/>
                      </w:rPr>
                      <m:t>j</m:t>
                    </m:r>
                  </m:sub>
                </m:sSub>
                <m:sSub>
                  <m:sSubPr>
                    <m:ctrlPr>
                      <w:rPr>
                        <w:rFonts w:ascii="Cambria Math" w:hAnsi="Cambria Math"/>
                        <w:i/>
                        <w:szCs w:val="24"/>
                        <w:lang w:val="id-ID"/>
                      </w:rPr>
                    </m:ctrlPr>
                  </m:sSubPr>
                  <m:e>
                    <m:r>
                      <w:rPr>
                        <w:rFonts w:ascii="Cambria Math" w:hAnsi="Cambria Math"/>
                        <w:szCs w:val="24"/>
                        <w:lang w:val="id-ID"/>
                      </w:rPr>
                      <m:t>x</m:t>
                    </m:r>
                  </m:e>
                  <m:sub>
                    <m:r>
                      <w:rPr>
                        <w:rFonts w:ascii="Cambria Math" w:hAnsi="Cambria Math"/>
                        <w:szCs w:val="24"/>
                        <w:lang w:val="id-ID"/>
                      </w:rPr>
                      <m:t>i</m:t>
                    </m:r>
                  </m:sub>
                </m:sSub>
              </m:oMath>
            </m:oMathPara>
          </w:p>
          <w:p w:rsidR="00495CD2" w:rsidRDefault="000A40A1" w:rsidP="00495CD2">
            <w:pPr>
              <w:pStyle w:val="ListParagraph"/>
              <w:spacing w:line="276" w:lineRule="auto"/>
              <w:ind w:left="0"/>
              <w:rPr>
                <w:szCs w:val="24"/>
                <w:lang w:val="id-ID"/>
              </w:rPr>
            </w:pPr>
            <w:r>
              <w:rPr>
                <w:noProof/>
              </w:rPr>
              <mc:AlternateContent>
                <mc:Choice Requires="wps">
                  <w:drawing>
                    <wp:anchor distT="0" distB="0" distL="114300" distR="114300" simplePos="0" relativeHeight="251914240" behindDoc="0" locked="0" layoutInCell="1" allowOverlap="1" wp14:anchorId="18962C19" wp14:editId="54267287">
                      <wp:simplePos x="0" y="0"/>
                      <wp:positionH relativeFrom="column">
                        <wp:posOffset>3808730</wp:posOffset>
                      </wp:positionH>
                      <wp:positionV relativeFrom="paragraph">
                        <wp:posOffset>340995</wp:posOffset>
                      </wp:positionV>
                      <wp:extent cx="619125" cy="285750"/>
                      <wp:effectExtent l="0" t="0" r="0" b="0"/>
                      <wp:wrapNone/>
                      <wp:docPr id="46" name="Text Box 46"/>
                      <wp:cNvGraphicFramePr/>
                      <a:graphic xmlns:a="http://schemas.openxmlformats.org/drawingml/2006/main">
                        <a:graphicData uri="http://schemas.microsoft.com/office/word/2010/wordprocessingShape">
                          <wps:wsp>
                            <wps:cNvSpPr txBox="1"/>
                            <wps:spPr>
                              <a:xfrm>
                                <a:off x="0" y="0"/>
                                <a:ext cx="6191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766F1" w:rsidRPr="00B55E36" w:rsidRDefault="00F766F1" w:rsidP="000A40A1">
                                  <w:pPr>
                                    <w:jc w:val="center"/>
                                    <w:rPr>
                                      <w:lang w:val="id-ID"/>
                                    </w:rPr>
                                  </w:pPr>
                                  <w:r>
                                    <w:rPr>
                                      <w:lang w:val="id-ID"/>
                                    </w:rPr>
                                    <w:t>(2.33)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8962C19" id="Text Box 46" o:spid="_x0000_s1055" type="#_x0000_t202" style="position:absolute;left:0;text-align:left;margin-left:299.9pt;margin-top:26.85pt;width:48.75pt;height:22.5pt;z-index:251914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" filled="f" stroked="f" strokeweight=".5pt">
                      <v:textbox>
                        <w:txbxContent>
                          <w:p w:rsidR="00F766F1" w:rsidRPr="00B55E36" w:rsidRDefault="00F766F1" w:rsidP="000A40A1">
                            <w:pPr>
                              <w:jc w:val="center"/>
                              <w:rPr>
                                <w:lang w:val="id-ID"/>
                              </w:rPr>
                            </w:pPr>
                            <w:r>
                              <w:rPr>
                                <w:lang w:val="id-ID"/>
                              </w:rPr>
                              <w:t>(2.33)</w:t>
                            </w:r>
                          </w:p>
                        </w:txbxContent>
                      </v:textbox>
                    </v:shape>
                  </w:pict>
                </mc:Fallback>
              </mc:AlternateContent>
            </w:r>
            <w:r w:rsidR="00495CD2">
              <w:rPr>
                <w:szCs w:val="24"/>
                <w:lang w:val="id-ID"/>
              </w:rPr>
              <w:t xml:space="preserve">dan menghitung koreksi biasnya (digunakan untuk memperbarui </w:t>
            </w:r>
            <w:r w:rsidR="00801C1A">
              <w:rPr>
                <w:i/>
                <w:szCs w:val="24"/>
                <w:lang w:val="id-ID"/>
              </w:rPr>
              <w:t>v</w:t>
            </w:r>
            <w:r w:rsidR="00495CD2">
              <w:rPr>
                <w:i/>
                <w:szCs w:val="24"/>
                <w:vertAlign w:val="subscript"/>
                <w:lang w:val="id-ID"/>
              </w:rPr>
              <w:t>0</w:t>
            </w:r>
            <w:r w:rsidR="00801C1A">
              <w:rPr>
                <w:i/>
                <w:szCs w:val="24"/>
                <w:vertAlign w:val="subscript"/>
                <w:lang w:val="id-ID"/>
              </w:rPr>
              <w:t>j</w:t>
            </w:r>
            <w:r w:rsidR="00495CD2">
              <w:rPr>
                <w:szCs w:val="24"/>
                <w:lang w:val="id-ID"/>
              </w:rPr>
              <w:t>) dengan,</w:t>
            </w:r>
            <w:r>
              <w:rPr>
                <w:noProof/>
              </w:rPr>
              <w:t xml:space="preserve"> </w:t>
            </w:r>
          </w:p>
          <w:p w:rsidR="00801C1A" w:rsidRPr="00DE11A5" w:rsidRDefault="00801C1A" w:rsidP="00801C1A">
            <w:pPr>
              <w:pStyle w:val="ListParagraph"/>
              <w:spacing w:line="276" w:lineRule="auto"/>
              <w:ind w:left="0"/>
              <w:rPr>
                <w:szCs w:val="24"/>
                <w:lang w:val="id-ID"/>
              </w:rPr>
            </w:pPr>
            <m:oMathPara>
              <m:oMathParaPr>
                <m:jc m:val="left"/>
              </m:oMathParaPr>
              <m:oMath>
                <m:r>
                  <w:rPr>
                    <w:rFonts w:ascii="Cambria Math" w:hAnsi="Cambria Math"/>
                    <w:szCs w:val="24"/>
                    <w:lang w:val="id-ID"/>
                  </w:rPr>
                  <m:t>∆</m:t>
                </m:r>
                <m:sSub>
                  <m:sSubPr>
                    <m:ctrlPr>
                      <w:rPr>
                        <w:rFonts w:ascii="Cambria Math" w:hAnsi="Cambria Math"/>
                        <w:i/>
                        <w:szCs w:val="24"/>
                        <w:lang w:val="id-ID"/>
                      </w:rPr>
                    </m:ctrlPr>
                  </m:sSubPr>
                  <m:e>
                    <m:r>
                      <w:rPr>
                        <w:rFonts w:ascii="Cambria Math" w:hAnsi="Cambria Math"/>
                        <w:szCs w:val="24"/>
                        <w:lang w:val="id-ID"/>
                      </w:rPr>
                      <m:t>v</m:t>
                    </m:r>
                  </m:e>
                  <m:sub>
                    <m:r>
                      <w:rPr>
                        <w:rFonts w:ascii="Cambria Math" w:hAnsi="Cambria Math"/>
                        <w:szCs w:val="24"/>
                        <w:lang w:val="id-ID"/>
                      </w:rPr>
                      <m:t>0j</m:t>
                    </m:r>
                  </m:sub>
                </m:sSub>
                <m:r>
                  <w:rPr>
                    <w:rFonts w:ascii="Cambria Math" w:hAnsi="Cambria Math"/>
                    <w:szCs w:val="24"/>
                    <w:lang w:val="id-ID"/>
                  </w:rPr>
                  <m:t>=α</m:t>
                </m:r>
                <m:sSub>
                  <m:sSubPr>
                    <m:ctrlPr>
                      <w:rPr>
                        <w:rFonts w:ascii="Cambria Math" w:hAnsi="Cambria Math"/>
                        <w:i/>
                        <w:szCs w:val="24"/>
                        <w:lang w:val="id-ID"/>
                      </w:rPr>
                    </m:ctrlPr>
                  </m:sSubPr>
                  <m:e>
                    <m:r>
                      <w:rPr>
                        <w:rFonts w:ascii="Cambria Math" w:hAnsi="Cambria Math"/>
                        <w:szCs w:val="24"/>
                        <w:lang w:val="id-ID"/>
                      </w:rPr>
                      <m:t>δ</m:t>
                    </m:r>
                  </m:e>
                  <m:sub>
                    <m:r>
                      <w:rPr>
                        <w:rFonts w:ascii="Cambria Math" w:hAnsi="Cambria Math"/>
                        <w:szCs w:val="24"/>
                        <w:lang w:val="id-ID"/>
                      </w:rPr>
                      <m:t>j</m:t>
                    </m:r>
                  </m:sub>
                </m:sSub>
              </m:oMath>
            </m:oMathPara>
          </w:p>
        </w:tc>
      </w:tr>
      <w:tr w:rsidR="00801C1A" w:rsidTr="008A749B">
        <w:tc>
          <w:tcPr>
            <w:tcW w:w="1980" w:type="dxa"/>
          </w:tcPr>
          <w:p w:rsidR="00801C1A" w:rsidRPr="00801C1A" w:rsidRDefault="00801C1A" w:rsidP="00721BA7">
            <w:pPr>
              <w:pStyle w:val="ListParagraph"/>
              <w:spacing w:line="276" w:lineRule="auto"/>
              <w:ind w:left="0"/>
              <w:rPr>
                <w:b/>
                <w:i/>
                <w:szCs w:val="24"/>
                <w:lang w:val="id-ID"/>
              </w:rPr>
            </w:pPr>
            <w:r>
              <w:rPr>
                <w:b/>
                <w:i/>
                <w:szCs w:val="24"/>
                <w:lang w:val="id-ID"/>
              </w:rPr>
              <w:t xml:space="preserve">Update weights </w:t>
            </w:r>
            <w:r>
              <w:rPr>
                <w:b/>
                <w:i/>
                <w:szCs w:val="24"/>
                <w:lang w:val="id-ID"/>
              </w:rPr>
              <w:lastRenderedPageBreak/>
              <w:t>and biases:</w:t>
            </w:r>
          </w:p>
        </w:tc>
        <w:tc>
          <w:tcPr>
            <w:tcW w:w="7038" w:type="dxa"/>
          </w:tcPr>
          <w:p w:rsidR="00801C1A" w:rsidRDefault="00801C1A" w:rsidP="00721BA7">
            <w:pPr>
              <w:pStyle w:val="ListParagraph"/>
              <w:spacing w:line="276" w:lineRule="auto"/>
              <w:ind w:left="0"/>
              <w:rPr>
                <w:szCs w:val="24"/>
                <w:lang w:val="id-ID"/>
              </w:rPr>
            </w:pPr>
          </w:p>
        </w:tc>
      </w:tr>
      <w:tr w:rsidR="00801C1A" w:rsidTr="008A749B">
        <w:tc>
          <w:tcPr>
            <w:tcW w:w="1980" w:type="dxa"/>
          </w:tcPr>
          <w:p w:rsidR="00801C1A" w:rsidRPr="004977D8" w:rsidRDefault="004977D8" w:rsidP="00721BA7">
            <w:pPr>
              <w:pStyle w:val="ListParagraph"/>
              <w:spacing w:line="276" w:lineRule="auto"/>
              <w:ind w:left="0"/>
              <w:rPr>
                <w:b/>
                <w:szCs w:val="24"/>
                <w:lang w:val="id-ID"/>
              </w:rPr>
            </w:pPr>
            <w:r>
              <w:rPr>
                <w:b/>
                <w:szCs w:val="24"/>
                <w:lang w:val="id-ID"/>
              </w:rPr>
              <w:lastRenderedPageBreak/>
              <w:t>Langkah 8</w:t>
            </w:r>
          </w:p>
        </w:tc>
        <w:tc>
          <w:tcPr>
            <w:tcW w:w="7038" w:type="dxa"/>
          </w:tcPr>
          <w:p w:rsidR="00801C1A" w:rsidRDefault="00BF7872" w:rsidP="00721BA7">
            <w:pPr>
              <w:pStyle w:val="ListParagraph"/>
              <w:spacing w:line="276" w:lineRule="auto"/>
              <w:ind w:left="0"/>
              <w:rPr>
                <w:szCs w:val="24"/>
                <w:lang w:val="id-ID"/>
              </w:rPr>
            </w:pPr>
            <w:r>
              <w:rPr>
                <w:noProof/>
              </w:rPr>
              <mc:AlternateContent>
                <mc:Choice Requires="wps">
                  <w:drawing>
                    <wp:anchor distT="0" distB="0" distL="114300" distR="114300" simplePos="0" relativeHeight="251923456" behindDoc="0" locked="0" layoutInCell="1" allowOverlap="1" wp14:anchorId="62048EC4" wp14:editId="63E5DA5B">
                      <wp:simplePos x="0" y="0"/>
                      <wp:positionH relativeFrom="column">
                        <wp:posOffset>3817620</wp:posOffset>
                      </wp:positionH>
                      <wp:positionV relativeFrom="paragraph">
                        <wp:posOffset>353695</wp:posOffset>
                      </wp:positionV>
                      <wp:extent cx="619125" cy="28575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6191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766F1" w:rsidRPr="00B55E36" w:rsidRDefault="00F766F1" w:rsidP="00BF7872">
                                  <w:pPr>
                                    <w:jc w:val="center"/>
                                    <w:rPr>
                                      <w:lang w:val="id-ID"/>
                                    </w:rPr>
                                  </w:pPr>
                                  <w:r>
                                    <w:rPr>
                                      <w:lang w:val="id-ID"/>
                                    </w:rPr>
                                    <w:t>(2.34)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2048EC4" id="Text Box 47" o:spid="_x0000_s1056" type="#_x0000_t202" style="position:absolute;left:0;text-align:left;margin-left:300.6pt;margin-top:27.85pt;width:48.75pt;height:22.5pt;z-index:251923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" filled="f" stroked="f" strokeweight=".5pt">
                      <v:textbox>
                        <w:txbxContent>
                          <w:p w:rsidR="00F766F1" w:rsidRPr="00B55E36" w:rsidRDefault="00F766F1" w:rsidP="00BF7872">
                            <w:pPr>
                              <w:jc w:val="center"/>
                              <w:rPr>
                                <w:lang w:val="id-ID"/>
                              </w:rPr>
                            </w:pPr>
                            <w:r>
                              <w:rPr>
                                <w:lang w:val="id-ID"/>
                              </w:rPr>
                              <w:t>(2.34)</w:t>
                            </w:r>
                          </w:p>
                        </w:txbxContent>
                      </v:textbox>
                    </v:shape>
                  </w:pict>
                </mc:Fallback>
              </mc:AlternateContent>
            </w:r>
            <w:r w:rsidR="004977D8">
              <w:rPr>
                <w:szCs w:val="24"/>
                <w:lang w:val="id-ID"/>
              </w:rPr>
              <w:t>Setiap unit keluaran (</w:t>
            </w:r>
            <w:r w:rsidR="004977D8">
              <w:rPr>
                <w:i/>
                <w:szCs w:val="24"/>
                <w:lang w:val="id-ID"/>
              </w:rPr>
              <w:t>Y</w:t>
            </w:r>
            <w:r w:rsidR="004977D8">
              <w:rPr>
                <w:i/>
                <w:szCs w:val="24"/>
                <w:vertAlign w:val="subscript"/>
                <w:lang w:val="id-ID"/>
              </w:rPr>
              <w:t>k</w:t>
            </w:r>
            <w:r w:rsidR="004977D8">
              <w:rPr>
                <w:szCs w:val="24"/>
                <w:lang w:val="id-ID"/>
              </w:rPr>
              <w:t xml:space="preserve">, </w:t>
            </w:r>
            <w:r w:rsidR="004977D8">
              <w:rPr>
                <w:i/>
                <w:szCs w:val="24"/>
                <w:lang w:val="id-ID"/>
              </w:rPr>
              <w:t>k = 1, ..., m</w:t>
            </w:r>
            <w:r w:rsidR="004977D8">
              <w:rPr>
                <w:szCs w:val="24"/>
                <w:lang w:val="id-ID"/>
              </w:rPr>
              <w:t>) memperbarui bias dan bobotnya (</w:t>
            </w:r>
            <w:r w:rsidR="004977D8">
              <w:rPr>
                <w:i/>
                <w:szCs w:val="24"/>
                <w:lang w:val="id-ID"/>
              </w:rPr>
              <w:t>j = 0, ..., p</w:t>
            </w:r>
            <w:r w:rsidR="004977D8">
              <w:rPr>
                <w:szCs w:val="24"/>
                <w:lang w:val="id-ID"/>
              </w:rPr>
              <w:t>) dengan,</w:t>
            </w:r>
            <w:r>
              <w:rPr>
                <w:noProof/>
              </w:rPr>
              <w:t xml:space="preserve"> </w:t>
            </w:r>
          </w:p>
          <w:p w:rsidR="004977D8" w:rsidRPr="004977D8" w:rsidRDefault="00BF1061" w:rsidP="00721BA7">
            <w:pPr>
              <w:pStyle w:val="ListParagraph"/>
              <w:spacing w:line="276" w:lineRule="auto"/>
              <w:ind w:left="0"/>
              <w:rPr>
                <w:szCs w:val="24"/>
                <w:lang w:val="id-ID"/>
              </w:rPr>
            </w:pPr>
            <m:oMathPara>
              <m:oMathParaPr>
                <m:jc m:val="left"/>
              </m:oMathParaPr>
              <m:oMath>
                <m:sSub>
                  <m:sSubPr>
                    <m:ctrlPr>
                      <w:rPr>
                        <w:rFonts w:ascii="Cambria Math" w:hAnsi="Cambria Math"/>
                        <w:i/>
                        <w:szCs w:val="24"/>
                        <w:lang w:val="id-ID"/>
                      </w:rPr>
                    </m:ctrlPr>
                  </m:sSubPr>
                  <m:e>
                    <m:r>
                      <w:rPr>
                        <w:rFonts w:ascii="Cambria Math" w:hAnsi="Cambria Math"/>
                        <w:szCs w:val="24"/>
                        <w:lang w:val="id-ID"/>
                      </w:rPr>
                      <m:t>w</m:t>
                    </m:r>
                  </m:e>
                  <m:sub>
                    <m:r>
                      <w:rPr>
                        <w:rFonts w:ascii="Cambria Math" w:hAnsi="Cambria Math"/>
                        <w:szCs w:val="24"/>
                        <w:lang w:val="id-ID"/>
                      </w:rPr>
                      <m:t>jk</m:t>
                    </m:r>
                  </m:sub>
                </m:sSub>
                <m:d>
                  <m:dPr>
                    <m:ctrlPr>
                      <w:rPr>
                        <w:rFonts w:ascii="Cambria Math" w:hAnsi="Cambria Math"/>
                        <w:i/>
                        <w:szCs w:val="24"/>
                        <w:lang w:val="id-ID"/>
                      </w:rPr>
                    </m:ctrlPr>
                  </m:dPr>
                  <m:e>
                    <m:r>
                      <w:rPr>
                        <w:rFonts w:ascii="Cambria Math" w:hAnsi="Cambria Math"/>
                        <w:szCs w:val="24"/>
                        <w:lang w:val="id-ID"/>
                      </w:rPr>
                      <m:t>new</m:t>
                    </m:r>
                  </m:e>
                </m:d>
                <m:r>
                  <w:rPr>
                    <w:rFonts w:ascii="Cambria Math" w:hAnsi="Cambria Math"/>
                    <w:szCs w:val="24"/>
                    <w:lang w:val="id-ID"/>
                  </w:rPr>
                  <m:t>=</m:t>
                </m:r>
                <m:sSub>
                  <m:sSubPr>
                    <m:ctrlPr>
                      <w:rPr>
                        <w:rFonts w:ascii="Cambria Math" w:hAnsi="Cambria Math"/>
                        <w:i/>
                        <w:szCs w:val="24"/>
                        <w:lang w:val="id-ID"/>
                      </w:rPr>
                    </m:ctrlPr>
                  </m:sSubPr>
                  <m:e>
                    <m:r>
                      <w:rPr>
                        <w:rFonts w:ascii="Cambria Math" w:hAnsi="Cambria Math"/>
                        <w:szCs w:val="24"/>
                        <w:lang w:val="id-ID"/>
                      </w:rPr>
                      <m:t>w</m:t>
                    </m:r>
                  </m:e>
                  <m:sub>
                    <m:r>
                      <w:rPr>
                        <w:rFonts w:ascii="Cambria Math" w:hAnsi="Cambria Math"/>
                        <w:szCs w:val="24"/>
                        <w:lang w:val="id-ID"/>
                      </w:rPr>
                      <m:t>jk</m:t>
                    </m:r>
                  </m:sub>
                </m:sSub>
                <m:d>
                  <m:dPr>
                    <m:ctrlPr>
                      <w:rPr>
                        <w:rFonts w:ascii="Cambria Math" w:hAnsi="Cambria Math"/>
                        <w:i/>
                        <w:szCs w:val="24"/>
                        <w:lang w:val="id-ID"/>
                      </w:rPr>
                    </m:ctrlPr>
                  </m:dPr>
                  <m:e>
                    <m:r>
                      <w:rPr>
                        <w:rFonts w:ascii="Cambria Math" w:hAnsi="Cambria Math"/>
                        <w:szCs w:val="24"/>
                        <w:lang w:val="id-ID"/>
                      </w:rPr>
                      <m:t>old</m:t>
                    </m:r>
                  </m:e>
                </m:d>
                <m:r>
                  <w:rPr>
                    <w:rFonts w:ascii="Cambria Math" w:hAnsi="Cambria Math"/>
                    <w:szCs w:val="24"/>
                    <w:lang w:val="id-ID"/>
                  </w:rPr>
                  <m:t>+∆</m:t>
                </m:r>
                <m:sSub>
                  <m:sSubPr>
                    <m:ctrlPr>
                      <w:rPr>
                        <w:rFonts w:ascii="Cambria Math" w:hAnsi="Cambria Math"/>
                        <w:i/>
                        <w:szCs w:val="24"/>
                        <w:lang w:val="id-ID"/>
                      </w:rPr>
                    </m:ctrlPr>
                  </m:sSubPr>
                  <m:e>
                    <m:r>
                      <w:rPr>
                        <w:rFonts w:ascii="Cambria Math" w:hAnsi="Cambria Math"/>
                        <w:szCs w:val="24"/>
                        <w:lang w:val="id-ID"/>
                      </w:rPr>
                      <m:t>w</m:t>
                    </m:r>
                  </m:e>
                  <m:sub>
                    <m:r>
                      <w:rPr>
                        <w:rFonts w:ascii="Cambria Math" w:hAnsi="Cambria Math"/>
                        <w:szCs w:val="24"/>
                        <w:lang w:val="id-ID"/>
                      </w:rPr>
                      <m:t>jk</m:t>
                    </m:r>
                  </m:sub>
                </m:sSub>
              </m:oMath>
            </m:oMathPara>
          </w:p>
          <w:p w:rsidR="004977D8" w:rsidRDefault="00BF7872" w:rsidP="00721BA7">
            <w:pPr>
              <w:pStyle w:val="ListParagraph"/>
              <w:spacing w:line="276" w:lineRule="auto"/>
              <w:ind w:left="0"/>
              <w:rPr>
                <w:szCs w:val="24"/>
                <w:lang w:val="id-ID"/>
              </w:rPr>
            </w:pPr>
            <w:r>
              <w:rPr>
                <w:noProof/>
              </w:rPr>
              <mc:AlternateContent>
                <mc:Choice Requires="wps">
                  <w:drawing>
                    <wp:anchor distT="0" distB="0" distL="114300" distR="114300" simplePos="0" relativeHeight="251932672" behindDoc="0" locked="0" layoutInCell="1" allowOverlap="1" wp14:anchorId="03F6B725" wp14:editId="2ADCB101">
                      <wp:simplePos x="0" y="0"/>
                      <wp:positionH relativeFrom="column">
                        <wp:posOffset>3818255</wp:posOffset>
                      </wp:positionH>
                      <wp:positionV relativeFrom="paragraph">
                        <wp:posOffset>344805</wp:posOffset>
                      </wp:positionV>
                      <wp:extent cx="619125" cy="28575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6191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766F1" w:rsidRPr="00B55E36" w:rsidRDefault="00F766F1" w:rsidP="00BF7872">
                                  <w:pPr>
                                    <w:jc w:val="center"/>
                                    <w:rPr>
                                      <w:lang w:val="id-ID"/>
                                    </w:rPr>
                                  </w:pPr>
                                  <w:r>
                                    <w:rPr>
                                      <w:lang w:val="id-ID"/>
                                    </w:rPr>
                                    <w:t>(2.35)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3F6B725" id="Text Box 48" o:spid="_x0000_s1057" type="#_x0000_t202" style="position:absolute;left:0;text-align:left;margin-left:300.65pt;margin-top:27.15pt;width:48.75pt;height:22.5pt;z-index:251932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" filled="f" stroked="f" strokeweight=".5pt">
                      <v:textbox>
                        <w:txbxContent>
                          <w:p w:rsidR="00F766F1" w:rsidRPr="00B55E36" w:rsidRDefault="00F766F1" w:rsidP="00BF7872">
                            <w:pPr>
                              <w:jc w:val="center"/>
                              <w:rPr>
                                <w:lang w:val="id-ID"/>
                              </w:rPr>
                            </w:pPr>
                            <w:r>
                              <w:rPr>
                                <w:lang w:val="id-ID"/>
                              </w:rPr>
                              <w:t>(2.35)</w:t>
                            </w:r>
                          </w:p>
                        </w:txbxContent>
                      </v:textbox>
                    </v:shape>
                  </w:pict>
                </mc:Fallback>
              </mc:AlternateContent>
            </w:r>
            <w:r w:rsidR="004977D8">
              <w:rPr>
                <w:szCs w:val="24"/>
                <w:lang w:val="id-ID"/>
              </w:rPr>
              <w:t>Setiap unit tersembunyi (</w:t>
            </w:r>
            <w:r w:rsidR="004977D8">
              <w:rPr>
                <w:i/>
                <w:szCs w:val="24"/>
                <w:lang w:val="id-ID"/>
              </w:rPr>
              <w:t>Z</w:t>
            </w:r>
            <w:r w:rsidR="004977D8">
              <w:rPr>
                <w:i/>
                <w:szCs w:val="24"/>
                <w:vertAlign w:val="subscript"/>
                <w:lang w:val="id-ID"/>
              </w:rPr>
              <w:t>j</w:t>
            </w:r>
            <w:r w:rsidR="004977D8">
              <w:rPr>
                <w:szCs w:val="24"/>
                <w:lang w:val="id-ID"/>
              </w:rPr>
              <w:t xml:space="preserve">, </w:t>
            </w:r>
            <w:r w:rsidR="004977D8">
              <w:rPr>
                <w:i/>
                <w:szCs w:val="24"/>
                <w:lang w:val="id-ID"/>
              </w:rPr>
              <w:t>j = 1, ..., p</w:t>
            </w:r>
            <w:r w:rsidR="004977D8">
              <w:rPr>
                <w:szCs w:val="24"/>
                <w:lang w:val="id-ID"/>
              </w:rPr>
              <w:t>) memperbarui bias dan bobotnya (</w:t>
            </w:r>
            <w:r w:rsidR="004977D8">
              <w:rPr>
                <w:i/>
                <w:szCs w:val="24"/>
                <w:lang w:val="id-ID"/>
              </w:rPr>
              <w:t>i = 0, ..., n</w:t>
            </w:r>
            <w:r w:rsidR="004977D8">
              <w:rPr>
                <w:szCs w:val="24"/>
                <w:lang w:val="id-ID"/>
              </w:rPr>
              <w:t>) dengan,</w:t>
            </w:r>
            <w:r>
              <w:rPr>
                <w:noProof/>
              </w:rPr>
              <w:t xml:space="preserve"> </w:t>
            </w:r>
          </w:p>
          <w:p w:rsidR="004977D8" w:rsidRPr="004977D8" w:rsidRDefault="00BF1061" w:rsidP="00721BA7">
            <w:pPr>
              <w:pStyle w:val="ListParagraph"/>
              <w:spacing w:line="276" w:lineRule="auto"/>
              <w:ind w:left="0"/>
              <w:rPr>
                <w:szCs w:val="24"/>
                <w:lang w:val="id-ID"/>
              </w:rPr>
            </w:pPr>
            <m:oMathPara>
              <m:oMathParaPr>
                <m:jc m:val="left"/>
              </m:oMathParaPr>
              <m:oMath>
                <m:sSub>
                  <m:sSubPr>
                    <m:ctrlPr>
                      <w:rPr>
                        <w:rFonts w:ascii="Cambria Math" w:hAnsi="Cambria Math"/>
                        <w:i/>
                        <w:szCs w:val="24"/>
                        <w:lang w:val="id-ID"/>
                      </w:rPr>
                    </m:ctrlPr>
                  </m:sSubPr>
                  <m:e>
                    <m:r>
                      <w:rPr>
                        <w:rFonts w:ascii="Cambria Math" w:hAnsi="Cambria Math"/>
                        <w:szCs w:val="24"/>
                        <w:lang w:val="id-ID"/>
                      </w:rPr>
                      <m:t>v</m:t>
                    </m:r>
                  </m:e>
                  <m:sub>
                    <m:r>
                      <w:rPr>
                        <w:rFonts w:ascii="Cambria Math" w:hAnsi="Cambria Math"/>
                        <w:szCs w:val="24"/>
                        <w:lang w:val="id-ID"/>
                      </w:rPr>
                      <m:t>ij</m:t>
                    </m:r>
                  </m:sub>
                </m:sSub>
                <m:d>
                  <m:dPr>
                    <m:ctrlPr>
                      <w:rPr>
                        <w:rFonts w:ascii="Cambria Math" w:hAnsi="Cambria Math"/>
                        <w:i/>
                        <w:szCs w:val="24"/>
                        <w:lang w:val="id-ID"/>
                      </w:rPr>
                    </m:ctrlPr>
                  </m:dPr>
                  <m:e>
                    <m:r>
                      <w:rPr>
                        <w:rFonts w:ascii="Cambria Math" w:hAnsi="Cambria Math"/>
                        <w:szCs w:val="24"/>
                        <w:lang w:val="id-ID"/>
                      </w:rPr>
                      <m:t>new</m:t>
                    </m:r>
                  </m:e>
                </m:d>
                <m:r>
                  <w:rPr>
                    <w:rFonts w:ascii="Cambria Math" w:hAnsi="Cambria Math"/>
                    <w:szCs w:val="24"/>
                    <w:lang w:val="id-ID"/>
                  </w:rPr>
                  <m:t>=</m:t>
                </m:r>
                <m:sSub>
                  <m:sSubPr>
                    <m:ctrlPr>
                      <w:rPr>
                        <w:rFonts w:ascii="Cambria Math" w:hAnsi="Cambria Math"/>
                        <w:i/>
                        <w:szCs w:val="24"/>
                        <w:lang w:val="id-ID"/>
                      </w:rPr>
                    </m:ctrlPr>
                  </m:sSubPr>
                  <m:e>
                    <m:r>
                      <w:rPr>
                        <w:rFonts w:ascii="Cambria Math" w:hAnsi="Cambria Math"/>
                        <w:szCs w:val="24"/>
                        <w:lang w:val="id-ID"/>
                      </w:rPr>
                      <m:t>v</m:t>
                    </m:r>
                  </m:e>
                  <m:sub>
                    <m:r>
                      <w:rPr>
                        <w:rFonts w:ascii="Cambria Math" w:hAnsi="Cambria Math"/>
                        <w:szCs w:val="24"/>
                        <w:lang w:val="id-ID"/>
                      </w:rPr>
                      <m:t>ij</m:t>
                    </m:r>
                  </m:sub>
                </m:sSub>
                <m:d>
                  <m:dPr>
                    <m:ctrlPr>
                      <w:rPr>
                        <w:rFonts w:ascii="Cambria Math" w:hAnsi="Cambria Math"/>
                        <w:i/>
                        <w:szCs w:val="24"/>
                        <w:lang w:val="id-ID"/>
                      </w:rPr>
                    </m:ctrlPr>
                  </m:dPr>
                  <m:e>
                    <m:r>
                      <w:rPr>
                        <w:rFonts w:ascii="Cambria Math" w:hAnsi="Cambria Math"/>
                        <w:szCs w:val="24"/>
                        <w:lang w:val="id-ID"/>
                      </w:rPr>
                      <m:t>old</m:t>
                    </m:r>
                  </m:e>
                </m:d>
                <m:r>
                  <w:rPr>
                    <w:rFonts w:ascii="Cambria Math" w:hAnsi="Cambria Math"/>
                    <w:szCs w:val="24"/>
                    <w:lang w:val="id-ID"/>
                  </w:rPr>
                  <m:t>+∆</m:t>
                </m:r>
                <m:sSub>
                  <m:sSubPr>
                    <m:ctrlPr>
                      <w:rPr>
                        <w:rFonts w:ascii="Cambria Math" w:hAnsi="Cambria Math"/>
                        <w:i/>
                        <w:szCs w:val="24"/>
                        <w:lang w:val="id-ID"/>
                      </w:rPr>
                    </m:ctrlPr>
                  </m:sSubPr>
                  <m:e>
                    <m:r>
                      <w:rPr>
                        <w:rFonts w:ascii="Cambria Math" w:hAnsi="Cambria Math"/>
                        <w:szCs w:val="24"/>
                        <w:lang w:val="id-ID"/>
                      </w:rPr>
                      <m:t>v</m:t>
                    </m:r>
                  </m:e>
                  <m:sub>
                    <m:r>
                      <w:rPr>
                        <w:rFonts w:ascii="Cambria Math" w:hAnsi="Cambria Math"/>
                        <w:szCs w:val="24"/>
                        <w:lang w:val="id-ID"/>
                      </w:rPr>
                      <m:t>ij</m:t>
                    </m:r>
                  </m:sub>
                </m:sSub>
              </m:oMath>
            </m:oMathPara>
          </w:p>
        </w:tc>
      </w:tr>
      <w:tr w:rsidR="00BD7B46" w:rsidTr="008A749B">
        <w:tc>
          <w:tcPr>
            <w:tcW w:w="1980" w:type="dxa"/>
          </w:tcPr>
          <w:p w:rsidR="00BD7B46" w:rsidRDefault="00BD7B46" w:rsidP="00721BA7">
            <w:pPr>
              <w:pStyle w:val="ListParagraph"/>
              <w:spacing w:line="276" w:lineRule="auto"/>
              <w:ind w:left="0"/>
              <w:rPr>
                <w:b/>
                <w:szCs w:val="24"/>
                <w:lang w:val="id-ID"/>
              </w:rPr>
            </w:pPr>
            <w:r>
              <w:rPr>
                <w:b/>
                <w:szCs w:val="24"/>
                <w:lang w:val="id-ID"/>
              </w:rPr>
              <w:t>Langkah 9</w:t>
            </w:r>
          </w:p>
        </w:tc>
        <w:tc>
          <w:tcPr>
            <w:tcW w:w="7038" w:type="dxa"/>
          </w:tcPr>
          <w:p w:rsidR="00BD7B46" w:rsidRDefault="00BD7B46" w:rsidP="00721BA7">
            <w:pPr>
              <w:pStyle w:val="ListParagraph"/>
              <w:spacing w:line="276" w:lineRule="auto"/>
              <w:ind w:left="0"/>
              <w:rPr>
                <w:szCs w:val="24"/>
                <w:lang w:val="id-ID"/>
              </w:rPr>
            </w:pPr>
            <w:r>
              <w:rPr>
                <w:szCs w:val="24"/>
                <w:lang w:val="id-ID"/>
              </w:rPr>
              <w:t>Menguji kondisi berhenti</w:t>
            </w:r>
          </w:p>
        </w:tc>
      </w:tr>
    </w:tbl>
    <w:p w:rsidR="001979F0" w:rsidRDefault="008A749B" w:rsidP="001979F0">
      <w:pPr>
        <w:spacing w:line="360" w:lineRule="auto"/>
        <w:rPr>
          <w:szCs w:val="24"/>
          <w:lang w:val="id-ID"/>
        </w:rPr>
      </w:pPr>
      <w:r>
        <w:rPr>
          <w:noProof/>
        </w:rPr>
        <mc:AlternateContent>
          <mc:Choice Requires="wps">
            <w:drawing>
              <wp:anchor distT="0" distB="0" distL="114300" distR="114300" simplePos="0" relativeHeight="251849728" behindDoc="0" locked="0" layoutInCell="1" allowOverlap="1" wp14:anchorId="6F7F2D6E" wp14:editId="7CFECC65">
                <wp:simplePos x="0" y="0"/>
                <wp:positionH relativeFrom="column">
                  <wp:posOffset>5003800</wp:posOffset>
                </wp:positionH>
                <wp:positionV relativeFrom="paragraph">
                  <wp:posOffset>-7618095</wp:posOffset>
                </wp:positionV>
                <wp:extent cx="619125" cy="28575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6191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766F1" w:rsidRPr="00B55E36" w:rsidRDefault="00F766F1" w:rsidP="003868AC">
                            <w:pPr>
                              <w:jc w:val="center"/>
                              <w:rPr>
                                <w:lang w:val="id-ID"/>
                              </w:rPr>
                            </w:pPr>
                            <w:r>
                              <w:rPr>
                                <w:lang w:val="id-ID"/>
                              </w:rPr>
                              <w:t>(2.26)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F7F2D6E" id="Text Box 39" o:spid="_x0000_s1058" type="#_x0000_t202" style="position:absolute;left:0;text-align:left;margin-left:394pt;margin-top:-599.85pt;width:48.75pt;height:22.5pt;z-index:251849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" filled="f" stroked="f" strokeweight=".5pt">
                <v:textbox>
                  <w:txbxContent>
                    <w:p w:rsidR="00F766F1" w:rsidRPr="00B55E36" w:rsidRDefault="00F766F1" w:rsidP="003868AC">
                      <w:pPr>
                        <w:jc w:val="center"/>
                        <w:rPr>
                          <w:lang w:val="id-ID"/>
                        </w:rPr>
                      </w:pPr>
                      <w:r>
                        <w:rPr>
                          <w:lang w:val="id-ID"/>
                        </w:rPr>
                        <w:t>(2.26)</w:t>
                      </w:r>
                    </w:p>
                  </w:txbxContent>
                </v:textbox>
              </v:shape>
            </w:pict>
          </mc:Fallback>
        </mc:AlternateContent>
      </w:r>
      <w:r w:rsidR="003868AC">
        <w:rPr>
          <w:noProof/>
        </w:rPr>
        <mc:AlternateContent>
          <mc:Choice Requires="wps">
            <w:drawing>
              <wp:anchor distT="0" distB="0" distL="114300" distR="114300" simplePos="0" relativeHeight="251840512" behindDoc="0" locked="0" layoutInCell="1" allowOverlap="1" wp14:anchorId="55F42D36" wp14:editId="13774776">
                <wp:simplePos x="0" y="0"/>
                <wp:positionH relativeFrom="column">
                  <wp:posOffset>4994275</wp:posOffset>
                </wp:positionH>
                <wp:positionV relativeFrom="paragraph">
                  <wp:posOffset>-8218170</wp:posOffset>
                </wp:positionV>
                <wp:extent cx="619125" cy="285750"/>
                <wp:effectExtent l="0" t="0" r="9525" b="0"/>
                <wp:wrapNone/>
                <wp:docPr id="38" name="Text Box 38"/>
                <wp:cNvGraphicFramePr/>
                <a:graphic xmlns:a="http://schemas.openxmlformats.org/drawingml/2006/main">
                  <a:graphicData uri="http://schemas.microsoft.com/office/word/2010/wordprocessingShape">
                    <wps:wsp>
                      <wps:cNvSpPr txBox="1"/>
                      <wps:spPr>
                        <a:xfrm>
                          <a:off x="0" y="0"/>
                          <a:ext cx="61912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766F1" w:rsidRPr="00B55E36" w:rsidRDefault="00F766F1" w:rsidP="005472F8">
                            <w:pPr>
                              <w:jc w:val="center"/>
                              <w:rPr>
                                <w:lang w:val="id-ID"/>
                              </w:rPr>
                            </w:pPr>
                            <w:r>
                              <w:rPr>
                                <w:lang w:val="id-ID"/>
                              </w:rPr>
                              <w:t>(2.25)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5F42D36" id="Text Box 38" o:spid="_x0000_s1059" type="#_x0000_t202" style="position:absolute;left:0;text-align:left;margin-left:393.25pt;margin-top:-647.1pt;width:48.75pt;height:22.5pt;z-index:251840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" fillcolor="white [3201]" stroked="f" strokeweight=".5pt">
                <v:textbox>
                  <w:txbxContent>
                    <w:p w:rsidR="00F766F1" w:rsidRPr="00B55E36" w:rsidRDefault="00F766F1" w:rsidP="005472F8">
                      <w:pPr>
                        <w:jc w:val="center"/>
                        <w:rPr>
                          <w:lang w:val="id-ID"/>
                        </w:rPr>
                      </w:pPr>
                      <w:r>
                        <w:rPr>
                          <w:lang w:val="id-ID"/>
                        </w:rPr>
                        <w:t>(2.25)</w:t>
                      </w:r>
                    </w:p>
                  </w:txbxContent>
                </v:textbox>
              </v:shape>
            </w:pict>
          </mc:Fallback>
        </mc:AlternateContent>
      </w:r>
    </w:p>
    <w:p w:rsidR="001979F0" w:rsidRDefault="003868AC" w:rsidP="001979F0">
      <w:pPr>
        <w:rPr>
          <w:lang w:val="id-ID"/>
        </w:rPr>
      </w:pPr>
      <w:r>
        <w:rPr>
          <w:noProof/>
        </w:rPr>
        <mc:AlternateContent>
          <mc:Choice Requires="wps">
            <w:drawing>
              <wp:anchor distT="0" distB="0" distL="114300" distR="114300" simplePos="0" relativeHeight="251858944" behindDoc="0" locked="0" layoutInCell="1" allowOverlap="1" wp14:anchorId="61FD4159" wp14:editId="4BC0D81C">
                <wp:simplePos x="0" y="0"/>
                <wp:positionH relativeFrom="column">
                  <wp:posOffset>4984750</wp:posOffset>
                </wp:positionH>
                <wp:positionV relativeFrom="paragraph">
                  <wp:posOffset>-6680835</wp:posOffset>
                </wp:positionV>
                <wp:extent cx="619125" cy="28575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6191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766F1" w:rsidRPr="00B55E36" w:rsidRDefault="00F766F1" w:rsidP="003868AC">
                            <w:pPr>
                              <w:jc w:val="center"/>
                              <w:rPr>
                                <w:lang w:val="id-ID"/>
                              </w:rPr>
                            </w:pPr>
                            <w:r>
                              <w:rPr>
                                <w:lang w:val="id-ID"/>
                              </w:rPr>
                              <w:t>(2.27)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1FD4159" id="Text Box 40" o:spid="_x0000_s1060" type="#_x0000_t202" style="position:absolute;left:0;text-align:left;margin-left:392.5pt;margin-top:-526.05pt;width:48.75pt;height:22.5pt;z-index:251858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" filled="f" stroked="f" strokeweight=".5pt">
                <v:textbox>
                  <w:txbxContent>
                    <w:p w:rsidR="00F766F1" w:rsidRPr="00B55E36" w:rsidRDefault="00F766F1" w:rsidP="003868AC">
                      <w:pPr>
                        <w:jc w:val="center"/>
                        <w:rPr>
                          <w:lang w:val="id-ID"/>
                        </w:rPr>
                      </w:pPr>
                      <w:r>
                        <w:rPr>
                          <w:lang w:val="id-ID"/>
                        </w:rPr>
                        <w:t>(2.27)</w:t>
                      </w:r>
                    </w:p>
                  </w:txbxContent>
                </v:textbox>
              </v:shape>
            </w:pict>
          </mc:Fallback>
        </mc:AlternateContent>
      </w:r>
    </w:p>
    <w:p w:rsidR="001979F0" w:rsidRDefault="0063298A" w:rsidP="0063298A">
      <w:pPr>
        <w:pStyle w:val="SubJudul1"/>
        <w:rPr>
          <w:i/>
        </w:rPr>
      </w:pPr>
      <w:bookmarkStart w:id="33" w:name="_Toc517387070"/>
      <w:r>
        <w:rPr>
          <w:lang w:val="id-ID"/>
        </w:rPr>
        <w:t xml:space="preserve">2.5 </w:t>
      </w:r>
      <w:r w:rsidRPr="005E13A7">
        <w:rPr>
          <w:i/>
        </w:rPr>
        <w:t>Mean Absolute Error</w:t>
      </w:r>
      <w:r>
        <w:t xml:space="preserve"> </w:t>
      </w:r>
      <w:r w:rsidRPr="005E13A7">
        <w:rPr>
          <w:i/>
        </w:rPr>
        <w:t>(MAE)</w:t>
      </w:r>
      <w:bookmarkEnd w:id="33"/>
    </w:p>
    <w:p w:rsidR="0063298A" w:rsidRDefault="0063298A" w:rsidP="0063298A">
      <w:pPr>
        <w:spacing w:line="360" w:lineRule="auto"/>
        <w:ind w:firstLine="360"/>
        <w:rPr>
          <w:szCs w:val="24"/>
          <w:lang w:val="id-ID"/>
        </w:rPr>
      </w:pPr>
      <w:r>
        <w:rPr>
          <w:noProof/>
        </w:rPr>
        <mc:AlternateContent>
          <mc:Choice Requires="wps">
            <w:drawing>
              <wp:anchor distT="0" distB="0" distL="114300" distR="114300" simplePos="0" relativeHeight="251941888" behindDoc="0" locked="0" layoutInCell="1" allowOverlap="1" wp14:anchorId="402F8FC6" wp14:editId="7BAB8474">
                <wp:simplePos x="0" y="0"/>
                <wp:positionH relativeFrom="column">
                  <wp:posOffset>4981575</wp:posOffset>
                </wp:positionH>
                <wp:positionV relativeFrom="paragraph">
                  <wp:posOffset>911225</wp:posOffset>
                </wp:positionV>
                <wp:extent cx="619125" cy="28575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6191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766F1" w:rsidRPr="00B55E36" w:rsidRDefault="00F766F1" w:rsidP="0063298A">
                            <w:pPr>
                              <w:jc w:val="center"/>
                              <w:rPr>
                                <w:lang w:val="id-ID"/>
                              </w:rPr>
                            </w:pPr>
                            <w:r>
                              <w:rPr>
                                <w:lang w:val="id-ID"/>
                              </w:rPr>
                              <w:t>(2.36)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02F8FC6" id="Text Box 49" o:spid="_x0000_s1061" type="#_x0000_t202" style="position:absolute;left:0;text-align:left;margin-left:392.25pt;margin-top:71.75pt;width:48.75pt;height:22.5pt;z-index:251941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" filled="f" stroked="f" strokeweight=".5pt">
                <v:textbox>
                  <w:txbxContent>
                    <w:p w:rsidR="00F766F1" w:rsidRPr="00B55E36" w:rsidRDefault="00F766F1" w:rsidP="0063298A">
                      <w:pPr>
                        <w:jc w:val="center"/>
                        <w:rPr>
                          <w:lang w:val="id-ID"/>
                        </w:rPr>
                      </w:pPr>
                      <w:r>
                        <w:rPr>
                          <w:lang w:val="id-ID"/>
                        </w:rPr>
                        <w:t>(2.36)</w:t>
                      </w:r>
                    </w:p>
                  </w:txbxContent>
                </v:textbox>
              </v:shape>
            </w:pict>
          </mc:Fallback>
        </mc:AlternateContent>
      </w:r>
      <w:r>
        <w:rPr>
          <w:szCs w:val="24"/>
          <w:lang w:val="id-ID"/>
        </w:rPr>
        <w:t xml:space="preserve">Dalam statistik, </w:t>
      </w:r>
      <w:r>
        <w:rPr>
          <w:i/>
          <w:szCs w:val="24"/>
          <w:lang w:val="id-ID"/>
        </w:rPr>
        <w:t>mean absolute error</w:t>
      </w:r>
      <w:r>
        <w:rPr>
          <w:szCs w:val="24"/>
          <w:lang w:val="id-ID"/>
        </w:rPr>
        <w:t xml:space="preserve"> merupakan kuantitas yang digunakan untuk mengukur seberapa dekat hasil prediksi dengan hasil sesungguhnya. </w:t>
      </w:r>
      <w:r>
        <w:rPr>
          <w:i/>
          <w:szCs w:val="24"/>
          <w:lang w:val="id-ID"/>
        </w:rPr>
        <w:t xml:space="preserve">Mean absolute error </w:t>
      </w:r>
      <w:r>
        <w:rPr>
          <w:szCs w:val="24"/>
          <w:lang w:val="id-ID"/>
        </w:rPr>
        <w:t>dihitung dengan rumus berikut</w:t>
      </w:r>
      <w:r w:rsidR="003C7A87">
        <w:rPr>
          <w:szCs w:val="24"/>
          <w:lang w:val="id-ID"/>
        </w:rPr>
        <w:t xml:space="preserve"> </w:t>
      </w:r>
      <w:r w:rsidR="003C7A87">
        <w:rPr>
          <w:szCs w:val="24"/>
          <w:lang w:val="id-ID"/>
        </w:rPr>
        <w:fldChar w:fldCharType="begin" w:fldLock="1"/>
      </w:r>
      <w:r w:rsidR="003C7A87">
        <w:rPr>
          <w:szCs w:val="24"/>
          <w:lang w:val="id-ID"/>
        </w:rPr>
        <w:instrText>ADDIN CSL_CITATION { "citationItems" : [ { "id" : "ITEM-1", "itemData" : { "URL" : "https://www.kaggle.com/wiki/MeanAbsoluteError", "accessed" : { "date-parts" : [ [ "2018", "6", "10" ] ] }, "id" : "ITEM-1", "issued" : { "date-parts" : [ [ "0" ] ] }, "title" : "Mean Absolute Error", "type" : "webpage" }, "uris" : [ "http://www.mendeley.com/documents/?uuid=05bf6655-e84c-45b0-a004-7d1b0adfda0c" ] } ], "mendeley" : { "formattedCitation" : "(\u201cMean Absolute Error,\u201d n.d.)", "plainTextFormattedCitation" : "(\u201cMean Absolute Error,\u201d n.d.)", "previouslyFormattedCitation" : "(\u201cMean Absolute Error,\u201d n.d.)" }, "properties" : {  }, "schema" : "https://github.com/citation-style-language/schema/raw/master/csl-citation.json" }</w:instrText>
      </w:r>
      <w:r w:rsidR="003C7A87">
        <w:rPr>
          <w:szCs w:val="24"/>
          <w:lang w:val="id-ID"/>
        </w:rPr>
        <w:fldChar w:fldCharType="separate"/>
      </w:r>
      <w:r w:rsidR="003C7A87" w:rsidRPr="003C7A87">
        <w:rPr>
          <w:noProof/>
          <w:szCs w:val="24"/>
          <w:lang w:val="id-ID"/>
        </w:rPr>
        <w:t>(“Mean Absolute Error,” n.d.)</w:t>
      </w:r>
      <w:r w:rsidR="003C7A87">
        <w:rPr>
          <w:szCs w:val="24"/>
          <w:lang w:val="id-ID"/>
        </w:rPr>
        <w:fldChar w:fldCharType="end"/>
      </w:r>
      <w:r>
        <w:rPr>
          <w:szCs w:val="24"/>
          <w:lang w:val="id-ID"/>
        </w:rPr>
        <w:t>:</w:t>
      </w:r>
      <w:r w:rsidRPr="0063298A">
        <w:rPr>
          <w:noProof/>
        </w:rPr>
        <w:t xml:space="preserve"> </w:t>
      </w:r>
    </w:p>
    <w:p w:rsidR="0063298A" w:rsidRPr="0063298A" w:rsidRDefault="0063298A" w:rsidP="0063298A">
      <w:pPr>
        <w:spacing w:line="360" w:lineRule="auto"/>
        <w:rPr>
          <w:szCs w:val="24"/>
          <w:lang w:val="id-ID"/>
        </w:rPr>
      </w:pPr>
      <m:oMathPara>
        <m:oMath>
          <m:r>
            <w:rPr>
              <w:rFonts w:ascii="Cambria Math" w:hAnsi="Cambria Math"/>
              <w:szCs w:val="24"/>
              <w:lang w:val="id-ID"/>
            </w:rPr>
            <m:t>MAE=</m:t>
          </m:r>
          <m:f>
            <m:fPr>
              <m:ctrlPr>
                <w:rPr>
                  <w:rFonts w:ascii="Cambria Math" w:hAnsi="Cambria Math"/>
                  <w:i/>
                  <w:szCs w:val="24"/>
                  <w:lang w:val="id-ID"/>
                </w:rPr>
              </m:ctrlPr>
            </m:fPr>
            <m:num>
              <m:r>
                <w:rPr>
                  <w:rFonts w:ascii="Cambria Math" w:hAnsi="Cambria Math"/>
                  <w:szCs w:val="24"/>
                  <w:lang w:val="id-ID"/>
                </w:rPr>
                <m:t>1</m:t>
              </m:r>
            </m:num>
            <m:den>
              <m:r>
                <w:rPr>
                  <w:rFonts w:ascii="Cambria Math" w:hAnsi="Cambria Math"/>
                  <w:szCs w:val="24"/>
                  <w:lang w:val="id-ID"/>
                </w:rPr>
                <m:t>n</m:t>
              </m:r>
            </m:den>
          </m:f>
          <m:nary>
            <m:naryPr>
              <m:chr m:val="∑"/>
              <m:limLoc m:val="undOvr"/>
              <m:ctrlPr>
                <w:rPr>
                  <w:rFonts w:ascii="Cambria Math" w:hAnsi="Cambria Math"/>
                  <w:i/>
                  <w:szCs w:val="24"/>
                  <w:lang w:val="id-ID"/>
                </w:rPr>
              </m:ctrlPr>
            </m:naryPr>
            <m:sub>
              <m:r>
                <w:rPr>
                  <w:rFonts w:ascii="Cambria Math" w:hAnsi="Cambria Math"/>
                  <w:szCs w:val="24"/>
                  <w:lang w:val="id-ID"/>
                </w:rPr>
                <m:t>i=1</m:t>
              </m:r>
            </m:sub>
            <m:sup>
              <m:r>
                <w:rPr>
                  <w:rFonts w:ascii="Cambria Math" w:hAnsi="Cambria Math"/>
                  <w:szCs w:val="24"/>
                  <w:lang w:val="id-ID"/>
                </w:rPr>
                <m:t>n</m:t>
              </m:r>
            </m:sup>
            <m:e>
              <m:d>
                <m:dPr>
                  <m:begChr m:val="|"/>
                  <m:endChr m:val="|"/>
                  <m:ctrlPr>
                    <w:rPr>
                      <w:rFonts w:ascii="Cambria Math" w:hAnsi="Cambria Math"/>
                      <w:i/>
                      <w:szCs w:val="24"/>
                      <w:lang w:val="id-ID"/>
                    </w:rPr>
                  </m:ctrlPr>
                </m:dPr>
                <m:e>
                  <m:sSub>
                    <m:sSubPr>
                      <m:ctrlPr>
                        <w:rPr>
                          <w:rFonts w:ascii="Cambria Math" w:hAnsi="Cambria Math"/>
                          <w:i/>
                          <w:szCs w:val="24"/>
                          <w:lang w:val="id-ID"/>
                        </w:rPr>
                      </m:ctrlPr>
                    </m:sSubPr>
                    <m:e>
                      <m:r>
                        <w:rPr>
                          <w:rFonts w:ascii="Cambria Math" w:hAnsi="Cambria Math"/>
                          <w:szCs w:val="24"/>
                          <w:lang w:val="id-ID"/>
                        </w:rPr>
                        <m:t>y</m:t>
                      </m:r>
                    </m:e>
                    <m:sub>
                      <m:r>
                        <w:rPr>
                          <w:rFonts w:ascii="Cambria Math" w:hAnsi="Cambria Math"/>
                          <w:szCs w:val="24"/>
                          <w:lang w:val="id-ID"/>
                        </w:rPr>
                        <m:t>i</m:t>
                      </m:r>
                    </m:sub>
                  </m:sSub>
                  <m:r>
                    <w:rPr>
                      <w:rFonts w:ascii="Cambria Math" w:hAnsi="Cambria Math"/>
                      <w:szCs w:val="24"/>
                      <w:lang w:val="id-ID"/>
                    </w:rPr>
                    <m:t>-</m:t>
                  </m:r>
                  <m:acc>
                    <m:accPr>
                      <m:ctrlPr>
                        <w:rPr>
                          <w:rFonts w:ascii="Cambria Math" w:hAnsi="Cambria Math"/>
                          <w:i/>
                          <w:szCs w:val="24"/>
                          <w:lang w:val="id-ID"/>
                        </w:rPr>
                      </m:ctrlPr>
                    </m:accPr>
                    <m:e>
                      <m:sSub>
                        <m:sSubPr>
                          <m:ctrlPr>
                            <w:rPr>
                              <w:rFonts w:ascii="Cambria Math" w:hAnsi="Cambria Math"/>
                              <w:i/>
                              <w:szCs w:val="24"/>
                              <w:lang w:val="id-ID"/>
                            </w:rPr>
                          </m:ctrlPr>
                        </m:sSubPr>
                        <m:e>
                          <m:r>
                            <w:rPr>
                              <w:rFonts w:ascii="Cambria Math" w:hAnsi="Cambria Math"/>
                              <w:szCs w:val="24"/>
                              <w:lang w:val="id-ID"/>
                            </w:rPr>
                            <m:t>y</m:t>
                          </m:r>
                        </m:e>
                        <m:sub>
                          <m:r>
                            <w:rPr>
                              <w:rFonts w:ascii="Cambria Math" w:hAnsi="Cambria Math"/>
                              <w:szCs w:val="24"/>
                              <w:lang w:val="id-ID"/>
                            </w:rPr>
                            <m:t>i</m:t>
                          </m:r>
                        </m:sub>
                      </m:sSub>
                    </m:e>
                  </m:acc>
                </m:e>
              </m:d>
              <m:r>
                <w:rPr>
                  <w:rFonts w:ascii="Cambria Math" w:hAnsi="Cambria Math"/>
                  <w:szCs w:val="24"/>
                  <w:lang w:val="id-ID"/>
                </w:rPr>
                <m:t>=</m:t>
              </m:r>
              <m:d>
                <m:dPr>
                  <m:begChr m:val="|"/>
                  <m:endChr m:val="|"/>
                  <m:ctrlPr>
                    <w:rPr>
                      <w:rFonts w:ascii="Cambria Math" w:hAnsi="Cambria Math"/>
                      <w:i/>
                      <w:szCs w:val="24"/>
                      <w:lang w:val="id-ID"/>
                    </w:rPr>
                  </m:ctrlPr>
                </m:dPr>
                <m:e>
                  <m:sSub>
                    <m:sSubPr>
                      <m:ctrlPr>
                        <w:rPr>
                          <w:rFonts w:ascii="Cambria Math" w:hAnsi="Cambria Math"/>
                          <w:i/>
                          <w:szCs w:val="24"/>
                          <w:lang w:val="id-ID"/>
                        </w:rPr>
                      </m:ctrlPr>
                    </m:sSubPr>
                    <m:e>
                      <m:r>
                        <w:rPr>
                          <w:rFonts w:ascii="Cambria Math" w:hAnsi="Cambria Math"/>
                          <w:szCs w:val="24"/>
                          <w:lang w:val="id-ID"/>
                        </w:rPr>
                        <m:t>e</m:t>
                      </m:r>
                    </m:e>
                    <m:sub>
                      <m:r>
                        <w:rPr>
                          <w:rFonts w:ascii="Cambria Math" w:hAnsi="Cambria Math"/>
                          <w:szCs w:val="24"/>
                          <w:lang w:val="id-ID"/>
                        </w:rPr>
                        <m:t>i</m:t>
                      </m:r>
                    </m:sub>
                  </m:sSub>
                </m:e>
              </m:d>
            </m:e>
          </m:nary>
        </m:oMath>
      </m:oMathPara>
    </w:p>
    <w:p w:rsidR="0063298A" w:rsidRDefault="0063298A" w:rsidP="0063298A">
      <w:pPr>
        <w:spacing w:line="360" w:lineRule="auto"/>
        <w:rPr>
          <w:szCs w:val="24"/>
          <w:lang w:val="id-ID"/>
        </w:rPr>
      </w:pPr>
      <w:r>
        <w:rPr>
          <w:noProof/>
        </w:rPr>
        <mc:AlternateContent>
          <mc:Choice Requires="wps">
            <w:drawing>
              <wp:anchor distT="0" distB="0" distL="114300" distR="114300" simplePos="0" relativeHeight="251949056" behindDoc="0" locked="0" layoutInCell="1" allowOverlap="1" wp14:anchorId="7E055B0F" wp14:editId="2E8357A5">
                <wp:simplePos x="0" y="0"/>
                <wp:positionH relativeFrom="column">
                  <wp:posOffset>4991100</wp:posOffset>
                </wp:positionH>
                <wp:positionV relativeFrom="paragraph">
                  <wp:posOffset>185420</wp:posOffset>
                </wp:positionV>
                <wp:extent cx="619125" cy="285750"/>
                <wp:effectExtent l="0" t="0" r="0" b="0"/>
                <wp:wrapNone/>
                <wp:docPr id="50" name="Text Box 50"/>
                <wp:cNvGraphicFramePr/>
                <a:graphic xmlns:a="http://schemas.openxmlformats.org/drawingml/2006/main">
                  <a:graphicData uri="http://schemas.microsoft.com/office/word/2010/wordprocessingShape">
                    <wps:wsp>
                      <wps:cNvSpPr txBox="1"/>
                      <wps:spPr>
                        <a:xfrm>
                          <a:off x="0" y="0"/>
                          <a:ext cx="6191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766F1" w:rsidRPr="00B55E36" w:rsidRDefault="00F766F1" w:rsidP="0063298A">
                            <w:pPr>
                              <w:jc w:val="center"/>
                              <w:rPr>
                                <w:lang w:val="id-ID"/>
                              </w:rPr>
                            </w:pPr>
                            <w:r>
                              <w:rPr>
                                <w:lang w:val="id-ID"/>
                              </w:rPr>
                              <w:t>(2.37)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E055B0F" id="Text Box 50" o:spid="_x0000_s1062" type="#_x0000_t202" style="position:absolute;left:0;text-align:left;margin-left:393pt;margin-top:14.6pt;width:48.75pt;height:22.5pt;z-index:251949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" filled="f" stroked="f" strokeweight=".5pt">
                <v:textbox>
                  <w:txbxContent>
                    <w:p w:rsidR="00F766F1" w:rsidRPr="00B55E36" w:rsidRDefault="00F766F1" w:rsidP="0063298A">
                      <w:pPr>
                        <w:jc w:val="center"/>
                        <w:rPr>
                          <w:lang w:val="id-ID"/>
                        </w:rPr>
                      </w:pPr>
                      <w:r>
                        <w:rPr>
                          <w:lang w:val="id-ID"/>
                        </w:rPr>
                        <w:t>(2.37)</w:t>
                      </w:r>
                    </w:p>
                  </w:txbxContent>
                </v:textbox>
              </v:shape>
            </w:pict>
          </mc:Fallback>
        </mc:AlternateContent>
      </w:r>
      <w:r>
        <w:rPr>
          <w:szCs w:val="24"/>
          <w:lang w:val="id-ID"/>
        </w:rPr>
        <w:t>dengan</w:t>
      </w:r>
    </w:p>
    <w:p w:rsidR="0063298A" w:rsidRPr="0063298A" w:rsidRDefault="0063298A" w:rsidP="0063298A">
      <w:pPr>
        <w:pStyle w:val="ListParagraph"/>
        <w:ind w:left="0"/>
        <w:rPr>
          <w:rFonts w:eastAsiaTheme="minorEastAsia"/>
          <w:szCs w:val="24"/>
          <w:lang w:val="id-ID"/>
        </w:rPr>
      </w:pPr>
      <m:oMathPara>
        <m:oMath>
          <m:r>
            <w:rPr>
              <w:rFonts w:ascii="Cambria Math" w:hAnsi="Cambria Math"/>
              <w:szCs w:val="24"/>
              <w:lang w:val="id-ID"/>
            </w:rPr>
            <m:t>AE=</m:t>
          </m:r>
          <m:d>
            <m:dPr>
              <m:begChr m:val="|"/>
              <m:endChr m:val="|"/>
              <m:ctrlPr>
                <w:rPr>
                  <w:rFonts w:ascii="Cambria Math" w:hAnsi="Cambria Math"/>
                  <w:i/>
                  <w:szCs w:val="24"/>
                  <w:lang w:val="id-ID"/>
                </w:rPr>
              </m:ctrlPr>
            </m:dPr>
            <m:e>
              <m:sSub>
                <m:sSubPr>
                  <m:ctrlPr>
                    <w:rPr>
                      <w:rFonts w:ascii="Cambria Math" w:hAnsi="Cambria Math"/>
                      <w:i/>
                      <w:szCs w:val="24"/>
                      <w:lang w:val="id-ID"/>
                    </w:rPr>
                  </m:ctrlPr>
                </m:sSubPr>
                <m:e>
                  <m:r>
                    <w:rPr>
                      <w:rFonts w:ascii="Cambria Math" w:hAnsi="Cambria Math"/>
                      <w:szCs w:val="24"/>
                      <w:lang w:val="id-ID"/>
                    </w:rPr>
                    <m:t>e</m:t>
                  </m:r>
                </m:e>
                <m:sub>
                  <m:r>
                    <w:rPr>
                      <w:rFonts w:ascii="Cambria Math" w:hAnsi="Cambria Math"/>
                      <w:szCs w:val="24"/>
                      <w:lang w:val="id-ID"/>
                    </w:rPr>
                    <m:t>i</m:t>
                  </m:r>
                </m:sub>
              </m:sSub>
            </m:e>
          </m:d>
          <m:r>
            <w:rPr>
              <w:rFonts w:ascii="Cambria Math" w:hAnsi="Cambria Math"/>
              <w:szCs w:val="24"/>
              <w:lang w:val="id-ID"/>
            </w:rPr>
            <m:t>=</m:t>
          </m:r>
          <m:d>
            <m:dPr>
              <m:begChr m:val="|"/>
              <m:endChr m:val="|"/>
              <m:ctrlPr>
                <w:rPr>
                  <w:rFonts w:ascii="Cambria Math" w:hAnsi="Cambria Math"/>
                  <w:i/>
                  <w:szCs w:val="24"/>
                  <w:lang w:val="id-ID"/>
                </w:rPr>
              </m:ctrlPr>
            </m:dPr>
            <m:e>
              <m:sSub>
                <m:sSubPr>
                  <m:ctrlPr>
                    <w:rPr>
                      <w:rFonts w:ascii="Cambria Math" w:hAnsi="Cambria Math"/>
                      <w:i/>
                      <w:szCs w:val="24"/>
                      <w:lang w:val="id-ID"/>
                    </w:rPr>
                  </m:ctrlPr>
                </m:sSubPr>
                <m:e>
                  <m:r>
                    <w:rPr>
                      <w:rFonts w:ascii="Cambria Math" w:hAnsi="Cambria Math"/>
                      <w:szCs w:val="24"/>
                      <w:lang w:val="id-ID"/>
                    </w:rPr>
                    <m:t>y</m:t>
                  </m:r>
                </m:e>
                <m:sub>
                  <m:r>
                    <w:rPr>
                      <w:rFonts w:ascii="Cambria Math" w:hAnsi="Cambria Math"/>
                      <w:szCs w:val="24"/>
                      <w:lang w:val="id-ID"/>
                    </w:rPr>
                    <m:t>i</m:t>
                  </m:r>
                </m:sub>
              </m:sSub>
              <m:r>
                <w:rPr>
                  <w:rFonts w:ascii="Cambria Math" w:hAnsi="Cambria Math"/>
                  <w:szCs w:val="24"/>
                  <w:lang w:val="id-ID"/>
                </w:rPr>
                <m:t>-</m:t>
              </m:r>
              <m:acc>
                <m:accPr>
                  <m:ctrlPr>
                    <w:rPr>
                      <w:rFonts w:ascii="Cambria Math" w:hAnsi="Cambria Math"/>
                      <w:i/>
                      <w:szCs w:val="24"/>
                      <w:lang w:val="id-ID"/>
                    </w:rPr>
                  </m:ctrlPr>
                </m:accPr>
                <m:e>
                  <m:sSub>
                    <m:sSubPr>
                      <m:ctrlPr>
                        <w:rPr>
                          <w:rFonts w:ascii="Cambria Math" w:hAnsi="Cambria Math"/>
                          <w:i/>
                          <w:szCs w:val="24"/>
                          <w:lang w:val="id-ID"/>
                        </w:rPr>
                      </m:ctrlPr>
                    </m:sSubPr>
                    <m:e>
                      <m:r>
                        <w:rPr>
                          <w:rFonts w:ascii="Cambria Math" w:hAnsi="Cambria Math"/>
                          <w:szCs w:val="24"/>
                          <w:lang w:val="id-ID"/>
                        </w:rPr>
                        <m:t>y</m:t>
                      </m:r>
                    </m:e>
                    <m:sub>
                      <m:r>
                        <w:rPr>
                          <w:rFonts w:ascii="Cambria Math" w:hAnsi="Cambria Math"/>
                          <w:szCs w:val="24"/>
                          <w:lang w:val="id-ID"/>
                        </w:rPr>
                        <m:t>i</m:t>
                      </m:r>
                    </m:sub>
                  </m:sSub>
                </m:e>
              </m:acc>
            </m:e>
          </m:d>
        </m:oMath>
      </m:oMathPara>
    </w:p>
    <w:p w:rsidR="0063298A" w:rsidRPr="00921E78" w:rsidRDefault="0063298A" w:rsidP="0063298A">
      <w:pPr>
        <w:pStyle w:val="ListParagraph"/>
        <w:ind w:left="0"/>
        <w:rPr>
          <w:rFonts w:eastAsiaTheme="minorEastAsia"/>
          <w:szCs w:val="24"/>
          <w:lang w:val="id-ID"/>
        </w:rPr>
      </w:pPr>
    </w:p>
    <w:p w:rsidR="0063298A" w:rsidRPr="0063298A" w:rsidRDefault="0063298A" w:rsidP="0063298A">
      <w:pPr>
        <w:pStyle w:val="ListParagraph"/>
        <w:ind w:left="0"/>
        <w:rPr>
          <w:rFonts w:eastAsiaTheme="minorEastAsia"/>
          <w:szCs w:val="24"/>
          <w:lang w:val="id-ID"/>
        </w:rPr>
      </w:pPr>
      <m:oMathPara>
        <m:oMath>
          <m:r>
            <w:rPr>
              <w:rFonts w:ascii="Cambria Math" w:hAnsi="Cambria Math"/>
              <w:szCs w:val="24"/>
              <w:lang w:val="id-ID"/>
            </w:rPr>
            <m:t>Aktual=</m:t>
          </m:r>
          <m:sSub>
            <m:sSubPr>
              <m:ctrlPr>
                <w:rPr>
                  <w:rFonts w:ascii="Cambria Math" w:hAnsi="Cambria Math"/>
                  <w:i/>
                  <w:szCs w:val="24"/>
                  <w:lang w:val="id-ID"/>
                </w:rPr>
              </m:ctrlPr>
            </m:sSubPr>
            <m:e>
              <m:r>
                <w:rPr>
                  <w:rFonts w:ascii="Cambria Math" w:hAnsi="Cambria Math"/>
                  <w:szCs w:val="24"/>
                  <w:lang w:val="id-ID"/>
                </w:rPr>
                <m:t>y</m:t>
              </m:r>
            </m:e>
            <m:sub>
              <m:r>
                <w:rPr>
                  <w:rFonts w:ascii="Cambria Math" w:hAnsi="Cambria Math"/>
                  <w:szCs w:val="24"/>
                  <w:lang w:val="id-ID"/>
                </w:rPr>
                <m:t>i</m:t>
              </m:r>
            </m:sub>
          </m:sSub>
        </m:oMath>
      </m:oMathPara>
    </w:p>
    <w:p w:rsidR="0063298A" w:rsidRPr="00921E78" w:rsidRDefault="0063298A" w:rsidP="0063298A">
      <w:pPr>
        <w:pStyle w:val="ListParagraph"/>
        <w:ind w:left="0"/>
        <w:rPr>
          <w:rFonts w:eastAsiaTheme="minorEastAsia"/>
          <w:szCs w:val="24"/>
          <w:lang w:val="id-ID"/>
        </w:rPr>
      </w:pPr>
    </w:p>
    <w:p w:rsidR="0063298A" w:rsidRPr="005F053A" w:rsidRDefault="0063298A" w:rsidP="0063298A">
      <w:pPr>
        <w:pStyle w:val="ListParagraph"/>
        <w:ind w:left="0"/>
        <w:rPr>
          <w:szCs w:val="24"/>
          <w:lang w:val="id-ID"/>
        </w:rPr>
      </w:pPr>
      <m:oMathPara>
        <m:oMath>
          <m:r>
            <w:rPr>
              <w:rFonts w:ascii="Cambria Math" w:hAnsi="Cambria Math"/>
              <w:szCs w:val="24"/>
              <w:lang w:val="id-ID"/>
            </w:rPr>
            <m:t>Prediksi=</m:t>
          </m:r>
          <m:acc>
            <m:accPr>
              <m:ctrlPr>
                <w:rPr>
                  <w:rFonts w:ascii="Cambria Math" w:hAnsi="Cambria Math"/>
                  <w:i/>
                  <w:szCs w:val="24"/>
                  <w:lang w:val="id-ID"/>
                </w:rPr>
              </m:ctrlPr>
            </m:accPr>
            <m:e>
              <m:sSub>
                <m:sSubPr>
                  <m:ctrlPr>
                    <w:rPr>
                      <w:rFonts w:ascii="Cambria Math" w:hAnsi="Cambria Math"/>
                      <w:i/>
                      <w:szCs w:val="24"/>
                      <w:lang w:val="id-ID"/>
                    </w:rPr>
                  </m:ctrlPr>
                </m:sSubPr>
                <m:e>
                  <m:r>
                    <w:rPr>
                      <w:rFonts w:ascii="Cambria Math" w:hAnsi="Cambria Math"/>
                      <w:szCs w:val="24"/>
                      <w:lang w:val="id-ID"/>
                    </w:rPr>
                    <m:t>y</m:t>
                  </m:r>
                </m:e>
                <m:sub>
                  <m:r>
                    <w:rPr>
                      <w:rFonts w:ascii="Cambria Math" w:hAnsi="Cambria Math"/>
                      <w:szCs w:val="24"/>
                      <w:lang w:val="id-ID"/>
                    </w:rPr>
                    <m:t>i</m:t>
                  </m:r>
                </m:sub>
              </m:sSub>
            </m:e>
          </m:acc>
        </m:oMath>
      </m:oMathPara>
    </w:p>
    <w:p w:rsidR="005F053A" w:rsidRDefault="005F053A" w:rsidP="0063298A">
      <w:pPr>
        <w:pStyle w:val="ListParagraph"/>
        <w:ind w:left="0"/>
        <w:rPr>
          <w:szCs w:val="24"/>
          <w:lang w:val="id-ID"/>
        </w:rPr>
      </w:pPr>
    </w:p>
    <w:p w:rsidR="005F053A" w:rsidRPr="00AF5714" w:rsidRDefault="005F053A" w:rsidP="0063298A">
      <w:pPr>
        <w:pStyle w:val="ListParagraph"/>
        <w:ind w:left="0"/>
        <w:rPr>
          <w:szCs w:val="24"/>
          <w:lang w:val="id-ID"/>
        </w:rPr>
      </w:pPr>
    </w:p>
    <w:p w:rsidR="0063298A" w:rsidRDefault="0063298A" w:rsidP="0063298A">
      <w:pPr>
        <w:spacing w:line="360" w:lineRule="auto"/>
        <w:rPr>
          <w:lang w:val="id-ID"/>
        </w:rPr>
      </w:pPr>
    </w:p>
    <w:p w:rsidR="005F053A" w:rsidRDefault="005F053A" w:rsidP="004E7665">
      <w:pPr>
        <w:pStyle w:val="Gambar"/>
        <w:rPr>
          <w:lang w:val="id-ID"/>
        </w:rPr>
        <w:sectPr w:rsidR="005F053A" w:rsidSect="00755396">
          <w:pgSz w:w="11920" w:h="16840"/>
          <w:pgMar w:top="1380" w:right="1600" w:bottom="280" w:left="1600" w:header="0" w:footer="1222" w:gutter="0"/>
          <w:cols w:space="720"/>
        </w:sectPr>
      </w:pPr>
    </w:p>
    <w:p w:rsidR="001979F0" w:rsidRDefault="00A160E4" w:rsidP="003C7A87">
      <w:pPr>
        <w:pStyle w:val="Bab"/>
        <w:spacing w:line="360" w:lineRule="auto"/>
      </w:pPr>
      <w:bookmarkStart w:id="34" w:name="_Toc517387071"/>
      <w:r>
        <w:lastRenderedPageBreak/>
        <w:t>BAB III</w:t>
      </w:r>
      <w:bookmarkEnd w:id="34"/>
    </w:p>
    <w:p w:rsidR="00A160E4" w:rsidRDefault="00A160E4" w:rsidP="00A160E4">
      <w:pPr>
        <w:jc w:val="center"/>
        <w:rPr>
          <w:b/>
          <w:szCs w:val="24"/>
          <w:lang w:val="id-ID"/>
        </w:rPr>
      </w:pPr>
      <w:r w:rsidRPr="00A160E4">
        <w:rPr>
          <w:b/>
          <w:szCs w:val="24"/>
          <w:lang w:val="id-ID"/>
        </w:rPr>
        <w:t>METODE PENELITIAN</w:t>
      </w:r>
    </w:p>
    <w:p w:rsidR="00A160E4" w:rsidRDefault="00A160E4" w:rsidP="00A160E4">
      <w:pPr>
        <w:jc w:val="center"/>
        <w:rPr>
          <w:b/>
          <w:szCs w:val="24"/>
          <w:lang w:val="id-ID"/>
        </w:rPr>
      </w:pPr>
    </w:p>
    <w:p w:rsidR="00A160E4" w:rsidRDefault="00A160E4" w:rsidP="00A160E4">
      <w:pPr>
        <w:jc w:val="center"/>
        <w:rPr>
          <w:b/>
          <w:szCs w:val="24"/>
          <w:lang w:val="id-ID"/>
        </w:rPr>
      </w:pPr>
    </w:p>
    <w:p w:rsidR="00A160E4" w:rsidRDefault="00A160E4" w:rsidP="00A160E4">
      <w:pPr>
        <w:pStyle w:val="SubJudul1"/>
        <w:rPr>
          <w:lang w:val="id-ID"/>
        </w:rPr>
      </w:pPr>
      <w:bookmarkStart w:id="35" w:name="_Toc517387072"/>
      <w:r>
        <w:rPr>
          <w:lang w:val="id-ID"/>
        </w:rPr>
        <w:t>3.1 Alur Penelitian</w:t>
      </w:r>
      <w:bookmarkEnd w:id="35"/>
    </w:p>
    <w:p w:rsidR="00A160E4" w:rsidRDefault="00A160E4" w:rsidP="00A160E4">
      <w:pPr>
        <w:spacing w:line="360" w:lineRule="auto"/>
        <w:ind w:firstLine="360"/>
        <w:rPr>
          <w:szCs w:val="24"/>
          <w:lang w:val="id-ID"/>
        </w:rPr>
      </w:pPr>
      <w:r>
        <w:rPr>
          <w:szCs w:val="24"/>
          <w:lang w:val="id-ID"/>
        </w:rPr>
        <w:t xml:space="preserve">Secara garis besar, penelitian ini akan menghasilkan </w:t>
      </w:r>
      <w:r w:rsidR="005512C4">
        <w:rPr>
          <w:i/>
          <w:szCs w:val="24"/>
          <w:lang w:val="id-ID"/>
        </w:rPr>
        <w:t>prototy</w:t>
      </w:r>
      <w:r>
        <w:rPr>
          <w:i/>
          <w:szCs w:val="24"/>
          <w:lang w:val="id-ID"/>
        </w:rPr>
        <w:t xml:space="preserve">pe </w:t>
      </w:r>
      <w:r>
        <w:rPr>
          <w:szCs w:val="24"/>
          <w:lang w:val="id-ID"/>
        </w:rPr>
        <w:t>sistem yang dapat digunakan untuk mensimulasikan</w:t>
      </w:r>
      <w:r w:rsidR="005512C4">
        <w:rPr>
          <w:szCs w:val="24"/>
          <w:lang w:val="id-ID"/>
        </w:rPr>
        <w:t xml:space="preserve"> perbandingan metode LVQ dan </w:t>
      </w:r>
      <w:r w:rsidR="005512C4">
        <w:rPr>
          <w:i/>
          <w:szCs w:val="24"/>
          <w:lang w:val="id-ID"/>
        </w:rPr>
        <w:t xml:space="preserve">Backpropagation </w:t>
      </w:r>
      <w:r w:rsidR="005512C4">
        <w:rPr>
          <w:szCs w:val="24"/>
          <w:lang w:val="id-ID"/>
        </w:rPr>
        <w:t>dalam</w:t>
      </w:r>
      <w:r>
        <w:rPr>
          <w:szCs w:val="24"/>
          <w:lang w:val="id-ID"/>
        </w:rPr>
        <w:t xml:space="preserve"> penentuan keaslian uang kertas Rupiah. Analisis masalah diawali dengan pengumpulan data dengan metode dokumentasi berupa dokumen statistik temuan uang Rupiah palsu yang dipublikasikan oleh Bank Indonesia. Metode dokumentasi dilakukan untuk pencarian data awal mengenai jumlah peredaran uang Rupiah palsu di Indonesia. Data awal dianalisis untuk menentukan permasalahan.</w:t>
      </w:r>
    </w:p>
    <w:p w:rsidR="00A160E4" w:rsidRDefault="00A160E4" w:rsidP="00A160E4">
      <w:pPr>
        <w:spacing w:line="360" w:lineRule="auto"/>
        <w:rPr>
          <w:szCs w:val="24"/>
          <w:lang w:val="id-ID"/>
        </w:rPr>
      </w:pPr>
    </w:p>
    <w:p w:rsidR="005512C4" w:rsidRDefault="00A160E4" w:rsidP="005512C4">
      <w:pPr>
        <w:keepNext/>
        <w:spacing w:line="360" w:lineRule="auto"/>
        <w:jc w:val="center"/>
      </w:pPr>
      <w:r>
        <w:object w:dxaOrig="2430" w:dyaOrig="8671">
          <v:shape id="_x0000_i1026" type="#_x0000_t75" style="width:111.75pt;height:398.25pt" o:ole="">
            <v:imagedata r:id="rId29" o:title=""/>
          </v:shape>
          <o:OLEObject Type="Embed" ProgID="Visio.Drawing.15" ShapeID="_x0000_i1026" DrawAspect="Content" ObjectID="_1591129021" r:id="rId30"/>
        </w:object>
      </w:r>
    </w:p>
    <w:p w:rsidR="00A160E4" w:rsidRPr="005512C4" w:rsidRDefault="005512C4" w:rsidP="005512C4">
      <w:pPr>
        <w:pStyle w:val="Gambar"/>
        <w:rPr>
          <w:lang w:val="id-ID"/>
        </w:rPr>
      </w:pPr>
      <w:bookmarkStart w:id="36" w:name="_Toc517386991"/>
      <w:r>
        <w:t>Gambar 3.</w:t>
      </w:r>
      <w:fldSimple w:instr=" SEQ Gambar_3. \* ARABIC ">
        <w:r w:rsidR="003B3B87">
          <w:rPr>
            <w:noProof/>
          </w:rPr>
          <w:t>1</w:t>
        </w:r>
      </w:fldSimple>
      <w:r>
        <w:rPr>
          <w:lang w:val="id-ID"/>
        </w:rPr>
        <w:t xml:space="preserve"> Alur Penelitian</w:t>
      </w:r>
      <w:bookmarkEnd w:id="36"/>
    </w:p>
    <w:p w:rsidR="005512C4" w:rsidRDefault="005512C4" w:rsidP="005512C4">
      <w:pPr>
        <w:spacing w:line="360" w:lineRule="auto"/>
        <w:rPr>
          <w:szCs w:val="24"/>
          <w:lang w:val="id-ID"/>
        </w:rPr>
      </w:pPr>
    </w:p>
    <w:p w:rsidR="00A160E4" w:rsidRDefault="005512C4" w:rsidP="005512C4">
      <w:pPr>
        <w:spacing w:line="360" w:lineRule="auto"/>
        <w:ind w:firstLine="360"/>
        <w:rPr>
          <w:szCs w:val="24"/>
          <w:lang w:val="id-ID"/>
        </w:rPr>
      </w:pPr>
      <w:r>
        <w:rPr>
          <w:szCs w:val="24"/>
          <w:lang w:val="id-ID"/>
        </w:rPr>
        <w:t xml:space="preserve">Studi literatur dilakukan untuk mencari referensi-referensi baik berupa teori pendukung maupun jurnal-jurnal yang memuat berbagai jenis penelitian terkait dengan permasalahan yang telah didefinisikan. Berdasarkan studi literatur, kebutuhan-kebutuhan yang diperlukan dalam sistem dianalisis. Tahap pengumpulan data dilakukan untuk memperoleh data yang akan dijadikan sebagai data sampel pelatihan dan pengujian sistem. Data yang dikumpulkan berupa uang kertas Rupiah asli dan palsu. Desain sistem disesuaikan dengan format data yang dihasilkan dari pengumpulan data. </w:t>
      </w:r>
      <w:r w:rsidR="00E929B4">
        <w:rPr>
          <w:i/>
          <w:szCs w:val="24"/>
          <w:lang w:val="id-ID"/>
        </w:rPr>
        <w:t>Prototy</w:t>
      </w:r>
      <w:r>
        <w:rPr>
          <w:i/>
          <w:szCs w:val="24"/>
          <w:lang w:val="id-ID"/>
        </w:rPr>
        <w:t xml:space="preserve">pe </w:t>
      </w:r>
      <w:r>
        <w:rPr>
          <w:szCs w:val="24"/>
          <w:lang w:val="id-ID"/>
        </w:rPr>
        <w:t>sistem yang dihasilkan dari tahap implementasi selanjutnya diuji untuk mengetahui tingkat akurasi sistem dalam menentukan keaslian uang kertas Rupiah. Tahap akhir dari sistematika penelitian ini adalah menentukan kesimpulan dan arah penelitian selanjutnya berdasarkan hasil pengujian sistem.</w:t>
      </w:r>
    </w:p>
    <w:p w:rsidR="00E929B4" w:rsidRDefault="00E929B4" w:rsidP="005512C4">
      <w:pPr>
        <w:spacing w:line="360" w:lineRule="auto"/>
        <w:ind w:firstLine="360"/>
        <w:rPr>
          <w:szCs w:val="24"/>
          <w:lang w:val="id-ID"/>
        </w:rPr>
      </w:pPr>
    </w:p>
    <w:p w:rsidR="00E929B4" w:rsidRDefault="00E929B4" w:rsidP="00E929B4">
      <w:pPr>
        <w:pStyle w:val="SubJudul1"/>
        <w:rPr>
          <w:lang w:val="id-ID"/>
        </w:rPr>
      </w:pPr>
      <w:bookmarkStart w:id="37" w:name="_Toc517387073"/>
      <w:r>
        <w:rPr>
          <w:lang w:val="id-ID"/>
        </w:rPr>
        <w:t>3.2 Teknik Pengumpulan Data</w:t>
      </w:r>
      <w:bookmarkEnd w:id="37"/>
    </w:p>
    <w:p w:rsidR="00E929B4" w:rsidRDefault="00E929B4" w:rsidP="00E929B4">
      <w:pPr>
        <w:spacing w:line="360" w:lineRule="auto"/>
        <w:ind w:firstLine="360"/>
        <w:rPr>
          <w:lang w:val="id-ID"/>
        </w:rPr>
      </w:pPr>
      <w:r>
        <w:rPr>
          <w:lang w:val="id-ID"/>
        </w:rPr>
        <w:t xml:space="preserve">Data yang digunakan dalam usulan penelitian ini berupa data primer dan data sekunder. </w:t>
      </w:r>
      <w:r w:rsidR="00C84717">
        <w:rPr>
          <w:lang w:val="id-ID"/>
        </w:rPr>
        <w:t>Data primer diperoleh dengan menggunakan teknik observasi. Data sekunder diperoleh dengan menggunakan teknik studi kepustakaan dan dokumentasi.</w:t>
      </w:r>
    </w:p>
    <w:p w:rsidR="00C84717" w:rsidRDefault="00C84717" w:rsidP="00C84717">
      <w:pPr>
        <w:ind w:firstLine="360"/>
        <w:rPr>
          <w:lang w:val="id-ID"/>
        </w:rPr>
      </w:pPr>
    </w:p>
    <w:p w:rsidR="00C84717" w:rsidRDefault="00C84717" w:rsidP="00C84717">
      <w:pPr>
        <w:pStyle w:val="SubJudul2"/>
        <w:ind w:firstLine="0"/>
      </w:pPr>
      <w:bookmarkStart w:id="38" w:name="_Toc517387074"/>
      <w:r>
        <w:t>3.2.1 Observasi</w:t>
      </w:r>
      <w:bookmarkEnd w:id="38"/>
    </w:p>
    <w:p w:rsidR="000254FB" w:rsidRDefault="007E68D4" w:rsidP="000254FB">
      <w:pPr>
        <w:spacing w:line="360" w:lineRule="auto"/>
        <w:ind w:firstLine="360"/>
        <w:rPr>
          <w:lang w:val="id-ID"/>
        </w:rPr>
      </w:pPr>
      <w:r>
        <w:rPr>
          <w:lang w:val="id-ID"/>
        </w:rPr>
        <w:t>Data yang dikumpulkan melalui</w:t>
      </w:r>
      <w:r w:rsidR="000254FB">
        <w:rPr>
          <w:lang w:val="id-ID"/>
        </w:rPr>
        <w:t xml:space="preserve"> teknik observasi </w:t>
      </w:r>
      <w:r>
        <w:rPr>
          <w:lang w:val="id-ID"/>
        </w:rPr>
        <w:t>diperoleh</w:t>
      </w:r>
      <w:r w:rsidR="000254FB">
        <w:rPr>
          <w:lang w:val="id-ID"/>
        </w:rPr>
        <w:t xml:space="preserve"> </w:t>
      </w:r>
      <w:r>
        <w:rPr>
          <w:lang w:val="id-ID"/>
        </w:rPr>
        <w:t>dengan cara melakukan pengamatan</w:t>
      </w:r>
      <w:r w:rsidR="00CA34E2">
        <w:rPr>
          <w:lang w:val="id-ID"/>
        </w:rPr>
        <w:t xml:space="preserve"> awal</w:t>
      </w:r>
      <w:r w:rsidR="000254FB">
        <w:rPr>
          <w:lang w:val="id-ID"/>
        </w:rPr>
        <w:t xml:space="preserve"> terhadap uang kertas Rupiah</w:t>
      </w:r>
      <w:r w:rsidR="00CA34E2">
        <w:rPr>
          <w:lang w:val="id-ID"/>
        </w:rPr>
        <w:t xml:space="preserve"> untuk mengelompokkan uang tersebut ke dalam kategori uang asli atau palsu berdasarkan ciri-ciri yang bisa diamati secara umum, baik dengan teknik 3D (Dilihat, Diraba, dan Diterawang), maupun dengan bantuan </w:t>
      </w:r>
      <w:r w:rsidR="00312A45">
        <w:rPr>
          <w:lang w:val="id-ID"/>
        </w:rPr>
        <w:t xml:space="preserve">cahaya </w:t>
      </w:r>
      <w:r w:rsidR="00312A45">
        <w:rPr>
          <w:i/>
          <w:lang w:val="id-ID"/>
        </w:rPr>
        <w:t>ultraviolet</w:t>
      </w:r>
      <w:r w:rsidR="00CA34E2">
        <w:rPr>
          <w:lang w:val="id-ID"/>
        </w:rPr>
        <w:t>. Kedua jenis uang tersebut selanjutnya di-</w:t>
      </w:r>
      <w:r w:rsidR="00CA34E2">
        <w:rPr>
          <w:i/>
          <w:lang w:val="id-ID"/>
        </w:rPr>
        <w:t xml:space="preserve">scan </w:t>
      </w:r>
      <w:r w:rsidR="00CA34E2">
        <w:rPr>
          <w:lang w:val="id-ID"/>
        </w:rPr>
        <w:t xml:space="preserve">dengan alat </w:t>
      </w:r>
      <w:r w:rsidR="00CA34E2">
        <w:rPr>
          <w:i/>
          <w:lang w:val="id-ID"/>
        </w:rPr>
        <w:t xml:space="preserve">scanner </w:t>
      </w:r>
      <w:r w:rsidR="00CA34E2">
        <w:rPr>
          <w:lang w:val="id-ID"/>
        </w:rPr>
        <w:t>untuk mendapatkan citra uan</w:t>
      </w:r>
      <w:r w:rsidR="00312A45">
        <w:rPr>
          <w:lang w:val="id-ID"/>
        </w:rPr>
        <w:t xml:space="preserve">g kertas Rupiah asli dan palsu yang akan digunakan sebagai </w:t>
      </w:r>
      <w:r w:rsidR="00BD0157">
        <w:rPr>
          <w:szCs w:val="24"/>
          <w:lang w:val="id-ID"/>
        </w:rPr>
        <w:t>data sampel pelatihan dan pengujian sistem</w:t>
      </w:r>
      <w:r w:rsidR="00312A45">
        <w:rPr>
          <w:lang w:val="id-ID"/>
        </w:rPr>
        <w:t xml:space="preserve">. </w:t>
      </w:r>
    </w:p>
    <w:p w:rsidR="00312A45" w:rsidRPr="000254FB" w:rsidRDefault="00312A45" w:rsidP="000254FB">
      <w:pPr>
        <w:spacing w:line="360" w:lineRule="auto"/>
        <w:ind w:firstLine="360"/>
        <w:rPr>
          <w:lang w:val="id-ID"/>
        </w:rPr>
      </w:pPr>
    </w:p>
    <w:p w:rsidR="00C84717" w:rsidRDefault="00C84717" w:rsidP="00C84717">
      <w:pPr>
        <w:pStyle w:val="SubJudul2"/>
        <w:ind w:firstLine="0"/>
      </w:pPr>
      <w:bookmarkStart w:id="39" w:name="_Toc517387075"/>
      <w:r>
        <w:t>3.2.2 Studi Kepustakaan</w:t>
      </w:r>
      <w:bookmarkEnd w:id="39"/>
    </w:p>
    <w:p w:rsidR="00312A45" w:rsidRDefault="007E68D4" w:rsidP="00312A45">
      <w:pPr>
        <w:spacing w:line="360" w:lineRule="auto"/>
        <w:ind w:firstLine="360"/>
        <w:rPr>
          <w:szCs w:val="24"/>
          <w:lang w:val="id-ID"/>
        </w:rPr>
      </w:pPr>
      <w:r>
        <w:rPr>
          <w:lang w:val="id-ID"/>
        </w:rPr>
        <w:t>Data yang dikumpulkan melalui</w:t>
      </w:r>
      <w:r w:rsidR="00312A45">
        <w:rPr>
          <w:lang w:val="id-ID"/>
        </w:rPr>
        <w:t xml:space="preserve"> teknik studi kepustakaan </w:t>
      </w:r>
      <w:r>
        <w:rPr>
          <w:lang w:val="id-ID"/>
        </w:rPr>
        <w:t>diperoleh</w:t>
      </w:r>
      <w:r w:rsidR="00312A45">
        <w:rPr>
          <w:lang w:val="id-ID"/>
        </w:rPr>
        <w:t xml:space="preserve"> </w:t>
      </w:r>
      <w:r>
        <w:rPr>
          <w:lang w:val="id-ID"/>
        </w:rPr>
        <w:t>dengan cara melakukan pengumpulan</w:t>
      </w:r>
      <w:r w:rsidR="00312A45">
        <w:rPr>
          <w:lang w:val="id-ID"/>
        </w:rPr>
        <w:t xml:space="preserve"> referensi-referensi pendukun</w:t>
      </w:r>
      <w:r>
        <w:rPr>
          <w:lang w:val="id-ID"/>
        </w:rPr>
        <w:t>g yang berasal dari buku</w:t>
      </w:r>
      <w:r w:rsidR="00F03349">
        <w:rPr>
          <w:lang w:val="id-ID"/>
        </w:rPr>
        <w:t>, jurnal-jurnal penelitian terkait,</w:t>
      </w:r>
      <w:r>
        <w:rPr>
          <w:lang w:val="id-ID"/>
        </w:rPr>
        <w:t xml:space="preserve"> maupun </w:t>
      </w:r>
      <w:r w:rsidR="00F03349">
        <w:rPr>
          <w:lang w:val="id-ID"/>
        </w:rPr>
        <w:t xml:space="preserve">artikel di </w:t>
      </w:r>
      <w:r>
        <w:rPr>
          <w:lang w:val="id-ID"/>
        </w:rPr>
        <w:t xml:space="preserve">internet. Referensi pendukung yang dikumpulkan terkait dengan ciri-ciri uang kertas Rupiah asli, ruang warna HSV, metode jaringan syaraf tiruan khususnya pada jenis LVQ dan </w:t>
      </w:r>
      <w:r>
        <w:rPr>
          <w:i/>
          <w:lang w:val="id-ID"/>
        </w:rPr>
        <w:t>Backpropagation</w:t>
      </w:r>
      <w:r>
        <w:rPr>
          <w:lang w:val="id-ID"/>
        </w:rPr>
        <w:t xml:space="preserve">, serta </w:t>
      </w:r>
      <w:r>
        <w:rPr>
          <w:i/>
          <w:lang w:val="id-ID"/>
        </w:rPr>
        <w:t xml:space="preserve">Mean </w:t>
      </w:r>
      <w:r>
        <w:rPr>
          <w:i/>
          <w:lang w:val="id-ID"/>
        </w:rPr>
        <w:lastRenderedPageBreak/>
        <w:t>Absolute Error</w:t>
      </w:r>
      <w:r>
        <w:rPr>
          <w:lang w:val="id-ID"/>
        </w:rPr>
        <w:t xml:space="preserve"> yang menjadi indikator </w:t>
      </w:r>
      <w:r>
        <w:rPr>
          <w:szCs w:val="24"/>
          <w:lang w:val="id-ID"/>
        </w:rPr>
        <w:t>untuk mengukur seberapa dekat hasil prediksi dengan hasil sesungguhnya.</w:t>
      </w:r>
    </w:p>
    <w:p w:rsidR="00C84717" w:rsidRDefault="00C84717" w:rsidP="00C84717">
      <w:pPr>
        <w:pStyle w:val="SubJudul2"/>
        <w:ind w:firstLine="0"/>
      </w:pPr>
      <w:bookmarkStart w:id="40" w:name="_Toc517387076"/>
      <w:r>
        <w:t>3.2.3 Dokumentasi</w:t>
      </w:r>
      <w:bookmarkEnd w:id="40"/>
    </w:p>
    <w:p w:rsidR="007E68D4" w:rsidRDefault="007E68D4" w:rsidP="007E68D4">
      <w:pPr>
        <w:spacing w:line="360" w:lineRule="auto"/>
        <w:ind w:firstLine="360"/>
        <w:rPr>
          <w:szCs w:val="24"/>
          <w:lang w:val="id-ID"/>
        </w:rPr>
      </w:pPr>
      <w:r>
        <w:rPr>
          <w:lang w:val="id-ID"/>
        </w:rPr>
        <w:t xml:space="preserve">Data yang dikumpulkan melalui teknik dokumentasi diperoleh dengan cara melakukan </w:t>
      </w:r>
      <w:r w:rsidR="00F03349">
        <w:rPr>
          <w:lang w:val="id-ID"/>
        </w:rPr>
        <w:t xml:space="preserve">pengunduhan </w:t>
      </w:r>
      <w:r w:rsidR="00F03349">
        <w:rPr>
          <w:szCs w:val="24"/>
          <w:lang w:val="id-ID"/>
        </w:rPr>
        <w:t xml:space="preserve">dokumen statistik temuan uang Rupiah palsu yang dipublikasikan oleh Bank Indonesia. Dokumen tersebut berupa </w:t>
      </w:r>
      <w:r w:rsidR="00F03349">
        <w:rPr>
          <w:i/>
          <w:szCs w:val="24"/>
          <w:lang w:val="id-ID"/>
        </w:rPr>
        <w:t xml:space="preserve">file </w:t>
      </w:r>
      <w:r w:rsidR="00F03349">
        <w:rPr>
          <w:szCs w:val="24"/>
          <w:lang w:val="id-ID"/>
        </w:rPr>
        <w:t>dalam format Microsoft Excel yang d</w:t>
      </w:r>
      <w:r w:rsidR="00BD0157">
        <w:rPr>
          <w:szCs w:val="24"/>
          <w:lang w:val="id-ID"/>
        </w:rPr>
        <w:t>itampilkan sebagian</w:t>
      </w:r>
      <w:r w:rsidR="00F03349">
        <w:rPr>
          <w:szCs w:val="24"/>
          <w:lang w:val="id-ID"/>
        </w:rPr>
        <w:t xml:space="preserve"> pada Gambar 3.2. Data temuan uang Rupiah palsu yang diperoleh merupakan data dari tahun 2011 sampai dengan bulan Februari tahun 2017. Data inilah yang dianalisis sehingga diperoleh grafik seperti yang ditunjukkan pada Gambar 1.1 yang menjadi awal penentuan permasalahan penelitian.</w:t>
      </w:r>
    </w:p>
    <w:p w:rsidR="00F03349" w:rsidRDefault="00F03349" w:rsidP="00F03349">
      <w:pPr>
        <w:rPr>
          <w:szCs w:val="24"/>
          <w:lang w:val="id-ID"/>
        </w:rPr>
      </w:pPr>
    </w:p>
    <w:p w:rsidR="003B3B87" w:rsidRDefault="00F03349" w:rsidP="003B3B87">
      <w:pPr>
        <w:keepNext/>
        <w:spacing w:line="360" w:lineRule="auto"/>
        <w:jc w:val="center"/>
      </w:pPr>
      <w:r>
        <w:rPr>
          <w:noProof/>
        </w:rPr>
        <w:drawing>
          <wp:inline distT="0" distB="0" distL="0" distR="0" wp14:anchorId="7FC61EE4" wp14:editId="6E9C1BBE">
            <wp:extent cx="5429250" cy="1938208"/>
            <wp:effectExtent l="0" t="0" r="0" b="508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l="4473" t="34570" r="13131" b="13114"/>
                    <a:stretch/>
                  </pic:blipFill>
                  <pic:spPr bwMode="auto">
                    <a:xfrm>
                      <a:off x="0" y="0"/>
                      <a:ext cx="5437761" cy="1941246"/>
                    </a:xfrm>
                    <a:prstGeom prst="rect">
                      <a:avLst/>
                    </a:prstGeom>
                    <a:ln>
                      <a:noFill/>
                    </a:ln>
                    <a:extLst>
                      <a:ext uri="{53640926-AAD7-44D8-BBD7-CCE9431645EC}">
                        <a14:shadowObscured xmlns:a14="http://schemas.microsoft.com/office/drawing/2010/main"/>
                      </a:ext>
                    </a:extLst>
                  </pic:spPr>
                </pic:pic>
              </a:graphicData>
            </a:graphic>
          </wp:inline>
        </w:drawing>
      </w:r>
    </w:p>
    <w:p w:rsidR="00F03349" w:rsidRPr="003B3B87" w:rsidRDefault="003B3B87" w:rsidP="003B3B87">
      <w:pPr>
        <w:pStyle w:val="Gambar"/>
        <w:rPr>
          <w:lang w:val="id-ID"/>
        </w:rPr>
      </w:pPr>
      <w:bookmarkStart w:id="41" w:name="_Toc517386992"/>
      <w:r>
        <w:t>Gambar 3.</w:t>
      </w:r>
      <w:fldSimple w:instr=" SEQ Gambar_3. \* ARABIC ">
        <w:r>
          <w:rPr>
            <w:noProof/>
          </w:rPr>
          <w:t>2</w:t>
        </w:r>
      </w:fldSimple>
      <w:r>
        <w:rPr>
          <w:lang w:val="id-ID"/>
        </w:rPr>
        <w:t xml:space="preserve"> Dokumen Temuan Uang Rupiah Palsu</w:t>
      </w:r>
      <w:bookmarkEnd w:id="41"/>
    </w:p>
    <w:p w:rsidR="00E929B4" w:rsidRPr="00E929B4" w:rsidRDefault="00E929B4" w:rsidP="00E929B4">
      <w:pPr>
        <w:ind w:firstLine="360"/>
        <w:rPr>
          <w:lang w:val="id-ID"/>
        </w:rPr>
      </w:pPr>
      <w:r>
        <w:rPr>
          <w:lang w:val="id-ID"/>
        </w:rPr>
        <w:t xml:space="preserve"> </w:t>
      </w:r>
    </w:p>
    <w:p w:rsidR="00E929B4" w:rsidRDefault="00E929B4" w:rsidP="00E929B4">
      <w:pPr>
        <w:pStyle w:val="SubJudul1"/>
        <w:rPr>
          <w:lang w:val="id-ID"/>
        </w:rPr>
      </w:pPr>
      <w:bookmarkStart w:id="42" w:name="_Toc517387077"/>
      <w:r>
        <w:rPr>
          <w:lang w:val="id-ID"/>
        </w:rPr>
        <w:t>3.3 Gambaran Umum Sistem</w:t>
      </w:r>
      <w:bookmarkEnd w:id="42"/>
    </w:p>
    <w:p w:rsidR="003B3B87" w:rsidRDefault="003B3B87" w:rsidP="003B3B87">
      <w:pPr>
        <w:spacing w:line="360" w:lineRule="auto"/>
        <w:ind w:firstLine="360"/>
        <w:rPr>
          <w:szCs w:val="24"/>
          <w:lang w:val="id-ID"/>
        </w:rPr>
      </w:pPr>
      <w:r>
        <w:rPr>
          <w:szCs w:val="24"/>
          <w:lang w:val="id-ID"/>
        </w:rPr>
        <w:t>Penentuan keaslian uang kertas Rupiah dalam penelitian ini dibagi menjadi beberapa tahapan yang terdiri dari akuisisi citra, pra-pemrosesan citra, ekstraksi fitur, klasifikasi, dan penentuan hasil. Gambar 3.3 menunjukkan blok diagram dari alur sistem yang akan dihasilkan.</w:t>
      </w:r>
    </w:p>
    <w:p w:rsidR="003B3B87" w:rsidRDefault="003B3B87" w:rsidP="003B3B87">
      <w:pPr>
        <w:ind w:firstLine="360"/>
        <w:rPr>
          <w:szCs w:val="24"/>
          <w:lang w:val="id-ID"/>
        </w:rPr>
      </w:pPr>
    </w:p>
    <w:p w:rsidR="003B3B87" w:rsidRDefault="003B3B87" w:rsidP="003B3B87">
      <w:pPr>
        <w:keepNext/>
        <w:spacing w:line="360" w:lineRule="auto"/>
      </w:pPr>
      <w:r>
        <w:rPr>
          <w:noProof/>
          <w:szCs w:val="24"/>
        </w:rPr>
        <w:drawing>
          <wp:inline distT="0" distB="0" distL="0" distR="0" wp14:anchorId="75E13F3B" wp14:editId="5D43BA56">
            <wp:extent cx="5486400" cy="762000"/>
            <wp:effectExtent l="76200" t="0" r="76200" b="19050"/>
            <wp:docPr id="53" name="Diagram 5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rsidR="003B3B87" w:rsidRDefault="003B3B87" w:rsidP="003B3B87">
      <w:pPr>
        <w:pStyle w:val="Gambar"/>
        <w:rPr>
          <w:lang w:val="id-ID"/>
        </w:rPr>
      </w:pPr>
      <w:bookmarkStart w:id="43" w:name="_Toc517386993"/>
      <w:r>
        <w:t>Gambar 3.</w:t>
      </w:r>
      <w:fldSimple w:instr=" SEQ Gambar_3. \* ARABIC ">
        <w:r>
          <w:rPr>
            <w:noProof/>
          </w:rPr>
          <w:t>3</w:t>
        </w:r>
      </w:fldSimple>
      <w:r>
        <w:rPr>
          <w:lang w:val="id-ID"/>
        </w:rPr>
        <w:t xml:space="preserve"> Alur Sistem</w:t>
      </w:r>
      <w:bookmarkEnd w:id="43"/>
    </w:p>
    <w:p w:rsidR="003B3B87" w:rsidRDefault="003B3B87" w:rsidP="003B3B87">
      <w:pPr>
        <w:pStyle w:val="Gambar"/>
        <w:rPr>
          <w:lang w:val="id-ID"/>
        </w:rPr>
      </w:pPr>
    </w:p>
    <w:p w:rsidR="003B3B87" w:rsidRDefault="003B3B87" w:rsidP="003B3B87">
      <w:pPr>
        <w:pStyle w:val="SubJudul2"/>
        <w:ind w:firstLine="0"/>
      </w:pPr>
      <w:bookmarkStart w:id="44" w:name="_Toc517387078"/>
      <w:r>
        <w:t>3.3.1 Akuisisi Citra</w:t>
      </w:r>
      <w:bookmarkEnd w:id="44"/>
    </w:p>
    <w:p w:rsidR="003B3B87" w:rsidRDefault="003B3B87" w:rsidP="003B3B87">
      <w:pPr>
        <w:spacing w:line="360" w:lineRule="auto"/>
        <w:ind w:firstLine="360"/>
        <w:rPr>
          <w:lang w:val="id-ID"/>
        </w:rPr>
      </w:pPr>
      <w:r>
        <w:rPr>
          <w:lang w:val="id-ID"/>
        </w:rPr>
        <w:lastRenderedPageBreak/>
        <w:t xml:space="preserve">Tahapan ini bertujuan untuk mendapatkan dan mengubah citra uang kertas Rupiah dari citra analog menjadi citra digital untuk mempermudah pemrosesan. Alat bantu yang digunakan untuk mendigitasi citra uang kertas Rupiah adalah dengan menggunakan </w:t>
      </w:r>
      <w:r>
        <w:rPr>
          <w:i/>
          <w:lang w:val="id-ID"/>
        </w:rPr>
        <w:t>scanner</w:t>
      </w:r>
      <w:r>
        <w:rPr>
          <w:lang w:val="id-ID"/>
        </w:rPr>
        <w:t>. Akuisisi citra dilakukan pada kedua sisi uang kertas.</w:t>
      </w:r>
    </w:p>
    <w:p w:rsidR="003C7A87" w:rsidRDefault="003C7A87" w:rsidP="003B3B87">
      <w:pPr>
        <w:spacing w:line="360" w:lineRule="auto"/>
        <w:ind w:firstLine="360"/>
        <w:rPr>
          <w:lang w:val="id-ID"/>
        </w:rPr>
      </w:pPr>
    </w:p>
    <w:p w:rsidR="003B3B87" w:rsidRDefault="003B3B87" w:rsidP="003B3B87">
      <w:pPr>
        <w:pStyle w:val="SubJudul2"/>
        <w:ind w:firstLine="0"/>
      </w:pPr>
      <w:bookmarkStart w:id="45" w:name="_Toc517387079"/>
      <w:r>
        <w:t>3.3.2 Pra-pemrosesan Citra</w:t>
      </w:r>
      <w:bookmarkEnd w:id="45"/>
    </w:p>
    <w:p w:rsidR="003B3B87" w:rsidRDefault="003B3B87" w:rsidP="003B3B87">
      <w:pPr>
        <w:spacing w:line="360" w:lineRule="auto"/>
        <w:ind w:firstLine="360"/>
        <w:rPr>
          <w:lang w:val="id-ID"/>
        </w:rPr>
      </w:pPr>
      <w:r>
        <w:rPr>
          <w:lang w:val="id-ID"/>
        </w:rPr>
        <w:t xml:space="preserve">Tahapan ini bertujuan untuk memastikan bahwa citra hasil akuisisi telah memiliki format yang sesuai untuk selanjutnya dilakukan ekstraksi fitur. Hasil pra-pemrosesan citra akan menentukan apakah tahap ekstraksi fitur mampu menghasilkan fitur-fitur yang jelas untuk penentuan keaslian uang kertas Rupiah. Tahap ini umumnya meliputi transformasi citra dari satu format ke format lain dan </w:t>
      </w:r>
      <w:r>
        <w:rPr>
          <w:i/>
          <w:lang w:val="id-ID"/>
        </w:rPr>
        <w:t>image enhancement</w:t>
      </w:r>
      <w:r>
        <w:rPr>
          <w:lang w:val="id-ID"/>
        </w:rPr>
        <w:t xml:space="preserve">. Pada </w:t>
      </w:r>
      <w:r>
        <w:rPr>
          <w:i/>
          <w:lang w:val="id-ID"/>
        </w:rPr>
        <w:t xml:space="preserve">image enhancement </w:t>
      </w:r>
      <w:r>
        <w:rPr>
          <w:lang w:val="id-ID"/>
        </w:rPr>
        <w:t xml:space="preserve">dilakukan penghilangan </w:t>
      </w:r>
      <w:r>
        <w:rPr>
          <w:i/>
          <w:lang w:val="id-ID"/>
        </w:rPr>
        <w:t xml:space="preserve">noise </w:t>
      </w:r>
      <w:r>
        <w:rPr>
          <w:lang w:val="id-ID"/>
        </w:rPr>
        <w:t xml:space="preserve">yang dapat menggangu ketika ekstraksi fitur dijalankan. Untuk menghilangkan </w:t>
      </w:r>
      <w:r>
        <w:rPr>
          <w:i/>
          <w:lang w:val="id-ID"/>
        </w:rPr>
        <w:t xml:space="preserve">noise </w:t>
      </w:r>
      <w:r>
        <w:rPr>
          <w:lang w:val="id-ID"/>
        </w:rPr>
        <w:t xml:space="preserve">dilakukan dengan menerapkan </w:t>
      </w:r>
      <w:r>
        <w:rPr>
          <w:i/>
          <w:lang w:val="id-ID"/>
        </w:rPr>
        <w:t xml:space="preserve">filter-filter </w:t>
      </w:r>
      <w:r>
        <w:rPr>
          <w:lang w:val="id-ID"/>
        </w:rPr>
        <w:t xml:space="preserve">tertentu pada citra hasil akuisisi. Selain </w:t>
      </w:r>
      <w:r w:rsidRPr="00584033">
        <w:rPr>
          <w:lang w:val="id-ID"/>
        </w:rPr>
        <w:t>itu</w:t>
      </w:r>
      <w:r>
        <w:rPr>
          <w:lang w:val="id-ID"/>
        </w:rPr>
        <w:t>, pada pra-pemrosesan citra dilakukan reduksi dimensi citra agar pada tahap ekstraksi fitur tidak memerlukan waktu komputasi yang terlalu lama karena mengekstraksi terlalu banyak fitur akan menyebabkan kinerja sistem menjadi lebih lambat.</w:t>
      </w:r>
    </w:p>
    <w:p w:rsidR="003B3B87" w:rsidRDefault="003B3B87" w:rsidP="003B3B87">
      <w:pPr>
        <w:spacing w:line="360" w:lineRule="auto"/>
        <w:ind w:firstLine="360"/>
      </w:pPr>
    </w:p>
    <w:p w:rsidR="003B3B87" w:rsidRDefault="003B3B87" w:rsidP="003B3B87">
      <w:pPr>
        <w:pStyle w:val="SubJudul2"/>
        <w:ind w:firstLine="0"/>
      </w:pPr>
      <w:bookmarkStart w:id="46" w:name="_Toc517387080"/>
      <w:r>
        <w:t>3.3.3 Ekstraksi Fitur</w:t>
      </w:r>
      <w:bookmarkEnd w:id="46"/>
    </w:p>
    <w:p w:rsidR="003B3B87" w:rsidRDefault="00E45B3F" w:rsidP="00E45B3F">
      <w:pPr>
        <w:spacing w:line="360" w:lineRule="auto"/>
        <w:ind w:firstLine="360"/>
        <w:rPr>
          <w:lang w:val="id-ID"/>
        </w:rPr>
      </w:pPr>
      <w:r>
        <w:rPr>
          <w:lang w:val="id-ID"/>
        </w:rPr>
        <w:t xml:space="preserve">Tahap ekstraksi fitur bertujuan untuk mengekstraksi fitur-fitur yang ada pada citra uang kertas. Ekstraksi fitur dilakukan terhadap citra uang kertas yang sebelumnya telah melewati tahap pra-pemrosesan citra. Sebelum ekstraksi fitur dilakukan, citra hasil pra-pemrosesan dikonversi dari ruang warna RGB ke ruang warna HSV. Nilai parameter </w:t>
      </w:r>
      <w:r w:rsidRPr="002101C0">
        <w:rPr>
          <w:i/>
          <w:lang w:val="id-ID"/>
        </w:rPr>
        <w:t>hue</w:t>
      </w:r>
      <w:r>
        <w:rPr>
          <w:lang w:val="id-ID"/>
        </w:rPr>
        <w:t xml:space="preserve">, </w:t>
      </w:r>
      <w:r w:rsidRPr="002101C0">
        <w:rPr>
          <w:i/>
          <w:lang w:val="id-ID"/>
        </w:rPr>
        <w:t>saturation</w:t>
      </w:r>
      <w:r>
        <w:rPr>
          <w:lang w:val="id-ID"/>
        </w:rPr>
        <w:t xml:space="preserve"> dan </w:t>
      </w:r>
      <w:r>
        <w:rPr>
          <w:i/>
          <w:lang w:val="id-ID"/>
        </w:rPr>
        <w:t xml:space="preserve">value </w:t>
      </w:r>
      <w:r>
        <w:rPr>
          <w:lang w:val="id-ID"/>
        </w:rPr>
        <w:t>adalah fitur-fitur yang selanjutnya digunakan pada tahap klasifikasi.</w:t>
      </w:r>
    </w:p>
    <w:p w:rsidR="00E45B3F" w:rsidRDefault="00E45B3F" w:rsidP="00E45B3F">
      <w:pPr>
        <w:spacing w:line="360" w:lineRule="auto"/>
        <w:ind w:firstLine="360"/>
      </w:pPr>
    </w:p>
    <w:p w:rsidR="003B3B87" w:rsidRDefault="003B3B87" w:rsidP="003B3B87">
      <w:pPr>
        <w:pStyle w:val="SubJudul2"/>
        <w:ind w:firstLine="0"/>
      </w:pPr>
      <w:bookmarkStart w:id="47" w:name="_Toc517387081"/>
      <w:r>
        <w:t>3.3.4 Klasifikasi</w:t>
      </w:r>
      <w:bookmarkEnd w:id="47"/>
    </w:p>
    <w:p w:rsidR="00E45B3F" w:rsidRDefault="00E45B3F" w:rsidP="00E45B3F">
      <w:pPr>
        <w:spacing w:line="360" w:lineRule="auto"/>
        <w:ind w:firstLine="360"/>
        <w:rPr>
          <w:szCs w:val="24"/>
          <w:lang w:val="id-ID"/>
        </w:rPr>
      </w:pPr>
      <w:r>
        <w:rPr>
          <w:lang w:val="id-ID"/>
        </w:rPr>
        <w:t xml:space="preserve">Setelah mendapatkan fitur-fitur utama pada citra uang kertas, pola yang terdapat pada fitur-fitur tersebut perlu dikenali untuk mengetahui apakah pola tersebut diklasifikasikan sebagai uang kertas asli atau palsu. Tahap klasifikasi pada penelitian ini menggunakan jaringan syaraf tiruan LVQ dan </w:t>
      </w:r>
      <w:r>
        <w:rPr>
          <w:i/>
          <w:lang w:val="id-ID"/>
        </w:rPr>
        <w:t>Backpropagation</w:t>
      </w:r>
      <w:r>
        <w:rPr>
          <w:lang w:val="id-ID"/>
        </w:rPr>
        <w:t xml:space="preserve">. Kedua jenis metode tersebut tidak dikombinasikan melainkan akan dibandingkan, sehingga klasifikasi akan dilakukan melalui dua metode. </w:t>
      </w:r>
      <w:r>
        <w:rPr>
          <w:szCs w:val="24"/>
          <w:lang w:val="id-ID"/>
        </w:rPr>
        <w:t>Jaringan LVQ (</w:t>
      </w:r>
      <w:r>
        <w:rPr>
          <w:i/>
          <w:szCs w:val="24"/>
          <w:lang w:val="id-ID"/>
        </w:rPr>
        <w:t>Learning Vector Quantization</w:t>
      </w:r>
      <w:r>
        <w:rPr>
          <w:szCs w:val="24"/>
          <w:lang w:val="id-ID"/>
        </w:rPr>
        <w:t xml:space="preserve">) merupakan salah satu jaringan syaraf tiruan yang melakukan pembelajaran secara terawasi. LVQ </w:t>
      </w:r>
      <w:r>
        <w:rPr>
          <w:szCs w:val="24"/>
          <w:lang w:val="id-ID"/>
        </w:rPr>
        <w:lastRenderedPageBreak/>
        <w:t xml:space="preserve">mengklasifikasikan input secara berkelompok ke dalam kelas yang sudah didefinisikan melalui jaringan yang telah dilatih, begitu juga halnya dengan </w:t>
      </w:r>
      <w:r>
        <w:rPr>
          <w:i/>
          <w:szCs w:val="24"/>
          <w:lang w:val="id-ID"/>
        </w:rPr>
        <w:t>Backpropagation</w:t>
      </w:r>
      <w:r>
        <w:rPr>
          <w:szCs w:val="24"/>
          <w:lang w:val="id-ID"/>
        </w:rPr>
        <w:t>. Pada penentuan keaslian uang kertas Rupiah, klasifikasi akan didasarkan pada hasil ekstraksi fitur yang berada pada ruang warna HSV.</w:t>
      </w:r>
    </w:p>
    <w:p w:rsidR="003C7A87" w:rsidRDefault="003C7A87" w:rsidP="00E45B3F">
      <w:pPr>
        <w:spacing w:line="360" w:lineRule="auto"/>
        <w:ind w:firstLine="360"/>
        <w:rPr>
          <w:szCs w:val="24"/>
          <w:lang w:val="id-ID"/>
        </w:rPr>
      </w:pPr>
    </w:p>
    <w:p w:rsidR="00E929B4" w:rsidRDefault="00E929B4" w:rsidP="00E929B4">
      <w:pPr>
        <w:pStyle w:val="SubJudul1"/>
        <w:rPr>
          <w:lang w:val="id-ID"/>
        </w:rPr>
      </w:pPr>
      <w:bookmarkStart w:id="48" w:name="_Toc517387082"/>
      <w:r>
        <w:rPr>
          <w:lang w:val="id-ID"/>
        </w:rPr>
        <w:t>3.4 Pengujian Sistem</w:t>
      </w:r>
      <w:bookmarkEnd w:id="48"/>
    </w:p>
    <w:p w:rsidR="00AD532F" w:rsidRDefault="00AD532F" w:rsidP="00AD532F">
      <w:pPr>
        <w:spacing w:line="360" w:lineRule="auto"/>
        <w:ind w:firstLine="360"/>
        <w:rPr>
          <w:szCs w:val="24"/>
          <w:lang w:val="id-ID"/>
        </w:rPr>
      </w:pPr>
      <w:r>
        <w:rPr>
          <w:lang w:val="id-ID"/>
        </w:rPr>
        <w:t xml:space="preserve">Masing-masing </w:t>
      </w:r>
      <w:r>
        <w:rPr>
          <w:i/>
          <w:lang w:val="id-ID"/>
        </w:rPr>
        <w:t xml:space="preserve">prototipe </w:t>
      </w:r>
      <w:r>
        <w:rPr>
          <w:lang w:val="id-ID"/>
        </w:rPr>
        <w:t xml:space="preserve">sistem, baik dengan metode LVQ maupun </w:t>
      </w:r>
      <w:r>
        <w:rPr>
          <w:i/>
          <w:lang w:val="id-ID"/>
        </w:rPr>
        <w:t>Backpropagation</w:t>
      </w:r>
      <w:r>
        <w:rPr>
          <w:lang w:val="id-ID"/>
        </w:rPr>
        <w:t xml:space="preserve"> nantinya akan diuji dari sisi fungsionalitas sistem, tingkat akurasi sistem dalam mengklasifikasikan uang asli atau palsu, tingkat kedekatan </w:t>
      </w:r>
      <w:r>
        <w:rPr>
          <w:szCs w:val="24"/>
          <w:lang w:val="id-ID"/>
        </w:rPr>
        <w:t>hasil klasifikasi dengan hasil sesungguhnya, dan waktu pemrosesan klasifikasi</w:t>
      </w:r>
      <w:r>
        <w:rPr>
          <w:lang w:val="id-ID"/>
        </w:rPr>
        <w:t xml:space="preserve">. Sisi fungsionalitas sistem akan diuji dengan menggunakan metode </w:t>
      </w:r>
      <w:r>
        <w:rPr>
          <w:i/>
          <w:lang w:val="id-ID"/>
        </w:rPr>
        <w:t>black box</w:t>
      </w:r>
      <w:r>
        <w:rPr>
          <w:lang w:val="id-ID"/>
        </w:rPr>
        <w:t xml:space="preserve">. Tingkat akurasi klasifikasi sistem dihitung dengan menggunakan persentase keberhasilan klasifikasi. Tingkat kedekatan </w:t>
      </w:r>
      <w:r>
        <w:rPr>
          <w:szCs w:val="24"/>
          <w:lang w:val="id-ID"/>
        </w:rPr>
        <w:t xml:space="preserve">hasil klasifikasi dengan hasil sesungguhnya dihitung dengan </w:t>
      </w:r>
      <w:r>
        <w:rPr>
          <w:i/>
          <w:szCs w:val="24"/>
          <w:lang w:val="id-ID"/>
        </w:rPr>
        <w:t>Mean Absolute Error</w:t>
      </w:r>
      <w:r>
        <w:rPr>
          <w:szCs w:val="24"/>
          <w:lang w:val="id-ID"/>
        </w:rPr>
        <w:t>. Waktu pemrosesan klasifikasi ditentukan berdasarkan lama pemrosesan yang dibutuhkan dalam satuan waktu tertentu, misalkan detik.</w:t>
      </w:r>
    </w:p>
    <w:p w:rsidR="00C61E14" w:rsidRDefault="00C61E14" w:rsidP="00AD532F">
      <w:pPr>
        <w:spacing w:line="360" w:lineRule="auto"/>
        <w:ind w:firstLine="360"/>
        <w:rPr>
          <w:szCs w:val="24"/>
          <w:lang w:val="id-ID"/>
        </w:rPr>
      </w:pPr>
    </w:p>
    <w:p w:rsidR="00C61E14" w:rsidRDefault="00C61E14" w:rsidP="00AD532F">
      <w:pPr>
        <w:spacing w:line="360" w:lineRule="auto"/>
        <w:ind w:firstLine="360"/>
        <w:rPr>
          <w:szCs w:val="24"/>
          <w:lang w:val="id-ID"/>
        </w:rPr>
      </w:pPr>
    </w:p>
    <w:p w:rsidR="00C61E14" w:rsidRDefault="00C61E14" w:rsidP="00AD532F">
      <w:pPr>
        <w:spacing w:line="360" w:lineRule="auto"/>
        <w:ind w:firstLine="360"/>
        <w:rPr>
          <w:szCs w:val="24"/>
          <w:lang w:val="id-ID"/>
        </w:rPr>
      </w:pPr>
    </w:p>
    <w:p w:rsidR="00C61E14" w:rsidRDefault="00C61E14" w:rsidP="00AD532F">
      <w:pPr>
        <w:spacing w:line="360" w:lineRule="auto"/>
        <w:ind w:firstLine="360"/>
        <w:rPr>
          <w:szCs w:val="24"/>
          <w:lang w:val="id-ID"/>
        </w:rPr>
      </w:pPr>
    </w:p>
    <w:p w:rsidR="00C61E14" w:rsidRDefault="00C61E14" w:rsidP="00AD532F">
      <w:pPr>
        <w:spacing w:line="360" w:lineRule="auto"/>
        <w:ind w:firstLine="360"/>
        <w:rPr>
          <w:szCs w:val="24"/>
          <w:lang w:val="id-ID"/>
        </w:rPr>
      </w:pPr>
    </w:p>
    <w:p w:rsidR="00C61E14" w:rsidRDefault="00C61E14" w:rsidP="00AD532F">
      <w:pPr>
        <w:spacing w:line="360" w:lineRule="auto"/>
        <w:ind w:firstLine="360"/>
        <w:rPr>
          <w:szCs w:val="24"/>
          <w:lang w:val="id-ID"/>
        </w:rPr>
      </w:pPr>
    </w:p>
    <w:p w:rsidR="00C61E14" w:rsidRDefault="00C61E14" w:rsidP="00AD532F">
      <w:pPr>
        <w:spacing w:line="360" w:lineRule="auto"/>
        <w:ind w:firstLine="360"/>
        <w:rPr>
          <w:szCs w:val="24"/>
          <w:lang w:val="id-ID"/>
        </w:rPr>
      </w:pPr>
    </w:p>
    <w:p w:rsidR="00C61E14" w:rsidRDefault="00C61E14" w:rsidP="00AD532F">
      <w:pPr>
        <w:spacing w:line="360" w:lineRule="auto"/>
        <w:ind w:firstLine="360"/>
        <w:rPr>
          <w:szCs w:val="24"/>
          <w:lang w:val="id-ID"/>
        </w:rPr>
      </w:pPr>
    </w:p>
    <w:p w:rsidR="00C61E14" w:rsidRDefault="00C61E14" w:rsidP="00AD532F">
      <w:pPr>
        <w:spacing w:line="360" w:lineRule="auto"/>
        <w:ind w:firstLine="360"/>
        <w:rPr>
          <w:szCs w:val="24"/>
          <w:lang w:val="id-ID"/>
        </w:rPr>
      </w:pPr>
    </w:p>
    <w:p w:rsidR="00C61E14" w:rsidRDefault="00C61E14" w:rsidP="00AD532F">
      <w:pPr>
        <w:spacing w:line="360" w:lineRule="auto"/>
        <w:ind w:firstLine="360"/>
        <w:rPr>
          <w:szCs w:val="24"/>
          <w:lang w:val="id-ID"/>
        </w:rPr>
      </w:pPr>
    </w:p>
    <w:p w:rsidR="00C61E14" w:rsidRDefault="00C61E14" w:rsidP="00AD532F">
      <w:pPr>
        <w:spacing w:line="360" w:lineRule="auto"/>
        <w:ind w:firstLine="360"/>
        <w:rPr>
          <w:szCs w:val="24"/>
          <w:lang w:val="id-ID"/>
        </w:rPr>
      </w:pPr>
    </w:p>
    <w:p w:rsidR="00C61E14" w:rsidRDefault="00C61E14" w:rsidP="00AD532F">
      <w:pPr>
        <w:spacing w:line="360" w:lineRule="auto"/>
        <w:ind w:firstLine="360"/>
        <w:rPr>
          <w:szCs w:val="24"/>
          <w:lang w:val="id-ID"/>
        </w:rPr>
      </w:pPr>
    </w:p>
    <w:p w:rsidR="00C61E14" w:rsidRDefault="00C61E14" w:rsidP="00AD532F">
      <w:pPr>
        <w:spacing w:line="360" w:lineRule="auto"/>
        <w:ind w:firstLine="360"/>
        <w:rPr>
          <w:szCs w:val="24"/>
          <w:lang w:val="id-ID"/>
        </w:rPr>
      </w:pPr>
    </w:p>
    <w:p w:rsidR="00C61E14" w:rsidRDefault="00C61E14" w:rsidP="00AD532F">
      <w:pPr>
        <w:spacing w:line="360" w:lineRule="auto"/>
        <w:ind w:firstLine="360"/>
        <w:rPr>
          <w:szCs w:val="24"/>
          <w:lang w:val="id-ID"/>
        </w:rPr>
      </w:pPr>
    </w:p>
    <w:p w:rsidR="00C61E14" w:rsidRDefault="00C61E14" w:rsidP="00AD532F">
      <w:pPr>
        <w:spacing w:line="360" w:lineRule="auto"/>
        <w:ind w:firstLine="360"/>
        <w:rPr>
          <w:szCs w:val="24"/>
          <w:lang w:val="id-ID"/>
        </w:rPr>
      </w:pPr>
    </w:p>
    <w:p w:rsidR="00C61E14" w:rsidRDefault="00C61E14" w:rsidP="00AD532F">
      <w:pPr>
        <w:spacing w:line="360" w:lineRule="auto"/>
        <w:ind w:firstLine="360"/>
        <w:rPr>
          <w:szCs w:val="24"/>
          <w:lang w:val="id-ID"/>
        </w:rPr>
      </w:pPr>
    </w:p>
    <w:p w:rsidR="00C61E14" w:rsidRDefault="00C61E14" w:rsidP="00AD532F">
      <w:pPr>
        <w:spacing w:line="360" w:lineRule="auto"/>
        <w:ind w:firstLine="360"/>
        <w:rPr>
          <w:szCs w:val="24"/>
          <w:lang w:val="id-ID"/>
        </w:rPr>
      </w:pPr>
    </w:p>
    <w:p w:rsidR="00C61E14" w:rsidRDefault="00C61E14" w:rsidP="00AD532F">
      <w:pPr>
        <w:spacing w:line="360" w:lineRule="auto"/>
        <w:ind w:firstLine="360"/>
        <w:rPr>
          <w:szCs w:val="24"/>
          <w:lang w:val="id-ID"/>
        </w:rPr>
      </w:pPr>
    </w:p>
    <w:p w:rsidR="00C61E14" w:rsidRDefault="00C61E14" w:rsidP="00AD532F">
      <w:pPr>
        <w:spacing w:line="360" w:lineRule="auto"/>
        <w:ind w:firstLine="360"/>
        <w:rPr>
          <w:szCs w:val="24"/>
          <w:lang w:val="id-ID"/>
        </w:rPr>
      </w:pPr>
    </w:p>
    <w:p w:rsidR="00C61E14" w:rsidRDefault="00C61E14" w:rsidP="00AD532F">
      <w:pPr>
        <w:spacing w:line="360" w:lineRule="auto"/>
        <w:ind w:firstLine="360"/>
        <w:rPr>
          <w:szCs w:val="24"/>
          <w:lang w:val="id-ID"/>
        </w:rPr>
      </w:pPr>
    </w:p>
    <w:p w:rsidR="00C61E14" w:rsidRDefault="00C61E14" w:rsidP="00AD532F">
      <w:pPr>
        <w:spacing w:line="360" w:lineRule="auto"/>
        <w:ind w:firstLine="360"/>
        <w:rPr>
          <w:szCs w:val="24"/>
          <w:lang w:val="id-ID"/>
        </w:rPr>
      </w:pPr>
    </w:p>
    <w:p w:rsidR="00220210" w:rsidRDefault="00220210" w:rsidP="00AD532F">
      <w:pPr>
        <w:spacing w:line="360" w:lineRule="auto"/>
        <w:ind w:firstLine="360"/>
        <w:rPr>
          <w:szCs w:val="24"/>
          <w:lang w:val="id-ID"/>
        </w:rPr>
        <w:sectPr w:rsidR="00220210" w:rsidSect="00755396">
          <w:pgSz w:w="11920" w:h="16840"/>
          <w:pgMar w:top="1380" w:right="1600" w:bottom="280" w:left="1600" w:header="0" w:footer="1222" w:gutter="0"/>
          <w:cols w:space="720"/>
        </w:sectPr>
      </w:pPr>
    </w:p>
    <w:p w:rsidR="00C61E14" w:rsidRDefault="00EC5CF6" w:rsidP="003C7A87">
      <w:pPr>
        <w:pStyle w:val="Bab"/>
        <w:spacing w:line="360" w:lineRule="auto"/>
      </w:pPr>
      <w:bookmarkStart w:id="49" w:name="_Toc517387083"/>
      <w:r>
        <w:lastRenderedPageBreak/>
        <w:t>BAB IV</w:t>
      </w:r>
      <w:bookmarkEnd w:id="49"/>
    </w:p>
    <w:p w:rsidR="00EC5CF6" w:rsidRDefault="00100E82" w:rsidP="00100E82">
      <w:pPr>
        <w:spacing w:line="360" w:lineRule="auto"/>
        <w:jc w:val="center"/>
        <w:rPr>
          <w:b/>
          <w:lang w:val="id-ID"/>
        </w:rPr>
      </w:pPr>
      <w:r>
        <w:rPr>
          <w:b/>
          <w:lang w:val="id-ID"/>
        </w:rPr>
        <w:t>BIAYA DAN JADWAL PENELITIAN</w:t>
      </w:r>
    </w:p>
    <w:p w:rsidR="00100E82" w:rsidRDefault="00100E82" w:rsidP="00EC5CF6">
      <w:pPr>
        <w:jc w:val="center"/>
        <w:rPr>
          <w:b/>
          <w:lang w:val="id-ID"/>
        </w:rPr>
      </w:pPr>
    </w:p>
    <w:p w:rsidR="00100E82" w:rsidRDefault="00100E82" w:rsidP="00EC5CF6">
      <w:pPr>
        <w:jc w:val="center"/>
        <w:rPr>
          <w:b/>
          <w:lang w:val="id-ID"/>
        </w:rPr>
      </w:pPr>
    </w:p>
    <w:p w:rsidR="00100E82" w:rsidRDefault="00100E82" w:rsidP="00100E82">
      <w:pPr>
        <w:pStyle w:val="SubJudul1"/>
        <w:rPr>
          <w:lang w:val="id-ID"/>
        </w:rPr>
      </w:pPr>
      <w:bookmarkStart w:id="50" w:name="_Toc517387084"/>
      <w:r>
        <w:rPr>
          <w:lang w:val="id-ID"/>
        </w:rPr>
        <w:t>4.1 Anggaran Biaya</w:t>
      </w:r>
      <w:bookmarkEnd w:id="50"/>
    </w:p>
    <w:p w:rsidR="00100E82" w:rsidRDefault="00100E82" w:rsidP="00637EE8"/>
    <w:p w:rsidR="00100E82" w:rsidRDefault="00100E82" w:rsidP="00100E82">
      <w:pPr>
        <w:pStyle w:val="Tabel"/>
      </w:pPr>
      <w:bookmarkStart w:id="51" w:name="_Toc517386933"/>
      <w:r>
        <w:t>Tabel 4.</w:t>
      </w:r>
      <w:r>
        <w:fldChar w:fldCharType="begin"/>
      </w:r>
      <w:r>
        <w:instrText xml:space="preserve"> SEQ Tabel_4._ \* ARABIC </w:instrText>
      </w:r>
      <w:r>
        <w:fldChar w:fldCharType="separate"/>
      </w:r>
      <w:r w:rsidR="00E3614B">
        <w:rPr>
          <w:noProof/>
        </w:rPr>
        <w:t>1</w:t>
      </w:r>
      <w:r>
        <w:fldChar w:fldCharType="end"/>
      </w:r>
      <w:r>
        <w:t xml:space="preserve"> Anggaran Biaya Penelitian Dosen Muda yang Diajukan</w:t>
      </w:r>
      <w:bookmarkEnd w:id="51"/>
    </w:p>
    <w:tbl>
      <w:tblPr>
        <w:tblW w:w="8033" w:type="dxa"/>
        <w:jc w:val="center"/>
        <w:tblLayout w:type="fixed"/>
        <w:tblLook w:val="04A0" w:firstRow="1" w:lastRow="0" w:firstColumn="1" w:lastColumn="0" w:noHBand="0" w:noVBand="1"/>
      </w:tblPr>
      <w:tblGrid>
        <w:gridCol w:w="570"/>
        <w:gridCol w:w="4325"/>
        <w:gridCol w:w="3138"/>
      </w:tblGrid>
      <w:tr w:rsidR="00100E82" w:rsidTr="00100E82">
        <w:trPr>
          <w:trHeight w:val="458"/>
          <w:jc w:val="center"/>
        </w:trPr>
        <w:tc>
          <w:tcPr>
            <w:tcW w:w="570" w:type="dxa"/>
            <w:tcBorders>
              <w:top w:val="single" w:sz="4" w:space="0" w:color="auto"/>
              <w:left w:val="single" w:sz="4" w:space="0" w:color="auto"/>
              <w:bottom w:val="single" w:sz="4" w:space="0" w:color="auto"/>
              <w:right w:val="single" w:sz="4" w:space="0" w:color="auto"/>
            </w:tcBorders>
            <w:shd w:val="clear" w:color="auto" w:fill="auto"/>
            <w:vAlign w:val="center"/>
          </w:tcPr>
          <w:p w:rsidR="00100E82" w:rsidRDefault="00100E82" w:rsidP="00EF7744">
            <w:pPr>
              <w:jc w:val="center"/>
              <w:rPr>
                <w:color w:val="000000"/>
                <w:szCs w:val="24"/>
                <w:lang w:val="id-ID"/>
              </w:rPr>
            </w:pPr>
            <w:r>
              <w:rPr>
                <w:color w:val="000000"/>
                <w:szCs w:val="24"/>
                <w:lang w:val="id-ID"/>
              </w:rPr>
              <w:t>No.</w:t>
            </w:r>
          </w:p>
        </w:tc>
        <w:tc>
          <w:tcPr>
            <w:tcW w:w="4325" w:type="dxa"/>
            <w:tcBorders>
              <w:top w:val="single" w:sz="4" w:space="0" w:color="auto"/>
              <w:left w:val="nil"/>
              <w:bottom w:val="single" w:sz="4" w:space="0" w:color="auto"/>
              <w:right w:val="single" w:sz="4" w:space="0" w:color="auto"/>
            </w:tcBorders>
            <w:shd w:val="clear" w:color="auto" w:fill="auto"/>
            <w:vAlign w:val="center"/>
          </w:tcPr>
          <w:p w:rsidR="00100E82" w:rsidRDefault="00100E82" w:rsidP="00EF7744">
            <w:pPr>
              <w:jc w:val="center"/>
              <w:rPr>
                <w:color w:val="000000"/>
                <w:szCs w:val="24"/>
                <w:lang w:val="id-ID"/>
              </w:rPr>
            </w:pPr>
            <w:r>
              <w:rPr>
                <w:color w:val="000000"/>
                <w:szCs w:val="24"/>
                <w:lang w:val="id-ID"/>
              </w:rPr>
              <w:t>Jenis pengeluaran</w:t>
            </w:r>
          </w:p>
        </w:tc>
        <w:tc>
          <w:tcPr>
            <w:tcW w:w="3138" w:type="dxa"/>
            <w:tcBorders>
              <w:top w:val="single" w:sz="4" w:space="0" w:color="auto"/>
              <w:left w:val="nil"/>
              <w:bottom w:val="single" w:sz="4" w:space="0" w:color="auto"/>
              <w:right w:val="single" w:sz="4" w:space="0" w:color="auto"/>
            </w:tcBorders>
            <w:shd w:val="clear" w:color="auto" w:fill="auto"/>
            <w:vAlign w:val="center"/>
          </w:tcPr>
          <w:p w:rsidR="00100E82" w:rsidRDefault="00100E82" w:rsidP="00EF7744">
            <w:pPr>
              <w:jc w:val="center"/>
              <w:rPr>
                <w:color w:val="000000"/>
                <w:szCs w:val="24"/>
                <w:lang w:val="id-ID"/>
              </w:rPr>
            </w:pPr>
            <w:r>
              <w:rPr>
                <w:color w:val="000000"/>
                <w:szCs w:val="24"/>
                <w:lang w:val="id-ID"/>
              </w:rPr>
              <w:t>Biaya yang Diusulkan  (Rp)</w:t>
            </w:r>
          </w:p>
        </w:tc>
      </w:tr>
      <w:tr w:rsidR="00100E82" w:rsidTr="00100E82">
        <w:trPr>
          <w:trHeight w:val="315"/>
          <w:jc w:val="center"/>
        </w:trPr>
        <w:tc>
          <w:tcPr>
            <w:tcW w:w="570" w:type="dxa"/>
            <w:tcBorders>
              <w:top w:val="nil"/>
              <w:left w:val="single" w:sz="4" w:space="0" w:color="auto"/>
              <w:bottom w:val="single" w:sz="4" w:space="0" w:color="auto"/>
              <w:right w:val="single" w:sz="4" w:space="0" w:color="auto"/>
            </w:tcBorders>
            <w:shd w:val="clear" w:color="auto" w:fill="auto"/>
            <w:vAlign w:val="center"/>
          </w:tcPr>
          <w:p w:rsidR="00100E82" w:rsidRDefault="00100E82" w:rsidP="00EF7744">
            <w:pPr>
              <w:jc w:val="center"/>
              <w:rPr>
                <w:color w:val="000000"/>
                <w:szCs w:val="24"/>
                <w:lang w:val="id-ID"/>
              </w:rPr>
            </w:pPr>
            <w:r>
              <w:rPr>
                <w:color w:val="000000"/>
                <w:szCs w:val="24"/>
                <w:lang w:val="id-ID"/>
              </w:rPr>
              <w:t>1</w:t>
            </w:r>
          </w:p>
        </w:tc>
        <w:tc>
          <w:tcPr>
            <w:tcW w:w="4325" w:type="dxa"/>
            <w:tcBorders>
              <w:top w:val="nil"/>
              <w:left w:val="nil"/>
              <w:bottom w:val="single" w:sz="4" w:space="0" w:color="auto"/>
              <w:right w:val="single" w:sz="4" w:space="0" w:color="auto"/>
            </w:tcBorders>
            <w:shd w:val="clear" w:color="auto" w:fill="auto"/>
            <w:vAlign w:val="bottom"/>
          </w:tcPr>
          <w:p w:rsidR="00100E82" w:rsidRDefault="00100E82" w:rsidP="00EF7744">
            <w:pPr>
              <w:rPr>
                <w:color w:val="000000"/>
                <w:szCs w:val="24"/>
              </w:rPr>
            </w:pPr>
            <w:r>
              <w:rPr>
                <w:color w:val="000000"/>
                <w:szCs w:val="24"/>
              </w:rPr>
              <w:t>Biaya Programmer</w:t>
            </w:r>
          </w:p>
        </w:tc>
        <w:tc>
          <w:tcPr>
            <w:tcW w:w="3138" w:type="dxa"/>
            <w:tcBorders>
              <w:top w:val="nil"/>
              <w:left w:val="nil"/>
              <w:bottom w:val="single" w:sz="4" w:space="0" w:color="auto"/>
              <w:right w:val="single" w:sz="4" w:space="0" w:color="auto"/>
            </w:tcBorders>
            <w:shd w:val="clear" w:color="auto" w:fill="auto"/>
            <w:vAlign w:val="bottom"/>
          </w:tcPr>
          <w:p w:rsidR="00100E82" w:rsidRPr="00637EE8" w:rsidRDefault="00637EE8" w:rsidP="00637EE8">
            <w:pPr>
              <w:jc w:val="right"/>
              <w:rPr>
                <w:color w:val="000000"/>
                <w:szCs w:val="24"/>
                <w:lang w:val="id-ID"/>
              </w:rPr>
            </w:pPr>
            <w:r>
              <w:rPr>
                <w:color w:val="000000"/>
                <w:szCs w:val="24"/>
                <w:lang w:val="id-ID"/>
              </w:rPr>
              <w:t>2.500.000,00</w:t>
            </w:r>
          </w:p>
        </w:tc>
      </w:tr>
      <w:tr w:rsidR="00100E82" w:rsidTr="00100E82">
        <w:trPr>
          <w:trHeight w:val="315"/>
          <w:jc w:val="center"/>
        </w:trPr>
        <w:tc>
          <w:tcPr>
            <w:tcW w:w="570" w:type="dxa"/>
            <w:tcBorders>
              <w:top w:val="nil"/>
              <w:left w:val="single" w:sz="4" w:space="0" w:color="auto"/>
              <w:bottom w:val="single" w:sz="4" w:space="0" w:color="auto"/>
              <w:right w:val="single" w:sz="4" w:space="0" w:color="auto"/>
            </w:tcBorders>
            <w:shd w:val="clear" w:color="auto" w:fill="auto"/>
            <w:vAlign w:val="center"/>
          </w:tcPr>
          <w:p w:rsidR="00100E82" w:rsidRDefault="00100E82" w:rsidP="00EF7744">
            <w:pPr>
              <w:jc w:val="center"/>
              <w:rPr>
                <w:color w:val="000000"/>
                <w:szCs w:val="24"/>
              </w:rPr>
            </w:pPr>
            <w:r>
              <w:rPr>
                <w:color w:val="000000"/>
                <w:szCs w:val="24"/>
              </w:rPr>
              <w:t>2</w:t>
            </w:r>
          </w:p>
        </w:tc>
        <w:tc>
          <w:tcPr>
            <w:tcW w:w="4325" w:type="dxa"/>
            <w:tcBorders>
              <w:top w:val="nil"/>
              <w:left w:val="nil"/>
              <w:bottom w:val="single" w:sz="4" w:space="0" w:color="auto"/>
              <w:right w:val="single" w:sz="4" w:space="0" w:color="auto"/>
            </w:tcBorders>
            <w:shd w:val="clear" w:color="auto" w:fill="auto"/>
            <w:vAlign w:val="bottom"/>
          </w:tcPr>
          <w:p w:rsidR="00100E82" w:rsidRDefault="00100E82" w:rsidP="00EF7744">
            <w:pPr>
              <w:rPr>
                <w:color w:val="000000"/>
                <w:szCs w:val="24"/>
              </w:rPr>
            </w:pPr>
            <w:r>
              <w:rPr>
                <w:color w:val="000000"/>
                <w:szCs w:val="24"/>
              </w:rPr>
              <w:t>Bahan Habis Pakai</w:t>
            </w:r>
          </w:p>
        </w:tc>
        <w:tc>
          <w:tcPr>
            <w:tcW w:w="3138" w:type="dxa"/>
            <w:tcBorders>
              <w:top w:val="nil"/>
              <w:left w:val="nil"/>
              <w:bottom w:val="single" w:sz="4" w:space="0" w:color="auto"/>
              <w:right w:val="single" w:sz="4" w:space="0" w:color="auto"/>
            </w:tcBorders>
            <w:shd w:val="clear" w:color="auto" w:fill="auto"/>
            <w:vAlign w:val="bottom"/>
          </w:tcPr>
          <w:p w:rsidR="00100E82" w:rsidRPr="00637EE8" w:rsidRDefault="00637EE8" w:rsidP="00637EE8">
            <w:pPr>
              <w:jc w:val="right"/>
              <w:rPr>
                <w:color w:val="000000"/>
                <w:szCs w:val="24"/>
                <w:lang w:val="id-ID"/>
              </w:rPr>
            </w:pPr>
            <w:r>
              <w:rPr>
                <w:color w:val="000000"/>
                <w:szCs w:val="24"/>
                <w:lang w:val="id-ID"/>
              </w:rPr>
              <w:t>1.000.000,00</w:t>
            </w:r>
          </w:p>
        </w:tc>
      </w:tr>
      <w:tr w:rsidR="00100E82" w:rsidTr="00100E82">
        <w:trPr>
          <w:trHeight w:val="315"/>
          <w:jc w:val="center"/>
        </w:trPr>
        <w:tc>
          <w:tcPr>
            <w:tcW w:w="570" w:type="dxa"/>
            <w:tcBorders>
              <w:top w:val="nil"/>
              <w:left w:val="single" w:sz="4" w:space="0" w:color="auto"/>
              <w:bottom w:val="single" w:sz="4" w:space="0" w:color="auto"/>
              <w:right w:val="single" w:sz="4" w:space="0" w:color="auto"/>
            </w:tcBorders>
            <w:shd w:val="clear" w:color="auto" w:fill="auto"/>
            <w:vAlign w:val="center"/>
          </w:tcPr>
          <w:p w:rsidR="00100E82" w:rsidRDefault="00100E82" w:rsidP="00EF7744">
            <w:pPr>
              <w:jc w:val="center"/>
              <w:rPr>
                <w:color w:val="000000"/>
                <w:szCs w:val="24"/>
                <w:lang w:val="id-ID"/>
              </w:rPr>
            </w:pPr>
            <w:r>
              <w:rPr>
                <w:color w:val="000000"/>
                <w:szCs w:val="24"/>
                <w:lang w:val="id-ID"/>
              </w:rPr>
              <w:t>3</w:t>
            </w:r>
          </w:p>
        </w:tc>
        <w:tc>
          <w:tcPr>
            <w:tcW w:w="4325" w:type="dxa"/>
            <w:tcBorders>
              <w:top w:val="nil"/>
              <w:left w:val="nil"/>
              <w:bottom w:val="single" w:sz="4" w:space="0" w:color="auto"/>
              <w:right w:val="single" w:sz="4" w:space="0" w:color="auto"/>
            </w:tcBorders>
            <w:shd w:val="clear" w:color="auto" w:fill="auto"/>
            <w:vAlign w:val="center"/>
          </w:tcPr>
          <w:p w:rsidR="00100E82" w:rsidRDefault="00100E82" w:rsidP="00EF7744">
            <w:pPr>
              <w:rPr>
                <w:color w:val="000000"/>
                <w:szCs w:val="24"/>
                <w:lang w:val="id-ID"/>
              </w:rPr>
            </w:pPr>
            <w:r>
              <w:rPr>
                <w:color w:val="000000"/>
                <w:szCs w:val="24"/>
                <w:lang w:val="id-ID"/>
              </w:rPr>
              <w:t>Perjalanan dan Konsumsi</w:t>
            </w:r>
          </w:p>
        </w:tc>
        <w:tc>
          <w:tcPr>
            <w:tcW w:w="3138" w:type="dxa"/>
            <w:tcBorders>
              <w:top w:val="nil"/>
              <w:left w:val="nil"/>
              <w:bottom w:val="single" w:sz="4" w:space="0" w:color="auto"/>
              <w:right w:val="single" w:sz="4" w:space="0" w:color="auto"/>
            </w:tcBorders>
            <w:shd w:val="clear" w:color="auto" w:fill="auto"/>
            <w:vAlign w:val="center"/>
          </w:tcPr>
          <w:p w:rsidR="00100E82" w:rsidRPr="00637EE8" w:rsidRDefault="00637EE8" w:rsidP="00637EE8">
            <w:pPr>
              <w:jc w:val="right"/>
              <w:rPr>
                <w:bCs/>
                <w:color w:val="000000"/>
                <w:lang w:val="id-ID"/>
              </w:rPr>
            </w:pPr>
            <w:r>
              <w:rPr>
                <w:bCs/>
                <w:color w:val="000000"/>
                <w:lang w:val="id-ID"/>
              </w:rPr>
              <w:t>800.000,00</w:t>
            </w:r>
          </w:p>
        </w:tc>
      </w:tr>
      <w:tr w:rsidR="00100E82" w:rsidTr="00100E82">
        <w:trPr>
          <w:trHeight w:val="315"/>
          <w:jc w:val="center"/>
        </w:trPr>
        <w:tc>
          <w:tcPr>
            <w:tcW w:w="570" w:type="dxa"/>
            <w:tcBorders>
              <w:top w:val="nil"/>
              <w:left w:val="single" w:sz="4" w:space="0" w:color="auto"/>
              <w:bottom w:val="single" w:sz="4" w:space="0" w:color="auto"/>
              <w:right w:val="single" w:sz="4" w:space="0" w:color="auto"/>
            </w:tcBorders>
            <w:shd w:val="clear" w:color="auto" w:fill="auto"/>
            <w:vAlign w:val="center"/>
          </w:tcPr>
          <w:p w:rsidR="00100E82" w:rsidRDefault="00100E82" w:rsidP="00EF7744">
            <w:pPr>
              <w:jc w:val="center"/>
              <w:rPr>
                <w:color w:val="000000"/>
                <w:szCs w:val="24"/>
                <w:lang w:val="id-ID"/>
              </w:rPr>
            </w:pPr>
            <w:r>
              <w:rPr>
                <w:color w:val="000000"/>
                <w:szCs w:val="24"/>
                <w:lang w:val="id-ID"/>
              </w:rPr>
              <w:t>4</w:t>
            </w:r>
          </w:p>
        </w:tc>
        <w:tc>
          <w:tcPr>
            <w:tcW w:w="4325" w:type="dxa"/>
            <w:tcBorders>
              <w:top w:val="nil"/>
              <w:left w:val="nil"/>
              <w:bottom w:val="single" w:sz="4" w:space="0" w:color="auto"/>
              <w:right w:val="single" w:sz="4" w:space="0" w:color="auto"/>
            </w:tcBorders>
            <w:shd w:val="clear" w:color="auto" w:fill="auto"/>
            <w:vAlign w:val="bottom"/>
          </w:tcPr>
          <w:p w:rsidR="00100E82" w:rsidRDefault="00100E82" w:rsidP="00EF7744">
            <w:pPr>
              <w:rPr>
                <w:color w:val="000000"/>
                <w:szCs w:val="24"/>
                <w:lang w:val="id-ID"/>
              </w:rPr>
            </w:pPr>
            <w:r>
              <w:rPr>
                <w:color w:val="000000"/>
                <w:szCs w:val="24"/>
                <w:lang w:val="id-ID"/>
              </w:rPr>
              <w:t>Peralatan Penunjang</w:t>
            </w:r>
          </w:p>
        </w:tc>
        <w:tc>
          <w:tcPr>
            <w:tcW w:w="3138" w:type="dxa"/>
            <w:tcBorders>
              <w:top w:val="nil"/>
              <w:left w:val="nil"/>
              <w:bottom w:val="single" w:sz="4" w:space="0" w:color="auto"/>
              <w:right w:val="single" w:sz="4" w:space="0" w:color="auto"/>
            </w:tcBorders>
            <w:shd w:val="clear" w:color="auto" w:fill="auto"/>
            <w:vAlign w:val="bottom"/>
          </w:tcPr>
          <w:p w:rsidR="00100E82" w:rsidRPr="00637EE8" w:rsidRDefault="00637EE8" w:rsidP="00637EE8">
            <w:pPr>
              <w:jc w:val="right"/>
              <w:rPr>
                <w:color w:val="000000"/>
                <w:szCs w:val="24"/>
                <w:lang w:val="id-ID"/>
              </w:rPr>
            </w:pPr>
            <w:r>
              <w:rPr>
                <w:color w:val="000000"/>
                <w:szCs w:val="24"/>
              </w:rPr>
              <w:t>700</w:t>
            </w:r>
            <w:r>
              <w:rPr>
                <w:color w:val="000000"/>
                <w:szCs w:val="24"/>
                <w:lang w:val="id-ID"/>
              </w:rPr>
              <w:t>.</w:t>
            </w:r>
            <w:r>
              <w:rPr>
                <w:color w:val="000000"/>
                <w:szCs w:val="24"/>
              </w:rPr>
              <w:t>000</w:t>
            </w:r>
            <w:r>
              <w:rPr>
                <w:color w:val="000000"/>
                <w:szCs w:val="24"/>
                <w:lang w:val="id-ID"/>
              </w:rPr>
              <w:t>,00</w:t>
            </w:r>
          </w:p>
        </w:tc>
      </w:tr>
      <w:tr w:rsidR="00637EE8" w:rsidTr="00100E82">
        <w:trPr>
          <w:trHeight w:val="315"/>
          <w:jc w:val="center"/>
        </w:trPr>
        <w:tc>
          <w:tcPr>
            <w:tcW w:w="570" w:type="dxa"/>
            <w:tcBorders>
              <w:top w:val="nil"/>
              <w:left w:val="single" w:sz="4" w:space="0" w:color="auto"/>
              <w:bottom w:val="single" w:sz="4" w:space="0" w:color="auto"/>
              <w:right w:val="single" w:sz="4" w:space="0" w:color="auto"/>
            </w:tcBorders>
            <w:shd w:val="clear" w:color="auto" w:fill="auto"/>
            <w:vAlign w:val="center"/>
          </w:tcPr>
          <w:p w:rsidR="00637EE8" w:rsidRDefault="00637EE8" w:rsidP="00EF7744">
            <w:pPr>
              <w:jc w:val="center"/>
              <w:rPr>
                <w:color w:val="000000"/>
                <w:szCs w:val="24"/>
                <w:lang w:val="id-ID"/>
              </w:rPr>
            </w:pPr>
            <w:r>
              <w:rPr>
                <w:color w:val="000000"/>
                <w:szCs w:val="24"/>
                <w:lang w:val="id-ID"/>
              </w:rPr>
              <w:t>5</w:t>
            </w:r>
          </w:p>
        </w:tc>
        <w:tc>
          <w:tcPr>
            <w:tcW w:w="4325" w:type="dxa"/>
            <w:tcBorders>
              <w:top w:val="nil"/>
              <w:left w:val="nil"/>
              <w:bottom w:val="single" w:sz="4" w:space="0" w:color="auto"/>
              <w:right w:val="single" w:sz="4" w:space="0" w:color="auto"/>
            </w:tcBorders>
            <w:shd w:val="clear" w:color="auto" w:fill="auto"/>
            <w:vAlign w:val="bottom"/>
          </w:tcPr>
          <w:p w:rsidR="00637EE8" w:rsidRDefault="00637EE8" w:rsidP="00EF7744">
            <w:pPr>
              <w:rPr>
                <w:color w:val="000000"/>
                <w:szCs w:val="24"/>
                <w:lang w:val="id-ID"/>
              </w:rPr>
            </w:pPr>
            <w:r>
              <w:rPr>
                <w:color w:val="000000"/>
                <w:szCs w:val="24"/>
                <w:lang w:val="id-ID"/>
              </w:rPr>
              <w:t>Lain-lain (Publikasi Jurnal Ilmiah)</w:t>
            </w:r>
          </w:p>
        </w:tc>
        <w:tc>
          <w:tcPr>
            <w:tcW w:w="3138" w:type="dxa"/>
            <w:tcBorders>
              <w:top w:val="nil"/>
              <w:left w:val="nil"/>
              <w:bottom w:val="single" w:sz="4" w:space="0" w:color="auto"/>
              <w:right w:val="single" w:sz="4" w:space="0" w:color="auto"/>
            </w:tcBorders>
            <w:shd w:val="clear" w:color="auto" w:fill="auto"/>
            <w:vAlign w:val="bottom"/>
          </w:tcPr>
          <w:p w:rsidR="00637EE8" w:rsidRPr="00637EE8" w:rsidRDefault="00637EE8" w:rsidP="00637EE8">
            <w:pPr>
              <w:jc w:val="right"/>
              <w:rPr>
                <w:color w:val="000000"/>
                <w:szCs w:val="24"/>
                <w:lang w:val="id-ID"/>
              </w:rPr>
            </w:pPr>
            <w:r>
              <w:rPr>
                <w:color w:val="000000"/>
                <w:szCs w:val="24"/>
                <w:lang w:val="id-ID"/>
              </w:rPr>
              <w:t>1.000.000,00</w:t>
            </w:r>
          </w:p>
        </w:tc>
      </w:tr>
      <w:tr w:rsidR="00100E82" w:rsidTr="00100E82">
        <w:trPr>
          <w:trHeight w:val="315"/>
          <w:jc w:val="center"/>
        </w:trPr>
        <w:tc>
          <w:tcPr>
            <w:tcW w:w="4895" w:type="dxa"/>
            <w:gridSpan w:val="2"/>
            <w:tcBorders>
              <w:top w:val="single" w:sz="4" w:space="0" w:color="auto"/>
              <w:left w:val="single" w:sz="4" w:space="0" w:color="auto"/>
              <w:bottom w:val="single" w:sz="4" w:space="0" w:color="auto"/>
              <w:right w:val="single" w:sz="4" w:space="0" w:color="000000"/>
            </w:tcBorders>
            <w:shd w:val="clear" w:color="auto" w:fill="auto"/>
            <w:vAlign w:val="bottom"/>
          </w:tcPr>
          <w:p w:rsidR="00100E82" w:rsidRDefault="00100E82" w:rsidP="00EF7744">
            <w:pPr>
              <w:jc w:val="center"/>
              <w:rPr>
                <w:color w:val="000000"/>
                <w:szCs w:val="24"/>
                <w:lang w:val="id-ID"/>
              </w:rPr>
            </w:pPr>
            <w:r>
              <w:rPr>
                <w:color w:val="000000"/>
                <w:szCs w:val="24"/>
                <w:lang w:val="id-ID"/>
              </w:rPr>
              <w:t>Jumlah</w:t>
            </w:r>
          </w:p>
        </w:tc>
        <w:tc>
          <w:tcPr>
            <w:tcW w:w="3138" w:type="dxa"/>
            <w:tcBorders>
              <w:top w:val="nil"/>
              <w:left w:val="nil"/>
              <w:bottom w:val="single" w:sz="4" w:space="0" w:color="auto"/>
              <w:right w:val="single" w:sz="4" w:space="0" w:color="auto"/>
            </w:tcBorders>
            <w:shd w:val="clear" w:color="auto" w:fill="auto"/>
            <w:vAlign w:val="bottom"/>
          </w:tcPr>
          <w:p w:rsidR="00100E82" w:rsidRPr="00637EE8" w:rsidRDefault="00637EE8" w:rsidP="00637EE8">
            <w:pPr>
              <w:keepNext/>
              <w:jc w:val="right"/>
              <w:rPr>
                <w:color w:val="000000"/>
                <w:szCs w:val="24"/>
                <w:lang w:val="id-ID"/>
              </w:rPr>
            </w:pPr>
            <w:r>
              <w:rPr>
                <w:color w:val="000000"/>
                <w:szCs w:val="24"/>
                <w:lang w:val="id-ID"/>
              </w:rPr>
              <w:t>5</w:t>
            </w:r>
            <w:r w:rsidR="00100E82">
              <w:rPr>
                <w:color w:val="000000"/>
                <w:szCs w:val="24"/>
              </w:rPr>
              <w:t>.000.000</w:t>
            </w:r>
            <w:r>
              <w:rPr>
                <w:color w:val="000000"/>
                <w:szCs w:val="24"/>
                <w:lang w:val="id-ID"/>
              </w:rPr>
              <w:t>,00</w:t>
            </w:r>
          </w:p>
        </w:tc>
      </w:tr>
    </w:tbl>
    <w:p w:rsidR="00100E82" w:rsidRDefault="00100E82" w:rsidP="00100E82">
      <w:pPr>
        <w:spacing w:line="360" w:lineRule="auto"/>
        <w:rPr>
          <w:lang w:val="id-ID"/>
        </w:rPr>
      </w:pPr>
    </w:p>
    <w:p w:rsidR="00637EE8" w:rsidRDefault="00637EE8" w:rsidP="00637EE8">
      <w:pPr>
        <w:rPr>
          <w:lang w:val="id-ID"/>
        </w:rPr>
      </w:pPr>
    </w:p>
    <w:p w:rsidR="00100E82" w:rsidRDefault="00100E82" w:rsidP="00100E82">
      <w:pPr>
        <w:pStyle w:val="SubJudul1"/>
        <w:rPr>
          <w:lang w:val="id-ID"/>
        </w:rPr>
      </w:pPr>
      <w:bookmarkStart w:id="52" w:name="_Toc517387085"/>
      <w:r>
        <w:rPr>
          <w:lang w:val="id-ID"/>
        </w:rPr>
        <w:t>4.2 Jadwal Penelitian</w:t>
      </w:r>
      <w:bookmarkEnd w:id="52"/>
    </w:p>
    <w:p w:rsidR="00637EE8" w:rsidRDefault="00637EE8" w:rsidP="00637EE8">
      <w:pPr>
        <w:spacing w:line="360" w:lineRule="auto"/>
        <w:ind w:firstLine="360"/>
      </w:pPr>
      <w:r>
        <w:t xml:space="preserve">Penelitian ini akan dilaksanakan dalam jangka waktu </w:t>
      </w:r>
      <w:r>
        <w:rPr>
          <w:lang w:val="id-ID"/>
        </w:rPr>
        <w:t>enam</w:t>
      </w:r>
      <w:r>
        <w:t xml:space="preserve"> bulan dengan jadwal kegiatan pada Tabel 4.2.</w:t>
      </w:r>
    </w:p>
    <w:p w:rsidR="00E3614B" w:rsidRDefault="00E3614B" w:rsidP="00E3614B">
      <w:pPr>
        <w:ind w:firstLine="360"/>
      </w:pPr>
    </w:p>
    <w:p w:rsidR="00E3614B" w:rsidRDefault="00E3614B" w:rsidP="00E3614B">
      <w:pPr>
        <w:pStyle w:val="Tabel"/>
      </w:pPr>
      <w:bookmarkStart w:id="53" w:name="_Toc517386934"/>
      <w:r>
        <w:t>Tabel 4.</w:t>
      </w:r>
      <w:r>
        <w:fldChar w:fldCharType="begin"/>
      </w:r>
      <w:r>
        <w:instrText xml:space="preserve"> SEQ Tabel_4._ \* ARABIC </w:instrText>
      </w:r>
      <w:r>
        <w:fldChar w:fldCharType="separate"/>
      </w:r>
      <w:r>
        <w:rPr>
          <w:noProof/>
        </w:rPr>
        <w:t>2</w:t>
      </w:r>
      <w:r>
        <w:fldChar w:fldCharType="end"/>
      </w:r>
      <w:r>
        <w:t xml:space="preserve"> Jadwal Penelitian</w:t>
      </w:r>
      <w:bookmarkEnd w:id="53"/>
    </w:p>
    <w:tbl>
      <w:tblPr>
        <w:tblW w:w="76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7"/>
        <w:gridCol w:w="4116"/>
        <w:gridCol w:w="420"/>
        <w:gridCol w:w="504"/>
        <w:gridCol w:w="504"/>
        <w:gridCol w:w="505"/>
        <w:gridCol w:w="504"/>
        <w:gridCol w:w="461"/>
      </w:tblGrid>
      <w:tr w:rsidR="00E3614B" w:rsidTr="00E3614B">
        <w:trPr>
          <w:trHeight w:val="378"/>
          <w:jc w:val="center"/>
        </w:trPr>
        <w:tc>
          <w:tcPr>
            <w:tcW w:w="647" w:type="dxa"/>
            <w:vMerge w:val="restart"/>
            <w:tcBorders>
              <w:bottom w:val="double" w:sz="4" w:space="0" w:color="auto"/>
            </w:tcBorders>
            <w:vAlign w:val="center"/>
          </w:tcPr>
          <w:p w:rsidR="00E3614B" w:rsidRDefault="00E3614B" w:rsidP="00EF7744">
            <w:pPr>
              <w:spacing w:line="360" w:lineRule="auto"/>
              <w:jc w:val="center"/>
              <w:rPr>
                <w:b/>
                <w:szCs w:val="24"/>
                <w:lang w:val="id-ID"/>
              </w:rPr>
            </w:pPr>
            <w:r>
              <w:rPr>
                <w:b/>
                <w:szCs w:val="24"/>
                <w:lang w:val="id-ID"/>
              </w:rPr>
              <w:t>No.</w:t>
            </w:r>
          </w:p>
        </w:tc>
        <w:tc>
          <w:tcPr>
            <w:tcW w:w="4116" w:type="dxa"/>
            <w:vMerge w:val="restart"/>
            <w:tcBorders>
              <w:bottom w:val="double" w:sz="4" w:space="0" w:color="auto"/>
            </w:tcBorders>
            <w:vAlign w:val="center"/>
          </w:tcPr>
          <w:p w:rsidR="00E3614B" w:rsidRDefault="00E3614B" w:rsidP="00EF7744">
            <w:pPr>
              <w:spacing w:line="360" w:lineRule="auto"/>
              <w:jc w:val="center"/>
              <w:rPr>
                <w:b/>
                <w:szCs w:val="24"/>
                <w:lang w:val="id-ID"/>
              </w:rPr>
            </w:pPr>
            <w:r>
              <w:rPr>
                <w:b/>
                <w:szCs w:val="24"/>
                <w:lang w:val="id-ID"/>
              </w:rPr>
              <w:t>Kegiatan</w:t>
            </w:r>
          </w:p>
        </w:tc>
        <w:tc>
          <w:tcPr>
            <w:tcW w:w="2898" w:type="dxa"/>
            <w:gridSpan w:val="6"/>
            <w:tcBorders>
              <w:bottom w:val="single" w:sz="4" w:space="0" w:color="auto"/>
            </w:tcBorders>
            <w:vAlign w:val="center"/>
          </w:tcPr>
          <w:p w:rsidR="00E3614B" w:rsidRDefault="00E3614B" w:rsidP="00EF7744">
            <w:pPr>
              <w:spacing w:line="360" w:lineRule="auto"/>
              <w:jc w:val="center"/>
              <w:rPr>
                <w:b/>
                <w:szCs w:val="24"/>
                <w:lang w:val="id-ID"/>
              </w:rPr>
            </w:pPr>
            <w:r>
              <w:rPr>
                <w:b/>
                <w:szCs w:val="24"/>
                <w:lang w:val="id-ID"/>
              </w:rPr>
              <w:t>Bulan ke</w:t>
            </w:r>
          </w:p>
        </w:tc>
      </w:tr>
      <w:tr w:rsidR="00E3614B" w:rsidTr="00E3614B">
        <w:trPr>
          <w:trHeight w:val="393"/>
          <w:jc w:val="center"/>
        </w:trPr>
        <w:tc>
          <w:tcPr>
            <w:tcW w:w="647" w:type="dxa"/>
            <w:vMerge/>
            <w:tcBorders>
              <w:top w:val="double" w:sz="4" w:space="0" w:color="auto"/>
              <w:bottom w:val="double" w:sz="4" w:space="0" w:color="auto"/>
            </w:tcBorders>
            <w:vAlign w:val="center"/>
          </w:tcPr>
          <w:p w:rsidR="00E3614B" w:rsidRDefault="00E3614B" w:rsidP="00EF7744">
            <w:pPr>
              <w:spacing w:line="360" w:lineRule="auto"/>
              <w:jc w:val="center"/>
              <w:rPr>
                <w:b/>
                <w:szCs w:val="24"/>
                <w:lang w:val="id-ID"/>
              </w:rPr>
            </w:pPr>
          </w:p>
        </w:tc>
        <w:tc>
          <w:tcPr>
            <w:tcW w:w="4116" w:type="dxa"/>
            <w:vMerge/>
            <w:tcBorders>
              <w:top w:val="double" w:sz="4" w:space="0" w:color="auto"/>
              <w:bottom w:val="double" w:sz="4" w:space="0" w:color="auto"/>
            </w:tcBorders>
          </w:tcPr>
          <w:p w:rsidR="00E3614B" w:rsidRDefault="00E3614B" w:rsidP="00EF7744">
            <w:pPr>
              <w:spacing w:line="360" w:lineRule="auto"/>
              <w:rPr>
                <w:b/>
                <w:szCs w:val="24"/>
                <w:lang w:val="id-ID"/>
              </w:rPr>
            </w:pPr>
          </w:p>
        </w:tc>
        <w:tc>
          <w:tcPr>
            <w:tcW w:w="420" w:type="dxa"/>
            <w:tcBorders>
              <w:bottom w:val="double" w:sz="4" w:space="0" w:color="auto"/>
            </w:tcBorders>
            <w:vAlign w:val="center"/>
          </w:tcPr>
          <w:p w:rsidR="00E3614B" w:rsidRDefault="00E3614B" w:rsidP="00EF7744">
            <w:pPr>
              <w:spacing w:line="360" w:lineRule="auto"/>
              <w:jc w:val="center"/>
              <w:rPr>
                <w:b/>
                <w:szCs w:val="24"/>
                <w:lang w:val="id-ID"/>
              </w:rPr>
            </w:pPr>
            <w:r>
              <w:rPr>
                <w:b/>
                <w:szCs w:val="24"/>
                <w:lang w:val="id-ID"/>
              </w:rPr>
              <w:t>1</w:t>
            </w:r>
          </w:p>
        </w:tc>
        <w:tc>
          <w:tcPr>
            <w:tcW w:w="504" w:type="dxa"/>
            <w:tcBorders>
              <w:bottom w:val="double" w:sz="4" w:space="0" w:color="auto"/>
            </w:tcBorders>
            <w:vAlign w:val="center"/>
          </w:tcPr>
          <w:p w:rsidR="00E3614B" w:rsidRDefault="00E3614B" w:rsidP="00EF7744">
            <w:pPr>
              <w:spacing w:line="360" w:lineRule="auto"/>
              <w:jc w:val="center"/>
              <w:rPr>
                <w:b/>
                <w:szCs w:val="24"/>
                <w:lang w:val="id-ID"/>
              </w:rPr>
            </w:pPr>
            <w:r>
              <w:rPr>
                <w:b/>
                <w:szCs w:val="24"/>
                <w:lang w:val="id-ID"/>
              </w:rPr>
              <w:t>2</w:t>
            </w:r>
          </w:p>
        </w:tc>
        <w:tc>
          <w:tcPr>
            <w:tcW w:w="504" w:type="dxa"/>
            <w:tcBorders>
              <w:bottom w:val="double" w:sz="4" w:space="0" w:color="auto"/>
            </w:tcBorders>
            <w:vAlign w:val="center"/>
          </w:tcPr>
          <w:p w:rsidR="00E3614B" w:rsidRDefault="00E3614B" w:rsidP="00EF7744">
            <w:pPr>
              <w:spacing w:line="360" w:lineRule="auto"/>
              <w:jc w:val="center"/>
              <w:rPr>
                <w:b/>
                <w:szCs w:val="24"/>
                <w:lang w:val="id-ID"/>
              </w:rPr>
            </w:pPr>
            <w:r>
              <w:rPr>
                <w:b/>
                <w:szCs w:val="24"/>
                <w:lang w:val="id-ID"/>
              </w:rPr>
              <w:t>3</w:t>
            </w:r>
          </w:p>
        </w:tc>
        <w:tc>
          <w:tcPr>
            <w:tcW w:w="505" w:type="dxa"/>
            <w:tcBorders>
              <w:bottom w:val="double" w:sz="4" w:space="0" w:color="auto"/>
            </w:tcBorders>
            <w:vAlign w:val="center"/>
          </w:tcPr>
          <w:p w:rsidR="00E3614B" w:rsidRDefault="00E3614B" w:rsidP="00EF7744">
            <w:pPr>
              <w:spacing w:line="360" w:lineRule="auto"/>
              <w:jc w:val="center"/>
              <w:rPr>
                <w:b/>
                <w:szCs w:val="24"/>
                <w:lang w:val="id-ID"/>
              </w:rPr>
            </w:pPr>
            <w:r>
              <w:rPr>
                <w:b/>
                <w:szCs w:val="24"/>
                <w:lang w:val="id-ID"/>
              </w:rPr>
              <w:t>4</w:t>
            </w:r>
          </w:p>
        </w:tc>
        <w:tc>
          <w:tcPr>
            <w:tcW w:w="504" w:type="dxa"/>
            <w:tcBorders>
              <w:bottom w:val="double" w:sz="4" w:space="0" w:color="auto"/>
            </w:tcBorders>
            <w:vAlign w:val="center"/>
          </w:tcPr>
          <w:p w:rsidR="00E3614B" w:rsidRDefault="00E3614B" w:rsidP="00EF7744">
            <w:pPr>
              <w:spacing w:line="360" w:lineRule="auto"/>
              <w:jc w:val="center"/>
              <w:rPr>
                <w:b/>
                <w:szCs w:val="24"/>
                <w:lang w:val="id-ID"/>
              </w:rPr>
            </w:pPr>
            <w:r>
              <w:rPr>
                <w:b/>
                <w:szCs w:val="24"/>
                <w:lang w:val="id-ID"/>
              </w:rPr>
              <w:t>5</w:t>
            </w:r>
          </w:p>
        </w:tc>
        <w:tc>
          <w:tcPr>
            <w:tcW w:w="461" w:type="dxa"/>
            <w:tcBorders>
              <w:bottom w:val="double" w:sz="4" w:space="0" w:color="auto"/>
            </w:tcBorders>
            <w:vAlign w:val="center"/>
          </w:tcPr>
          <w:p w:rsidR="00E3614B" w:rsidRDefault="00E3614B" w:rsidP="00EF7744">
            <w:pPr>
              <w:spacing w:line="360" w:lineRule="auto"/>
              <w:jc w:val="center"/>
              <w:rPr>
                <w:b/>
                <w:szCs w:val="24"/>
                <w:lang w:val="id-ID"/>
              </w:rPr>
            </w:pPr>
            <w:r>
              <w:rPr>
                <w:b/>
                <w:szCs w:val="24"/>
                <w:lang w:val="id-ID"/>
              </w:rPr>
              <w:t>6</w:t>
            </w:r>
          </w:p>
        </w:tc>
      </w:tr>
      <w:tr w:rsidR="00E3614B" w:rsidTr="00E3614B">
        <w:trPr>
          <w:trHeight w:val="369"/>
          <w:jc w:val="center"/>
        </w:trPr>
        <w:tc>
          <w:tcPr>
            <w:tcW w:w="647" w:type="dxa"/>
            <w:tcBorders>
              <w:top w:val="double" w:sz="4" w:space="0" w:color="auto"/>
            </w:tcBorders>
          </w:tcPr>
          <w:p w:rsidR="00E3614B" w:rsidRDefault="00E3614B" w:rsidP="00EF7744">
            <w:pPr>
              <w:spacing w:line="360" w:lineRule="auto"/>
              <w:jc w:val="center"/>
              <w:rPr>
                <w:szCs w:val="24"/>
                <w:lang w:val="id-ID"/>
              </w:rPr>
            </w:pPr>
            <w:r>
              <w:rPr>
                <w:szCs w:val="24"/>
                <w:lang w:val="id-ID"/>
              </w:rPr>
              <w:t>1.</w:t>
            </w:r>
          </w:p>
        </w:tc>
        <w:tc>
          <w:tcPr>
            <w:tcW w:w="4116" w:type="dxa"/>
            <w:tcBorders>
              <w:top w:val="double" w:sz="4" w:space="0" w:color="auto"/>
            </w:tcBorders>
          </w:tcPr>
          <w:p w:rsidR="00E3614B" w:rsidRDefault="00E3614B" w:rsidP="00EF7744">
            <w:pPr>
              <w:spacing w:line="360" w:lineRule="auto"/>
              <w:rPr>
                <w:szCs w:val="24"/>
                <w:lang w:val="id-ID"/>
              </w:rPr>
            </w:pPr>
            <w:r>
              <w:rPr>
                <w:szCs w:val="24"/>
                <w:lang w:val="id-ID"/>
              </w:rPr>
              <w:t>Persiapan</w:t>
            </w:r>
          </w:p>
        </w:tc>
        <w:tc>
          <w:tcPr>
            <w:tcW w:w="420" w:type="dxa"/>
            <w:tcBorders>
              <w:top w:val="double" w:sz="4" w:space="0" w:color="auto"/>
              <w:bottom w:val="single" w:sz="4" w:space="0" w:color="auto"/>
            </w:tcBorders>
            <w:shd w:val="clear" w:color="auto" w:fill="548DD4" w:themeFill="text2" w:themeFillTint="99"/>
          </w:tcPr>
          <w:p w:rsidR="00E3614B" w:rsidRDefault="00E3614B" w:rsidP="00EF7744">
            <w:pPr>
              <w:spacing w:line="360" w:lineRule="auto"/>
              <w:jc w:val="center"/>
              <w:rPr>
                <w:b/>
                <w:szCs w:val="24"/>
                <w:lang w:val="id-ID"/>
              </w:rPr>
            </w:pPr>
          </w:p>
        </w:tc>
        <w:tc>
          <w:tcPr>
            <w:tcW w:w="504" w:type="dxa"/>
            <w:tcBorders>
              <w:top w:val="double" w:sz="4" w:space="0" w:color="auto"/>
              <w:bottom w:val="single" w:sz="4" w:space="0" w:color="auto"/>
            </w:tcBorders>
            <w:shd w:val="clear" w:color="auto" w:fill="auto"/>
          </w:tcPr>
          <w:p w:rsidR="00E3614B" w:rsidRDefault="00E3614B" w:rsidP="00EF7744">
            <w:pPr>
              <w:spacing w:line="360" w:lineRule="auto"/>
              <w:jc w:val="center"/>
              <w:rPr>
                <w:b/>
                <w:szCs w:val="24"/>
                <w:lang w:val="id-ID"/>
              </w:rPr>
            </w:pPr>
          </w:p>
        </w:tc>
        <w:tc>
          <w:tcPr>
            <w:tcW w:w="504" w:type="dxa"/>
            <w:tcBorders>
              <w:top w:val="double" w:sz="4" w:space="0" w:color="auto"/>
              <w:bottom w:val="single" w:sz="4" w:space="0" w:color="auto"/>
            </w:tcBorders>
            <w:shd w:val="clear" w:color="auto" w:fill="auto"/>
          </w:tcPr>
          <w:p w:rsidR="00E3614B" w:rsidRDefault="00E3614B" w:rsidP="00EF7744">
            <w:pPr>
              <w:spacing w:line="360" w:lineRule="auto"/>
              <w:jc w:val="center"/>
              <w:rPr>
                <w:b/>
                <w:szCs w:val="24"/>
                <w:lang w:val="id-ID"/>
              </w:rPr>
            </w:pPr>
          </w:p>
        </w:tc>
        <w:tc>
          <w:tcPr>
            <w:tcW w:w="505" w:type="dxa"/>
            <w:tcBorders>
              <w:top w:val="double" w:sz="4" w:space="0" w:color="auto"/>
            </w:tcBorders>
            <w:shd w:val="clear" w:color="auto" w:fill="auto"/>
          </w:tcPr>
          <w:p w:rsidR="00E3614B" w:rsidRDefault="00E3614B" w:rsidP="00EF7744">
            <w:pPr>
              <w:spacing w:line="360" w:lineRule="auto"/>
              <w:jc w:val="center"/>
              <w:rPr>
                <w:b/>
                <w:szCs w:val="24"/>
                <w:lang w:val="id-ID"/>
              </w:rPr>
            </w:pPr>
          </w:p>
        </w:tc>
        <w:tc>
          <w:tcPr>
            <w:tcW w:w="504" w:type="dxa"/>
            <w:tcBorders>
              <w:top w:val="double" w:sz="4" w:space="0" w:color="auto"/>
            </w:tcBorders>
            <w:shd w:val="clear" w:color="auto" w:fill="auto"/>
          </w:tcPr>
          <w:p w:rsidR="00E3614B" w:rsidRDefault="00E3614B" w:rsidP="00EF7744">
            <w:pPr>
              <w:spacing w:line="360" w:lineRule="auto"/>
              <w:jc w:val="center"/>
              <w:rPr>
                <w:b/>
                <w:szCs w:val="24"/>
                <w:lang w:val="id-ID"/>
              </w:rPr>
            </w:pPr>
          </w:p>
        </w:tc>
        <w:tc>
          <w:tcPr>
            <w:tcW w:w="461" w:type="dxa"/>
            <w:tcBorders>
              <w:top w:val="double" w:sz="4" w:space="0" w:color="auto"/>
            </w:tcBorders>
            <w:shd w:val="clear" w:color="auto" w:fill="auto"/>
          </w:tcPr>
          <w:p w:rsidR="00E3614B" w:rsidRDefault="00E3614B" w:rsidP="00EF7744">
            <w:pPr>
              <w:spacing w:line="360" w:lineRule="auto"/>
              <w:jc w:val="center"/>
              <w:rPr>
                <w:b/>
                <w:szCs w:val="24"/>
                <w:lang w:val="id-ID"/>
              </w:rPr>
            </w:pPr>
          </w:p>
        </w:tc>
      </w:tr>
      <w:tr w:rsidR="00E3614B" w:rsidTr="00E3614B">
        <w:trPr>
          <w:trHeight w:val="413"/>
          <w:jc w:val="center"/>
        </w:trPr>
        <w:tc>
          <w:tcPr>
            <w:tcW w:w="647" w:type="dxa"/>
          </w:tcPr>
          <w:p w:rsidR="00E3614B" w:rsidRDefault="00E3614B" w:rsidP="00EF7744">
            <w:pPr>
              <w:spacing w:line="360" w:lineRule="auto"/>
              <w:jc w:val="center"/>
              <w:rPr>
                <w:szCs w:val="24"/>
                <w:lang w:val="id-ID"/>
              </w:rPr>
            </w:pPr>
            <w:r>
              <w:rPr>
                <w:szCs w:val="24"/>
                <w:lang w:val="id-ID"/>
              </w:rPr>
              <w:t>2.</w:t>
            </w:r>
          </w:p>
        </w:tc>
        <w:tc>
          <w:tcPr>
            <w:tcW w:w="4116" w:type="dxa"/>
          </w:tcPr>
          <w:p w:rsidR="00E3614B" w:rsidRDefault="00E3614B" w:rsidP="00EF7744">
            <w:pPr>
              <w:spacing w:line="360" w:lineRule="auto"/>
              <w:rPr>
                <w:szCs w:val="24"/>
                <w:lang w:val="id-ID"/>
              </w:rPr>
            </w:pPr>
            <w:r>
              <w:rPr>
                <w:szCs w:val="24"/>
                <w:lang w:val="id-ID"/>
              </w:rPr>
              <w:t xml:space="preserve">Studi Literatur </w:t>
            </w:r>
          </w:p>
        </w:tc>
        <w:tc>
          <w:tcPr>
            <w:tcW w:w="420" w:type="dxa"/>
            <w:shd w:val="clear" w:color="auto" w:fill="548DD4" w:themeFill="text2" w:themeFillTint="99"/>
          </w:tcPr>
          <w:p w:rsidR="00E3614B" w:rsidRDefault="00E3614B" w:rsidP="00EF7744">
            <w:pPr>
              <w:spacing w:line="360" w:lineRule="auto"/>
              <w:jc w:val="center"/>
              <w:rPr>
                <w:b/>
                <w:szCs w:val="24"/>
                <w:lang w:val="id-ID"/>
              </w:rPr>
            </w:pPr>
          </w:p>
        </w:tc>
        <w:tc>
          <w:tcPr>
            <w:tcW w:w="504" w:type="dxa"/>
            <w:tcBorders>
              <w:bottom w:val="single" w:sz="4" w:space="0" w:color="auto"/>
            </w:tcBorders>
            <w:shd w:val="clear" w:color="auto" w:fill="548DD4" w:themeFill="text2" w:themeFillTint="99"/>
          </w:tcPr>
          <w:p w:rsidR="00E3614B" w:rsidRDefault="00E3614B" w:rsidP="00EF7744">
            <w:pPr>
              <w:spacing w:line="360" w:lineRule="auto"/>
              <w:jc w:val="center"/>
              <w:rPr>
                <w:b/>
                <w:szCs w:val="24"/>
                <w:lang w:val="id-ID"/>
              </w:rPr>
            </w:pPr>
          </w:p>
        </w:tc>
        <w:tc>
          <w:tcPr>
            <w:tcW w:w="504" w:type="dxa"/>
            <w:tcBorders>
              <w:bottom w:val="single" w:sz="4" w:space="0" w:color="auto"/>
            </w:tcBorders>
            <w:shd w:val="clear" w:color="auto" w:fill="548DD4" w:themeFill="text2" w:themeFillTint="99"/>
          </w:tcPr>
          <w:p w:rsidR="00E3614B" w:rsidRDefault="00E3614B" w:rsidP="00EF7744">
            <w:pPr>
              <w:spacing w:line="360" w:lineRule="auto"/>
              <w:jc w:val="center"/>
              <w:rPr>
                <w:b/>
                <w:szCs w:val="24"/>
                <w:lang w:val="id-ID"/>
              </w:rPr>
            </w:pPr>
          </w:p>
        </w:tc>
        <w:tc>
          <w:tcPr>
            <w:tcW w:w="505" w:type="dxa"/>
            <w:tcBorders>
              <w:bottom w:val="single" w:sz="4" w:space="0" w:color="auto"/>
            </w:tcBorders>
            <w:shd w:val="clear" w:color="auto" w:fill="auto"/>
          </w:tcPr>
          <w:p w:rsidR="00E3614B" w:rsidRDefault="00E3614B" w:rsidP="00EF7744">
            <w:pPr>
              <w:spacing w:line="360" w:lineRule="auto"/>
              <w:jc w:val="center"/>
              <w:rPr>
                <w:b/>
                <w:szCs w:val="24"/>
                <w:lang w:val="id-ID"/>
              </w:rPr>
            </w:pPr>
          </w:p>
        </w:tc>
        <w:tc>
          <w:tcPr>
            <w:tcW w:w="504" w:type="dxa"/>
            <w:tcBorders>
              <w:bottom w:val="single" w:sz="4" w:space="0" w:color="auto"/>
            </w:tcBorders>
            <w:shd w:val="clear" w:color="auto" w:fill="auto"/>
          </w:tcPr>
          <w:p w:rsidR="00E3614B" w:rsidRDefault="00E3614B" w:rsidP="00EF7744">
            <w:pPr>
              <w:spacing w:line="360" w:lineRule="auto"/>
              <w:jc w:val="center"/>
              <w:rPr>
                <w:b/>
                <w:szCs w:val="24"/>
                <w:lang w:val="id-ID"/>
              </w:rPr>
            </w:pPr>
          </w:p>
        </w:tc>
        <w:tc>
          <w:tcPr>
            <w:tcW w:w="461" w:type="dxa"/>
            <w:tcBorders>
              <w:bottom w:val="single" w:sz="4" w:space="0" w:color="auto"/>
            </w:tcBorders>
            <w:shd w:val="clear" w:color="auto" w:fill="auto"/>
          </w:tcPr>
          <w:p w:rsidR="00E3614B" w:rsidRDefault="00E3614B" w:rsidP="00EF7744">
            <w:pPr>
              <w:spacing w:line="360" w:lineRule="auto"/>
              <w:jc w:val="center"/>
              <w:rPr>
                <w:b/>
                <w:szCs w:val="24"/>
                <w:lang w:val="id-ID"/>
              </w:rPr>
            </w:pPr>
          </w:p>
        </w:tc>
      </w:tr>
      <w:tr w:rsidR="00E3614B" w:rsidTr="000407F7">
        <w:trPr>
          <w:trHeight w:val="365"/>
          <w:jc w:val="center"/>
        </w:trPr>
        <w:tc>
          <w:tcPr>
            <w:tcW w:w="647" w:type="dxa"/>
          </w:tcPr>
          <w:p w:rsidR="00E3614B" w:rsidRDefault="00E3614B" w:rsidP="00EF7744">
            <w:pPr>
              <w:spacing w:line="360" w:lineRule="auto"/>
              <w:jc w:val="center"/>
              <w:rPr>
                <w:szCs w:val="24"/>
                <w:lang w:val="id-ID"/>
              </w:rPr>
            </w:pPr>
            <w:r>
              <w:rPr>
                <w:szCs w:val="24"/>
                <w:lang w:val="id-ID"/>
              </w:rPr>
              <w:t>3.</w:t>
            </w:r>
          </w:p>
        </w:tc>
        <w:tc>
          <w:tcPr>
            <w:tcW w:w="4116" w:type="dxa"/>
          </w:tcPr>
          <w:p w:rsidR="00E3614B" w:rsidRDefault="00E3614B" w:rsidP="00E3614B">
            <w:pPr>
              <w:spacing w:line="360" w:lineRule="auto"/>
              <w:rPr>
                <w:szCs w:val="24"/>
              </w:rPr>
            </w:pPr>
            <w:r>
              <w:rPr>
                <w:szCs w:val="24"/>
                <w:lang w:val="id-ID"/>
              </w:rPr>
              <w:t>Analisis Kebutuhan Sistem</w:t>
            </w:r>
          </w:p>
        </w:tc>
        <w:tc>
          <w:tcPr>
            <w:tcW w:w="420" w:type="dxa"/>
            <w:shd w:val="clear" w:color="auto" w:fill="auto"/>
          </w:tcPr>
          <w:p w:rsidR="00E3614B" w:rsidRDefault="00E3614B" w:rsidP="00EF7744">
            <w:pPr>
              <w:spacing w:line="360" w:lineRule="auto"/>
              <w:jc w:val="center"/>
              <w:rPr>
                <w:b/>
                <w:szCs w:val="24"/>
                <w:lang w:val="id-ID"/>
              </w:rPr>
            </w:pPr>
          </w:p>
        </w:tc>
        <w:tc>
          <w:tcPr>
            <w:tcW w:w="504" w:type="dxa"/>
            <w:shd w:val="clear" w:color="auto" w:fill="548DD4" w:themeFill="text2" w:themeFillTint="99"/>
          </w:tcPr>
          <w:p w:rsidR="00E3614B" w:rsidRDefault="00E3614B" w:rsidP="00EF7744">
            <w:pPr>
              <w:spacing w:line="360" w:lineRule="auto"/>
              <w:jc w:val="center"/>
              <w:rPr>
                <w:b/>
                <w:szCs w:val="24"/>
                <w:lang w:val="id-ID"/>
              </w:rPr>
            </w:pPr>
          </w:p>
        </w:tc>
        <w:tc>
          <w:tcPr>
            <w:tcW w:w="504" w:type="dxa"/>
            <w:tcBorders>
              <w:bottom w:val="single" w:sz="4" w:space="0" w:color="auto"/>
            </w:tcBorders>
            <w:shd w:val="clear" w:color="auto" w:fill="auto"/>
          </w:tcPr>
          <w:p w:rsidR="00E3614B" w:rsidRDefault="00E3614B" w:rsidP="00EF7744">
            <w:pPr>
              <w:spacing w:line="360" w:lineRule="auto"/>
              <w:jc w:val="center"/>
              <w:rPr>
                <w:b/>
                <w:szCs w:val="24"/>
                <w:lang w:val="id-ID"/>
              </w:rPr>
            </w:pPr>
          </w:p>
        </w:tc>
        <w:tc>
          <w:tcPr>
            <w:tcW w:w="505" w:type="dxa"/>
            <w:tcBorders>
              <w:bottom w:val="single" w:sz="4" w:space="0" w:color="auto"/>
            </w:tcBorders>
            <w:shd w:val="clear" w:color="auto" w:fill="auto"/>
          </w:tcPr>
          <w:p w:rsidR="00E3614B" w:rsidRDefault="00E3614B" w:rsidP="00EF7744">
            <w:pPr>
              <w:spacing w:line="360" w:lineRule="auto"/>
              <w:jc w:val="center"/>
              <w:rPr>
                <w:b/>
                <w:szCs w:val="24"/>
                <w:lang w:val="id-ID"/>
              </w:rPr>
            </w:pPr>
          </w:p>
        </w:tc>
        <w:tc>
          <w:tcPr>
            <w:tcW w:w="504" w:type="dxa"/>
            <w:tcBorders>
              <w:bottom w:val="single" w:sz="4" w:space="0" w:color="auto"/>
            </w:tcBorders>
            <w:shd w:val="clear" w:color="auto" w:fill="auto"/>
          </w:tcPr>
          <w:p w:rsidR="00E3614B" w:rsidRDefault="00E3614B" w:rsidP="00EF7744">
            <w:pPr>
              <w:spacing w:line="360" w:lineRule="auto"/>
              <w:jc w:val="center"/>
              <w:rPr>
                <w:b/>
                <w:szCs w:val="24"/>
                <w:lang w:val="id-ID"/>
              </w:rPr>
            </w:pPr>
          </w:p>
        </w:tc>
        <w:tc>
          <w:tcPr>
            <w:tcW w:w="461" w:type="dxa"/>
            <w:tcBorders>
              <w:bottom w:val="single" w:sz="4" w:space="0" w:color="auto"/>
            </w:tcBorders>
            <w:shd w:val="clear" w:color="auto" w:fill="auto"/>
          </w:tcPr>
          <w:p w:rsidR="00E3614B" w:rsidRDefault="00E3614B" w:rsidP="00EF7744">
            <w:pPr>
              <w:spacing w:line="360" w:lineRule="auto"/>
              <w:jc w:val="center"/>
              <w:rPr>
                <w:b/>
                <w:szCs w:val="24"/>
                <w:lang w:val="id-ID"/>
              </w:rPr>
            </w:pPr>
          </w:p>
        </w:tc>
      </w:tr>
      <w:tr w:rsidR="00E3614B" w:rsidTr="000407F7">
        <w:trPr>
          <w:trHeight w:val="391"/>
          <w:jc w:val="center"/>
        </w:trPr>
        <w:tc>
          <w:tcPr>
            <w:tcW w:w="647" w:type="dxa"/>
          </w:tcPr>
          <w:p w:rsidR="00E3614B" w:rsidRDefault="00E3614B" w:rsidP="00EF7744">
            <w:pPr>
              <w:spacing w:line="360" w:lineRule="auto"/>
              <w:jc w:val="center"/>
              <w:rPr>
                <w:szCs w:val="24"/>
                <w:lang w:val="id-ID"/>
              </w:rPr>
            </w:pPr>
            <w:r>
              <w:rPr>
                <w:szCs w:val="24"/>
                <w:lang w:val="id-ID"/>
              </w:rPr>
              <w:t>4.</w:t>
            </w:r>
          </w:p>
        </w:tc>
        <w:tc>
          <w:tcPr>
            <w:tcW w:w="4116" w:type="dxa"/>
          </w:tcPr>
          <w:p w:rsidR="00E3614B" w:rsidRDefault="00E3614B" w:rsidP="00EF7744">
            <w:pPr>
              <w:spacing w:line="360" w:lineRule="auto"/>
              <w:rPr>
                <w:szCs w:val="24"/>
              </w:rPr>
            </w:pPr>
            <w:r>
              <w:rPr>
                <w:szCs w:val="24"/>
                <w:lang w:val="id-ID"/>
              </w:rPr>
              <w:t>Pengumpulan Data</w:t>
            </w:r>
          </w:p>
        </w:tc>
        <w:tc>
          <w:tcPr>
            <w:tcW w:w="420" w:type="dxa"/>
            <w:shd w:val="clear" w:color="auto" w:fill="auto"/>
          </w:tcPr>
          <w:p w:rsidR="00E3614B" w:rsidRDefault="00E3614B" w:rsidP="00EF7744">
            <w:pPr>
              <w:spacing w:line="360" w:lineRule="auto"/>
              <w:jc w:val="center"/>
              <w:rPr>
                <w:b/>
                <w:szCs w:val="24"/>
                <w:lang w:val="id-ID"/>
              </w:rPr>
            </w:pPr>
          </w:p>
        </w:tc>
        <w:tc>
          <w:tcPr>
            <w:tcW w:w="504" w:type="dxa"/>
            <w:shd w:val="clear" w:color="auto" w:fill="548DD4" w:themeFill="text2" w:themeFillTint="99"/>
          </w:tcPr>
          <w:p w:rsidR="00E3614B" w:rsidRDefault="00E3614B" w:rsidP="00EF7744">
            <w:pPr>
              <w:spacing w:line="360" w:lineRule="auto"/>
              <w:jc w:val="center"/>
              <w:rPr>
                <w:b/>
                <w:szCs w:val="24"/>
                <w:lang w:val="id-ID"/>
              </w:rPr>
            </w:pPr>
          </w:p>
        </w:tc>
        <w:tc>
          <w:tcPr>
            <w:tcW w:w="504" w:type="dxa"/>
            <w:shd w:val="clear" w:color="auto" w:fill="548DD4" w:themeFill="text2" w:themeFillTint="99"/>
          </w:tcPr>
          <w:p w:rsidR="00E3614B" w:rsidRDefault="00E3614B" w:rsidP="00EF7744">
            <w:pPr>
              <w:spacing w:line="360" w:lineRule="auto"/>
              <w:jc w:val="center"/>
              <w:rPr>
                <w:b/>
                <w:szCs w:val="24"/>
                <w:lang w:val="id-ID"/>
              </w:rPr>
            </w:pPr>
          </w:p>
        </w:tc>
        <w:tc>
          <w:tcPr>
            <w:tcW w:w="505" w:type="dxa"/>
            <w:tcBorders>
              <w:bottom w:val="single" w:sz="4" w:space="0" w:color="auto"/>
            </w:tcBorders>
            <w:shd w:val="clear" w:color="auto" w:fill="auto"/>
          </w:tcPr>
          <w:p w:rsidR="00E3614B" w:rsidRDefault="00E3614B" w:rsidP="00EF7744">
            <w:pPr>
              <w:spacing w:line="360" w:lineRule="auto"/>
              <w:jc w:val="center"/>
              <w:rPr>
                <w:b/>
                <w:szCs w:val="24"/>
                <w:lang w:val="id-ID"/>
              </w:rPr>
            </w:pPr>
          </w:p>
        </w:tc>
        <w:tc>
          <w:tcPr>
            <w:tcW w:w="504" w:type="dxa"/>
            <w:tcBorders>
              <w:bottom w:val="single" w:sz="4" w:space="0" w:color="auto"/>
            </w:tcBorders>
            <w:shd w:val="clear" w:color="auto" w:fill="auto"/>
          </w:tcPr>
          <w:p w:rsidR="00E3614B" w:rsidRDefault="00E3614B" w:rsidP="00EF7744">
            <w:pPr>
              <w:spacing w:line="360" w:lineRule="auto"/>
              <w:jc w:val="center"/>
              <w:rPr>
                <w:b/>
                <w:szCs w:val="24"/>
                <w:lang w:val="id-ID"/>
              </w:rPr>
            </w:pPr>
          </w:p>
        </w:tc>
        <w:tc>
          <w:tcPr>
            <w:tcW w:w="461" w:type="dxa"/>
            <w:tcBorders>
              <w:bottom w:val="single" w:sz="4" w:space="0" w:color="auto"/>
            </w:tcBorders>
            <w:shd w:val="clear" w:color="auto" w:fill="auto"/>
          </w:tcPr>
          <w:p w:rsidR="00E3614B" w:rsidRDefault="00E3614B" w:rsidP="00EF7744">
            <w:pPr>
              <w:spacing w:line="360" w:lineRule="auto"/>
              <w:jc w:val="center"/>
              <w:rPr>
                <w:b/>
                <w:szCs w:val="24"/>
                <w:lang w:val="id-ID"/>
              </w:rPr>
            </w:pPr>
          </w:p>
        </w:tc>
      </w:tr>
      <w:tr w:rsidR="00E3614B" w:rsidTr="000407F7">
        <w:trPr>
          <w:trHeight w:val="413"/>
          <w:jc w:val="center"/>
        </w:trPr>
        <w:tc>
          <w:tcPr>
            <w:tcW w:w="647" w:type="dxa"/>
          </w:tcPr>
          <w:p w:rsidR="00E3614B" w:rsidRDefault="00E3614B" w:rsidP="00EF7744">
            <w:pPr>
              <w:spacing w:line="360" w:lineRule="auto"/>
              <w:jc w:val="center"/>
              <w:rPr>
                <w:szCs w:val="24"/>
                <w:lang w:val="id-ID"/>
              </w:rPr>
            </w:pPr>
            <w:r>
              <w:rPr>
                <w:szCs w:val="24"/>
                <w:lang w:val="id-ID"/>
              </w:rPr>
              <w:t>5.</w:t>
            </w:r>
          </w:p>
        </w:tc>
        <w:tc>
          <w:tcPr>
            <w:tcW w:w="4116" w:type="dxa"/>
          </w:tcPr>
          <w:p w:rsidR="00E3614B" w:rsidRDefault="00E3614B" w:rsidP="00EF7744">
            <w:pPr>
              <w:spacing w:line="360" w:lineRule="auto"/>
              <w:rPr>
                <w:szCs w:val="24"/>
                <w:lang w:val="id-ID"/>
              </w:rPr>
            </w:pPr>
            <w:r>
              <w:rPr>
                <w:szCs w:val="24"/>
                <w:lang w:val="id-ID"/>
              </w:rPr>
              <w:t>Desain Sistem</w:t>
            </w:r>
          </w:p>
        </w:tc>
        <w:tc>
          <w:tcPr>
            <w:tcW w:w="420" w:type="dxa"/>
            <w:shd w:val="clear" w:color="auto" w:fill="auto"/>
          </w:tcPr>
          <w:p w:rsidR="00E3614B" w:rsidRDefault="00E3614B" w:rsidP="00EF7744">
            <w:pPr>
              <w:spacing w:line="360" w:lineRule="auto"/>
              <w:jc w:val="center"/>
              <w:rPr>
                <w:b/>
                <w:szCs w:val="24"/>
                <w:lang w:val="id-ID"/>
              </w:rPr>
            </w:pPr>
          </w:p>
        </w:tc>
        <w:tc>
          <w:tcPr>
            <w:tcW w:w="504" w:type="dxa"/>
            <w:shd w:val="clear" w:color="auto" w:fill="548DD4" w:themeFill="text2" w:themeFillTint="99"/>
          </w:tcPr>
          <w:p w:rsidR="00E3614B" w:rsidRDefault="00E3614B" w:rsidP="00EF7744">
            <w:pPr>
              <w:spacing w:line="360" w:lineRule="auto"/>
              <w:jc w:val="center"/>
              <w:rPr>
                <w:b/>
                <w:szCs w:val="24"/>
                <w:lang w:val="id-ID"/>
              </w:rPr>
            </w:pPr>
          </w:p>
        </w:tc>
        <w:tc>
          <w:tcPr>
            <w:tcW w:w="504" w:type="dxa"/>
            <w:shd w:val="clear" w:color="auto" w:fill="548DD4" w:themeFill="text2" w:themeFillTint="99"/>
          </w:tcPr>
          <w:p w:rsidR="00E3614B" w:rsidRDefault="00E3614B" w:rsidP="00EF7744">
            <w:pPr>
              <w:spacing w:line="360" w:lineRule="auto"/>
              <w:jc w:val="center"/>
              <w:rPr>
                <w:b/>
                <w:szCs w:val="24"/>
                <w:lang w:val="id-ID"/>
              </w:rPr>
            </w:pPr>
          </w:p>
        </w:tc>
        <w:tc>
          <w:tcPr>
            <w:tcW w:w="505" w:type="dxa"/>
            <w:shd w:val="clear" w:color="auto" w:fill="auto"/>
          </w:tcPr>
          <w:p w:rsidR="00E3614B" w:rsidRDefault="00E3614B" w:rsidP="00EF7744">
            <w:pPr>
              <w:spacing w:line="360" w:lineRule="auto"/>
              <w:jc w:val="center"/>
              <w:rPr>
                <w:b/>
                <w:szCs w:val="24"/>
                <w:lang w:val="id-ID"/>
              </w:rPr>
            </w:pPr>
          </w:p>
        </w:tc>
        <w:tc>
          <w:tcPr>
            <w:tcW w:w="504" w:type="dxa"/>
            <w:tcBorders>
              <w:bottom w:val="single" w:sz="4" w:space="0" w:color="auto"/>
            </w:tcBorders>
            <w:shd w:val="clear" w:color="auto" w:fill="auto"/>
          </w:tcPr>
          <w:p w:rsidR="00E3614B" w:rsidRDefault="00E3614B" w:rsidP="00EF7744">
            <w:pPr>
              <w:spacing w:line="360" w:lineRule="auto"/>
              <w:jc w:val="center"/>
              <w:rPr>
                <w:b/>
                <w:szCs w:val="24"/>
                <w:lang w:val="id-ID"/>
              </w:rPr>
            </w:pPr>
          </w:p>
        </w:tc>
        <w:tc>
          <w:tcPr>
            <w:tcW w:w="461" w:type="dxa"/>
            <w:tcBorders>
              <w:bottom w:val="single" w:sz="4" w:space="0" w:color="auto"/>
            </w:tcBorders>
            <w:shd w:val="clear" w:color="auto" w:fill="auto"/>
          </w:tcPr>
          <w:p w:rsidR="00E3614B" w:rsidRDefault="00E3614B" w:rsidP="00EF7744">
            <w:pPr>
              <w:spacing w:line="360" w:lineRule="auto"/>
              <w:jc w:val="center"/>
              <w:rPr>
                <w:b/>
                <w:szCs w:val="24"/>
                <w:lang w:val="id-ID"/>
              </w:rPr>
            </w:pPr>
          </w:p>
        </w:tc>
      </w:tr>
      <w:tr w:rsidR="00E3614B" w:rsidTr="000407F7">
        <w:trPr>
          <w:trHeight w:val="413"/>
          <w:jc w:val="center"/>
        </w:trPr>
        <w:tc>
          <w:tcPr>
            <w:tcW w:w="647" w:type="dxa"/>
          </w:tcPr>
          <w:p w:rsidR="00E3614B" w:rsidRDefault="00E3614B" w:rsidP="00EF7744">
            <w:pPr>
              <w:spacing w:line="360" w:lineRule="auto"/>
              <w:jc w:val="center"/>
              <w:rPr>
                <w:szCs w:val="24"/>
                <w:lang w:val="id-ID"/>
              </w:rPr>
            </w:pPr>
            <w:r>
              <w:rPr>
                <w:szCs w:val="24"/>
                <w:lang w:val="id-ID"/>
              </w:rPr>
              <w:t>6.</w:t>
            </w:r>
          </w:p>
        </w:tc>
        <w:tc>
          <w:tcPr>
            <w:tcW w:w="4116" w:type="dxa"/>
          </w:tcPr>
          <w:p w:rsidR="00E3614B" w:rsidRDefault="00E3614B" w:rsidP="00EF7744">
            <w:pPr>
              <w:spacing w:line="360" w:lineRule="auto"/>
              <w:rPr>
                <w:szCs w:val="24"/>
                <w:lang w:val="id-ID"/>
              </w:rPr>
            </w:pPr>
            <w:r>
              <w:rPr>
                <w:szCs w:val="24"/>
                <w:lang w:val="id-ID"/>
              </w:rPr>
              <w:t>Implementasi Sistem</w:t>
            </w:r>
          </w:p>
        </w:tc>
        <w:tc>
          <w:tcPr>
            <w:tcW w:w="420" w:type="dxa"/>
            <w:shd w:val="clear" w:color="auto" w:fill="auto"/>
          </w:tcPr>
          <w:p w:rsidR="00E3614B" w:rsidRDefault="00E3614B" w:rsidP="00EF7744">
            <w:pPr>
              <w:spacing w:line="360" w:lineRule="auto"/>
              <w:jc w:val="center"/>
              <w:rPr>
                <w:b/>
                <w:szCs w:val="24"/>
                <w:lang w:val="id-ID"/>
              </w:rPr>
            </w:pPr>
          </w:p>
        </w:tc>
        <w:tc>
          <w:tcPr>
            <w:tcW w:w="504" w:type="dxa"/>
            <w:shd w:val="clear" w:color="auto" w:fill="auto"/>
          </w:tcPr>
          <w:p w:rsidR="00E3614B" w:rsidRDefault="00E3614B" w:rsidP="00EF7744">
            <w:pPr>
              <w:spacing w:line="360" w:lineRule="auto"/>
              <w:jc w:val="center"/>
              <w:rPr>
                <w:b/>
                <w:szCs w:val="24"/>
                <w:lang w:val="id-ID"/>
              </w:rPr>
            </w:pPr>
          </w:p>
        </w:tc>
        <w:tc>
          <w:tcPr>
            <w:tcW w:w="504" w:type="dxa"/>
            <w:shd w:val="clear" w:color="auto" w:fill="548DD4" w:themeFill="text2" w:themeFillTint="99"/>
          </w:tcPr>
          <w:p w:rsidR="00E3614B" w:rsidRDefault="00E3614B" w:rsidP="00EF7744">
            <w:pPr>
              <w:spacing w:line="360" w:lineRule="auto"/>
              <w:jc w:val="center"/>
              <w:rPr>
                <w:b/>
                <w:szCs w:val="24"/>
                <w:lang w:val="id-ID"/>
              </w:rPr>
            </w:pPr>
          </w:p>
        </w:tc>
        <w:tc>
          <w:tcPr>
            <w:tcW w:w="505" w:type="dxa"/>
            <w:shd w:val="clear" w:color="auto" w:fill="548DD4" w:themeFill="text2" w:themeFillTint="99"/>
          </w:tcPr>
          <w:p w:rsidR="00E3614B" w:rsidRDefault="00E3614B" w:rsidP="00EF7744">
            <w:pPr>
              <w:spacing w:line="360" w:lineRule="auto"/>
              <w:jc w:val="center"/>
              <w:rPr>
                <w:b/>
                <w:szCs w:val="24"/>
                <w:lang w:val="id-ID"/>
              </w:rPr>
            </w:pPr>
          </w:p>
        </w:tc>
        <w:tc>
          <w:tcPr>
            <w:tcW w:w="504" w:type="dxa"/>
            <w:tcBorders>
              <w:bottom w:val="single" w:sz="4" w:space="0" w:color="auto"/>
            </w:tcBorders>
            <w:shd w:val="clear" w:color="auto" w:fill="auto"/>
          </w:tcPr>
          <w:p w:rsidR="00E3614B" w:rsidRDefault="00E3614B" w:rsidP="00EF7744">
            <w:pPr>
              <w:spacing w:line="360" w:lineRule="auto"/>
              <w:jc w:val="center"/>
              <w:rPr>
                <w:b/>
                <w:szCs w:val="24"/>
                <w:lang w:val="id-ID"/>
              </w:rPr>
            </w:pPr>
          </w:p>
        </w:tc>
        <w:tc>
          <w:tcPr>
            <w:tcW w:w="461" w:type="dxa"/>
            <w:tcBorders>
              <w:bottom w:val="single" w:sz="4" w:space="0" w:color="auto"/>
            </w:tcBorders>
            <w:shd w:val="clear" w:color="auto" w:fill="auto"/>
          </w:tcPr>
          <w:p w:rsidR="00E3614B" w:rsidRDefault="00E3614B" w:rsidP="00EF7744">
            <w:pPr>
              <w:spacing w:line="360" w:lineRule="auto"/>
              <w:jc w:val="center"/>
              <w:rPr>
                <w:b/>
                <w:szCs w:val="24"/>
                <w:lang w:val="id-ID"/>
              </w:rPr>
            </w:pPr>
          </w:p>
        </w:tc>
      </w:tr>
      <w:tr w:rsidR="00E3614B" w:rsidTr="000407F7">
        <w:trPr>
          <w:trHeight w:val="391"/>
          <w:jc w:val="center"/>
        </w:trPr>
        <w:tc>
          <w:tcPr>
            <w:tcW w:w="647" w:type="dxa"/>
          </w:tcPr>
          <w:p w:rsidR="00E3614B" w:rsidRDefault="00E3614B" w:rsidP="00EF7744">
            <w:pPr>
              <w:spacing w:line="360" w:lineRule="auto"/>
              <w:jc w:val="center"/>
              <w:rPr>
                <w:szCs w:val="24"/>
                <w:lang w:val="id-ID"/>
              </w:rPr>
            </w:pPr>
            <w:r>
              <w:rPr>
                <w:szCs w:val="24"/>
                <w:lang w:val="id-ID"/>
              </w:rPr>
              <w:t>7.</w:t>
            </w:r>
          </w:p>
        </w:tc>
        <w:tc>
          <w:tcPr>
            <w:tcW w:w="4116" w:type="dxa"/>
          </w:tcPr>
          <w:p w:rsidR="00E3614B" w:rsidRDefault="00E3614B" w:rsidP="00EF7744">
            <w:pPr>
              <w:spacing w:line="360" w:lineRule="auto"/>
              <w:rPr>
                <w:szCs w:val="24"/>
                <w:lang w:val="id-ID"/>
              </w:rPr>
            </w:pPr>
            <w:r>
              <w:rPr>
                <w:szCs w:val="24"/>
                <w:lang w:val="id-ID"/>
              </w:rPr>
              <w:t>Pengujian Sistem</w:t>
            </w:r>
          </w:p>
        </w:tc>
        <w:tc>
          <w:tcPr>
            <w:tcW w:w="420" w:type="dxa"/>
            <w:shd w:val="clear" w:color="auto" w:fill="auto"/>
          </w:tcPr>
          <w:p w:rsidR="00E3614B" w:rsidRDefault="00E3614B" w:rsidP="00EF7744">
            <w:pPr>
              <w:spacing w:line="360" w:lineRule="auto"/>
              <w:jc w:val="center"/>
              <w:rPr>
                <w:b/>
                <w:szCs w:val="24"/>
                <w:lang w:val="id-ID"/>
              </w:rPr>
            </w:pPr>
          </w:p>
        </w:tc>
        <w:tc>
          <w:tcPr>
            <w:tcW w:w="504" w:type="dxa"/>
            <w:shd w:val="clear" w:color="auto" w:fill="auto"/>
          </w:tcPr>
          <w:p w:rsidR="00E3614B" w:rsidRDefault="00E3614B" w:rsidP="00EF7744">
            <w:pPr>
              <w:spacing w:line="360" w:lineRule="auto"/>
              <w:jc w:val="center"/>
              <w:rPr>
                <w:b/>
                <w:szCs w:val="24"/>
                <w:lang w:val="id-ID"/>
              </w:rPr>
            </w:pPr>
          </w:p>
        </w:tc>
        <w:tc>
          <w:tcPr>
            <w:tcW w:w="504" w:type="dxa"/>
            <w:shd w:val="clear" w:color="auto" w:fill="auto"/>
          </w:tcPr>
          <w:p w:rsidR="00E3614B" w:rsidRDefault="00E3614B" w:rsidP="00EF7744">
            <w:pPr>
              <w:spacing w:line="360" w:lineRule="auto"/>
              <w:jc w:val="center"/>
              <w:rPr>
                <w:b/>
                <w:szCs w:val="24"/>
                <w:lang w:val="id-ID"/>
              </w:rPr>
            </w:pPr>
          </w:p>
        </w:tc>
        <w:tc>
          <w:tcPr>
            <w:tcW w:w="505" w:type="dxa"/>
            <w:shd w:val="clear" w:color="auto" w:fill="FFFFFF"/>
          </w:tcPr>
          <w:p w:rsidR="00E3614B" w:rsidRDefault="00E3614B" w:rsidP="00EF7744">
            <w:pPr>
              <w:spacing w:line="360" w:lineRule="auto"/>
              <w:jc w:val="center"/>
              <w:rPr>
                <w:b/>
                <w:szCs w:val="24"/>
                <w:lang w:val="id-ID"/>
              </w:rPr>
            </w:pPr>
          </w:p>
        </w:tc>
        <w:tc>
          <w:tcPr>
            <w:tcW w:w="504" w:type="dxa"/>
            <w:tcBorders>
              <w:bottom w:val="single" w:sz="4" w:space="0" w:color="auto"/>
            </w:tcBorders>
            <w:shd w:val="clear" w:color="auto" w:fill="548DD4" w:themeFill="text2" w:themeFillTint="99"/>
          </w:tcPr>
          <w:p w:rsidR="00E3614B" w:rsidRDefault="00E3614B" w:rsidP="00EF7744">
            <w:pPr>
              <w:spacing w:line="360" w:lineRule="auto"/>
              <w:jc w:val="center"/>
              <w:rPr>
                <w:b/>
                <w:szCs w:val="24"/>
                <w:lang w:val="id-ID"/>
              </w:rPr>
            </w:pPr>
          </w:p>
        </w:tc>
        <w:tc>
          <w:tcPr>
            <w:tcW w:w="461" w:type="dxa"/>
            <w:tcBorders>
              <w:bottom w:val="single" w:sz="4" w:space="0" w:color="auto"/>
            </w:tcBorders>
            <w:shd w:val="clear" w:color="auto" w:fill="auto"/>
          </w:tcPr>
          <w:p w:rsidR="00E3614B" w:rsidRDefault="00E3614B" w:rsidP="00EF7744">
            <w:pPr>
              <w:spacing w:line="360" w:lineRule="auto"/>
              <w:jc w:val="center"/>
              <w:rPr>
                <w:b/>
                <w:szCs w:val="24"/>
                <w:lang w:val="id-ID"/>
              </w:rPr>
            </w:pPr>
          </w:p>
        </w:tc>
      </w:tr>
      <w:tr w:rsidR="00E3614B" w:rsidTr="000407F7">
        <w:trPr>
          <w:trHeight w:val="413"/>
          <w:jc w:val="center"/>
        </w:trPr>
        <w:tc>
          <w:tcPr>
            <w:tcW w:w="647" w:type="dxa"/>
          </w:tcPr>
          <w:p w:rsidR="00E3614B" w:rsidRDefault="00E3614B" w:rsidP="00EF7744">
            <w:pPr>
              <w:spacing w:line="360" w:lineRule="auto"/>
              <w:jc w:val="center"/>
              <w:rPr>
                <w:szCs w:val="24"/>
                <w:lang w:val="id-ID"/>
              </w:rPr>
            </w:pPr>
            <w:r>
              <w:rPr>
                <w:szCs w:val="24"/>
                <w:lang w:val="id-ID"/>
              </w:rPr>
              <w:t>8.</w:t>
            </w:r>
          </w:p>
        </w:tc>
        <w:tc>
          <w:tcPr>
            <w:tcW w:w="4116" w:type="dxa"/>
          </w:tcPr>
          <w:p w:rsidR="00E3614B" w:rsidRDefault="00E3614B" w:rsidP="00EF7744">
            <w:pPr>
              <w:spacing w:line="360" w:lineRule="auto"/>
              <w:rPr>
                <w:szCs w:val="24"/>
                <w:lang w:val="id-ID"/>
              </w:rPr>
            </w:pPr>
            <w:r>
              <w:rPr>
                <w:szCs w:val="24"/>
                <w:lang w:val="id-ID"/>
              </w:rPr>
              <w:t>Penyusunan Laporan Penelitian</w:t>
            </w:r>
          </w:p>
        </w:tc>
        <w:tc>
          <w:tcPr>
            <w:tcW w:w="420" w:type="dxa"/>
            <w:shd w:val="clear" w:color="auto" w:fill="548DD4" w:themeFill="text2" w:themeFillTint="99"/>
          </w:tcPr>
          <w:p w:rsidR="00E3614B" w:rsidRDefault="00E3614B" w:rsidP="00EF7744">
            <w:pPr>
              <w:spacing w:line="360" w:lineRule="auto"/>
              <w:jc w:val="center"/>
              <w:rPr>
                <w:b/>
                <w:szCs w:val="24"/>
                <w:lang w:val="id-ID"/>
              </w:rPr>
            </w:pPr>
          </w:p>
        </w:tc>
        <w:tc>
          <w:tcPr>
            <w:tcW w:w="504" w:type="dxa"/>
            <w:shd w:val="clear" w:color="auto" w:fill="548DD4" w:themeFill="text2" w:themeFillTint="99"/>
          </w:tcPr>
          <w:p w:rsidR="00E3614B" w:rsidRDefault="00E3614B" w:rsidP="00EF7744">
            <w:pPr>
              <w:spacing w:line="360" w:lineRule="auto"/>
              <w:jc w:val="center"/>
              <w:rPr>
                <w:b/>
                <w:szCs w:val="24"/>
                <w:lang w:val="id-ID"/>
              </w:rPr>
            </w:pPr>
          </w:p>
        </w:tc>
        <w:tc>
          <w:tcPr>
            <w:tcW w:w="504" w:type="dxa"/>
            <w:shd w:val="clear" w:color="auto" w:fill="548DD4" w:themeFill="text2" w:themeFillTint="99"/>
          </w:tcPr>
          <w:p w:rsidR="00E3614B" w:rsidRDefault="00E3614B" w:rsidP="00EF7744">
            <w:pPr>
              <w:spacing w:line="360" w:lineRule="auto"/>
              <w:jc w:val="center"/>
              <w:rPr>
                <w:b/>
                <w:szCs w:val="24"/>
                <w:lang w:val="id-ID"/>
              </w:rPr>
            </w:pPr>
          </w:p>
        </w:tc>
        <w:tc>
          <w:tcPr>
            <w:tcW w:w="505" w:type="dxa"/>
            <w:shd w:val="clear" w:color="auto" w:fill="548DD4" w:themeFill="text2" w:themeFillTint="99"/>
          </w:tcPr>
          <w:p w:rsidR="00E3614B" w:rsidRDefault="00E3614B" w:rsidP="00EF7744">
            <w:pPr>
              <w:spacing w:line="360" w:lineRule="auto"/>
              <w:jc w:val="center"/>
              <w:rPr>
                <w:b/>
                <w:szCs w:val="24"/>
                <w:lang w:val="id-ID"/>
              </w:rPr>
            </w:pPr>
          </w:p>
        </w:tc>
        <w:tc>
          <w:tcPr>
            <w:tcW w:w="504" w:type="dxa"/>
            <w:shd w:val="clear" w:color="auto" w:fill="548DD4" w:themeFill="text2" w:themeFillTint="99"/>
          </w:tcPr>
          <w:p w:rsidR="00E3614B" w:rsidRDefault="00E3614B" w:rsidP="00EF7744">
            <w:pPr>
              <w:spacing w:line="360" w:lineRule="auto"/>
              <w:jc w:val="center"/>
              <w:rPr>
                <w:b/>
                <w:szCs w:val="24"/>
                <w:lang w:val="id-ID"/>
              </w:rPr>
            </w:pPr>
          </w:p>
        </w:tc>
        <w:tc>
          <w:tcPr>
            <w:tcW w:w="461" w:type="dxa"/>
            <w:shd w:val="clear" w:color="auto" w:fill="auto"/>
          </w:tcPr>
          <w:p w:rsidR="00E3614B" w:rsidRDefault="00E3614B" w:rsidP="00EF7744">
            <w:pPr>
              <w:spacing w:line="360" w:lineRule="auto"/>
              <w:jc w:val="center"/>
              <w:rPr>
                <w:b/>
                <w:szCs w:val="24"/>
                <w:lang w:val="id-ID"/>
              </w:rPr>
            </w:pPr>
          </w:p>
        </w:tc>
      </w:tr>
      <w:tr w:rsidR="00E3614B" w:rsidTr="000407F7">
        <w:trPr>
          <w:trHeight w:val="391"/>
          <w:jc w:val="center"/>
        </w:trPr>
        <w:tc>
          <w:tcPr>
            <w:tcW w:w="647" w:type="dxa"/>
          </w:tcPr>
          <w:p w:rsidR="00E3614B" w:rsidRDefault="00E3614B" w:rsidP="00EF7744">
            <w:pPr>
              <w:spacing w:line="360" w:lineRule="auto"/>
              <w:jc w:val="center"/>
              <w:rPr>
                <w:szCs w:val="24"/>
                <w:lang w:val="id-ID"/>
              </w:rPr>
            </w:pPr>
            <w:r>
              <w:rPr>
                <w:szCs w:val="24"/>
                <w:lang w:val="id-ID"/>
              </w:rPr>
              <w:t>9.</w:t>
            </w:r>
          </w:p>
        </w:tc>
        <w:tc>
          <w:tcPr>
            <w:tcW w:w="4116" w:type="dxa"/>
          </w:tcPr>
          <w:p w:rsidR="00E3614B" w:rsidRDefault="00E3614B" w:rsidP="00EF7744">
            <w:pPr>
              <w:spacing w:line="360" w:lineRule="auto"/>
              <w:rPr>
                <w:szCs w:val="24"/>
                <w:lang w:val="id-ID"/>
              </w:rPr>
            </w:pPr>
            <w:r>
              <w:rPr>
                <w:szCs w:val="24"/>
                <w:lang w:val="id-ID"/>
              </w:rPr>
              <w:t>Publikasi Ilmiah Hasil Penelitian</w:t>
            </w:r>
          </w:p>
        </w:tc>
        <w:tc>
          <w:tcPr>
            <w:tcW w:w="420" w:type="dxa"/>
            <w:shd w:val="clear" w:color="auto" w:fill="auto"/>
          </w:tcPr>
          <w:p w:rsidR="00E3614B" w:rsidRDefault="00E3614B" w:rsidP="00EF7744">
            <w:pPr>
              <w:spacing w:line="360" w:lineRule="auto"/>
              <w:jc w:val="center"/>
              <w:rPr>
                <w:b/>
                <w:szCs w:val="24"/>
                <w:lang w:val="id-ID"/>
              </w:rPr>
            </w:pPr>
          </w:p>
        </w:tc>
        <w:tc>
          <w:tcPr>
            <w:tcW w:w="504" w:type="dxa"/>
            <w:shd w:val="clear" w:color="auto" w:fill="auto"/>
          </w:tcPr>
          <w:p w:rsidR="00E3614B" w:rsidRDefault="00E3614B" w:rsidP="00EF7744">
            <w:pPr>
              <w:spacing w:line="360" w:lineRule="auto"/>
              <w:jc w:val="center"/>
              <w:rPr>
                <w:b/>
                <w:szCs w:val="24"/>
                <w:lang w:val="id-ID"/>
              </w:rPr>
            </w:pPr>
          </w:p>
        </w:tc>
        <w:tc>
          <w:tcPr>
            <w:tcW w:w="504" w:type="dxa"/>
            <w:shd w:val="clear" w:color="auto" w:fill="auto"/>
          </w:tcPr>
          <w:p w:rsidR="00E3614B" w:rsidRDefault="00E3614B" w:rsidP="00EF7744">
            <w:pPr>
              <w:spacing w:line="360" w:lineRule="auto"/>
              <w:jc w:val="center"/>
              <w:rPr>
                <w:b/>
                <w:szCs w:val="24"/>
                <w:lang w:val="id-ID"/>
              </w:rPr>
            </w:pPr>
          </w:p>
        </w:tc>
        <w:tc>
          <w:tcPr>
            <w:tcW w:w="505" w:type="dxa"/>
            <w:shd w:val="clear" w:color="auto" w:fill="auto"/>
          </w:tcPr>
          <w:p w:rsidR="00E3614B" w:rsidRDefault="00E3614B" w:rsidP="00EF7744">
            <w:pPr>
              <w:spacing w:line="360" w:lineRule="auto"/>
              <w:jc w:val="center"/>
              <w:rPr>
                <w:b/>
                <w:szCs w:val="24"/>
                <w:lang w:val="id-ID"/>
              </w:rPr>
            </w:pPr>
          </w:p>
        </w:tc>
        <w:tc>
          <w:tcPr>
            <w:tcW w:w="504" w:type="dxa"/>
            <w:shd w:val="clear" w:color="auto" w:fill="548DD4" w:themeFill="text2" w:themeFillTint="99"/>
          </w:tcPr>
          <w:p w:rsidR="00E3614B" w:rsidRDefault="00E3614B" w:rsidP="00EF7744">
            <w:pPr>
              <w:spacing w:line="360" w:lineRule="auto"/>
              <w:jc w:val="center"/>
              <w:rPr>
                <w:b/>
                <w:szCs w:val="24"/>
                <w:lang w:val="id-ID"/>
              </w:rPr>
            </w:pPr>
          </w:p>
        </w:tc>
        <w:tc>
          <w:tcPr>
            <w:tcW w:w="461" w:type="dxa"/>
            <w:shd w:val="clear" w:color="auto" w:fill="548DD4" w:themeFill="text2" w:themeFillTint="99"/>
          </w:tcPr>
          <w:p w:rsidR="00E3614B" w:rsidRDefault="00E3614B" w:rsidP="00EF7744">
            <w:pPr>
              <w:spacing w:line="360" w:lineRule="auto"/>
              <w:jc w:val="center"/>
              <w:rPr>
                <w:b/>
                <w:szCs w:val="24"/>
                <w:lang w:val="id-ID"/>
              </w:rPr>
            </w:pPr>
          </w:p>
        </w:tc>
      </w:tr>
    </w:tbl>
    <w:p w:rsidR="00637EE8" w:rsidRPr="00100E82" w:rsidRDefault="00637EE8" w:rsidP="00637EE8">
      <w:pPr>
        <w:spacing w:line="360" w:lineRule="auto"/>
        <w:ind w:firstLine="360"/>
        <w:rPr>
          <w:lang w:val="id-ID"/>
        </w:rPr>
      </w:pPr>
    </w:p>
    <w:p w:rsidR="00C61E14" w:rsidRDefault="00C61E14" w:rsidP="00AD532F">
      <w:pPr>
        <w:spacing w:line="360" w:lineRule="auto"/>
        <w:ind w:firstLine="360"/>
        <w:rPr>
          <w:szCs w:val="24"/>
          <w:lang w:val="id-ID"/>
        </w:rPr>
      </w:pPr>
    </w:p>
    <w:p w:rsidR="006E0B53" w:rsidRDefault="006E0B53" w:rsidP="00C61E14">
      <w:pPr>
        <w:spacing w:line="360" w:lineRule="auto"/>
        <w:rPr>
          <w:lang w:val="id-ID"/>
        </w:rPr>
        <w:sectPr w:rsidR="006E0B53" w:rsidSect="00755396">
          <w:pgSz w:w="11920" w:h="16840"/>
          <w:pgMar w:top="1380" w:right="1600" w:bottom="280" w:left="1600" w:header="0" w:footer="1222" w:gutter="0"/>
          <w:cols w:space="720"/>
        </w:sectPr>
      </w:pPr>
    </w:p>
    <w:p w:rsidR="00C61E14" w:rsidRDefault="006E0B53" w:rsidP="006E0B53">
      <w:pPr>
        <w:pStyle w:val="Bab"/>
      </w:pPr>
      <w:bookmarkStart w:id="54" w:name="_Toc517387086"/>
      <w:r>
        <w:lastRenderedPageBreak/>
        <w:t>DAFTAR PUSTAKA</w:t>
      </w:r>
      <w:bookmarkEnd w:id="54"/>
    </w:p>
    <w:p w:rsidR="00234575" w:rsidRDefault="00234575" w:rsidP="006E0B53">
      <w:pPr>
        <w:pStyle w:val="Bab"/>
      </w:pPr>
    </w:p>
    <w:p w:rsidR="00234575" w:rsidRDefault="00234575" w:rsidP="00234575"/>
    <w:p w:rsidR="00234575" w:rsidRDefault="00234575" w:rsidP="00234575">
      <w:pPr>
        <w:widowControl w:val="0"/>
        <w:autoSpaceDE w:val="0"/>
        <w:autoSpaceDN w:val="0"/>
        <w:adjustRightInd w:val="0"/>
        <w:ind w:left="480" w:hanging="480"/>
        <w:rPr>
          <w:noProof/>
          <w:szCs w:val="24"/>
        </w:rPr>
      </w:pPr>
      <w:r>
        <w:fldChar w:fldCharType="begin" w:fldLock="1"/>
      </w:r>
      <w:r>
        <w:instrText xml:space="preserve">ADDIN Mendeley Bibliography CSL_BIBLIOGRAPHY </w:instrText>
      </w:r>
      <w:r>
        <w:fldChar w:fldCharType="separate"/>
      </w:r>
      <w:r w:rsidRPr="00234575">
        <w:rPr>
          <w:noProof/>
          <w:szCs w:val="24"/>
        </w:rPr>
        <w:t>"Mean Absolute Error" (n.d.). . diambil 10 Juni 2018, dari https://www.kaggle.com/wiki/MeanAbsoluteError.</w:t>
      </w:r>
    </w:p>
    <w:p w:rsidR="00234575" w:rsidRPr="00234575" w:rsidRDefault="00234575" w:rsidP="00234575">
      <w:pPr>
        <w:widowControl w:val="0"/>
        <w:autoSpaceDE w:val="0"/>
        <w:autoSpaceDN w:val="0"/>
        <w:adjustRightInd w:val="0"/>
        <w:ind w:left="480" w:hanging="480"/>
        <w:rPr>
          <w:noProof/>
          <w:szCs w:val="24"/>
        </w:rPr>
      </w:pPr>
    </w:p>
    <w:p w:rsidR="00234575" w:rsidRDefault="00234575" w:rsidP="00234575">
      <w:pPr>
        <w:widowControl w:val="0"/>
        <w:autoSpaceDE w:val="0"/>
        <w:autoSpaceDN w:val="0"/>
        <w:adjustRightInd w:val="0"/>
        <w:ind w:left="480" w:hanging="480"/>
        <w:rPr>
          <w:noProof/>
          <w:szCs w:val="24"/>
        </w:rPr>
      </w:pPr>
      <w:r w:rsidRPr="00234575">
        <w:rPr>
          <w:noProof/>
          <w:szCs w:val="24"/>
        </w:rPr>
        <w:t xml:space="preserve">Fausett, L. 1994. </w:t>
      </w:r>
      <w:r w:rsidRPr="00234575">
        <w:rPr>
          <w:b/>
          <w:bCs/>
          <w:noProof/>
          <w:szCs w:val="24"/>
        </w:rPr>
        <w:t>Fundamentals of Neural Networks: Architectures, Algorithms, and Applications</w:t>
      </w:r>
      <w:r w:rsidRPr="00234575">
        <w:rPr>
          <w:noProof/>
          <w:szCs w:val="24"/>
        </w:rPr>
        <w:t>. New Jersey: Prentice-Hall.</w:t>
      </w:r>
    </w:p>
    <w:p w:rsidR="00234575" w:rsidRPr="00234575" w:rsidRDefault="00234575" w:rsidP="00234575">
      <w:pPr>
        <w:widowControl w:val="0"/>
        <w:autoSpaceDE w:val="0"/>
        <w:autoSpaceDN w:val="0"/>
        <w:adjustRightInd w:val="0"/>
        <w:ind w:left="480" w:hanging="480"/>
        <w:rPr>
          <w:noProof/>
          <w:szCs w:val="24"/>
        </w:rPr>
      </w:pPr>
    </w:p>
    <w:p w:rsidR="00234575" w:rsidRDefault="00234575" w:rsidP="00234575">
      <w:pPr>
        <w:widowControl w:val="0"/>
        <w:autoSpaceDE w:val="0"/>
        <w:autoSpaceDN w:val="0"/>
        <w:adjustRightInd w:val="0"/>
        <w:ind w:left="480" w:hanging="480"/>
        <w:rPr>
          <w:noProof/>
          <w:szCs w:val="24"/>
        </w:rPr>
      </w:pPr>
      <w:r w:rsidRPr="00234575">
        <w:rPr>
          <w:noProof/>
          <w:szCs w:val="24"/>
        </w:rPr>
        <w:t xml:space="preserve">Haykin, S. S. 2009. </w:t>
      </w:r>
      <w:r w:rsidRPr="00234575">
        <w:rPr>
          <w:b/>
          <w:bCs/>
          <w:noProof/>
          <w:szCs w:val="24"/>
        </w:rPr>
        <w:t>Neural Networks and Learning Machines</w:t>
      </w:r>
      <w:r w:rsidRPr="00234575">
        <w:rPr>
          <w:noProof/>
          <w:szCs w:val="24"/>
        </w:rPr>
        <w:t>, Third Edit. New Jersey: Pearson Education, diambil dari http://books.google.pt/books?id=KCwWOAAACAAJ.</w:t>
      </w:r>
    </w:p>
    <w:p w:rsidR="00234575" w:rsidRPr="00234575" w:rsidRDefault="00234575" w:rsidP="00234575">
      <w:pPr>
        <w:widowControl w:val="0"/>
        <w:autoSpaceDE w:val="0"/>
        <w:autoSpaceDN w:val="0"/>
        <w:adjustRightInd w:val="0"/>
        <w:ind w:left="480" w:hanging="480"/>
        <w:rPr>
          <w:noProof/>
          <w:szCs w:val="24"/>
        </w:rPr>
      </w:pPr>
    </w:p>
    <w:p w:rsidR="00234575" w:rsidRDefault="00234575" w:rsidP="00234575">
      <w:pPr>
        <w:widowControl w:val="0"/>
        <w:autoSpaceDE w:val="0"/>
        <w:autoSpaceDN w:val="0"/>
        <w:adjustRightInd w:val="0"/>
        <w:ind w:left="480" w:hanging="480"/>
        <w:rPr>
          <w:noProof/>
          <w:szCs w:val="24"/>
        </w:rPr>
      </w:pPr>
      <w:r w:rsidRPr="00234575">
        <w:rPr>
          <w:noProof/>
          <w:szCs w:val="24"/>
        </w:rPr>
        <w:t>Indonesia, A. of the R. of 1999. "Undang-Undang Nomor 23 Tahun 1999 tentang Bank Indonesia". diambil dari http://www.bi.go.id/id/tentang-bi/uu-bi/Documents/uu bi 23 th 99.pdf.</w:t>
      </w:r>
    </w:p>
    <w:p w:rsidR="00234575" w:rsidRPr="00234575" w:rsidRDefault="00234575" w:rsidP="00234575">
      <w:pPr>
        <w:widowControl w:val="0"/>
        <w:autoSpaceDE w:val="0"/>
        <w:autoSpaceDN w:val="0"/>
        <w:adjustRightInd w:val="0"/>
        <w:ind w:left="480" w:hanging="480"/>
        <w:rPr>
          <w:noProof/>
          <w:szCs w:val="24"/>
        </w:rPr>
      </w:pPr>
    </w:p>
    <w:p w:rsidR="00234575" w:rsidRDefault="00234575" w:rsidP="00234575">
      <w:pPr>
        <w:widowControl w:val="0"/>
        <w:autoSpaceDE w:val="0"/>
        <w:autoSpaceDN w:val="0"/>
        <w:adjustRightInd w:val="0"/>
        <w:ind w:left="480" w:hanging="480"/>
        <w:rPr>
          <w:noProof/>
          <w:szCs w:val="24"/>
        </w:rPr>
      </w:pPr>
      <w:r w:rsidRPr="00234575">
        <w:rPr>
          <w:noProof/>
          <w:szCs w:val="24"/>
        </w:rPr>
        <w:t xml:space="preserve">Indonesia, B. 2010. </w:t>
      </w:r>
      <w:r w:rsidRPr="00234575">
        <w:rPr>
          <w:b/>
          <w:bCs/>
          <w:noProof/>
          <w:szCs w:val="24"/>
        </w:rPr>
        <w:t>Ciri-Ciri Keaslian dan Standar Kualitas Uang Rupiah</w:t>
      </w:r>
      <w:r w:rsidRPr="00234575">
        <w:rPr>
          <w:noProof/>
          <w:szCs w:val="24"/>
        </w:rPr>
        <w:t>. Jakarta.</w:t>
      </w:r>
    </w:p>
    <w:p w:rsidR="00234575" w:rsidRPr="00234575" w:rsidRDefault="00234575" w:rsidP="00234575">
      <w:pPr>
        <w:widowControl w:val="0"/>
        <w:autoSpaceDE w:val="0"/>
        <w:autoSpaceDN w:val="0"/>
        <w:adjustRightInd w:val="0"/>
        <w:ind w:left="480" w:hanging="480"/>
        <w:rPr>
          <w:noProof/>
          <w:szCs w:val="24"/>
        </w:rPr>
      </w:pPr>
    </w:p>
    <w:p w:rsidR="00234575" w:rsidRDefault="00234575" w:rsidP="00234575">
      <w:pPr>
        <w:widowControl w:val="0"/>
        <w:autoSpaceDE w:val="0"/>
        <w:autoSpaceDN w:val="0"/>
        <w:adjustRightInd w:val="0"/>
        <w:ind w:left="480" w:hanging="480"/>
        <w:rPr>
          <w:noProof/>
          <w:szCs w:val="24"/>
        </w:rPr>
      </w:pPr>
      <w:r w:rsidRPr="00234575">
        <w:rPr>
          <w:noProof/>
          <w:szCs w:val="24"/>
        </w:rPr>
        <w:t xml:space="preserve">Jasril, Surya, C. M., dkk. 2015. "Implementasi Learning Vector Quantization (LVQ) dalam Mengidentifikasi Citra Daging Babi dan Daging Sapi". </w:t>
      </w:r>
      <w:r w:rsidRPr="00234575">
        <w:rPr>
          <w:b/>
          <w:bCs/>
          <w:noProof/>
          <w:szCs w:val="24"/>
        </w:rPr>
        <w:t>Seminar Nasional Teknologi Informasi, Komunikasi dan Industri (SNTIKI) 7</w:t>
      </w:r>
      <w:r w:rsidRPr="00234575">
        <w:rPr>
          <w:noProof/>
          <w:szCs w:val="24"/>
        </w:rPr>
        <w:t>, 176–184.</w:t>
      </w:r>
    </w:p>
    <w:p w:rsidR="00234575" w:rsidRPr="00234575" w:rsidRDefault="00234575" w:rsidP="00234575">
      <w:pPr>
        <w:widowControl w:val="0"/>
        <w:autoSpaceDE w:val="0"/>
        <w:autoSpaceDN w:val="0"/>
        <w:adjustRightInd w:val="0"/>
        <w:ind w:left="480" w:hanging="480"/>
        <w:rPr>
          <w:noProof/>
          <w:szCs w:val="24"/>
        </w:rPr>
      </w:pPr>
    </w:p>
    <w:p w:rsidR="00234575" w:rsidRDefault="00234575" w:rsidP="00234575">
      <w:pPr>
        <w:widowControl w:val="0"/>
        <w:autoSpaceDE w:val="0"/>
        <w:autoSpaceDN w:val="0"/>
        <w:adjustRightInd w:val="0"/>
        <w:ind w:left="480" w:hanging="480"/>
        <w:rPr>
          <w:noProof/>
          <w:szCs w:val="24"/>
        </w:rPr>
      </w:pPr>
      <w:r w:rsidRPr="00234575">
        <w:rPr>
          <w:noProof/>
          <w:szCs w:val="24"/>
        </w:rPr>
        <w:t xml:space="preserve">Pawar, P. D., dan Kale, B. S. 2014. "Recognition of Indian Currency Note Based on HSV Parameters". </w:t>
      </w:r>
      <w:r w:rsidRPr="00234575">
        <w:rPr>
          <w:b/>
          <w:bCs/>
          <w:noProof/>
          <w:szCs w:val="24"/>
        </w:rPr>
        <w:t>International Journal of Science and Research (IJSR)</w:t>
      </w:r>
      <w:r w:rsidRPr="00234575">
        <w:rPr>
          <w:noProof/>
          <w:szCs w:val="24"/>
        </w:rPr>
        <w:t xml:space="preserve">, </w:t>
      </w:r>
      <w:r w:rsidRPr="00234575">
        <w:rPr>
          <w:i/>
          <w:iCs/>
          <w:noProof/>
          <w:szCs w:val="24"/>
        </w:rPr>
        <w:t>3</w:t>
      </w:r>
      <w:r w:rsidRPr="00234575">
        <w:rPr>
          <w:noProof/>
          <w:szCs w:val="24"/>
        </w:rPr>
        <w:t>(6), 132–137.</w:t>
      </w:r>
    </w:p>
    <w:p w:rsidR="00234575" w:rsidRPr="00234575" w:rsidRDefault="00234575" w:rsidP="00234575">
      <w:pPr>
        <w:widowControl w:val="0"/>
        <w:autoSpaceDE w:val="0"/>
        <w:autoSpaceDN w:val="0"/>
        <w:adjustRightInd w:val="0"/>
        <w:ind w:left="480" w:hanging="480"/>
        <w:rPr>
          <w:noProof/>
          <w:szCs w:val="24"/>
        </w:rPr>
      </w:pPr>
    </w:p>
    <w:p w:rsidR="00234575" w:rsidRDefault="00234575" w:rsidP="00234575">
      <w:pPr>
        <w:widowControl w:val="0"/>
        <w:autoSpaceDE w:val="0"/>
        <w:autoSpaceDN w:val="0"/>
        <w:adjustRightInd w:val="0"/>
        <w:ind w:left="480" w:hanging="480"/>
        <w:rPr>
          <w:noProof/>
          <w:szCs w:val="24"/>
        </w:rPr>
      </w:pPr>
      <w:r w:rsidRPr="00234575">
        <w:rPr>
          <w:noProof/>
          <w:szCs w:val="24"/>
        </w:rPr>
        <w:t xml:space="preserve">Putra, D. 2010. </w:t>
      </w:r>
      <w:r w:rsidRPr="00234575">
        <w:rPr>
          <w:b/>
          <w:bCs/>
          <w:noProof/>
          <w:szCs w:val="24"/>
        </w:rPr>
        <w:t>Pengolahan Citra Digital</w:t>
      </w:r>
      <w:r w:rsidRPr="00234575">
        <w:rPr>
          <w:noProof/>
          <w:szCs w:val="24"/>
        </w:rPr>
        <w:t>. Yogyakarta: Penerbit Andi.</w:t>
      </w:r>
    </w:p>
    <w:p w:rsidR="00234575" w:rsidRPr="00234575" w:rsidRDefault="00234575" w:rsidP="00234575">
      <w:pPr>
        <w:widowControl w:val="0"/>
        <w:autoSpaceDE w:val="0"/>
        <w:autoSpaceDN w:val="0"/>
        <w:adjustRightInd w:val="0"/>
        <w:ind w:left="480" w:hanging="480"/>
        <w:rPr>
          <w:noProof/>
          <w:szCs w:val="24"/>
        </w:rPr>
      </w:pPr>
    </w:p>
    <w:p w:rsidR="00234575" w:rsidRPr="00234575" w:rsidRDefault="00234575" w:rsidP="00234575">
      <w:pPr>
        <w:widowControl w:val="0"/>
        <w:autoSpaceDE w:val="0"/>
        <w:autoSpaceDN w:val="0"/>
        <w:adjustRightInd w:val="0"/>
        <w:ind w:left="480" w:hanging="480"/>
        <w:rPr>
          <w:noProof/>
        </w:rPr>
      </w:pPr>
      <w:r w:rsidRPr="00234575">
        <w:rPr>
          <w:noProof/>
          <w:szCs w:val="24"/>
        </w:rPr>
        <w:t xml:space="preserve">Wicaksono D., D. G. 2007. </w:t>
      </w:r>
      <w:r w:rsidRPr="00234575">
        <w:rPr>
          <w:b/>
          <w:bCs/>
          <w:noProof/>
          <w:szCs w:val="24"/>
        </w:rPr>
        <w:t>Perangkat Lunak Identifikasi Nilai Nominal dan Keaslian Uang Kertas Rupiah Menggunakan Jaringan Syaraf Tiruan Backpropagation</w:t>
      </w:r>
      <w:r w:rsidRPr="00234575">
        <w:rPr>
          <w:noProof/>
          <w:szCs w:val="24"/>
        </w:rPr>
        <w:t>. Universitas Indonesia.</w:t>
      </w:r>
    </w:p>
    <w:p w:rsidR="00234575" w:rsidRPr="00AD532F" w:rsidRDefault="00234575" w:rsidP="00234575">
      <w:r>
        <w:fldChar w:fldCharType="end"/>
      </w:r>
    </w:p>
    <w:p w:rsidR="00AD532F" w:rsidRDefault="00AD532F" w:rsidP="00AD532F">
      <w:pPr>
        <w:spacing w:line="360" w:lineRule="auto"/>
        <w:ind w:firstLine="360"/>
        <w:rPr>
          <w:lang w:val="id-ID"/>
        </w:rPr>
      </w:pPr>
    </w:p>
    <w:p w:rsidR="00FE54F1" w:rsidRDefault="00FE54F1" w:rsidP="00AD532F">
      <w:pPr>
        <w:spacing w:line="360" w:lineRule="auto"/>
        <w:ind w:firstLine="360"/>
        <w:rPr>
          <w:lang w:val="id-ID"/>
        </w:rPr>
      </w:pPr>
    </w:p>
    <w:p w:rsidR="00FE54F1" w:rsidRDefault="00FE54F1" w:rsidP="00AD532F">
      <w:pPr>
        <w:spacing w:line="360" w:lineRule="auto"/>
        <w:ind w:firstLine="360"/>
        <w:rPr>
          <w:lang w:val="id-ID"/>
        </w:rPr>
      </w:pPr>
    </w:p>
    <w:p w:rsidR="00FE54F1" w:rsidRDefault="00FE54F1" w:rsidP="00AD532F">
      <w:pPr>
        <w:spacing w:line="360" w:lineRule="auto"/>
        <w:ind w:firstLine="360"/>
        <w:rPr>
          <w:lang w:val="id-ID"/>
        </w:rPr>
      </w:pPr>
    </w:p>
    <w:p w:rsidR="00FE54F1" w:rsidRDefault="00FE54F1" w:rsidP="00AD532F">
      <w:pPr>
        <w:spacing w:line="360" w:lineRule="auto"/>
        <w:ind w:firstLine="360"/>
        <w:rPr>
          <w:lang w:val="id-ID"/>
        </w:rPr>
      </w:pPr>
    </w:p>
    <w:p w:rsidR="00FE54F1" w:rsidRDefault="00FE54F1" w:rsidP="00AD532F">
      <w:pPr>
        <w:spacing w:line="360" w:lineRule="auto"/>
        <w:ind w:firstLine="360"/>
        <w:rPr>
          <w:lang w:val="id-ID"/>
        </w:rPr>
      </w:pPr>
    </w:p>
    <w:p w:rsidR="00FE54F1" w:rsidRDefault="00FE54F1" w:rsidP="00AD532F">
      <w:pPr>
        <w:spacing w:line="360" w:lineRule="auto"/>
        <w:ind w:firstLine="360"/>
        <w:rPr>
          <w:lang w:val="id-ID"/>
        </w:rPr>
      </w:pPr>
    </w:p>
    <w:p w:rsidR="00FE54F1" w:rsidRDefault="00FE54F1" w:rsidP="00FE54F1">
      <w:pPr>
        <w:spacing w:line="360" w:lineRule="auto"/>
        <w:rPr>
          <w:lang w:val="id-ID"/>
        </w:rPr>
        <w:sectPr w:rsidR="00FE54F1" w:rsidSect="00755396">
          <w:pgSz w:w="11920" w:h="16840"/>
          <w:pgMar w:top="1380" w:right="1600" w:bottom="280" w:left="1600" w:header="0" w:footer="1222" w:gutter="0"/>
          <w:cols w:space="720"/>
        </w:sectPr>
      </w:pPr>
    </w:p>
    <w:p w:rsidR="00FE54F1" w:rsidRDefault="00FE54F1" w:rsidP="00FE54F1">
      <w:pPr>
        <w:pStyle w:val="Bab"/>
      </w:pPr>
      <w:bookmarkStart w:id="55" w:name="_Toc517387087"/>
      <w:r>
        <w:lastRenderedPageBreak/>
        <w:t>LAMPIRAN-LAMPIRAN</w:t>
      </w:r>
      <w:bookmarkEnd w:id="55"/>
    </w:p>
    <w:p w:rsidR="00FE54F1" w:rsidRDefault="00FE54F1" w:rsidP="00FE54F1">
      <w:pPr>
        <w:pStyle w:val="Bab"/>
      </w:pPr>
    </w:p>
    <w:p w:rsidR="00FE54F1" w:rsidRDefault="00FE54F1" w:rsidP="00FE54F1"/>
    <w:p w:rsidR="00FE54F1" w:rsidRDefault="00FE54F1" w:rsidP="00FE54F1">
      <w:pPr>
        <w:spacing w:line="360" w:lineRule="auto"/>
        <w:rPr>
          <w:b/>
        </w:rPr>
      </w:pPr>
      <w:r>
        <w:rPr>
          <w:b/>
          <w:lang w:val="id-ID"/>
        </w:rPr>
        <w:t xml:space="preserve">Lampiran 1. </w:t>
      </w:r>
      <w:r w:rsidRPr="00FE54F1">
        <w:rPr>
          <w:b/>
        </w:rPr>
        <w:t>Justifikasi Anggaran Penelitian</w:t>
      </w:r>
    </w:p>
    <w:tbl>
      <w:tblPr>
        <w:tblW w:w="8313" w:type="dxa"/>
        <w:tblInd w:w="-190" w:type="dxa"/>
        <w:tblLayout w:type="fixed"/>
        <w:tblLook w:val="04A0" w:firstRow="1" w:lastRow="0" w:firstColumn="1" w:lastColumn="0" w:noHBand="0" w:noVBand="1"/>
      </w:tblPr>
      <w:tblGrid>
        <w:gridCol w:w="510"/>
        <w:gridCol w:w="1536"/>
        <w:gridCol w:w="2084"/>
        <w:gridCol w:w="1789"/>
        <w:gridCol w:w="1176"/>
        <w:gridCol w:w="1218"/>
      </w:tblGrid>
      <w:tr w:rsidR="00FE54F1" w:rsidTr="00956BE5">
        <w:trPr>
          <w:trHeight w:val="136"/>
        </w:trPr>
        <w:tc>
          <w:tcPr>
            <w:tcW w:w="8313" w:type="dxa"/>
            <w:gridSpan w:val="6"/>
            <w:tcBorders>
              <w:top w:val="single" w:sz="8" w:space="0" w:color="auto"/>
              <w:left w:val="single" w:sz="8" w:space="0" w:color="auto"/>
              <w:bottom w:val="single" w:sz="8" w:space="0" w:color="auto"/>
              <w:right w:val="single" w:sz="8" w:space="0" w:color="000000"/>
            </w:tcBorders>
            <w:shd w:val="clear" w:color="auto" w:fill="auto"/>
            <w:vAlign w:val="center"/>
          </w:tcPr>
          <w:p w:rsidR="00FE54F1" w:rsidRDefault="00FE54F1" w:rsidP="00956BE5">
            <w:pPr>
              <w:ind w:firstLineChars="300" w:firstLine="723"/>
              <w:rPr>
                <w:b/>
                <w:bCs/>
                <w:color w:val="000000"/>
                <w:szCs w:val="24"/>
              </w:rPr>
            </w:pPr>
            <w:r>
              <w:rPr>
                <w:b/>
                <w:bCs/>
                <w:color w:val="000000"/>
                <w:szCs w:val="24"/>
              </w:rPr>
              <w:t>1.      Biaya Programmer</w:t>
            </w:r>
          </w:p>
        </w:tc>
      </w:tr>
      <w:tr w:rsidR="00FE54F1" w:rsidTr="00956BE5">
        <w:trPr>
          <w:trHeight w:val="136"/>
        </w:trPr>
        <w:tc>
          <w:tcPr>
            <w:tcW w:w="510" w:type="dxa"/>
            <w:tcBorders>
              <w:top w:val="nil"/>
              <w:left w:val="single" w:sz="8" w:space="0" w:color="auto"/>
              <w:bottom w:val="single" w:sz="8" w:space="0" w:color="auto"/>
              <w:right w:val="single" w:sz="8" w:space="0" w:color="auto"/>
            </w:tcBorders>
            <w:shd w:val="clear" w:color="auto" w:fill="auto"/>
            <w:vAlign w:val="center"/>
          </w:tcPr>
          <w:p w:rsidR="00FE54F1" w:rsidRDefault="00FE54F1" w:rsidP="00956BE5">
            <w:pPr>
              <w:jc w:val="center"/>
              <w:rPr>
                <w:b/>
                <w:bCs/>
                <w:color w:val="000000"/>
                <w:szCs w:val="24"/>
              </w:rPr>
            </w:pPr>
            <w:r>
              <w:rPr>
                <w:b/>
                <w:bCs/>
                <w:color w:val="000000"/>
                <w:szCs w:val="24"/>
              </w:rPr>
              <w:t>No</w:t>
            </w:r>
          </w:p>
        </w:tc>
        <w:tc>
          <w:tcPr>
            <w:tcW w:w="1536" w:type="dxa"/>
            <w:tcBorders>
              <w:top w:val="nil"/>
              <w:left w:val="nil"/>
              <w:bottom w:val="single" w:sz="8" w:space="0" w:color="auto"/>
              <w:right w:val="single" w:sz="8" w:space="0" w:color="auto"/>
            </w:tcBorders>
            <w:shd w:val="clear" w:color="auto" w:fill="auto"/>
            <w:vAlign w:val="center"/>
          </w:tcPr>
          <w:p w:rsidR="00FE54F1" w:rsidRDefault="00FE54F1" w:rsidP="00956BE5">
            <w:pPr>
              <w:jc w:val="center"/>
              <w:rPr>
                <w:b/>
                <w:bCs/>
                <w:color w:val="000000"/>
                <w:szCs w:val="24"/>
              </w:rPr>
            </w:pPr>
            <w:r>
              <w:rPr>
                <w:b/>
                <w:bCs/>
                <w:color w:val="000000"/>
                <w:szCs w:val="24"/>
              </w:rPr>
              <w:t>Honor</w:t>
            </w:r>
          </w:p>
        </w:tc>
        <w:tc>
          <w:tcPr>
            <w:tcW w:w="2084" w:type="dxa"/>
            <w:tcBorders>
              <w:top w:val="nil"/>
              <w:left w:val="nil"/>
              <w:bottom w:val="single" w:sz="8" w:space="0" w:color="auto"/>
              <w:right w:val="single" w:sz="8" w:space="0" w:color="auto"/>
            </w:tcBorders>
            <w:shd w:val="clear" w:color="auto" w:fill="auto"/>
            <w:vAlign w:val="center"/>
          </w:tcPr>
          <w:p w:rsidR="00FE54F1" w:rsidRDefault="00FE54F1" w:rsidP="00956BE5">
            <w:pPr>
              <w:jc w:val="center"/>
              <w:rPr>
                <w:b/>
                <w:bCs/>
                <w:color w:val="000000"/>
                <w:szCs w:val="24"/>
              </w:rPr>
            </w:pPr>
            <w:r>
              <w:rPr>
                <w:b/>
                <w:bCs/>
                <w:color w:val="000000"/>
                <w:szCs w:val="24"/>
              </w:rPr>
              <w:t>Honor/Jam (Rp)</w:t>
            </w:r>
          </w:p>
        </w:tc>
        <w:tc>
          <w:tcPr>
            <w:tcW w:w="1789" w:type="dxa"/>
            <w:tcBorders>
              <w:top w:val="nil"/>
              <w:left w:val="nil"/>
              <w:bottom w:val="single" w:sz="8" w:space="0" w:color="auto"/>
              <w:right w:val="single" w:sz="8" w:space="0" w:color="auto"/>
            </w:tcBorders>
            <w:shd w:val="clear" w:color="auto" w:fill="auto"/>
            <w:vAlign w:val="center"/>
          </w:tcPr>
          <w:p w:rsidR="00FE54F1" w:rsidRDefault="00FE54F1" w:rsidP="00956BE5">
            <w:pPr>
              <w:jc w:val="center"/>
              <w:rPr>
                <w:b/>
                <w:bCs/>
                <w:color w:val="000000"/>
                <w:szCs w:val="24"/>
              </w:rPr>
            </w:pPr>
            <w:r>
              <w:rPr>
                <w:b/>
                <w:bCs/>
                <w:color w:val="000000"/>
                <w:szCs w:val="24"/>
              </w:rPr>
              <w:t>Waktu Kerja (jam/minggu)</w:t>
            </w:r>
          </w:p>
        </w:tc>
        <w:tc>
          <w:tcPr>
            <w:tcW w:w="1176" w:type="dxa"/>
            <w:tcBorders>
              <w:top w:val="nil"/>
              <w:left w:val="nil"/>
              <w:bottom w:val="single" w:sz="8" w:space="0" w:color="auto"/>
              <w:right w:val="single" w:sz="8" w:space="0" w:color="auto"/>
            </w:tcBorders>
            <w:shd w:val="clear" w:color="auto" w:fill="auto"/>
            <w:vAlign w:val="center"/>
          </w:tcPr>
          <w:p w:rsidR="00FE54F1" w:rsidRDefault="00FE54F1" w:rsidP="00956BE5">
            <w:pPr>
              <w:jc w:val="center"/>
              <w:rPr>
                <w:b/>
                <w:bCs/>
                <w:color w:val="000000"/>
                <w:szCs w:val="24"/>
              </w:rPr>
            </w:pPr>
            <w:r>
              <w:rPr>
                <w:b/>
                <w:bCs/>
                <w:color w:val="000000"/>
                <w:szCs w:val="24"/>
              </w:rPr>
              <w:t>Minggu</w:t>
            </w:r>
          </w:p>
        </w:tc>
        <w:tc>
          <w:tcPr>
            <w:tcW w:w="1218" w:type="dxa"/>
            <w:tcBorders>
              <w:top w:val="nil"/>
              <w:left w:val="nil"/>
              <w:bottom w:val="single" w:sz="8" w:space="0" w:color="auto"/>
              <w:right w:val="single" w:sz="8" w:space="0" w:color="auto"/>
            </w:tcBorders>
            <w:shd w:val="clear" w:color="auto" w:fill="auto"/>
            <w:vAlign w:val="center"/>
          </w:tcPr>
          <w:p w:rsidR="00FE54F1" w:rsidRDefault="00FE54F1" w:rsidP="00956BE5">
            <w:pPr>
              <w:jc w:val="center"/>
              <w:rPr>
                <w:b/>
                <w:bCs/>
                <w:color w:val="000000"/>
                <w:szCs w:val="24"/>
              </w:rPr>
            </w:pPr>
            <w:r>
              <w:rPr>
                <w:b/>
                <w:bCs/>
                <w:color w:val="000000"/>
                <w:szCs w:val="24"/>
              </w:rPr>
              <w:t>Jumlah</w:t>
            </w:r>
          </w:p>
        </w:tc>
      </w:tr>
      <w:tr w:rsidR="00FE54F1" w:rsidTr="00956BE5">
        <w:trPr>
          <w:trHeight w:val="136"/>
        </w:trPr>
        <w:tc>
          <w:tcPr>
            <w:tcW w:w="510" w:type="dxa"/>
            <w:tcBorders>
              <w:top w:val="nil"/>
              <w:left w:val="single" w:sz="8" w:space="0" w:color="auto"/>
              <w:bottom w:val="single" w:sz="8" w:space="0" w:color="auto"/>
              <w:right w:val="single" w:sz="8" w:space="0" w:color="auto"/>
            </w:tcBorders>
            <w:shd w:val="clear" w:color="auto" w:fill="auto"/>
            <w:vAlign w:val="center"/>
          </w:tcPr>
          <w:p w:rsidR="00FE54F1" w:rsidRDefault="00FE54F1" w:rsidP="00956BE5">
            <w:pPr>
              <w:jc w:val="center"/>
              <w:rPr>
                <w:color w:val="000000"/>
                <w:szCs w:val="24"/>
              </w:rPr>
            </w:pPr>
            <w:r>
              <w:rPr>
                <w:color w:val="000000"/>
                <w:szCs w:val="24"/>
              </w:rPr>
              <w:t>1</w:t>
            </w:r>
          </w:p>
        </w:tc>
        <w:tc>
          <w:tcPr>
            <w:tcW w:w="1536" w:type="dxa"/>
            <w:tcBorders>
              <w:top w:val="nil"/>
              <w:left w:val="nil"/>
              <w:bottom w:val="single" w:sz="8" w:space="0" w:color="auto"/>
              <w:right w:val="single" w:sz="8" w:space="0" w:color="auto"/>
            </w:tcBorders>
            <w:shd w:val="clear" w:color="auto" w:fill="auto"/>
            <w:vAlign w:val="center"/>
          </w:tcPr>
          <w:p w:rsidR="00FE54F1" w:rsidRDefault="00FE54F1" w:rsidP="00956BE5">
            <w:pPr>
              <w:rPr>
                <w:color w:val="000000"/>
                <w:szCs w:val="24"/>
              </w:rPr>
            </w:pPr>
          </w:p>
        </w:tc>
        <w:tc>
          <w:tcPr>
            <w:tcW w:w="2084" w:type="dxa"/>
            <w:tcBorders>
              <w:top w:val="nil"/>
              <w:left w:val="nil"/>
              <w:bottom w:val="single" w:sz="8" w:space="0" w:color="auto"/>
              <w:right w:val="single" w:sz="8" w:space="0" w:color="auto"/>
            </w:tcBorders>
            <w:shd w:val="clear" w:color="auto" w:fill="auto"/>
            <w:vAlign w:val="center"/>
          </w:tcPr>
          <w:p w:rsidR="00FE54F1" w:rsidRDefault="00FE54F1" w:rsidP="00956BE5">
            <w:pPr>
              <w:jc w:val="center"/>
              <w:rPr>
                <w:color w:val="000000"/>
                <w:szCs w:val="24"/>
              </w:rPr>
            </w:pPr>
          </w:p>
        </w:tc>
        <w:tc>
          <w:tcPr>
            <w:tcW w:w="1789" w:type="dxa"/>
            <w:tcBorders>
              <w:top w:val="nil"/>
              <w:left w:val="nil"/>
              <w:bottom w:val="single" w:sz="8" w:space="0" w:color="auto"/>
              <w:right w:val="single" w:sz="8" w:space="0" w:color="auto"/>
            </w:tcBorders>
            <w:shd w:val="clear" w:color="auto" w:fill="auto"/>
            <w:vAlign w:val="center"/>
          </w:tcPr>
          <w:p w:rsidR="00FE54F1" w:rsidRDefault="00FE54F1" w:rsidP="00956BE5">
            <w:pPr>
              <w:jc w:val="center"/>
              <w:rPr>
                <w:color w:val="000000"/>
                <w:szCs w:val="24"/>
              </w:rPr>
            </w:pPr>
          </w:p>
        </w:tc>
        <w:tc>
          <w:tcPr>
            <w:tcW w:w="1176" w:type="dxa"/>
            <w:tcBorders>
              <w:top w:val="nil"/>
              <w:left w:val="nil"/>
              <w:bottom w:val="single" w:sz="8" w:space="0" w:color="auto"/>
              <w:right w:val="single" w:sz="8" w:space="0" w:color="auto"/>
            </w:tcBorders>
            <w:shd w:val="clear" w:color="auto" w:fill="auto"/>
            <w:vAlign w:val="center"/>
          </w:tcPr>
          <w:p w:rsidR="00FE54F1" w:rsidRDefault="00FE54F1" w:rsidP="00956BE5">
            <w:pPr>
              <w:jc w:val="center"/>
              <w:rPr>
                <w:color w:val="000000"/>
                <w:szCs w:val="24"/>
              </w:rPr>
            </w:pPr>
          </w:p>
        </w:tc>
        <w:tc>
          <w:tcPr>
            <w:tcW w:w="1218" w:type="dxa"/>
            <w:tcBorders>
              <w:top w:val="nil"/>
              <w:left w:val="nil"/>
              <w:bottom w:val="single" w:sz="8" w:space="0" w:color="auto"/>
              <w:right w:val="single" w:sz="8" w:space="0" w:color="auto"/>
            </w:tcBorders>
            <w:shd w:val="clear" w:color="auto" w:fill="auto"/>
            <w:vAlign w:val="center"/>
          </w:tcPr>
          <w:p w:rsidR="00FE54F1" w:rsidRDefault="00FE54F1" w:rsidP="00956BE5">
            <w:pPr>
              <w:jc w:val="center"/>
              <w:rPr>
                <w:color w:val="000000"/>
                <w:szCs w:val="24"/>
              </w:rPr>
            </w:pPr>
          </w:p>
        </w:tc>
      </w:tr>
      <w:tr w:rsidR="00FE54F1" w:rsidTr="00956BE5">
        <w:trPr>
          <w:trHeight w:val="136"/>
        </w:trPr>
        <w:tc>
          <w:tcPr>
            <w:tcW w:w="510" w:type="dxa"/>
            <w:tcBorders>
              <w:top w:val="nil"/>
              <w:left w:val="single" w:sz="8" w:space="0" w:color="auto"/>
              <w:bottom w:val="single" w:sz="8" w:space="0" w:color="auto"/>
              <w:right w:val="single" w:sz="8" w:space="0" w:color="auto"/>
            </w:tcBorders>
            <w:shd w:val="clear" w:color="auto" w:fill="auto"/>
            <w:vAlign w:val="center"/>
          </w:tcPr>
          <w:p w:rsidR="00FE54F1" w:rsidRDefault="00FE54F1" w:rsidP="00956BE5">
            <w:pPr>
              <w:jc w:val="center"/>
              <w:rPr>
                <w:color w:val="000000"/>
                <w:szCs w:val="24"/>
              </w:rPr>
            </w:pPr>
            <w:r>
              <w:rPr>
                <w:color w:val="000000"/>
                <w:szCs w:val="24"/>
              </w:rPr>
              <w:t>2</w:t>
            </w:r>
          </w:p>
        </w:tc>
        <w:tc>
          <w:tcPr>
            <w:tcW w:w="1536" w:type="dxa"/>
            <w:tcBorders>
              <w:top w:val="nil"/>
              <w:left w:val="nil"/>
              <w:bottom w:val="single" w:sz="8" w:space="0" w:color="auto"/>
              <w:right w:val="single" w:sz="8" w:space="0" w:color="auto"/>
            </w:tcBorders>
            <w:shd w:val="clear" w:color="auto" w:fill="auto"/>
            <w:vAlign w:val="center"/>
          </w:tcPr>
          <w:p w:rsidR="00FE54F1" w:rsidRDefault="00FE54F1" w:rsidP="00956BE5">
            <w:pPr>
              <w:rPr>
                <w:color w:val="000000"/>
                <w:szCs w:val="24"/>
              </w:rPr>
            </w:pPr>
          </w:p>
        </w:tc>
        <w:tc>
          <w:tcPr>
            <w:tcW w:w="2084" w:type="dxa"/>
            <w:tcBorders>
              <w:top w:val="nil"/>
              <w:left w:val="nil"/>
              <w:bottom w:val="single" w:sz="8" w:space="0" w:color="auto"/>
              <w:right w:val="single" w:sz="8" w:space="0" w:color="auto"/>
            </w:tcBorders>
            <w:shd w:val="clear" w:color="auto" w:fill="auto"/>
            <w:vAlign w:val="center"/>
          </w:tcPr>
          <w:p w:rsidR="00FE54F1" w:rsidRDefault="00FE54F1" w:rsidP="00956BE5">
            <w:pPr>
              <w:jc w:val="center"/>
              <w:rPr>
                <w:color w:val="000000"/>
                <w:szCs w:val="24"/>
              </w:rPr>
            </w:pPr>
          </w:p>
        </w:tc>
        <w:tc>
          <w:tcPr>
            <w:tcW w:w="1789" w:type="dxa"/>
            <w:tcBorders>
              <w:top w:val="nil"/>
              <w:left w:val="nil"/>
              <w:bottom w:val="single" w:sz="8" w:space="0" w:color="auto"/>
              <w:right w:val="single" w:sz="8" w:space="0" w:color="auto"/>
            </w:tcBorders>
            <w:shd w:val="clear" w:color="auto" w:fill="auto"/>
            <w:vAlign w:val="center"/>
          </w:tcPr>
          <w:p w:rsidR="00FE54F1" w:rsidRDefault="00FE54F1" w:rsidP="00956BE5">
            <w:pPr>
              <w:jc w:val="center"/>
              <w:rPr>
                <w:color w:val="000000"/>
                <w:szCs w:val="24"/>
              </w:rPr>
            </w:pPr>
          </w:p>
        </w:tc>
        <w:tc>
          <w:tcPr>
            <w:tcW w:w="1176" w:type="dxa"/>
            <w:tcBorders>
              <w:top w:val="nil"/>
              <w:left w:val="nil"/>
              <w:bottom w:val="single" w:sz="8" w:space="0" w:color="auto"/>
              <w:right w:val="single" w:sz="8" w:space="0" w:color="auto"/>
            </w:tcBorders>
            <w:shd w:val="clear" w:color="auto" w:fill="auto"/>
            <w:vAlign w:val="center"/>
          </w:tcPr>
          <w:p w:rsidR="00FE54F1" w:rsidRDefault="00FE54F1" w:rsidP="00956BE5">
            <w:pPr>
              <w:jc w:val="center"/>
              <w:rPr>
                <w:color w:val="000000"/>
                <w:szCs w:val="24"/>
              </w:rPr>
            </w:pPr>
          </w:p>
        </w:tc>
        <w:tc>
          <w:tcPr>
            <w:tcW w:w="1218" w:type="dxa"/>
            <w:tcBorders>
              <w:top w:val="nil"/>
              <w:left w:val="nil"/>
              <w:bottom w:val="single" w:sz="8" w:space="0" w:color="auto"/>
              <w:right w:val="single" w:sz="8" w:space="0" w:color="auto"/>
            </w:tcBorders>
            <w:shd w:val="clear" w:color="auto" w:fill="auto"/>
            <w:vAlign w:val="center"/>
          </w:tcPr>
          <w:p w:rsidR="00FE54F1" w:rsidRDefault="00FE54F1" w:rsidP="00956BE5">
            <w:pPr>
              <w:jc w:val="center"/>
              <w:rPr>
                <w:color w:val="000000"/>
                <w:szCs w:val="24"/>
              </w:rPr>
            </w:pPr>
          </w:p>
        </w:tc>
      </w:tr>
      <w:tr w:rsidR="00FE54F1" w:rsidTr="00956BE5">
        <w:trPr>
          <w:trHeight w:val="136"/>
        </w:trPr>
        <w:tc>
          <w:tcPr>
            <w:tcW w:w="510" w:type="dxa"/>
            <w:tcBorders>
              <w:top w:val="nil"/>
              <w:left w:val="single" w:sz="8" w:space="0" w:color="auto"/>
              <w:bottom w:val="single" w:sz="8" w:space="0" w:color="auto"/>
              <w:right w:val="single" w:sz="8" w:space="0" w:color="auto"/>
            </w:tcBorders>
            <w:shd w:val="clear" w:color="auto" w:fill="auto"/>
            <w:vAlign w:val="center"/>
          </w:tcPr>
          <w:p w:rsidR="00FE54F1" w:rsidRDefault="00FE54F1" w:rsidP="00956BE5">
            <w:pPr>
              <w:jc w:val="center"/>
              <w:rPr>
                <w:color w:val="000000"/>
                <w:szCs w:val="24"/>
              </w:rPr>
            </w:pPr>
            <w:r>
              <w:rPr>
                <w:color w:val="000000"/>
                <w:szCs w:val="24"/>
              </w:rPr>
              <w:t>3</w:t>
            </w:r>
          </w:p>
        </w:tc>
        <w:tc>
          <w:tcPr>
            <w:tcW w:w="1536" w:type="dxa"/>
            <w:tcBorders>
              <w:top w:val="nil"/>
              <w:left w:val="nil"/>
              <w:bottom w:val="single" w:sz="8" w:space="0" w:color="auto"/>
              <w:right w:val="single" w:sz="8" w:space="0" w:color="auto"/>
            </w:tcBorders>
            <w:shd w:val="clear" w:color="auto" w:fill="auto"/>
            <w:vAlign w:val="center"/>
          </w:tcPr>
          <w:p w:rsidR="00FE54F1" w:rsidRDefault="00FE54F1" w:rsidP="00956BE5">
            <w:pPr>
              <w:rPr>
                <w:color w:val="000000"/>
                <w:szCs w:val="24"/>
              </w:rPr>
            </w:pPr>
          </w:p>
        </w:tc>
        <w:tc>
          <w:tcPr>
            <w:tcW w:w="2084" w:type="dxa"/>
            <w:tcBorders>
              <w:top w:val="nil"/>
              <w:left w:val="nil"/>
              <w:bottom w:val="single" w:sz="8" w:space="0" w:color="auto"/>
              <w:right w:val="single" w:sz="8" w:space="0" w:color="auto"/>
            </w:tcBorders>
            <w:shd w:val="clear" w:color="auto" w:fill="auto"/>
            <w:vAlign w:val="center"/>
          </w:tcPr>
          <w:p w:rsidR="00FE54F1" w:rsidRDefault="00FE54F1" w:rsidP="00956BE5">
            <w:pPr>
              <w:jc w:val="center"/>
              <w:rPr>
                <w:color w:val="000000"/>
                <w:szCs w:val="24"/>
              </w:rPr>
            </w:pPr>
          </w:p>
        </w:tc>
        <w:tc>
          <w:tcPr>
            <w:tcW w:w="1789" w:type="dxa"/>
            <w:tcBorders>
              <w:top w:val="nil"/>
              <w:left w:val="nil"/>
              <w:bottom w:val="single" w:sz="8" w:space="0" w:color="auto"/>
              <w:right w:val="single" w:sz="8" w:space="0" w:color="auto"/>
            </w:tcBorders>
            <w:shd w:val="clear" w:color="auto" w:fill="auto"/>
            <w:vAlign w:val="center"/>
          </w:tcPr>
          <w:p w:rsidR="00FE54F1" w:rsidRDefault="00FE54F1" w:rsidP="00956BE5">
            <w:pPr>
              <w:jc w:val="center"/>
              <w:rPr>
                <w:color w:val="000000"/>
                <w:szCs w:val="24"/>
              </w:rPr>
            </w:pPr>
          </w:p>
        </w:tc>
        <w:tc>
          <w:tcPr>
            <w:tcW w:w="1176" w:type="dxa"/>
            <w:tcBorders>
              <w:top w:val="nil"/>
              <w:left w:val="nil"/>
              <w:bottom w:val="single" w:sz="8" w:space="0" w:color="auto"/>
              <w:right w:val="single" w:sz="8" w:space="0" w:color="auto"/>
            </w:tcBorders>
            <w:shd w:val="clear" w:color="auto" w:fill="auto"/>
            <w:vAlign w:val="center"/>
          </w:tcPr>
          <w:p w:rsidR="00FE54F1" w:rsidRDefault="00FE54F1" w:rsidP="00956BE5">
            <w:pPr>
              <w:jc w:val="center"/>
              <w:rPr>
                <w:color w:val="000000"/>
                <w:szCs w:val="24"/>
              </w:rPr>
            </w:pPr>
          </w:p>
        </w:tc>
        <w:tc>
          <w:tcPr>
            <w:tcW w:w="1218" w:type="dxa"/>
            <w:tcBorders>
              <w:top w:val="nil"/>
              <w:left w:val="nil"/>
              <w:bottom w:val="single" w:sz="8" w:space="0" w:color="auto"/>
              <w:right w:val="single" w:sz="8" w:space="0" w:color="auto"/>
            </w:tcBorders>
            <w:shd w:val="clear" w:color="auto" w:fill="auto"/>
            <w:vAlign w:val="center"/>
          </w:tcPr>
          <w:p w:rsidR="00FE54F1" w:rsidRDefault="00FE54F1" w:rsidP="00956BE5">
            <w:pPr>
              <w:jc w:val="center"/>
              <w:rPr>
                <w:color w:val="000000"/>
                <w:szCs w:val="24"/>
              </w:rPr>
            </w:pPr>
          </w:p>
        </w:tc>
      </w:tr>
      <w:tr w:rsidR="00FE54F1" w:rsidTr="00956BE5">
        <w:trPr>
          <w:trHeight w:val="136"/>
        </w:trPr>
        <w:tc>
          <w:tcPr>
            <w:tcW w:w="7095" w:type="dxa"/>
            <w:gridSpan w:val="5"/>
            <w:tcBorders>
              <w:top w:val="single" w:sz="8" w:space="0" w:color="auto"/>
              <w:left w:val="single" w:sz="8" w:space="0" w:color="auto"/>
              <w:bottom w:val="single" w:sz="8" w:space="0" w:color="auto"/>
              <w:right w:val="single" w:sz="8" w:space="0" w:color="000000"/>
            </w:tcBorders>
            <w:shd w:val="clear" w:color="auto" w:fill="auto"/>
            <w:vAlign w:val="center"/>
          </w:tcPr>
          <w:p w:rsidR="00FE54F1" w:rsidRDefault="00FE54F1" w:rsidP="00956BE5">
            <w:pPr>
              <w:jc w:val="right"/>
              <w:rPr>
                <w:b/>
                <w:bCs/>
                <w:color w:val="000000"/>
                <w:szCs w:val="24"/>
              </w:rPr>
            </w:pPr>
            <w:r>
              <w:rPr>
                <w:b/>
                <w:bCs/>
                <w:color w:val="000000"/>
                <w:szCs w:val="24"/>
              </w:rPr>
              <w:t>Total</w:t>
            </w:r>
          </w:p>
        </w:tc>
        <w:tc>
          <w:tcPr>
            <w:tcW w:w="1218" w:type="dxa"/>
            <w:tcBorders>
              <w:top w:val="nil"/>
              <w:left w:val="nil"/>
              <w:bottom w:val="single" w:sz="8" w:space="0" w:color="auto"/>
              <w:right w:val="single" w:sz="8" w:space="0" w:color="auto"/>
            </w:tcBorders>
            <w:shd w:val="clear" w:color="auto" w:fill="auto"/>
            <w:vAlign w:val="center"/>
          </w:tcPr>
          <w:p w:rsidR="00FE54F1" w:rsidRDefault="00FE54F1" w:rsidP="00956BE5">
            <w:pPr>
              <w:jc w:val="center"/>
              <w:rPr>
                <w:b/>
                <w:bCs/>
                <w:color w:val="000000"/>
                <w:szCs w:val="24"/>
              </w:rPr>
            </w:pPr>
          </w:p>
        </w:tc>
      </w:tr>
      <w:tr w:rsidR="00FE54F1" w:rsidTr="00956BE5">
        <w:trPr>
          <w:trHeight w:val="136"/>
        </w:trPr>
        <w:tc>
          <w:tcPr>
            <w:tcW w:w="8313" w:type="dxa"/>
            <w:gridSpan w:val="6"/>
            <w:tcBorders>
              <w:top w:val="single" w:sz="8" w:space="0" w:color="auto"/>
              <w:left w:val="single" w:sz="8" w:space="0" w:color="auto"/>
              <w:bottom w:val="single" w:sz="8" w:space="0" w:color="auto"/>
              <w:right w:val="single" w:sz="8" w:space="0" w:color="000000"/>
            </w:tcBorders>
            <w:shd w:val="clear" w:color="auto" w:fill="auto"/>
            <w:vAlign w:val="center"/>
          </w:tcPr>
          <w:p w:rsidR="00FE54F1" w:rsidRDefault="00FE54F1" w:rsidP="00956BE5">
            <w:pPr>
              <w:ind w:firstLineChars="300" w:firstLine="723"/>
              <w:rPr>
                <w:b/>
                <w:bCs/>
                <w:color w:val="000000"/>
                <w:szCs w:val="24"/>
              </w:rPr>
            </w:pPr>
            <w:r>
              <w:rPr>
                <w:b/>
                <w:bCs/>
                <w:color w:val="000000"/>
                <w:szCs w:val="24"/>
              </w:rPr>
              <w:t>2.      Bahan Habis Pakai</w:t>
            </w:r>
          </w:p>
        </w:tc>
      </w:tr>
      <w:tr w:rsidR="00FE54F1" w:rsidTr="00956BE5">
        <w:trPr>
          <w:trHeight w:val="136"/>
        </w:trPr>
        <w:tc>
          <w:tcPr>
            <w:tcW w:w="510" w:type="dxa"/>
            <w:tcBorders>
              <w:top w:val="nil"/>
              <w:left w:val="single" w:sz="8" w:space="0" w:color="auto"/>
              <w:bottom w:val="single" w:sz="8" w:space="0" w:color="auto"/>
              <w:right w:val="single" w:sz="8" w:space="0" w:color="auto"/>
            </w:tcBorders>
            <w:shd w:val="clear" w:color="auto" w:fill="auto"/>
            <w:vAlign w:val="center"/>
          </w:tcPr>
          <w:p w:rsidR="00FE54F1" w:rsidRDefault="00FE54F1" w:rsidP="00956BE5">
            <w:pPr>
              <w:jc w:val="center"/>
              <w:rPr>
                <w:b/>
                <w:bCs/>
                <w:color w:val="000000"/>
                <w:szCs w:val="24"/>
              </w:rPr>
            </w:pPr>
            <w:r>
              <w:rPr>
                <w:b/>
                <w:bCs/>
                <w:color w:val="000000"/>
                <w:szCs w:val="24"/>
              </w:rPr>
              <w:t>No</w:t>
            </w:r>
          </w:p>
        </w:tc>
        <w:tc>
          <w:tcPr>
            <w:tcW w:w="1536" w:type="dxa"/>
            <w:tcBorders>
              <w:top w:val="nil"/>
              <w:left w:val="nil"/>
              <w:bottom w:val="single" w:sz="8" w:space="0" w:color="auto"/>
              <w:right w:val="single" w:sz="8" w:space="0" w:color="auto"/>
            </w:tcBorders>
            <w:shd w:val="clear" w:color="auto" w:fill="auto"/>
            <w:vAlign w:val="center"/>
          </w:tcPr>
          <w:p w:rsidR="00FE54F1" w:rsidRDefault="00FE54F1" w:rsidP="00956BE5">
            <w:pPr>
              <w:jc w:val="center"/>
              <w:rPr>
                <w:b/>
                <w:bCs/>
                <w:color w:val="000000"/>
                <w:szCs w:val="24"/>
              </w:rPr>
            </w:pPr>
            <w:r>
              <w:rPr>
                <w:b/>
                <w:bCs/>
                <w:color w:val="000000"/>
                <w:szCs w:val="24"/>
              </w:rPr>
              <w:t>Material</w:t>
            </w:r>
          </w:p>
        </w:tc>
        <w:tc>
          <w:tcPr>
            <w:tcW w:w="2084" w:type="dxa"/>
            <w:tcBorders>
              <w:top w:val="nil"/>
              <w:left w:val="nil"/>
              <w:bottom w:val="single" w:sz="8" w:space="0" w:color="auto"/>
              <w:right w:val="single" w:sz="8" w:space="0" w:color="auto"/>
            </w:tcBorders>
            <w:shd w:val="clear" w:color="auto" w:fill="auto"/>
            <w:vAlign w:val="center"/>
          </w:tcPr>
          <w:p w:rsidR="00FE54F1" w:rsidRDefault="00FE54F1" w:rsidP="00956BE5">
            <w:pPr>
              <w:jc w:val="center"/>
              <w:rPr>
                <w:b/>
                <w:bCs/>
                <w:color w:val="000000"/>
                <w:szCs w:val="24"/>
              </w:rPr>
            </w:pPr>
            <w:r>
              <w:rPr>
                <w:b/>
                <w:bCs/>
                <w:color w:val="000000"/>
                <w:szCs w:val="24"/>
              </w:rPr>
              <w:t>Justifikasi Anggaran</w:t>
            </w:r>
          </w:p>
        </w:tc>
        <w:tc>
          <w:tcPr>
            <w:tcW w:w="1789" w:type="dxa"/>
            <w:tcBorders>
              <w:top w:val="nil"/>
              <w:left w:val="nil"/>
              <w:bottom w:val="single" w:sz="8" w:space="0" w:color="auto"/>
              <w:right w:val="single" w:sz="8" w:space="0" w:color="auto"/>
            </w:tcBorders>
            <w:shd w:val="clear" w:color="auto" w:fill="auto"/>
            <w:vAlign w:val="center"/>
          </w:tcPr>
          <w:p w:rsidR="00FE54F1" w:rsidRDefault="00FE54F1" w:rsidP="00956BE5">
            <w:pPr>
              <w:jc w:val="center"/>
              <w:rPr>
                <w:b/>
                <w:bCs/>
                <w:color w:val="000000"/>
                <w:szCs w:val="24"/>
              </w:rPr>
            </w:pPr>
            <w:r>
              <w:rPr>
                <w:b/>
                <w:bCs/>
                <w:color w:val="000000"/>
                <w:szCs w:val="24"/>
              </w:rPr>
              <w:t>Kuantitas</w:t>
            </w:r>
          </w:p>
        </w:tc>
        <w:tc>
          <w:tcPr>
            <w:tcW w:w="1176" w:type="dxa"/>
            <w:tcBorders>
              <w:top w:val="nil"/>
              <w:left w:val="nil"/>
              <w:bottom w:val="single" w:sz="8" w:space="0" w:color="auto"/>
              <w:right w:val="single" w:sz="8" w:space="0" w:color="auto"/>
            </w:tcBorders>
            <w:shd w:val="clear" w:color="auto" w:fill="auto"/>
            <w:vAlign w:val="center"/>
          </w:tcPr>
          <w:p w:rsidR="00FE54F1" w:rsidRDefault="00FE54F1" w:rsidP="00956BE5">
            <w:pPr>
              <w:jc w:val="center"/>
              <w:rPr>
                <w:b/>
                <w:bCs/>
                <w:color w:val="000000"/>
                <w:szCs w:val="24"/>
              </w:rPr>
            </w:pPr>
            <w:r>
              <w:rPr>
                <w:b/>
                <w:bCs/>
                <w:color w:val="000000"/>
                <w:szCs w:val="24"/>
              </w:rPr>
              <w:t>Harga Satuan</w:t>
            </w:r>
          </w:p>
        </w:tc>
        <w:tc>
          <w:tcPr>
            <w:tcW w:w="1218" w:type="dxa"/>
            <w:tcBorders>
              <w:top w:val="nil"/>
              <w:left w:val="nil"/>
              <w:bottom w:val="single" w:sz="8" w:space="0" w:color="auto"/>
              <w:right w:val="single" w:sz="8" w:space="0" w:color="auto"/>
            </w:tcBorders>
            <w:shd w:val="clear" w:color="auto" w:fill="auto"/>
            <w:vAlign w:val="center"/>
          </w:tcPr>
          <w:p w:rsidR="00FE54F1" w:rsidRDefault="00FE54F1" w:rsidP="00956BE5">
            <w:pPr>
              <w:jc w:val="center"/>
              <w:rPr>
                <w:b/>
                <w:bCs/>
                <w:color w:val="000000"/>
                <w:szCs w:val="24"/>
              </w:rPr>
            </w:pPr>
            <w:r>
              <w:rPr>
                <w:b/>
                <w:bCs/>
                <w:color w:val="000000"/>
                <w:szCs w:val="24"/>
              </w:rPr>
              <w:t>Jumlah</w:t>
            </w:r>
          </w:p>
        </w:tc>
      </w:tr>
      <w:tr w:rsidR="00FE54F1" w:rsidTr="00956BE5">
        <w:trPr>
          <w:trHeight w:val="136"/>
        </w:trPr>
        <w:tc>
          <w:tcPr>
            <w:tcW w:w="510" w:type="dxa"/>
            <w:tcBorders>
              <w:top w:val="nil"/>
              <w:left w:val="single" w:sz="8" w:space="0" w:color="auto"/>
              <w:bottom w:val="single" w:sz="8" w:space="0" w:color="auto"/>
              <w:right w:val="single" w:sz="8" w:space="0" w:color="auto"/>
            </w:tcBorders>
            <w:shd w:val="clear" w:color="auto" w:fill="auto"/>
            <w:vAlign w:val="center"/>
          </w:tcPr>
          <w:p w:rsidR="00FE54F1" w:rsidRDefault="00FE54F1" w:rsidP="00956BE5">
            <w:pPr>
              <w:jc w:val="center"/>
              <w:rPr>
                <w:color w:val="000000"/>
                <w:szCs w:val="24"/>
              </w:rPr>
            </w:pPr>
            <w:r>
              <w:rPr>
                <w:color w:val="000000"/>
                <w:szCs w:val="24"/>
              </w:rPr>
              <w:t>1</w:t>
            </w:r>
          </w:p>
        </w:tc>
        <w:tc>
          <w:tcPr>
            <w:tcW w:w="1536" w:type="dxa"/>
            <w:tcBorders>
              <w:top w:val="nil"/>
              <w:left w:val="nil"/>
              <w:bottom w:val="single" w:sz="8" w:space="0" w:color="auto"/>
              <w:right w:val="single" w:sz="8" w:space="0" w:color="auto"/>
            </w:tcBorders>
            <w:shd w:val="clear" w:color="auto" w:fill="auto"/>
            <w:vAlign w:val="center"/>
          </w:tcPr>
          <w:p w:rsidR="00FE54F1" w:rsidRDefault="00FE54F1" w:rsidP="00956BE5">
            <w:pPr>
              <w:rPr>
                <w:color w:val="000000"/>
                <w:szCs w:val="24"/>
              </w:rPr>
            </w:pPr>
          </w:p>
        </w:tc>
        <w:tc>
          <w:tcPr>
            <w:tcW w:w="2084" w:type="dxa"/>
            <w:tcBorders>
              <w:top w:val="nil"/>
              <w:left w:val="nil"/>
              <w:bottom w:val="single" w:sz="8" w:space="0" w:color="auto"/>
              <w:right w:val="single" w:sz="8" w:space="0" w:color="auto"/>
            </w:tcBorders>
            <w:shd w:val="clear" w:color="auto" w:fill="auto"/>
            <w:vAlign w:val="center"/>
          </w:tcPr>
          <w:p w:rsidR="00FE54F1" w:rsidRDefault="00FE54F1" w:rsidP="00956BE5">
            <w:pPr>
              <w:rPr>
                <w:color w:val="000000"/>
                <w:szCs w:val="24"/>
              </w:rPr>
            </w:pPr>
          </w:p>
        </w:tc>
        <w:tc>
          <w:tcPr>
            <w:tcW w:w="1789" w:type="dxa"/>
            <w:tcBorders>
              <w:top w:val="nil"/>
              <w:left w:val="nil"/>
              <w:bottom w:val="single" w:sz="8" w:space="0" w:color="auto"/>
              <w:right w:val="single" w:sz="8" w:space="0" w:color="auto"/>
            </w:tcBorders>
            <w:shd w:val="clear" w:color="auto" w:fill="auto"/>
            <w:vAlign w:val="center"/>
          </w:tcPr>
          <w:p w:rsidR="00FE54F1" w:rsidRDefault="00FE54F1" w:rsidP="00956BE5">
            <w:pPr>
              <w:jc w:val="center"/>
              <w:rPr>
                <w:color w:val="000000"/>
                <w:szCs w:val="24"/>
              </w:rPr>
            </w:pPr>
          </w:p>
        </w:tc>
        <w:tc>
          <w:tcPr>
            <w:tcW w:w="1176" w:type="dxa"/>
            <w:tcBorders>
              <w:top w:val="nil"/>
              <w:left w:val="nil"/>
              <w:bottom w:val="single" w:sz="8" w:space="0" w:color="auto"/>
              <w:right w:val="single" w:sz="8" w:space="0" w:color="auto"/>
            </w:tcBorders>
            <w:shd w:val="clear" w:color="auto" w:fill="auto"/>
            <w:vAlign w:val="center"/>
          </w:tcPr>
          <w:p w:rsidR="00FE54F1" w:rsidRDefault="00FE54F1" w:rsidP="00956BE5">
            <w:pPr>
              <w:jc w:val="center"/>
              <w:rPr>
                <w:color w:val="000000"/>
                <w:szCs w:val="24"/>
              </w:rPr>
            </w:pPr>
          </w:p>
        </w:tc>
        <w:tc>
          <w:tcPr>
            <w:tcW w:w="1218" w:type="dxa"/>
            <w:tcBorders>
              <w:top w:val="nil"/>
              <w:left w:val="nil"/>
              <w:bottom w:val="single" w:sz="8" w:space="0" w:color="auto"/>
              <w:right w:val="single" w:sz="8" w:space="0" w:color="auto"/>
            </w:tcBorders>
            <w:shd w:val="clear" w:color="auto" w:fill="auto"/>
            <w:vAlign w:val="center"/>
          </w:tcPr>
          <w:p w:rsidR="00FE54F1" w:rsidRDefault="00FE54F1" w:rsidP="00956BE5">
            <w:pPr>
              <w:jc w:val="center"/>
              <w:rPr>
                <w:color w:val="000000"/>
                <w:szCs w:val="24"/>
              </w:rPr>
            </w:pPr>
          </w:p>
        </w:tc>
      </w:tr>
      <w:tr w:rsidR="00FE54F1" w:rsidTr="00956BE5">
        <w:trPr>
          <w:trHeight w:val="136"/>
        </w:trPr>
        <w:tc>
          <w:tcPr>
            <w:tcW w:w="510" w:type="dxa"/>
            <w:tcBorders>
              <w:top w:val="nil"/>
              <w:left w:val="single" w:sz="8" w:space="0" w:color="auto"/>
              <w:bottom w:val="single" w:sz="8" w:space="0" w:color="auto"/>
              <w:right w:val="single" w:sz="8" w:space="0" w:color="auto"/>
            </w:tcBorders>
            <w:shd w:val="clear" w:color="auto" w:fill="auto"/>
            <w:vAlign w:val="center"/>
          </w:tcPr>
          <w:p w:rsidR="00FE54F1" w:rsidRDefault="00FE54F1" w:rsidP="00956BE5">
            <w:pPr>
              <w:jc w:val="center"/>
              <w:rPr>
                <w:color w:val="000000"/>
                <w:szCs w:val="24"/>
              </w:rPr>
            </w:pPr>
            <w:r>
              <w:rPr>
                <w:color w:val="000000"/>
                <w:szCs w:val="24"/>
              </w:rPr>
              <w:t>2</w:t>
            </w:r>
          </w:p>
        </w:tc>
        <w:tc>
          <w:tcPr>
            <w:tcW w:w="1536" w:type="dxa"/>
            <w:tcBorders>
              <w:top w:val="nil"/>
              <w:left w:val="nil"/>
              <w:bottom w:val="single" w:sz="8" w:space="0" w:color="auto"/>
              <w:right w:val="single" w:sz="8" w:space="0" w:color="auto"/>
            </w:tcBorders>
            <w:shd w:val="clear" w:color="auto" w:fill="auto"/>
            <w:vAlign w:val="center"/>
          </w:tcPr>
          <w:p w:rsidR="00FE54F1" w:rsidRDefault="00FE54F1" w:rsidP="00956BE5">
            <w:pPr>
              <w:rPr>
                <w:color w:val="000000"/>
                <w:szCs w:val="24"/>
              </w:rPr>
            </w:pPr>
          </w:p>
        </w:tc>
        <w:tc>
          <w:tcPr>
            <w:tcW w:w="2084" w:type="dxa"/>
            <w:tcBorders>
              <w:top w:val="nil"/>
              <w:left w:val="nil"/>
              <w:bottom w:val="single" w:sz="8" w:space="0" w:color="auto"/>
              <w:right w:val="single" w:sz="8" w:space="0" w:color="auto"/>
            </w:tcBorders>
            <w:shd w:val="clear" w:color="auto" w:fill="auto"/>
            <w:vAlign w:val="center"/>
          </w:tcPr>
          <w:p w:rsidR="00FE54F1" w:rsidRDefault="00FE54F1" w:rsidP="00956BE5">
            <w:pPr>
              <w:rPr>
                <w:color w:val="000000"/>
                <w:szCs w:val="24"/>
              </w:rPr>
            </w:pPr>
          </w:p>
        </w:tc>
        <w:tc>
          <w:tcPr>
            <w:tcW w:w="1789" w:type="dxa"/>
            <w:tcBorders>
              <w:top w:val="nil"/>
              <w:left w:val="nil"/>
              <w:bottom w:val="single" w:sz="8" w:space="0" w:color="auto"/>
              <w:right w:val="single" w:sz="8" w:space="0" w:color="auto"/>
            </w:tcBorders>
            <w:shd w:val="clear" w:color="auto" w:fill="auto"/>
            <w:vAlign w:val="center"/>
          </w:tcPr>
          <w:p w:rsidR="00FE54F1" w:rsidRDefault="00FE54F1" w:rsidP="00956BE5">
            <w:pPr>
              <w:jc w:val="center"/>
              <w:rPr>
                <w:color w:val="000000"/>
                <w:szCs w:val="24"/>
              </w:rPr>
            </w:pPr>
          </w:p>
        </w:tc>
        <w:tc>
          <w:tcPr>
            <w:tcW w:w="1176" w:type="dxa"/>
            <w:tcBorders>
              <w:top w:val="nil"/>
              <w:left w:val="nil"/>
              <w:bottom w:val="single" w:sz="8" w:space="0" w:color="auto"/>
              <w:right w:val="single" w:sz="8" w:space="0" w:color="auto"/>
            </w:tcBorders>
            <w:shd w:val="clear" w:color="auto" w:fill="auto"/>
            <w:vAlign w:val="center"/>
          </w:tcPr>
          <w:p w:rsidR="00FE54F1" w:rsidRDefault="00FE54F1" w:rsidP="00956BE5">
            <w:pPr>
              <w:jc w:val="center"/>
              <w:rPr>
                <w:color w:val="000000"/>
                <w:szCs w:val="24"/>
              </w:rPr>
            </w:pPr>
          </w:p>
        </w:tc>
        <w:tc>
          <w:tcPr>
            <w:tcW w:w="1218" w:type="dxa"/>
            <w:tcBorders>
              <w:top w:val="nil"/>
              <w:left w:val="nil"/>
              <w:bottom w:val="single" w:sz="8" w:space="0" w:color="auto"/>
              <w:right w:val="single" w:sz="8" w:space="0" w:color="auto"/>
            </w:tcBorders>
            <w:shd w:val="clear" w:color="auto" w:fill="auto"/>
            <w:vAlign w:val="center"/>
          </w:tcPr>
          <w:p w:rsidR="00FE54F1" w:rsidRDefault="00FE54F1" w:rsidP="00956BE5">
            <w:pPr>
              <w:jc w:val="center"/>
              <w:rPr>
                <w:color w:val="000000"/>
                <w:szCs w:val="24"/>
              </w:rPr>
            </w:pPr>
          </w:p>
        </w:tc>
      </w:tr>
      <w:tr w:rsidR="00FE54F1" w:rsidTr="00956BE5">
        <w:trPr>
          <w:trHeight w:val="136"/>
        </w:trPr>
        <w:tc>
          <w:tcPr>
            <w:tcW w:w="510" w:type="dxa"/>
            <w:tcBorders>
              <w:top w:val="nil"/>
              <w:left w:val="single" w:sz="8" w:space="0" w:color="auto"/>
              <w:bottom w:val="single" w:sz="8" w:space="0" w:color="auto"/>
              <w:right w:val="single" w:sz="8" w:space="0" w:color="auto"/>
            </w:tcBorders>
            <w:shd w:val="clear" w:color="auto" w:fill="auto"/>
            <w:vAlign w:val="center"/>
          </w:tcPr>
          <w:p w:rsidR="00FE54F1" w:rsidRDefault="00FE54F1" w:rsidP="00956BE5">
            <w:pPr>
              <w:jc w:val="center"/>
              <w:rPr>
                <w:color w:val="000000"/>
                <w:szCs w:val="24"/>
              </w:rPr>
            </w:pPr>
            <w:r>
              <w:rPr>
                <w:color w:val="000000"/>
                <w:szCs w:val="24"/>
              </w:rPr>
              <w:t>3</w:t>
            </w:r>
          </w:p>
        </w:tc>
        <w:tc>
          <w:tcPr>
            <w:tcW w:w="1536" w:type="dxa"/>
            <w:tcBorders>
              <w:top w:val="nil"/>
              <w:left w:val="nil"/>
              <w:bottom w:val="single" w:sz="8" w:space="0" w:color="auto"/>
              <w:right w:val="single" w:sz="8" w:space="0" w:color="auto"/>
            </w:tcBorders>
            <w:shd w:val="clear" w:color="auto" w:fill="auto"/>
            <w:vAlign w:val="center"/>
          </w:tcPr>
          <w:p w:rsidR="00FE54F1" w:rsidRDefault="00FE54F1" w:rsidP="00956BE5">
            <w:pPr>
              <w:rPr>
                <w:color w:val="000000"/>
                <w:szCs w:val="24"/>
              </w:rPr>
            </w:pPr>
          </w:p>
        </w:tc>
        <w:tc>
          <w:tcPr>
            <w:tcW w:w="2084" w:type="dxa"/>
            <w:tcBorders>
              <w:top w:val="nil"/>
              <w:left w:val="nil"/>
              <w:bottom w:val="single" w:sz="8" w:space="0" w:color="auto"/>
              <w:right w:val="single" w:sz="8" w:space="0" w:color="auto"/>
            </w:tcBorders>
            <w:shd w:val="clear" w:color="auto" w:fill="auto"/>
            <w:vAlign w:val="center"/>
          </w:tcPr>
          <w:p w:rsidR="00FE54F1" w:rsidRDefault="00FE54F1" w:rsidP="00956BE5">
            <w:pPr>
              <w:rPr>
                <w:color w:val="000000"/>
                <w:szCs w:val="24"/>
              </w:rPr>
            </w:pPr>
          </w:p>
        </w:tc>
        <w:tc>
          <w:tcPr>
            <w:tcW w:w="1789" w:type="dxa"/>
            <w:tcBorders>
              <w:top w:val="nil"/>
              <w:left w:val="nil"/>
              <w:bottom w:val="single" w:sz="8" w:space="0" w:color="auto"/>
              <w:right w:val="single" w:sz="8" w:space="0" w:color="auto"/>
            </w:tcBorders>
            <w:shd w:val="clear" w:color="auto" w:fill="auto"/>
            <w:vAlign w:val="center"/>
          </w:tcPr>
          <w:p w:rsidR="00FE54F1" w:rsidRDefault="00FE54F1" w:rsidP="00956BE5">
            <w:pPr>
              <w:jc w:val="center"/>
              <w:rPr>
                <w:color w:val="000000"/>
                <w:szCs w:val="24"/>
              </w:rPr>
            </w:pPr>
          </w:p>
        </w:tc>
        <w:tc>
          <w:tcPr>
            <w:tcW w:w="1176" w:type="dxa"/>
            <w:tcBorders>
              <w:top w:val="nil"/>
              <w:left w:val="nil"/>
              <w:bottom w:val="single" w:sz="8" w:space="0" w:color="auto"/>
              <w:right w:val="single" w:sz="8" w:space="0" w:color="auto"/>
            </w:tcBorders>
            <w:shd w:val="clear" w:color="auto" w:fill="auto"/>
            <w:vAlign w:val="center"/>
          </w:tcPr>
          <w:p w:rsidR="00FE54F1" w:rsidRDefault="00FE54F1" w:rsidP="00956BE5">
            <w:pPr>
              <w:jc w:val="center"/>
              <w:rPr>
                <w:color w:val="000000"/>
                <w:szCs w:val="24"/>
              </w:rPr>
            </w:pPr>
          </w:p>
        </w:tc>
        <w:tc>
          <w:tcPr>
            <w:tcW w:w="1218" w:type="dxa"/>
            <w:tcBorders>
              <w:top w:val="nil"/>
              <w:left w:val="nil"/>
              <w:bottom w:val="single" w:sz="8" w:space="0" w:color="auto"/>
              <w:right w:val="single" w:sz="8" w:space="0" w:color="auto"/>
            </w:tcBorders>
            <w:shd w:val="clear" w:color="auto" w:fill="auto"/>
            <w:vAlign w:val="center"/>
          </w:tcPr>
          <w:p w:rsidR="00FE54F1" w:rsidRDefault="00FE54F1" w:rsidP="00956BE5">
            <w:pPr>
              <w:jc w:val="center"/>
              <w:rPr>
                <w:color w:val="000000"/>
                <w:szCs w:val="24"/>
              </w:rPr>
            </w:pPr>
          </w:p>
        </w:tc>
      </w:tr>
      <w:tr w:rsidR="00FE54F1" w:rsidTr="00956BE5">
        <w:trPr>
          <w:trHeight w:val="136"/>
        </w:trPr>
        <w:tc>
          <w:tcPr>
            <w:tcW w:w="510" w:type="dxa"/>
            <w:tcBorders>
              <w:top w:val="nil"/>
              <w:left w:val="single" w:sz="8" w:space="0" w:color="auto"/>
              <w:bottom w:val="single" w:sz="8" w:space="0" w:color="auto"/>
              <w:right w:val="single" w:sz="8" w:space="0" w:color="auto"/>
            </w:tcBorders>
            <w:shd w:val="clear" w:color="auto" w:fill="auto"/>
            <w:vAlign w:val="center"/>
          </w:tcPr>
          <w:p w:rsidR="00FE54F1" w:rsidRDefault="00FE54F1" w:rsidP="00956BE5">
            <w:pPr>
              <w:jc w:val="center"/>
              <w:rPr>
                <w:color w:val="000000"/>
                <w:szCs w:val="24"/>
              </w:rPr>
            </w:pPr>
            <w:r>
              <w:rPr>
                <w:color w:val="000000"/>
                <w:szCs w:val="24"/>
              </w:rPr>
              <w:t>4</w:t>
            </w:r>
          </w:p>
        </w:tc>
        <w:tc>
          <w:tcPr>
            <w:tcW w:w="1536" w:type="dxa"/>
            <w:tcBorders>
              <w:top w:val="nil"/>
              <w:left w:val="nil"/>
              <w:bottom w:val="single" w:sz="8" w:space="0" w:color="auto"/>
              <w:right w:val="single" w:sz="8" w:space="0" w:color="auto"/>
            </w:tcBorders>
            <w:shd w:val="clear" w:color="auto" w:fill="auto"/>
            <w:vAlign w:val="center"/>
          </w:tcPr>
          <w:p w:rsidR="00FE54F1" w:rsidRDefault="00FE54F1" w:rsidP="00956BE5">
            <w:pPr>
              <w:rPr>
                <w:color w:val="000000"/>
                <w:szCs w:val="24"/>
              </w:rPr>
            </w:pPr>
          </w:p>
        </w:tc>
        <w:tc>
          <w:tcPr>
            <w:tcW w:w="2084" w:type="dxa"/>
            <w:tcBorders>
              <w:top w:val="nil"/>
              <w:left w:val="nil"/>
              <w:bottom w:val="single" w:sz="8" w:space="0" w:color="auto"/>
              <w:right w:val="single" w:sz="8" w:space="0" w:color="auto"/>
            </w:tcBorders>
            <w:shd w:val="clear" w:color="auto" w:fill="auto"/>
            <w:vAlign w:val="center"/>
          </w:tcPr>
          <w:p w:rsidR="00FE54F1" w:rsidRDefault="00FE54F1" w:rsidP="00956BE5">
            <w:pPr>
              <w:rPr>
                <w:color w:val="000000"/>
                <w:szCs w:val="24"/>
              </w:rPr>
            </w:pPr>
          </w:p>
        </w:tc>
        <w:tc>
          <w:tcPr>
            <w:tcW w:w="1789" w:type="dxa"/>
            <w:tcBorders>
              <w:top w:val="nil"/>
              <w:left w:val="nil"/>
              <w:bottom w:val="single" w:sz="8" w:space="0" w:color="auto"/>
              <w:right w:val="single" w:sz="8" w:space="0" w:color="auto"/>
            </w:tcBorders>
            <w:shd w:val="clear" w:color="auto" w:fill="auto"/>
            <w:vAlign w:val="center"/>
          </w:tcPr>
          <w:p w:rsidR="00FE54F1" w:rsidRDefault="00FE54F1" w:rsidP="00956BE5">
            <w:pPr>
              <w:jc w:val="center"/>
              <w:rPr>
                <w:color w:val="000000"/>
                <w:szCs w:val="24"/>
              </w:rPr>
            </w:pPr>
          </w:p>
        </w:tc>
        <w:tc>
          <w:tcPr>
            <w:tcW w:w="1176" w:type="dxa"/>
            <w:tcBorders>
              <w:top w:val="nil"/>
              <w:left w:val="nil"/>
              <w:bottom w:val="single" w:sz="8" w:space="0" w:color="auto"/>
              <w:right w:val="single" w:sz="8" w:space="0" w:color="auto"/>
            </w:tcBorders>
            <w:shd w:val="clear" w:color="auto" w:fill="auto"/>
            <w:vAlign w:val="center"/>
          </w:tcPr>
          <w:p w:rsidR="00FE54F1" w:rsidRDefault="00FE54F1" w:rsidP="00956BE5">
            <w:pPr>
              <w:jc w:val="center"/>
              <w:rPr>
                <w:color w:val="000000"/>
                <w:szCs w:val="24"/>
              </w:rPr>
            </w:pPr>
          </w:p>
        </w:tc>
        <w:tc>
          <w:tcPr>
            <w:tcW w:w="1218" w:type="dxa"/>
            <w:tcBorders>
              <w:top w:val="nil"/>
              <w:left w:val="nil"/>
              <w:bottom w:val="single" w:sz="8" w:space="0" w:color="auto"/>
              <w:right w:val="single" w:sz="8" w:space="0" w:color="auto"/>
            </w:tcBorders>
            <w:shd w:val="clear" w:color="auto" w:fill="auto"/>
            <w:vAlign w:val="center"/>
          </w:tcPr>
          <w:p w:rsidR="00FE54F1" w:rsidRDefault="00FE54F1" w:rsidP="00956BE5">
            <w:pPr>
              <w:jc w:val="center"/>
              <w:rPr>
                <w:color w:val="000000"/>
                <w:szCs w:val="24"/>
              </w:rPr>
            </w:pPr>
          </w:p>
        </w:tc>
      </w:tr>
      <w:tr w:rsidR="00FE54F1" w:rsidTr="00956BE5">
        <w:trPr>
          <w:trHeight w:val="136"/>
        </w:trPr>
        <w:tc>
          <w:tcPr>
            <w:tcW w:w="510" w:type="dxa"/>
            <w:tcBorders>
              <w:top w:val="nil"/>
              <w:left w:val="single" w:sz="8" w:space="0" w:color="auto"/>
              <w:bottom w:val="single" w:sz="8" w:space="0" w:color="auto"/>
              <w:right w:val="single" w:sz="8" w:space="0" w:color="auto"/>
            </w:tcBorders>
            <w:shd w:val="clear" w:color="auto" w:fill="auto"/>
            <w:vAlign w:val="center"/>
          </w:tcPr>
          <w:p w:rsidR="00FE54F1" w:rsidRDefault="00FE54F1" w:rsidP="00956BE5">
            <w:pPr>
              <w:jc w:val="center"/>
              <w:rPr>
                <w:color w:val="000000"/>
                <w:szCs w:val="24"/>
              </w:rPr>
            </w:pPr>
            <w:r>
              <w:rPr>
                <w:color w:val="000000"/>
                <w:szCs w:val="24"/>
              </w:rPr>
              <w:t>5</w:t>
            </w:r>
          </w:p>
        </w:tc>
        <w:tc>
          <w:tcPr>
            <w:tcW w:w="1536" w:type="dxa"/>
            <w:tcBorders>
              <w:top w:val="nil"/>
              <w:left w:val="nil"/>
              <w:bottom w:val="single" w:sz="8" w:space="0" w:color="auto"/>
              <w:right w:val="single" w:sz="8" w:space="0" w:color="auto"/>
            </w:tcBorders>
            <w:shd w:val="clear" w:color="auto" w:fill="auto"/>
            <w:vAlign w:val="center"/>
          </w:tcPr>
          <w:p w:rsidR="00FE54F1" w:rsidRDefault="00FE54F1" w:rsidP="00956BE5">
            <w:pPr>
              <w:rPr>
                <w:color w:val="000000"/>
                <w:szCs w:val="24"/>
              </w:rPr>
            </w:pPr>
          </w:p>
        </w:tc>
        <w:tc>
          <w:tcPr>
            <w:tcW w:w="2084" w:type="dxa"/>
            <w:tcBorders>
              <w:top w:val="nil"/>
              <w:left w:val="nil"/>
              <w:bottom w:val="single" w:sz="8" w:space="0" w:color="auto"/>
              <w:right w:val="single" w:sz="8" w:space="0" w:color="auto"/>
            </w:tcBorders>
            <w:shd w:val="clear" w:color="auto" w:fill="auto"/>
            <w:vAlign w:val="center"/>
          </w:tcPr>
          <w:p w:rsidR="00FE54F1" w:rsidRDefault="00FE54F1" w:rsidP="00956BE5">
            <w:pPr>
              <w:rPr>
                <w:color w:val="000000"/>
                <w:szCs w:val="24"/>
              </w:rPr>
            </w:pPr>
          </w:p>
        </w:tc>
        <w:tc>
          <w:tcPr>
            <w:tcW w:w="1789" w:type="dxa"/>
            <w:tcBorders>
              <w:top w:val="nil"/>
              <w:left w:val="nil"/>
              <w:bottom w:val="single" w:sz="8" w:space="0" w:color="auto"/>
              <w:right w:val="single" w:sz="8" w:space="0" w:color="auto"/>
            </w:tcBorders>
            <w:shd w:val="clear" w:color="auto" w:fill="auto"/>
            <w:vAlign w:val="center"/>
          </w:tcPr>
          <w:p w:rsidR="00FE54F1" w:rsidRDefault="00FE54F1" w:rsidP="00956BE5">
            <w:pPr>
              <w:jc w:val="center"/>
              <w:rPr>
                <w:color w:val="000000"/>
                <w:szCs w:val="24"/>
              </w:rPr>
            </w:pPr>
          </w:p>
        </w:tc>
        <w:tc>
          <w:tcPr>
            <w:tcW w:w="1176" w:type="dxa"/>
            <w:tcBorders>
              <w:top w:val="nil"/>
              <w:left w:val="nil"/>
              <w:bottom w:val="single" w:sz="8" w:space="0" w:color="auto"/>
              <w:right w:val="single" w:sz="8" w:space="0" w:color="auto"/>
            </w:tcBorders>
            <w:shd w:val="clear" w:color="auto" w:fill="auto"/>
            <w:vAlign w:val="center"/>
          </w:tcPr>
          <w:p w:rsidR="00FE54F1" w:rsidRDefault="00FE54F1" w:rsidP="00956BE5">
            <w:pPr>
              <w:jc w:val="center"/>
              <w:rPr>
                <w:color w:val="000000"/>
                <w:szCs w:val="24"/>
              </w:rPr>
            </w:pPr>
          </w:p>
        </w:tc>
        <w:tc>
          <w:tcPr>
            <w:tcW w:w="1218" w:type="dxa"/>
            <w:tcBorders>
              <w:top w:val="nil"/>
              <w:left w:val="nil"/>
              <w:bottom w:val="single" w:sz="8" w:space="0" w:color="auto"/>
              <w:right w:val="single" w:sz="8" w:space="0" w:color="auto"/>
            </w:tcBorders>
            <w:shd w:val="clear" w:color="auto" w:fill="auto"/>
            <w:vAlign w:val="center"/>
          </w:tcPr>
          <w:p w:rsidR="00FE54F1" w:rsidRDefault="00FE54F1" w:rsidP="00956BE5">
            <w:pPr>
              <w:jc w:val="center"/>
              <w:rPr>
                <w:color w:val="000000"/>
                <w:szCs w:val="24"/>
              </w:rPr>
            </w:pPr>
          </w:p>
        </w:tc>
      </w:tr>
      <w:tr w:rsidR="00FE54F1" w:rsidTr="00956BE5">
        <w:trPr>
          <w:trHeight w:val="136"/>
        </w:trPr>
        <w:tc>
          <w:tcPr>
            <w:tcW w:w="510" w:type="dxa"/>
            <w:tcBorders>
              <w:top w:val="nil"/>
              <w:left w:val="single" w:sz="8" w:space="0" w:color="auto"/>
              <w:bottom w:val="single" w:sz="8" w:space="0" w:color="auto"/>
              <w:right w:val="single" w:sz="8" w:space="0" w:color="auto"/>
            </w:tcBorders>
            <w:shd w:val="clear" w:color="auto" w:fill="auto"/>
            <w:vAlign w:val="center"/>
          </w:tcPr>
          <w:p w:rsidR="00FE54F1" w:rsidRDefault="00FE54F1" w:rsidP="00956BE5">
            <w:pPr>
              <w:jc w:val="center"/>
              <w:rPr>
                <w:color w:val="000000"/>
                <w:szCs w:val="24"/>
              </w:rPr>
            </w:pPr>
            <w:r>
              <w:rPr>
                <w:color w:val="000000"/>
                <w:szCs w:val="24"/>
              </w:rPr>
              <w:t>6</w:t>
            </w:r>
          </w:p>
        </w:tc>
        <w:tc>
          <w:tcPr>
            <w:tcW w:w="1536" w:type="dxa"/>
            <w:tcBorders>
              <w:top w:val="nil"/>
              <w:left w:val="nil"/>
              <w:bottom w:val="single" w:sz="8" w:space="0" w:color="auto"/>
              <w:right w:val="single" w:sz="8" w:space="0" w:color="auto"/>
            </w:tcBorders>
            <w:shd w:val="clear" w:color="auto" w:fill="auto"/>
            <w:vAlign w:val="center"/>
          </w:tcPr>
          <w:p w:rsidR="00FE54F1" w:rsidRDefault="00FE54F1" w:rsidP="00956BE5">
            <w:pPr>
              <w:rPr>
                <w:color w:val="000000"/>
                <w:szCs w:val="24"/>
              </w:rPr>
            </w:pPr>
          </w:p>
        </w:tc>
        <w:tc>
          <w:tcPr>
            <w:tcW w:w="2084" w:type="dxa"/>
            <w:tcBorders>
              <w:top w:val="nil"/>
              <w:left w:val="nil"/>
              <w:bottom w:val="single" w:sz="8" w:space="0" w:color="auto"/>
              <w:right w:val="single" w:sz="8" w:space="0" w:color="auto"/>
            </w:tcBorders>
            <w:shd w:val="clear" w:color="auto" w:fill="auto"/>
            <w:vAlign w:val="center"/>
          </w:tcPr>
          <w:p w:rsidR="00FE54F1" w:rsidRDefault="00FE54F1" w:rsidP="00956BE5">
            <w:pPr>
              <w:rPr>
                <w:color w:val="000000"/>
                <w:szCs w:val="24"/>
              </w:rPr>
            </w:pPr>
          </w:p>
        </w:tc>
        <w:tc>
          <w:tcPr>
            <w:tcW w:w="1789" w:type="dxa"/>
            <w:tcBorders>
              <w:top w:val="nil"/>
              <w:left w:val="nil"/>
              <w:bottom w:val="single" w:sz="8" w:space="0" w:color="auto"/>
              <w:right w:val="single" w:sz="8" w:space="0" w:color="auto"/>
            </w:tcBorders>
            <w:shd w:val="clear" w:color="auto" w:fill="auto"/>
            <w:vAlign w:val="center"/>
          </w:tcPr>
          <w:p w:rsidR="00FE54F1" w:rsidRDefault="00FE54F1" w:rsidP="00956BE5">
            <w:pPr>
              <w:jc w:val="center"/>
              <w:rPr>
                <w:color w:val="000000"/>
                <w:szCs w:val="24"/>
              </w:rPr>
            </w:pPr>
          </w:p>
        </w:tc>
        <w:tc>
          <w:tcPr>
            <w:tcW w:w="1176" w:type="dxa"/>
            <w:tcBorders>
              <w:top w:val="nil"/>
              <w:left w:val="nil"/>
              <w:bottom w:val="single" w:sz="8" w:space="0" w:color="auto"/>
              <w:right w:val="single" w:sz="8" w:space="0" w:color="auto"/>
            </w:tcBorders>
            <w:shd w:val="clear" w:color="auto" w:fill="auto"/>
            <w:vAlign w:val="center"/>
          </w:tcPr>
          <w:p w:rsidR="00FE54F1" w:rsidRDefault="00FE54F1" w:rsidP="00956BE5">
            <w:pPr>
              <w:jc w:val="center"/>
              <w:rPr>
                <w:color w:val="000000"/>
                <w:szCs w:val="24"/>
              </w:rPr>
            </w:pPr>
          </w:p>
        </w:tc>
        <w:tc>
          <w:tcPr>
            <w:tcW w:w="1218" w:type="dxa"/>
            <w:tcBorders>
              <w:top w:val="nil"/>
              <w:left w:val="nil"/>
              <w:bottom w:val="single" w:sz="8" w:space="0" w:color="auto"/>
              <w:right w:val="single" w:sz="8" w:space="0" w:color="auto"/>
            </w:tcBorders>
            <w:shd w:val="clear" w:color="auto" w:fill="auto"/>
            <w:vAlign w:val="center"/>
          </w:tcPr>
          <w:p w:rsidR="00FE54F1" w:rsidRDefault="00FE54F1" w:rsidP="00956BE5">
            <w:pPr>
              <w:jc w:val="center"/>
              <w:rPr>
                <w:color w:val="000000"/>
                <w:szCs w:val="24"/>
              </w:rPr>
            </w:pPr>
          </w:p>
        </w:tc>
      </w:tr>
      <w:tr w:rsidR="00FE54F1" w:rsidTr="00956BE5">
        <w:trPr>
          <w:trHeight w:val="136"/>
        </w:trPr>
        <w:tc>
          <w:tcPr>
            <w:tcW w:w="510" w:type="dxa"/>
            <w:tcBorders>
              <w:top w:val="nil"/>
              <w:left w:val="single" w:sz="8" w:space="0" w:color="auto"/>
              <w:bottom w:val="single" w:sz="8" w:space="0" w:color="auto"/>
              <w:right w:val="single" w:sz="8" w:space="0" w:color="auto"/>
            </w:tcBorders>
            <w:shd w:val="clear" w:color="auto" w:fill="auto"/>
            <w:vAlign w:val="center"/>
          </w:tcPr>
          <w:p w:rsidR="00FE54F1" w:rsidRDefault="00FE54F1" w:rsidP="00956BE5">
            <w:pPr>
              <w:jc w:val="center"/>
              <w:rPr>
                <w:color w:val="000000"/>
                <w:szCs w:val="24"/>
              </w:rPr>
            </w:pPr>
            <w:r>
              <w:rPr>
                <w:color w:val="000000"/>
                <w:szCs w:val="24"/>
              </w:rPr>
              <w:t>7</w:t>
            </w:r>
          </w:p>
        </w:tc>
        <w:tc>
          <w:tcPr>
            <w:tcW w:w="1536" w:type="dxa"/>
            <w:tcBorders>
              <w:top w:val="nil"/>
              <w:left w:val="nil"/>
              <w:bottom w:val="single" w:sz="8" w:space="0" w:color="auto"/>
              <w:right w:val="single" w:sz="8" w:space="0" w:color="auto"/>
            </w:tcBorders>
            <w:shd w:val="clear" w:color="auto" w:fill="auto"/>
            <w:vAlign w:val="center"/>
          </w:tcPr>
          <w:p w:rsidR="00FE54F1" w:rsidRDefault="00FE54F1" w:rsidP="00956BE5">
            <w:pPr>
              <w:rPr>
                <w:color w:val="000000"/>
                <w:szCs w:val="24"/>
              </w:rPr>
            </w:pPr>
          </w:p>
        </w:tc>
        <w:tc>
          <w:tcPr>
            <w:tcW w:w="2084" w:type="dxa"/>
            <w:tcBorders>
              <w:top w:val="nil"/>
              <w:left w:val="nil"/>
              <w:bottom w:val="single" w:sz="8" w:space="0" w:color="auto"/>
              <w:right w:val="single" w:sz="8" w:space="0" w:color="auto"/>
            </w:tcBorders>
            <w:shd w:val="clear" w:color="auto" w:fill="auto"/>
            <w:vAlign w:val="center"/>
          </w:tcPr>
          <w:p w:rsidR="00FE54F1" w:rsidRDefault="00FE54F1" w:rsidP="00956BE5">
            <w:pPr>
              <w:rPr>
                <w:color w:val="000000"/>
                <w:szCs w:val="24"/>
              </w:rPr>
            </w:pPr>
          </w:p>
        </w:tc>
        <w:tc>
          <w:tcPr>
            <w:tcW w:w="1789" w:type="dxa"/>
            <w:tcBorders>
              <w:top w:val="nil"/>
              <w:left w:val="nil"/>
              <w:bottom w:val="single" w:sz="8" w:space="0" w:color="auto"/>
              <w:right w:val="single" w:sz="8" w:space="0" w:color="auto"/>
            </w:tcBorders>
            <w:shd w:val="clear" w:color="auto" w:fill="auto"/>
            <w:vAlign w:val="center"/>
          </w:tcPr>
          <w:p w:rsidR="00FE54F1" w:rsidRDefault="00FE54F1" w:rsidP="00956BE5">
            <w:pPr>
              <w:jc w:val="center"/>
              <w:rPr>
                <w:color w:val="000000"/>
                <w:szCs w:val="24"/>
              </w:rPr>
            </w:pPr>
          </w:p>
        </w:tc>
        <w:tc>
          <w:tcPr>
            <w:tcW w:w="1176" w:type="dxa"/>
            <w:tcBorders>
              <w:top w:val="nil"/>
              <w:left w:val="nil"/>
              <w:bottom w:val="single" w:sz="8" w:space="0" w:color="auto"/>
              <w:right w:val="single" w:sz="8" w:space="0" w:color="auto"/>
            </w:tcBorders>
            <w:shd w:val="clear" w:color="auto" w:fill="auto"/>
            <w:vAlign w:val="center"/>
          </w:tcPr>
          <w:p w:rsidR="00FE54F1" w:rsidRDefault="00FE54F1" w:rsidP="00956BE5">
            <w:pPr>
              <w:jc w:val="center"/>
              <w:rPr>
                <w:color w:val="000000"/>
                <w:szCs w:val="24"/>
              </w:rPr>
            </w:pPr>
          </w:p>
        </w:tc>
        <w:tc>
          <w:tcPr>
            <w:tcW w:w="1218" w:type="dxa"/>
            <w:tcBorders>
              <w:top w:val="nil"/>
              <w:left w:val="nil"/>
              <w:bottom w:val="single" w:sz="8" w:space="0" w:color="auto"/>
              <w:right w:val="single" w:sz="8" w:space="0" w:color="auto"/>
            </w:tcBorders>
            <w:shd w:val="clear" w:color="auto" w:fill="auto"/>
            <w:vAlign w:val="center"/>
          </w:tcPr>
          <w:p w:rsidR="00FE54F1" w:rsidRDefault="00FE54F1" w:rsidP="00956BE5">
            <w:pPr>
              <w:jc w:val="center"/>
              <w:rPr>
                <w:color w:val="000000"/>
                <w:szCs w:val="24"/>
              </w:rPr>
            </w:pPr>
          </w:p>
        </w:tc>
      </w:tr>
      <w:tr w:rsidR="00FE54F1" w:rsidTr="00956BE5">
        <w:trPr>
          <w:trHeight w:val="136"/>
        </w:trPr>
        <w:tc>
          <w:tcPr>
            <w:tcW w:w="510" w:type="dxa"/>
            <w:tcBorders>
              <w:top w:val="nil"/>
              <w:left w:val="single" w:sz="8" w:space="0" w:color="auto"/>
              <w:bottom w:val="single" w:sz="8" w:space="0" w:color="auto"/>
              <w:right w:val="single" w:sz="8" w:space="0" w:color="auto"/>
            </w:tcBorders>
            <w:shd w:val="clear" w:color="auto" w:fill="auto"/>
            <w:vAlign w:val="center"/>
          </w:tcPr>
          <w:p w:rsidR="00FE54F1" w:rsidRDefault="00FE54F1" w:rsidP="00956BE5">
            <w:pPr>
              <w:jc w:val="center"/>
              <w:rPr>
                <w:color w:val="000000"/>
                <w:szCs w:val="24"/>
              </w:rPr>
            </w:pPr>
            <w:r>
              <w:rPr>
                <w:color w:val="000000"/>
                <w:szCs w:val="24"/>
              </w:rPr>
              <w:t>8</w:t>
            </w:r>
          </w:p>
        </w:tc>
        <w:tc>
          <w:tcPr>
            <w:tcW w:w="1536" w:type="dxa"/>
            <w:tcBorders>
              <w:top w:val="nil"/>
              <w:left w:val="nil"/>
              <w:bottom w:val="single" w:sz="8" w:space="0" w:color="auto"/>
              <w:right w:val="single" w:sz="8" w:space="0" w:color="auto"/>
            </w:tcBorders>
            <w:shd w:val="clear" w:color="auto" w:fill="auto"/>
            <w:vAlign w:val="center"/>
          </w:tcPr>
          <w:p w:rsidR="00FE54F1" w:rsidRDefault="00FE54F1" w:rsidP="00956BE5">
            <w:pPr>
              <w:rPr>
                <w:color w:val="000000"/>
                <w:szCs w:val="24"/>
              </w:rPr>
            </w:pPr>
          </w:p>
        </w:tc>
        <w:tc>
          <w:tcPr>
            <w:tcW w:w="2084" w:type="dxa"/>
            <w:tcBorders>
              <w:top w:val="nil"/>
              <w:left w:val="nil"/>
              <w:bottom w:val="single" w:sz="8" w:space="0" w:color="auto"/>
              <w:right w:val="single" w:sz="8" w:space="0" w:color="auto"/>
            </w:tcBorders>
            <w:shd w:val="clear" w:color="auto" w:fill="auto"/>
            <w:vAlign w:val="center"/>
          </w:tcPr>
          <w:p w:rsidR="00FE54F1" w:rsidRDefault="00FE54F1" w:rsidP="00956BE5">
            <w:pPr>
              <w:rPr>
                <w:color w:val="000000"/>
                <w:szCs w:val="24"/>
              </w:rPr>
            </w:pPr>
          </w:p>
        </w:tc>
        <w:tc>
          <w:tcPr>
            <w:tcW w:w="1789" w:type="dxa"/>
            <w:tcBorders>
              <w:top w:val="nil"/>
              <w:left w:val="nil"/>
              <w:bottom w:val="single" w:sz="8" w:space="0" w:color="auto"/>
              <w:right w:val="single" w:sz="8" w:space="0" w:color="auto"/>
            </w:tcBorders>
            <w:shd w:val="clear" w:color="auto" w:fill="auto"/>
            <w:vAlign w:val="center"/>
          </w:tcPr>
          <w:p w:rsidR="00FE54F1" w:rsidRDefault="00FE54F1" w:rsidP="00956BE5">
            <w:pPr>
              <w:jc w:val="center"/>
              <w:rPr>
                <w:color w:val="000000"/>
                <w:szCs w:val="24"/>
              </w:rPr>
            </w:pPr>
          </w:p>
        </w:tc>
        <w:tc>
          <w:tcPr>
            <w:tcW w:w="1176" w:type="dxa"/>
            <w:tcBorders>
              <w:top w:val="nil"/>
              <w:left w:val="nil"/>
              <w:bottom w:val="single" w:sz="8" w:space="0" w:color="auto"/>
              <w:right w:val="single" w:sz="8" w:space="0" w:color="auto"/>
            </w:tcBorders>
            <w:shd w:val="clear" w:color="auto" w:fill="auto"/>
            <w:vAlign w:val="center"/>
          </w:tcPr>
          <w:p w:rsidR="00FE54F1" w:rsidRDefault="00FE54F1" w:rsidP="00956BE5">
            <w:pPr>
              <w:jc w:val="center"/>
              <w:rPr>
                <w:color w:val="000000"/>
                <w:szCs w:val="24"/>
              </w:rPr>
            </w:pPr>
          </w:p>
        </w:tc>
        <w:tc>
          <w:tcPr>
            <w:tcW w:w="1218" w:type="dxa"/>
            <w:tcBorders>
              <w:top w:val="nil"/>
              <w:left w:val="nil"/>
              <w:bottom w:val="single" w:sz="8" w:space="0" w:color="auto"/>
              <w:right w:val="single" w:sz="8" w:space="0" w:color="auto"/>
            </w:tcBorders>
            <w:shd w:val="clear" w:color="auto" w:fill="auto"/>
            <w:vAlign w:val="center"/>
          </w:tcPr>
          <w:p w:rsidR="00FE54F1" w:rsidRDefault="00FE54F1" w:rsidP="00956BE5">
            <w:pPr>
              <w:jc w:val="center"/>
              <w:rPr>
                <w:color w:val="000000"/>
                <w:szCs w:val="24"/>
              </w:rPr>
            </w:pPr>
          </w:p>
        </w:tc>
      </w:tr>
      <w:tr w:rsidR="00FE54F1" w:rsidTr="00956BE5">
        <w:trPr>
          <w:trHeight w:val="136"/>
        </w:trPr>
        <w:tc>
          <w:tcPr>
            <w:tcW w:w="510" w:type="dxa"/>
            <w:tcBorders>
              <w:top w:val="nil"/>
              <w:left w:val="single" w:sz="8" w:space="0" w:color="auto"/>
              <w:bottom w:val="single" w:sz="8" w:space="0" w:color="auto"/>
              <w:right w:val="single" w:sz="8" w:space="0" w:color="auto"/>
            </w:tcBorders>
            <w:shd w:val="clear" w:color="auto" w:fill="auto"/>
            <w:vAlign w:val="center"/>
          </w:tcPr>
          <w:p w:rsidR="00FE54F1" w:rsidRDefault="00FE54F1" w:rsidP="00956BE5">
            <w:pPr>
              <w:jc w:val="center"/>
              <w:rPr>
                <w:color w:val="000000"/>
                <w:szCs w:val="24"/>
              </w:rPr>
            </w:pPr>
            <w:r>
              <w:rPr>
                <w:color w:val="000000"/>
                <w:szCs w:val="24"/>
              </w:rPr>
              <w:t>9</w:t>
            </w:r>
          </w:p>
        </w:tc>
        <w:tc>
          <w:tcPr>
            <w:tcW w:w="1536" w:type="dxa"/>
            <w:tcBorders>
              <w:top w:val="nil"/>
              <w:left w:val="nil"/>
              <w:bottom w:val="single" w:sz="8" w:space="0" w:color="auto"/>
              <w:right w:val="single" w:sz="8" w:space="0" w:color="auto"/>
            </w:tcBorders>
            <w:shd w:val="clear" w:color="auto" w:fill="auto"/>
            <w:vAlign w:val="center"/>
          </w:tcPr>
          <w:p w:rsidR="00FE54F1" w:rsidRDefault="00FE54F1" w:rsidP="00956BE5">
            <w:pPr>
              <w:rPr>
                <w:color w:val="000000"/>
                <w:szCs w:val="24"/>
              </w:rPr>
            </w:pPr>
          </w:p>
        </w:tc>
        <w:tc>
          <w:tcPr>
            <w:tcW w:w="2084" w:type="dxa"/>
            <w:tcBorders>
              <w:top w:val="nil"/>
              <w:left w:val="nil"/>
              <w:bottom w:val="single" w:sz="8" w:space="0" w:color="auto"/>
              <w:right w:val="single" w:sz="8" w:space="0" w:color="auto"/>
            </w:tcBorders>
            <w:shd w:val="clear" w:color="auto" w:fill="auto"/>
            <w:vAlign w:val="center"/>
          </w:tcPr>
          <w:p w:rsidR="00FE54F1" w:rsidRDefault="00FE54F1" w:rsidP="00956BE5">
            <w:pPr>
              <w:rPr>
                <w:color w:val="000000"/>
                <w:szCs w:val="24"/>
              </w:rPr>
            </w:pPr>
          </w:p>
        </w:tc>
        <w:tc>
          <w:tcPr>
            <w:tcW w:w="1789" w:type="dxa"/>
            <w:tcBorders>
              <w:top w:val="nil"/>
              <w:left w:val="nil"/>
              <w:bottom w:val="single" w:sz="8" w:space="0" w:color="auto"/>
              <w:right w:val="single" w:sz="8" w:space="0" w:color="auto"/>
            </w:tcBorders>
            <w:shd w:val="clear" w:color="auto" w:fill="auto"/>
            <w:vAlign w:val="center"/>
          </w:tcPr>
          <w:p w:rsidR="00FE54F1" w:rsidRDefault="00FE54F1" w:rsidP="00956BE5">
            <w:pPr>
              <w:jc w:val="center"/>
              <w:rPr>
                <w:color w:val="000000"/>
                <w:szCs w:val="24"/>
              </w:rPr>
            </w:pPr>
          </w:p>
        </w:tc>
        <w:tc>
          <w:tcPr>
            <w:tcW w:w="1176" w:type="dxa"/>
            <w:tcBorders>
              <w:top w:val="nil"/>
              <w:left w:val="nil"/>
              <w:bottom w:val="single" w:sz="8" w:space="0" w:color="auto"/>
              <w:right w:val="single" w:sz="8" w:space="0" w:color="auto"/>
            </w:tcBorders>
            <w:shd w:val="clear" w:color="auto" w:fill="auto"/>
            <w:vAlign w:val="center"/>
          </w:tcPr>
          <w:p w:rsidR="00FE54F1" w:rsidRDefault="00FE54F1" w:rsidP="00956BE5">
            <w:pPr>
              <w:jc w:val="center"/>
              <w:rPr>
                <w:color w:val="000000"/>
                <w:szCs w:val="24"/>
              </w:rPr>
            </w:pPr>
          </w:p>
        </w:tc>
        <w:tc>
          <w:tcPr>
            <w:tcW w:w="1218" w:type="dxa"/>
            <w:tcBorders>
              <w:top w:val="nil"/>
              <w:left w:val="nil"/>
              <w:bottom w:val="single" w:sz="8" w:space="0" w:color="auto"/>
              <w:right w:val="single" w:sz="8" w:space="0" w:color="auto"/>
            </w:tcBorders>
            <w:shd w:val="clear" w:color="auto" w:fill="auto"/>
            <w:vAlign w:val="center"/>
          </w:tcPr>
          <w:p w:rsidR="00FE54F1" w:rsidRDefault="00FE54F1" w:rsidP="00956BE5">
            <w:pPr>
              <w:jc w:val="center"/>
              <w:rPr>
                <w:color w:val="000000"/>
                <w:szCs w:val="24"/>
              </w:rPr>
            </w:pPr>
          </w:p>
        </w:tc>
      </w:tr>
      <w:tr w:rsidR="00FE54F1" w:rsidTr="00956BE5">
        <w:trPr>
          <w:trHeight w:val="136"/>
        </w:trPr>
        <w:tc>
          <w:tcPr>
            <w:tcW w:w="510" w:type="dxa"/>
            <w:tcBorders>
              <w:top w:val="nil"/>
              <w:left w:val="single" w:sz="8" w:space="0" w:color="auto"/>
              <w:bottom w:val="single" w:sz="8" w:space="0" w:color="auto"/>
              <w:right w:val="single" w:sz="8" w:space="0" w:color="auto"/>
            </w:tcBorders>
            <w:shd w:val="clear" w:color="auto" w:fill="auto"/>
            <w:vAlign w:val="center"/>
          </w:tcPr>
          <w:p w:rsidR="00FE54F1" w:rsidRDefault="00FE54F1" w:rsidP="00956BE5">
            <w:pPr>
              <w:jc w:val="center"/>
              <w:rPr>
                <w:color w:val="000000"/>
                <w:szCs w:val="24"/>
              </w:rPr>
            </w:pPr>
            <w:r>
              <w:rPr>
                <w:color w:val="000000"/>
                <w:szCs w:val="24"/>
              </w:rPr>
              <w:t>10</w:t>
            </w:r>
          </w:p>
        </w:tc>
        <w:tc>
          <w:tcPr>
            <w:tcW w:w="1536" w:type="dxa"/>
            <w:tcBorders>
              <w:top w:val="nil"/>
              <w:left w:val="nil"/>
              <w:bottom w:val="single" w:sz="8" w:space="0" w:color="auto"/>
              <w:right w:val="single" w:sz="8" w:space="0" w:color="auto"/>
            </w:tcBorders>
            <w:shd w:val="clear" w:color="auto" w:fill="auto"/>
            <w:vAlign w:val="center"/>
          </w:tcPr>
          <w:p w:rsidR="00FE54F1" w:rsidRDefault="00FE54F1" w:rsidP="00956BE5">
            <w:pPr>
              <w:rPr>
                <w:color w:val="000000"/>
                <w:szCs w:val="24"/>
              </w:rPr>
            </w:pPr>
          </w:p>
        </w:tc>
        <w:tc>
          <w:tcPr>
            <w:tcW w:w="2084" w:type="dxa"/>
            <w:tcBorders>
              <w:top w:val="nil"/>
              <w:left w:val="nil"/>
              <w:bottom w:val="single" w:sz="8" w:space="0" w:color="auto"/>
              <w:right w:val="single" w:sz="8" w:space="0" w:color="auto"/>
            </w:tcBorders>
            <w:shd w:val="clear" w:color="auto" w:fill="auto"/>
            <w:vAlign w:val="center"/>
          </w:tcPr>
          <w:p w:rsidR="00FE54F1" w:rsidRDefault="00FE54F1" w:rsidP="00956BE5">
            <w:pPr>
              <w:rPr>
                <w:color w:val="000000"/>
                <w:szCs w:val="24"/>
              </w:rPr>
            </w:pPr>
          </w:p>
        </w:tc>
        <w:tc>
          <w:tcPr>
            <w:tcW w:w="1789" w:type="dxa"/>
            <w:tcBorders>
              <w:top w:val="nil"/>
              <w:left w:val="nil"/>
              <w:bottom w:val="single" w:sz="8" w:space="0" w:color="auto"/>
              <w:right w:val="single" w:sz="8" w:space="0" w:color="auto"/>
            </w:tcBorders>
            <w:shd w:val="clear" w:color="auto" w:fill="auto"/>
            <w:vAlign w:val="center"/>
          </w:tcPr>
          <w:p w:rsidR="00FE54F1" w:rsidRDefault="00FE54F1" w:rsidP="00956BE5">
            <w:pPr>
              <w:jc w:val="center"/>
              <w:rPr>
                <w:color w:val="000000"/>
                <w:szCs w:val="24"/>
              </w:rPr>
            </w:pPr>
          </w:p>
        </w:tc>
        <w:tc>
          <w:tcPr>
            <w:tcW w:w="1176" w:type="dxa"/>
            <w:tcBorders>
              <w:top w:val="nil"/>
              <w:left w:val="nil"/>
              <w:bottom w:val="single" w:sz="8" w:space="0" w:color="auto"/>
              <w:right w:val="single" w:sz="8" w:space="0" w:color="auto"/>
            </w:tcBorders>
            <w:shd w:val="clear" w:color="auto" w:fill="auto"/>
            <w:vAlign w:val="center"/>
          </w:tcPr>
          <w:p w:rsidR="00FE54F1" w:rsidRDefault="00FE54F1" w:rsidP="00956BE5">
            <w:pPr>
              <w:jc w:val="center"/>
              <w:rPr>
                <w:color w:val="000000"/>
                <w:szCs w:val="24"/>
              </w:rPr>
            </w:pPr>
          </w:p>
        </w:tc>
        <w:tc>
          <w:tcPr>
            <w:tcW w:w="1218" w:type="dxa"/>
            <w:tcBorders>
              <w:top w:val="nil"/>
              <w:left w:val="nil"/>
              <w:bottom w:val="single" w:sz="8" w:space="0" w:color="auto"/>
              <w:right w:val="single" w:sz="8" w:space="0" w:color="auto"/>
            </w:tcBorders>
            <w:shd w:val="clear" w:color="auto" w:fill="auto"/>
            <w:vAlign w:val="center"/>
          </w:tcPr>
          <w:p w:rsidR="00FE54F1" w:rsidRDefault="00FE54F1" w:rsidP="00956BE5">
            <w:pPr>
              <w:jc w:val="center"/>
              <w:rPr>
                <w:color w:val="000000"/>
                <w:szCs w:val="24"/>
              </w:rPr>
            </w:pPr>
          </w:p>
        </w:tc>
      </w:tr>
      <w:tr w:rsidR="00FE54F1" w:rsidTr="00956BE5">
        <w:trPr>
          <w:trHeight w:val="136"/>
        </w:trPr>
        <w:tc>
          <w:tcPr>
            <w:tcW w:w="510" w:type="dxa"/>
            <w:tcBorders>
              <w:top w:val="nil"/>
              <w:left w:val="single" w:sz="8" w:space="0" w:color="auto"/>
              <w:bottom w:val="single" w:sz="8" w:space="0" w:color="auto"/>
              <w:right w:val="single" w:sz="8" w:space="0" w:color="auto"/>
            </w:tcBorders>
            <w:shd w:val="clear" w:color="auto" w:fill="auto"/>
            <w:vAlign w:val="center"/>
          </w:tcPr>
          <w:p w:rsidR="00FE54F1" w:rsidRDefault="00FE54F1" w:rsidP="00956BE5">
            <w:pPr>
              <w:jc w:val="center"/>
              <w:rPr>
                <w:color w:val="000000"/>
                <w:szCs w:val="24"/>
              </w:rPr>
            </w:pPr>
            <w:r>
              <w:rPr>
                <w:color w:val="000000"/>
                <w:szCs w:val="24"/>
              </w:rPr>
              <w:t>11</w:t>
            </w:r>
          </w:p>
        </w:tc>
        <w:tc>
          <w:tcPr>
            <w:tcW w:w="1536" w:type="dxa"/>
            <w:tcBorders>
              <w:top w:val="nil"/>
              <w:left w:val="nil"/>
              <w:bottom w:val="single" w:sz="8" w:space="0" w:color="auto"/>
              <w:right w:val="single" w:sz="8" w:space="0" w:color="auto"/>
            </w:tcBorders>
            <w:shd w:val="clear" w:color="auto" w:fill="auto"/>
            <w:vAlign w:val="center"/>
          </w:tcPr>
          <w:p w:rsidR="00FE54F1" w:rsidRDefault="00FE54F1" w:rsidP="00956BE5">
            <w:pPr>
              <w:rPr>
                <w:color w:val="000000"/>
                <w:szCs w:val="24"/>
              </w:rPr>
            </w:pPr>
          </w:p>
        </w:tc>
        <w:tc>
          <w:tcPr>
            <w:tcW w:w="2084" w:type="dxa"/>
            <w:tcBorders>
              <w:top w:val="nil"/>
              <w:left w:val="nil"/>
              <w:bottom w:val="single" w:sz="8" w:space="0" w:color="auto"/>
              <w:right w:val="single" w:sz="8" w:space="0" w:color="auto"/>
            </w:tcBorders>
            <w:shd w:val="clear" w:color="auto" w:fill="auto"/>
            <w:vAlign w:val="center"/>
          </w:tcPr>
          <w:p w:rsidR="00FE54F1" w:rsidRDefault="00FE54F1" w:rsidP="00956BE5">
            <w:pPr>
              <w:rPr>
                <w:color w:val="000000"/>
                <w:szCs w:val="24"/>
              </w:rPr>
            </w:pPr>
          </w:p>
        </w:tc>
        <w:tc>
          <w:tcPr>
            <w:tcW w:w="1789" w:type="dxa"/>
            <w:tcBorders>
              <w:top w:val="nil"/>
              <w:left w:val="nil"/>
              <w:bottom w:val="single" w:sz="8" w:space="0" w:color="auto"/>
              <w:right w:val="single" w:sz="8" w:space="0" w:color="auto"/>
            </w:tcBorders>
            <w:shd w:val="clear" w:color="auto" w:fill="auto"/>
            <w:vAlign w:val="center"/>
          </w:tcPr>
          <w:p w:rsidR="00FE54F1" w:rsidRDefault="00FE54F1" w:rsidP="00956BE5">
            <w:pPr>
              <w:jc w:val="center"/>
              <w:rPr>
                <w:color w:val="000000"/>
                <w:szCs w:val="24"/>
              </w:rPr>
            </w:pPr>
          </w:p>
        </w:tc>
        <w:tc>
          <w:tcPr>
            <w:tcW w:w="1176" w:type="dxa"/>
            <w:tcBorders>
              <w:top w:val="nil"/>
              <w:left w:val="nil"/>
              <w:bottom w:val="single" w:sz="8" w:space="0" w:color="auto"/>
              <w:right w:val="single" w:sz="8" w:space="0" w:color="auto"/>
            </w:tcBorders>
            <w:shd w:val="clear" w:color="auto" w:fill="auto"/>
            <w:vAlign w:val="center"/>
          </w:tcPr>
          <w:p w:rsidR="00FE54F1" w:rsidRDefault="00FE54F1" w:rsidP="00956BE5">
            <w:pPr>
              <w:jc w:val="center"/>
              <w:rPr>
                <w:color w:val="000000"/>
                <w:szCs w:val="24"/>
              </w:rPr>
            </w:pPr>
          </w:p>
        </w:tc>
        <w:tc>
          <w:tcPr>
            <w:tcW w:w="1218" w:type="dxa"/>
            <w:tcBorders>
              <w:top w:val="nil"/>
              <w:left w:val="nil"/>
              <w:bottom w:val="single" w:sz="8" w:space="0" w:color="auto"/>
              <w:right w:val="single" w:sz="8" w:space="0" w:color="auto"/>
            </w:tcBorders>
            <w:shd w:val="clear" w:color="auto" w:fill="auto"/>
            <w:vAlign w:val="center"/>
          </w:tcPr>
          <w:p w:rsidR="00FE54F1" w:rsidRDefault="00FE54F1" w:rsidP="00956BE5">
            <w:pPr>
              <w:jc w:val="center"/>
              <w:rPr>
                <w:color w:val="000000"/>
                <w:szCs w:val="24"/>
              </w:rPr>
            </w:pPr>
          </w:p>
        </w:tc>
      </w:tr>
      <w:tr w:rsidR="00FE54F1" w:rsidTr="00956BE5">
        <w:trPr>
          <w:trHeight w:val="136"/>
        </w:trPr>
        <w:tc>
          <w:tcPr>
            <w:tcW w:w="7095" w:type="dxa"/>
            <w:gridSpan w:val="5"/>
            <w:tcBorders>
              <w:top w:val="single" w:sz="8" w:space="0" w:color="auto"/>
              <w:left w:val="single" w:sz="8" w:space="0" w:color="auto"/>
              <w:bottom w:val="single" w:sz="8" w:space="0" w:color="auto"/>
              <w:right w:val="single" w:sz="8" w:space="0" w:color="000000"/>
            </w:tcBorders>
            <w:shd w:val="clear" w:color="auto" w:fill="auto"/>
            <w:vAlign w:val="center"/>
          </w:tcPr>
          <w:p w:rsidR="00FE54F1" w:rsidRDefault="00FE54F1" w:rsidP="00956BE5">
            <w:pPr>
              <w:jc w:val="right"/>
              <w:rPr>
                <w:b/>
                <w:bCs/>
                <w:color w:val="000000"/>
                <w:szCs w:val="24"/>
              </w:rPr>
            </w:pPr>
          </w:p>
        </w:tc>
        <w:tc>
          <w:tcPr>
            <w:tcW w:w="1218" w:type="dxa"/>
            <w:tcBorders>
              <w:top w:val="nil"/>
              <w:left w:val="nil"/>
              <w:bottom w:val="single" w:sz="8" w:space="0" w:color="auto"/>
              <w:right w:val="single" w:sz="8" w:space="0" w:color="auto"/>
            </w:tcBorders>
            <w:shd w:val="clear" w:color="auto" w:fill="auto"/>
            <w:vAlign w:val="center"/>
          </w:tcPr>
          <w:p w:rsidR="00FE54F1" w:rsidRDefault="00FE54F1" w:rsidP="00956BE5">
            <w:pPr>
              <w:jc w:val="center"/>
              <w:rPr>
                <w:b/>
                <w:bCs/>
                <w:color w:val="000000"/>
                <w:szCs w:val="24"/>
              </w:rPr>
            </w:pPr>
          </w:p>
        </w:tc>
      </w:tr>
      <w:tr w:rsidR="00FE54F1" w:rsidTr="00956BE5">
        <w:trPr>
          <w:trHeight w:val="136"/>
        </w:trPr>
        <w:tc>
          <w:tcPr>
            <w:tcW w:w="8313" w:type="dxa"/>
            <w:gridSpan w:val="6"/>
            <w:tcBorders>
              <w:top w:val="single" w:sz="8" w:space="0" w:color="auto"/>
              <w:left w:val="single" w:sz="8" w:space="0" w:color="auto"/>
              <w:bottom w:val="single" w:sz="8" w:space="0" w:color="auto"/>
              <w:right w:val="single" w:sz="8" w:space="0" w:color="000000"/>
            </w:tcBorders>
            <w:shd w:val="clear" w:color="auto" w:fill="auto"/>
            <w:vAlign w:val="center"/>
          </w:tcPr>
          <w:p w:rsidR="00FE54F1" w:rsidRDefault="00FE54F1" w:rsidP="00956BE5">
            <w:pPr>
              <w:ind w:firstLineChars="300" w:firstLine="723"/>
              <w:rPr>
                <w:b/>
                <w:bCs/>
                <w:color w:val="000000"/>
                <w:szCs w:val="24"/>
              </w:rPr>
            </w:pPr>
          </w:p>
        </w:tc>
      </w:tr>
      <w:tr w:rsidR="00FE54F1" w:rsidTr="00956BE5">
        <w:trPr>
          <w:trHeight w:val="136"/>
        </w:trPr>
        <w:tc>
          <w:tcPr>
            <w:tcW w:w="510" w:type="dxa"/>
            <w:tcBorders>
              <w:top w:val="nil"/>
              <w:left w:val="single" w:sz="8" w:space="0" w:color="auto"/>
              <w:bottom w:val="single" w:sz="8" w:space="0" w:color="auto"/>
              <w:right w:val="single" w:sz="8" w:space="0" w:color="auto"/>
            </w:tcBorders>
            <w:shd w:val="clear" w:color="auto" w:fill="auto"/>
            <w:vAlign w:val="center"/>
          </w:tcPr>
          <w:p w:rsidR="00FE54F1" w:rsidRDefault="00FE54F1" w:rsidP="00956BE5">
            <w:pPr>
              <w:jc w:val="center"/>
              <w:rPr>
                <w:b/>
                <w:bCs/>
                <w:color w:val="000000"/>
                <w:szCs w:val="24"/>
              </w:rPr>
            </w:pPr>
            <w:r>
              <w:rPr>
                <w:b/>
                <w:bCs/>
                <w:color w:val="000000"/>
                <w:szCs w:val="24"/>
              </w:rPr>
              <w:t>No</w:t>
            </w:r>
          </w:p>
        </w:tc>
        <w:tc>
          <w:tcPr>
            <w:tcW w:w="1536" w:type="dxa"/>
            <w:tcBorders>
              <w:top w:val="nil"/>
              <w:left w:val="nil"/>
              <w:bottom w:val="single" w:sz="8" w:space="0" w:color="auto"/>
              <w:right w:val="single" w:sz="8" w:space="0" w:color="auto"/>
            </w:tcBorders>
            <w:shd w:val="clear" w:color="auto" w:fill="auto"/>
            <w:vAlign w:val="center"/>
          </w:tcPr>
          <w:p w:rsidR="00FE54F1" w:rsidRDefault="00FE54F1" w:rsidP="00956BE5">
            <w:pPr>
              <w:jc w:val="center"/>
              <w:rPr>
                <w:b/>
                <w:bCs/>
                <w:color w:val="000000"/>
                <w:szCs w:val="24"/>
              </w:rPr>
            </w:pPr>
          </w:p>
        </w:tc>
        <w:tc>
          <w:tcPr>
            <w:tcW w:w="2084" w:type="dxa"/>
            <w:tcBorders>
              <w:top w:val="nil"/>
              <w:left w:val="nil"/>
              <w:bottom w:val="single" w:sz="8" w:space="0" w:color="auto"/>
              <w:right w:val="single" w:sz="8" w:space="0" w:color="auto"/>
            </w:tcBorders>
            <w:shd w:val="clear" w:color="auto" w:fill="auto"/>
            <w:vAlign w:val="center"/>
          </w:tcPr>
          <w:p w:rsidR="00FE54F1" w:rsidRDefault="00FE54F1" w:rsidP="00956BE5">
            <w:pPr>
              <w:jc w:val="center"/>
              <w:rPr>
                <w:b/>
                <w:bCs/>
                <w:color w:val="000000"/>
                <w:szCs w:val="24"/>
              </w:rPr>
            </w:pPr>
          </w:p>
        </w:tc>
        <w:tc>
          <w:tcPr>
            <w:tcW w:w="1789" w:type="dxa"/>
            <w:tcBorders>
              <w:top w:val="nil"/>
              <w:left w:val="nil"/>
              <w:bottom w:val="single" w:sz="8" w:space="0" w:color="auto"/>
              <w:right w:val="single" w:sz="8" w:space="0" w:color="auto"/>
            </w:tcBorders>
            <w:shd w:val="clear" w:color="auto" w:fill="auto"/>
            <w:vAlign w:val="center"/>
          </w:tcPr>
          <w:p w:rsidR="00FE54F1" w:rsidRDefault="00FE54F1" w:rsidP="00956BE5">
            <w:pPr>
              <w:jc w:val="center"/>
              <w:rPr>
                <w:b/>
                <w:bCs/>
                <w:color w:val="000000"/>
                <w:szCs w:val="24"/>
              </w:rPr>
            </w:pPr>
            <w:r>
              <w:rPr>
                <w:b/>
                <w:bCs/>
                <w:color w:val="000000"/>
                <w:szCs w:val="24"/>
              </w:rPr>
              <w:t>Kuantitas</w:t>
            </w:r>
          </w:p>
        </w:tc>
        <w:tc>
          <w:tcPr>
            <w:tcW w:w="1176" w:type="dxa"/>
            <w:tcBorders>
              <w:top w:val="nil"/>
              <w:left w:val="nil"/>
              <w:bottom w:val="single" w:sz="8" w:space="0" w:color="auto"/>
              <w:right w:val="single" w:sz="8" w:space="0" w:color="auto"/>
            </w:tcBorders>
            <w:shd w:val="clear" w:color="auto" w:fill="auto"/>
            <w:vAlign w:val="center"/>
          </w:tcPr>
          <w:p w:rsidR="00FE54F1" w:rsidRDefault="00FE54F1" w:rsidP="00956BE5">
            <w:pPr>
              <w:jc w:val="center"/>
              <w:rPr>
                <w:b/>
                <w:bCs/>
                <w:color w:val="000000"/>
                <w:szCs w:val="24"/>
              </w:rPr>
            </w:pPr>
            <w:r>
              <w:rPr>
                <w:b/>
                <w:bCs/>
                <w:color w:val="000000"/>
                <w:szCs w:val="24"/>
              </w:rPr>
              <w:t>Harga Satuan</w:t>
            </w:r>
          </w:p>
        </w:tc>
        <w:tc>
          <w:tcPr>
            <w:tcW w:w="1218" w:type="dxa"/>
            <w:tcBorders>
              <w:top w:val="nil"/>
              <w:left w:val="nil"/>
              <w:bottom w:val="single" w:sz="8" w:space="0" w:color="auto"/>
              <w:right w:val="single" w:sz="8" w:space="0" w:color="auto"/>
            </w:tcBorders>
            <w:shd w:val="clear" w:color="auto" w:fill="auto"/>
            <w:vAlign w:val="center"/>
          </w:tcPr>
          <w:p w:rsidR="00FE54F1" w:rsidRDefault="00FE54F1" w:rsidP="00956BE5">
            <w:pPr>
              <w:jc w:val="center"/>
              <w:rPr>
                <w:b/>
                <w:bCs/>
                <w:color w:val="000000"/>
                <w:szCs w:val="24"/>
              </w:rPr>
            </w:pPr>
            <w:r>
              <w:rPr>
                <w:b/>
                <w:bCs/>
                <w:color w:val="000000"/>
                <w:szCs w:val="24"/>
              </w:rPr>
              <w:t>Jumlah</w:t>
            </w:r>
          </w:p>
        </w:tc>
      </w:tr>
      <w:tr w:rsidR="00FE54F1" w:rsidTr="00956BE5">
        <w:trPr>
          <w:trHeight w:val="136"/>
        </w:trPr>
        <w:tc>
          <w:tcPr>
            <w:tcW w:w="510" w:type="dxa"/>
            <w:tcBorders>
              <w:top w:val="nil"/>
              <w:left w:val="single" w:sz="8" w:space="0" w:color="auto"/>
              <w:bottom w:val="single" w:sz="8" w:space="0" w:color="auto"/>
              <w:right w:val="single" w:sz="8" w:space="0" w:color="auto"/>
            </w:tcBorders>
            <w:shd w:val="clear" w:color="auto" w:fill="auto"/>
            <w:vAlign w:val="center"/>
          </w:tcPr>
          <w:p w:rsidR="00FE54F1" w:rsidRDefault="00FE54F1" w:rsidP="00956BE5">
            <w:pPr>
              <w:jc w:val="center"/>
              <w:rPr>
                <w:color w:val="000000"/>
                <w:szCs w:val="24"/>
              </w:rPr>
            </w:pPr>
            <w:r>
              <w:rPr>
                <w:color w:val="000000"/>
                <w:szCs w:val="24"/>
              </w:rPr>
              <w:t>1</w:t>
            </w:r>
          </w:p>
        </w:tc>
        <w:tc>
          <w:tcPr>
            <w:tcW w:w="1536" w:type="dxa"/>
            <w:tcBorders>
              <w:top w:val="nil"/>
              <w:left w:val="nil"/>
              <w:bottom w:val="single" w:sz="8" w:space="0" w:color="auto"/>
              <w:right w:val="single" w:sz="8" w:space="0" w:color="auto"/>
            </w:tcBorders>
            <w:shd w:val="clear" w:color="auto" w:fill="auto"/>
            <w:vAlign w:val="center"/>
          </w:tcPr>
          <w:p w:rsidR="00FE54F1" w:rsidRDefault="00FE54F1" w:rsidP="00956BE5">
            <w:pPr>
              <w:rPr>
                <w:color w:val="000000"/>
                <w:szCs w:val="24"/>
              </w:rPr>
            </w:pPr>
          </w:p>
        </w:tc>
        <w:tc>
          <w:tcPr>
            <w:tcW w:w="2084" w:type="dxa"/>
            <w:tcBorders>
              <w:top w:val="nil"/>
              <w:left w:val="nil"/>
              <w:bottom w:val="single" w:sz="8" w:space="0" w:color="auto"/>
              <w:right w:val="single" w:sz="8" w:space="0" w:color="auto"/>
            </w:tcBorders>
            <w:shd w:val="clear" w:color="auto" w:fill="auto"/>
            <w:vAlign w:val="center"/>
          </w:tcPr>
          <w:p w:rsidR="00FE54F1" w:rsidRDefault="00FE54F1" w:rsidP="00956BE5">
            <w:pPr>
              <w:rPr>
                <w:color w:val="000000"/>
                <w:szCs w:val="24"/>
              </w:rPr>
            </w:pPr>
          </w:p>
        </w:tc>
        <w:tc>
          <w:tcPr>
            <w:tcW w:w="1789" w:type="dxa"/>
            <w:tcBorders>
              <w:top w:val="nil"/>
              <w:left w:val="nil"/>
              <w:bottom w:val="single" w:sz="8" w:space="0" w:color="auto"/>
              <w:right w:val="single" w:sz="8" w:space="0" w:color="auto"/>
            </w:tcBorders>
            <w:shd w:val="clear" w:color="auto" w:fill="auto"/>
            <w:vAlign w:val="center"/>
          </w:tcPr>
          <w:p w:rsidR="00FE54F1" w:rsidRDefault="00FE54F1" w:rsidP="00956BE5">
            <w:pPr>
              <w:jc w:val="center"/>
              <w:rPr>
                <w:color w:val="000000"/>
                <w:szCs w:val="24"/>
              </w:rPr>
            </w:pPr>
          </w:p>
        </w:tc>
        <w:tc>
          <w:tcPr>
            <w:tcW w:w="1176" w:type="dxa"/>
            <w:tcBorders>
              <w:top w:val="nil"/>
              <w:left w:val="nil"/>
              <w:bottom w:val="single" w:sz="8" w:space="0" w:color="auto"/>
              <w:right w:val="single" w:sz="8" w:space="0" w:color="auto"/>
            </w:tcBorders>
            <w:shd w:val="clear" w:color="auto" w:fill="auto"/>
            <w:vAlign w:val="center"/>
          </w:tcPr>
          <w:p w:rsidR="00FE54F1" w:rsidRDefault="00FE54F1" w:rsidP="00956BE5">
            <w:pPr>
              <w:jc w:val="center"/>
              <w:rPr>
                <w:color w:val="000000"/>
                <w:szCs w:val="24"/>
              </w:rPr>
            </w:pPr>
          </w:p>
        </w:tc>
        <w:tc>
          <w:tcPr>
            <w:tcW w:w="1218" w:type="dxa"/>
            <w:tcBorders>
              <w:top w:val="nil"/>
              <w:left w:val="nil"/>
              <w:bottom w:val="single" w:sz="8" w:space="0" w:color="auto"/>
              <w:right w:val="single" w:sz="8" w:space="0" w:color="auto"/>
            </w:tcBorders>
            <w:shd w:val="clear" w:color="auto" w:fill="auto"/>
            <w:vAlign w:val="center"/>
          </w:tcPr>
          <w:p w:rsidR="00FE54F1" w:rsidRDefault="00FE54F1" w:rsidP="00956BE5">
            <w:pPr>
              <w:jc w:val="center"/>
              <w:rPr>
                <w:color w:val="000000"/>
                <w:szCs w:val="24"/>
              </w:rPr>
            </w:pPr>
          </w:p>
        </w:tc>
      </w:tr>
      <w:tr w:rsidR="00FE54F1" w:rsidTr="00956BE5">
        <w:trPr>
          <w:trHeight w:val="136"/>
        </w:trPr>
        <w:tc>
          <w:tcPr>
            <w:tcW w:w="510" w:type="dxa"/>
            <w:tcBorders>
              <w:top w:val="nil"/>
              <w:left w:val="single" w:sz="8" w:space="0" w:color="auto"/>
              <w:bottom w:val="single" w:sz="8" w:space="0" w:color="auto"/>
              <w:right w:val="single" w:sz="8" w:space="0" w:color="auto"/>
            </w:tcBorders>
            <w:shd w:val="clear" w:color="auto" w:fill="auto"/>
            <w:vAlign w:val="center"/>
          </w:tcPr>
          <w:p w:rsidR="00FE54F1" w:rsidRDefault="00FE54F1" w:rsidP="00956BE5">
            <w:pPr>
              <w:jc w:val="center"/>
              <w:rPr>
                <w:color w:val="000000"/>
                <w:szCs w:val="24"/>
              </w:rPr>
            </w:pPr>
            <w:r>
              <w:rPr>
                <w:color w:val="000000"/>
                <w:szCs w:val="24"/>
              </w:rPr>
              <w:t>2</w:t>
            </w:r>
          </w:p>
        </w:tc>
        <w:tc>
          <w:tcPr>
            <w:tcW w:w="1536" w:type="dxa"/>
            <w:tcBorders>
              <w:top w:val="nil"/>
              <w:left w:val="nil"/>
              <w:bottom w:val="single" w:sz="8" w:space="0" w:color="auto"/>
              <w:right w:val="single" w:sz="8" w:space="0" w:color="auto"/>
            </w:tcBorders>
            <w:shd w:val="clear" w:color="auto" w:fill="auto"/>
            <w:vAlign w:val="center"/>
          </w:tcPr>
          <w:p w:rsidR="00FE54F1" w:rsidRDefault="00FE54F1" w:rsidP="00956BE5">
            <w:pPr>
              <w:rPr>
                <w:color w:val="000000"/>
                <w:szCs w:val="24"/>
              </w:rPr>
            </w:pPr>
          </w:p>
        </w:tc>
        <w:tc>
          <w:tcPr>
            <w:tcW w:w="2084" w:type="dxa"/>
            <w:tcBorders>
              <w:top w:val="nil"/>
              <w:left w:val="nil"/>
              <w:bottom w:val="single" w:sz="8" w:space="0" w:color="auto"/>
              <w:right w:val="single" w:sz="8" w:space="0" w:color="auto"/>
            </w:tcBorders>
            <w:shd w:val="clear" w:color="auto" w:fill="auto"/>
            <w:vAlign w:val="center"/>
          </w:tcPr>
          <w:p w:rsidR="00FE54F1" w:rsidRDefault="00FE54F1" w:rsidP="00956BE5">
            <w:pPr>
              <w:rPr>
                <w:color w:val="000000"/>
                <w:szCs w:val="24"/>
              </w:rPr>
            </w:pPr>
          </w:p>
        </w:tc>
        <w:tc>
          <w:tcPr>
            <w:tcW w:w="1789" w:type="dxa"/>
            <w:tcBorders>
              <w:top w:val="nil"/>
              <w:left w:val="nil"/>
              <w:bottom w:val="single" w:sz="8" w:space="0" w:color="auto"/>
              <w:right w:val="single" w:sz="8" w:space="0" w:color="auto"/>
            </w:tcBorders>
            <w:shd w:val="clear" w:color="auto" w:fill="auto"/>
            <w:vAlign w:val="center"/>
          </w:tcPr>
          <w:p w:rsidR="00FE54F1" w:rsidRDefault="00FE54F1" w:rsidP="00956BE5">
            <w:pPr>
              <w:jc w:val="center"/>
              <w:rPr>
                <w:color w:val="000000"/>
                <w:szCs w:val="24"/>
              </w:rPr>
            </w:pPr>
          </w:p>
        </w:tc>
        <w:tc>
          <w:tcPr>
            <w:tcW w:w="1176" w:type="dxa"/>
            <w:tcBorders>
              <w:top w:val="nil"/>
              <w:left w:val="nil"/>
              <w:bottom w:val="single" w:sz="8" w:space="0" w:color="auto"/>
              <w:right w:val="single" w:sz="8" w:space="0" w:color="auto"/>
            </w:tcBorders>
            <w:shd w:val="clear" w:color="auto" w:fill="auto"/>
            <w:vAlign w:val="center"/>
          </w:tcPr>
          <w:p w:rsidR="00FE54F1" w:rsidRDefault="00FE54F1" w:rsidP="00956BE5">
            <w:pPr>
              <w:jc w:val="center"/>
              <w:rPr>
                <w:color w:val="000000"/>
                <w:szCs w:val="24"/>
              </w:rPr>
            </w:pPr>
          </w:p>
        </w:tc>
        <w:tc>
          <w:tcPr>
            <w:tcW w:w="1218" w:type="dxa"/>
            <w:tcBorders>
              <w:top w:val="nil"/>
              <w:left w:val="nil"/>
              <w:bottom w:val="single" w:sz="8" w:space="0" w:color="auto"/>
              <w:right w:val="single" w:sz="8" w:space="0" w:color="auto"/>
            </w:tcBorders>
            <w:shd w:val="clear" w:color="auto" w:fill="auto"/>
            <w:vAlign w:val="center"/>
          </w:tcPr>
          <w:p w:rsidR="00FE54F1" w:rsidRDefault="00FE54F1" w:rsidP="00956BE5">
            <w:pPr>
              <w:jc w:val="center"/>
              <w:rPr>
                <w:color w:val="000000"/>
                <w:szCs w:val="24"/>
              </w:rPr>
            </w:pPr>
          </w:p>
        </w:tc>
      </w:tr>
      <w:tr w:rsidR="00FE54F1" w:rsidTr="00956BE5">
        <w:trPr>
          <w:trHeight w:val="136"/>
        </w:trPr>
        <w:tc>
          <w:tcPr>
            <w:tcW w:w="510" w:type="dxa"/>
            <w:tcBorders>
              <w:top w:val="nil"/>
              <w:left w:val="single" w:sz="8" w:space="0" w:color="auto"/>
              <w:bottom w:val="single" w:sz="8" w:space="0" w:color="auto"/>
              <w:right w:val="single" w:sz="8" w:space="0" w:color="auto"/>
            </w:tcBorders>
            <w:shd w:val="clear" w:color="auto" w:fill="auto"/>
            <w:vAlign w:val="center"/>
          </w:tcPr>
          <w:p w:rsidR="00FE54F1" w:rsidRDefault="00FE54F1" w:rsidP="00956BE5">
            <w:pPr>
              <w:jc w:val="center"/>
              <w:rPr>
                <w:color w:val="000000"/>
                <w:szCs w:val="24"/>
              </w:rPr>
            </w:pPr>
            <w:r>
              <w:rPr>
                <w:color w:val="000000"/>
                <w:szCs w:val="24"/>
              </w:rPr>
              <w:t>3</w:t>
            </w:r>
          </w:p>
        </w:tc>
        <w:tc>
          <w:tcPr>
            <w:tcW w:w="1536" w:type="dxa"/>
            <w:tcBorders>
              <w:top w:val="nil"/>
              <w:left w:val="nil"/>
              <w:bottom w:val="single" w:sz="8" w:space="0" w:color="auto"/>
              <w:right w:val="single" w:sz="8" w:space="0" w:color="auto"/>
            </w:tcBorders>
            <w:shd w:val="clear" w:color="auto" w:fill="auto"/>
            <w:vAlign w:val="center"/>
          </w:tcPr>
          <w:p w:rsidR="00FE54F1" w:rsidRDefault="00FE54F1" w:rsidP="00956BE5">
            <w:pPr>
              <w:rPr>
                <w:color w:val="000000"/>
                <w:szCs w:val="24"/>
              </w:rPr>
            </w:pPr>
          </w:p>
        </w:tc>
        <w:tc>
          <w:tcPr>
            <w:tcW w:w="2084" w:type="dxa"/>
            <w:tcBorders>
              <w:top w:val="nil"/>
              <w:left w:val="nil"/>
              <w:bottom w:val="single" w:sz="8" w:space="0" w:color="auto"/>
              <w:right w:val="single" w:sz="8" w:space="0" w:color="auto"/>
            </w:tcBorders>
            <w:shd w:val="clear" w:color="auto" w:fill="auto"/>
            <w:vAlign w:val="center"/>
          </w:tcPr>
          <w:p w:rsidR="00FE54F1" w:rsidRDefault="00FE54F1" w:rsidP="00956BE5">
            <w:pPr>
              <w:rPr>
                <w:color w:val="000000"/>
                <w:szCs w:val="24"/>
              </w:rPr>
            </w:pPr>
          </w:p>
        </w:tc>
        <w:tc>
          <w:tcPr>
            <w:tcW w:w="1789" w:type="dxa"/>
            <w:tcBorders>
              <w:top w:val="nil"/>
              <w:left w:val="nil"/>
              <w:bottom w:val="single" w:sz="8" w:space="0" w:color="auto"/>
              <w:right w:val="single" w:sz="8" w:space="0" w:color="auto"/>
            </w:tcBorders>
            <w:shd w:val="clear" w:color="auto" w:fill="auto"/>
            <w:vAlign w:val="center"/>
          </w:tcPr>
          <w:p w:rsidR="00FE54F1" w:rsidRDefault="00FE54F1" w:rsidP="00956BE5">
            <w:pPr>
              <w:jc w:val="center"/>
              <w:rPr>
                <w:color w:val="000000"/>
                <w:szCs w:val="24"/>
              </w:rPr>
            </w:pPr>
          </w:p>
        </w:tc>
        <w:tc>
          <w:tcPr>
            <w:tcW w:w="1176" w:type="dxa"/>
            <w:tcBorders>
              <w:top w:val="nil"/>
              <w:left w:val="nil"/>
              <w:bottom w:val="single" w:sz="8" w:space="0" w:color="auto"/>
              <w:right w:val="single" w:sz="8" w:space="0" w:color="auto"/>
            </w:tcBorders>
            <w:shd w:val="clear" w:color="auto" w:fill="auto"/>
            <w:vAlign w:val="center"/>
          </w:tcPr>
          <w:p w:rsidR="00FE54F1" w:rsidRDefault="00FE54F1" w:rsidP="00956BE5">
            <w:pPr>
              <w:jc w:val="center"/>
              <w:rPr>
                <w:color w:val="000000"/>
                <w:szCs w:val="24"/>
              </w:rPr>
            </w:pPr>
          </w:p>
        </w:tc>
        <w:tc>
          <w:tcPr>
            <w:tcW w:w="1218" w:type="dxa"/>
            <w:tcBorders>
              <w:top w:val="nil"/>
              <w:left w:val="nil"/>
              <w:bottom w:val="single" w:sz="8" w:space="0" w:color="auto"/>
              <w:right w:val="single" w:sz="8" w:space="0" w:color="auto"/>
            </w:tcBorders>
            <w:shd w:val="clear" w:color="auto" w:fill="auto"/>
            <w:vAlign w:val="center"/>
          </w:tcPr>
          <w:p w:rsidR="00FE54F1" w:rsidRDefault="00FE54F1" w:rsidP="00956BE5">
            <w:pPr>
              <w:jc w:val="center"/>
              <w:rPr>
                <w:color w:val="000000"/>
                <w:szCs w:val="24"/>
              </w:rPr>
            </w:pPr>
          </w:p>
        </w:tc>
      </w:tr>
      <w:tr w:rsidR="00FE54F1" w:rsidTr="00956BE5">
        <w:trPr>
          <w:trHeight w:val="136"/>
        </w:trPr>
        <w:tc>
          <w:tcPr>
            <w:tcW w:w="510" w:type="dxa"/>
            <w:tcBorders>
              <w:top w:val="nil"/>
              <w:left w:val="single" w:sz="8" w:space="0" w:color="auto"/>
              <w:bottom w:val="nil"/>
              <w:right w:val="single" w:sz="8" w:space="0" w:color="auto"/>
            </w:tcBorders>
            <w:shd w:val="clear" w:color="auto" w:fill="auto"/>
            <w:vAlign w:val="center"/>
          </w:tcPr>
          <w:p w:rsidR="00FE54F1" w:rsidRDefault="00FE54F1" w:rsidP="00956BE5">
            <w:pPr>
              <w:jc w:val="center"/>
              <w:rPr>
                <w:color w:val="000000"/>
                <w:szCs w:val="24"/>
              </w:rPr>
            </w:pPr>
            <w:r>
              <w:rPr>
                <w:color w:val="000000"/>
                <w:szCs w:val="24"/>
              </w:rPr>
              <w:t>4</w:t>
            </w:r>
          </w:p>
        </w:tc>
        <w:tc>
          <w:tcPr>
            <w:tcW w:w="1536" w:type="dxa"/>
            <w:tcBorders>
              <w:top w:val="nil"/>
              <w:left w:val="nil"/>
              <w:bottom w:val="single" w:sz="8" w:space="0" w:color="auto"/>
              <w:right w:val="single" w:sz="8" w:space="0" w:color="auto"/>
            </w:tcBorders>
            <w:shd w:val="clear" w:color="auto" w:fill="auto"/>
            <w:vAlign w:val="center"/>
          </w:tcPr>
          <w:p w:rsidR="00FE54F1" w:rsidRDefault="00FE54F1" w:rsidP="00956BE5">
            <w:pPr>
              <w:rPr>
                <w:color w:val="000000"/>
                <w:szCs w:val="24"/>
              </w:rPr>
            </w:pPr>
          </w:p>
        </w:tc>
        <w:tc>
          <w:tcPr>
            <w:tcW w:w="2084" w:type="dxa"/>
            <w:tcBorders>
              <w:top w:val="nil"/>
              <w:left w:val="nil"/>
              <w:bottom w:val="single" w:sz="8" w:space="0" w:color="auto"/>
              <w:right w:val="single" w:sz="8" w:space="0" w:color="auto"/>
            </w:tcBorders>
            <w:shd w:val="clear" w:color="auto" w:fill="auto"/>
            <w:vAlign w:val="center"/>
          </w:tcPr>
          <w:p w:rsidR="00FE54F1" w:rsidRDefault="00FE54F1" w:rsidP="00956BE5">
            <w:pPr>
              <w:rPr>
                <w:color w:val="000000"/>
                <w:szCs w:val="24"/>
              </w:rPr>
            </w:pPr>
          </w:p>
        </w:tc>
        <w:tc>
          <w:tcPr>
            <w:tcW w:w="1789" w:type="dxa"/>
            <w:tcBorders>
              <w:top w:val="nil"/>
              <w:left w:val="nil"/>
              <w:bottom w:val="single" w:sz="8" w:space="0" w:color="auto"/>
              <w:right w:val="single" w:sz="8" w:space="0" w:color="auto"/>
            </w:tcBorders>
            <w:shd w:val="clear" w:color="auto" w:fill="auto"/>
            <w:vAlign w:val="center"/>
          </w:tcPr>
          <w:p w:rsidR="00FE54F1" w:rsidRDefault="00FE54F1" w:rsidP="00956BE5">
            <w:pPr>
              <w:jc w:val="center"/>
              <w:rPr>
                <w:color w:val="000000"/>
                <w:szCs w:val="24"/>
              </w:rPr>
            </w:pPr>
          </w:p>
        </w:tc>
        <w:tc>
          <w:tcPr>
            <w:tcW w:w="1176" w:type="dxa"/>
            <w:tcBorders>
              <w:top w:val="nil"/>
              <w:left w:val="nil"/>
              <w:bottom w:val="single" w:sz="8" w:space="0" w:color="auto"/>
              <w:right w:val="single" w:sz="8" w:space="0" w:color="auto"/>
            </w:tcBorders>
            <w:shd w:val="clear" w:color="auto" w:fill="auto"/>
            <w:vAlign w:val="center"/>
          </w:tcPr>
          <w:p w:rsidR="00FE54F1" w:rsidRDefault="00FE54F1" w:rsidP="00956BE5">
            <w:pPr>
              <w:jc w:val="center"/>
              <w:rPr>
                <w:color w:val="000000"/>
                <w:szCs w:val="24"/>
              </w:rPr>
            </w:pPr>
          </w:p>
        </w:tc>
        <w:tc>
          <w:tcPr>
            <w:tcW w:w="1218" w:type="dxa"/>
            <w:tcBorders>
              <w:top w:val="nil"/>
              <w:left w:val="nil"/>
              <w:bottom w:val="single" w:sz="8" w:space="0" w:color="auto"/>
              <w:right w:val="single" w:sz="8" w:space="0" w:color="auto"/>
            </w:tcBorders>
            <w:shd w:val="clear" w:color="auto" w:fill="auto"/>
            <w:vAlign w:val="center"/>
          </w:tcPr>
          <w:p w:rsidR="00FE54F1" w:rsidRDefault="00FE54F1" w:rsidP="00956BE5">
            <w:pPr>
              <w:jc w:val="center"/>
              <w:rPr>
                <w:color w:val="000000"/>
                <w:szCs w:val="24"/>
              </w:rPr>
            </w:pPr>
          </w:p>
        </w:tc>
      </w:tr>
      <w:tr w:rsidR="00FE54F1" w:rsidTr="00956BE5">
        <w:trPr>
          <w:trHeight w:val="136"/>
        </w:trPr>
        <w:tc>
          <w:tcPr>
            <w:tcW w:w="7095" w:type="dxa"/>
            <w:gridSpan w:val="5"/>
            <w:tcBorders>
              <w:top w:val="single" w:sz="8" w:space="0" w:color="auto"/>
              <w:left w:val="single" w:sz="8" w:space="0" w:color="auto"/>
              <w:bottom w:val="single" w:sz="8" w:space="0" w:color="auto"/>
              <w:right w:val="single" w:sz="8" w:space="0" w:color="000000"/>
            </w:tcBorders>
            <w:shd w:val="clear" w:color="auto" w:fill="auto"/>
            <w:vAlign w:val="center"/>
          </w:tcPr>
          <w:p w:rsidR="00FE54F1" w:rsidRDefault="00FE54F1" w:rsidP="00956BE5">
            <w:pPr>
              <w:jc w:val="right"/>
              <w:rPr>
                <w:b/>
                <w:bCs/>
                <w:color w:val="000000"/>
                <w:szCs w:val="24"/>
              </w:rPr>
            </w:pPr>
            <w:r>
              <w:rPr>
                <w:b/>
                <w:bCs/>
                <w:color w:val="000000"/>
                <w:szCs w:val="24"/>
              </w:rPr>
              <w:t>Total</w:t>
            </w:r>
          </w:p>
        </w:tc>
        <w:tc>
          <w:tcPr>
            <w:tcW w:w="1218" w:type="dxa"/>
            <w:tcBorders>
              <w:top w:val="nil"/>
              <w:left w:val="nil"/>
              <w:bottom w:val="single" w:sz="8" w:space="0" w:color="auto"/>
              <w:right w:val="single" w:sz="8" w:space="0" w:color="auto"/>
            </w:tcBorders>
            <w:shd w:val="clear" w:color="auto" w:fill="auto"/>
            <w:vAlign w:val="center"/>
          </w:tcPr>
          <w:p w:rsidR="00FE54F1" w:rsidRDefault="00FE54F1" w:rsidP="00956BE5">
            <w:pPr>
              <w:jc w:val="center"/>
              <w:rPr>
                <w:b/>
                <w:bCs/>
                <w:color w:val="000000"/>
                <w:szCs w:val="24"/>
              </w:rPr>
            </w:pPr>
          </w:p>
        </w:tc>
      </w:tr>
      <w:tr w:rsidR="00FE54F1" w:rsidTr="00956BE5">
        <w:trPr>
          <w:trHeight w:val="136"/>
        </w:trPr>
        <w:tc>
          <w:tcPr>
            <w:tcW w:w="8313" w:type="dxa"/>
            <w:gridSpan w:val="6"/>
            <w:tcBorders>
              <w:top w:val="single" w:sz="8" w:space="0" w:color="auto"/>
              <w:left w:val="single" w:sz="8" w:space="0" w:color="auto"/>
              <w:bottom w:val="single" w:sz="8" w:space="0" w:color="auto"/>
              <w:right w:val="single" w:sz="8" w:space="0" w:color="000000"/>
            </w:tcBorders>
            <w:shd w:val="clear" w:color="auto" w:fill="auto"/>
            <w:vAlign w:val="center"/>
          </w:tcPr>
          <w:p w:rsidR="00FE54F1" w:rsidRDefault="00FE54F1" w:rsidP="00956BE5">
            <w:pPr>
              <w:ind w:firstLineChars="500" w:firstLine="1205"/>
              <w:rPr>
                <w:b/>
                <w:bCs/>
                <w:color w:val="000000"/>
                <w:szCs w:val="24"/>
              </w:rPr>
            </w:pPr>
            <w:r>
              <w:rPr>
                <w:b/>
                <w:bCs/>
                <w:color w:val="000000"/>
                <w:szCs w:val="24"/>
              </w:rPr>
              <w:t>4.      Peralatan Penunjang</w:t>
            </w:r>
          </w:p>
        </w:tc>
      </w:tr>
      <w:tr w:rsidR="00FE54F1" w:rsidTr="00956BE5">
        <w:trPr>
          <w:trHeight w:val="136"/>
        </w:trPr>
        <w:tc>
          <w:tcPr>
            <w:tcW w:w="510" w:type="dxa"/>
            <w:tcBorders>
              <w:top w:val="nil"/>
              <w:left w:val="single" w:sz="8" w:space="0" w:color="auto"/>
              <w:bottom w:val="single" w:sz="8" w:space="0" w:color="auto"/>
              <w:right w:val="single" w:sz="8" w:space="0" w:color="auto"/>
            </w:tcBorders>
            <w:shd w:val="clear" w:color="auto" w:fill="auto"/>
            <w:vAlign w:val="center"/>
          </w:tcPr>
          <w:p w:rsidR="00FE54F1" w:rsidRDefault="00FE54F1" w:rsidP="00956BE5">
            <w:pPr>
              <w:jc w:val="center"/>
              <w:rPr>
                <w:b/>
                <w:bCs/>
                <w:color w:val="000000"/>
                <w:szCs w:val="24"/>
              </w:rPr>
            </w:pPr>
            <w:r>
              <w:rPr>
                <w:b/>
                <w:bCs/>
                <w:color w:val="000000"/>
                <w:szCs w:val="24"/>
              </w:rPr>
              <w:t>No</w:t>
            </w:r>
          </w:p>
        </w:tc>
        <w:tc>
          <w:tcPr>
            <w:tcW w:w="1536" w:type="dxa"/>
            <w:tcBorders>
              <w:top w:val="nil"/>
              <w:left w:val="nil"/>
              <w:bottom w:val="single" w:sz="8" w:space="0" w:color="auto"/>
              <w:right w:val="single" w:sz="8" w:space="0" w:color="auto"/>
            </w:tcBorders>
            <w:shd w:val="clear" w:color="auto" w:fill="auto"/>
            <w:vAlign w:val="center"/>
          </w:tcPr>
          <w:p w:rsidR="00FE54F1" w:rsidRDefault="00FE54F1" w:rsidP="00956BE5">
            <w:pPr>
              <w:jc w:val="center"/>
              <w:rPr>
                <w:b/>
                <w:bCs/>
                <w:color w:val="000000"/>
                <w:szCs w:val="24"/>
              </w:rPr>
            </w:pPr>
            <w:r>
              <w:rPr>
                <w:b/>
                <w:bCs/>
                <w:color w:val="000000"/>
                <w:szCs w:val="24"/>
              </w:rPr>
              <w:t>Material</w:t>
            </w:r>
          </w:p>
        </w:tc>
        <w:tc>
          <w:tcPr>
            <w:tcW w:w="2084" w:type="dxa"/>
            <w:tcBorders>
              <w:top w:val="nil"/>
              <w:left w:val="nil"/>
              <w:bottom w:val="single" w:sz="8" w:space="0" w:color="auto"/>
              <w:right w:val="single" w:sz="8" w:space="0" w:color="auto"/>
            </w:tcBorders>
            <w:shd w:val="clear" w:color="auto" w:fill="auto"/>
            <w:vAlign w:val="center"/>
          </w:tcPr>
          <w:p w:rsidR="00FE54F1" w:rsidRDefault="00FE54F1" w:rsidP="00956BE5">
            <w:pPr>
              <w:jc w:val="center"/>
              <w:rPr>
                <w:b/>
                <w:bCs/>
                <w:color w:val="000000"/>
                <w:szCs w:val="24"/>
              </w:rPr>
            </w:pPr>
            <w:r>
              <w:rPr>
                <w:b/>
                <w:bCs/>
                <w:color w:val="000000"/>
                <w:szCs w:val="24"/>
              </w:rPr>
              <w:t>Justifikasi Anggaran</w:t>
            </w:r>
          </w:p>
        </w:tc>
        <w:tc>
          <w:tcPr>
            <w:tcW w:w="1789" w:type="dxa"/>
            <w:tcBorders>
              <w:top w:val="nil"/>
              <w:left w:val="nil"/>
              <w:bottom w:val="single" w:sz="8" w:space="0" w:color="auto"/>
              <w:right w:val="single" w:sz="8" w:space="0" w:color="auto"/>
            </w:tcBorders>
            <w:shd w:val="clear" w:color="auto" w:fill="auto"/>
            <w:vAlign w:val="center"/>
          </w:tcPr>
          <w:p w:rsidR="00FE54F1" w:rsidRDefault="00FE54F1" w:rsidP="00956BE5">
            <w:pPr>
              <w:jc w:val="center"/>
              <w:rPr>
                <w:b/>
                <w:bCs/>
                <w:color w:val="000000"/>
                <w:szCs w:val="24"/>
              </w:rPr>
            </w:pPr>
            <w:r>
              <w:rPr>
                <w:b/>
                <w:bCs/>
                <w:color w:val="000000"/>
                <w:szCs w:val="24"/>
              </w:rPr>
              <w:t>Kuantitas</w:t>
            </w:r>
          </w:p>
        </w:tc>
        <w:tc>
          <w:tcPr>
            <w:tcW w:w="1176" w:type="dxa"/>
            <w:tcBorders>
              <w:top w:val="nil"/>
              <w:left w:val="nil"/>
              <w:bottom w:val="single" w:sz="8" w:space="0" w:color="auto"/>
              <w:right w:val="single" w:sz="8" w:space="0" w:color="auto"/>
            </w:tcBorders>
            <w:shd w:val="clear" w:color="auto" w:fill="auto"/>
            <w:vAlign w:val="center"/>
          </w:tcPr>
          <w:p w:rsidR="00FE54F1" w:rsidRDefault="00FE54F1" w:rsidP="00956BE5">
            <w:pPr>
              <w:jc w:val="center"/>
              <w:rPr>
                <w:b/>
                <w:bCs/>
                <w:color w:val="000000"/>
                <w:szCs w:val="24"/>
              </w:rPr>
            </w:pPr>
            <w:r>
              <w:rPr>
                <w:b/>
                <w:bCs/>
                <w:color w:val="000000"/>
                <w:szCs w:val="24"/>
              </w:rPr>
              <w:t>Harga Satuan</w:t>
            </w:r>
          </w:p>
        </w:tc>
        <w:tc>
          <w:tcPr>
            <w:tcW w:w="1218" w:type="dxa"/>
            <w:tcBorders>
              <w:top w:val="nil"/>
              <w:left w:val="nil"/>
              <w:bottom w:val="single" w:sz="8" w:space="0" w:color="auto"/>
              <w:right w:val="single" w:sz="8" w:space="0" w:color="auto"/>
            </w:tcBorders>
            <w:shd w:val="clear" w:color="auto" w:fill="auto"/>
            <w:vAlign w:val="center"/>
          </w:tcPr>
          <w:p w:rsidR="00FE54F1" w:rsidRDefault="00FE54F1" w:rsidP="00956BE5">
            <w:pPr>
              <w:jc w:val="center"/>
              <w:rPr>
                <w:b/>
                <w:bCs/>
                <w:color w:val="000000"/>
                <w:szCs w:val="24"/>
              </w:rPr>
            </w:pPr>
            <w:r>
              <w:rPr>
                <w:b/>
                <w:bCs/>
                <w:color w:val="000000"/>
                <w:szCs w:val="24"/>
              </w:rPr>
              <w:t>Jumlah</w:t>
            </w:r>
          </w:p>
        </w:tc>
      </w:tr>
      <w:tr w:rsidR="00FE54F1" w:rsidTr="00956BE5">
        <w:trPr>
          <w:trHeight w:val="267"/>
        </w:trPr>
        <w:tc>
          <w:tcPr>
            <w:tcW w:w="510" w:type="dxa"/>
            <w:tcBorders>
              <w:top w:val="nil"/>
              <w:left w:val="single" w:sz="8" w:space="0" w:color="auto"/>
              <w:bottom w:val="single" w:sz="8" w:space="0" w:color="auto"/>
              <w:right w:val="single" w:sz="8" w:space="0" w:color="auto"/>
            </w:tcBorders>
            <w:shd w:val="clear" w:color="auto" w:fill="auto"/>
            <w:vAlign w:val="center"/>
          </w:tcPr>
          <w:p w:rsidR="00FE54F1" w:rsidRDefault="00FE54F1" w:rsidP="00956BE5">
            <w:pPr>
              <w:jc w:val="center"/>
              <w:rPr>
                <w:color w:val="000000"/>
                <w:szCs w:val="24"/>
              </w:rPr>
            </w:pPr>
            <w:r>
              <w:rPr>
                <w:color w:val="000000"/>
                <w:szCs w:val="24"/>
              </w:rPr>
              <w:t>1</w:t>
            </w:r>
          </w:p>
        </w:tc>
        <w:tc>
          <w:tcPr>
            <w:tcW w:w="1536" w:type="dxa"/>
            <w:tcBorders>
              <w:top w:val="nil"/>
              <w:left w:val="nil"/>
              <w:bottom w:val="single" w:sz="8" w:space="0" w:color="auto"/>
              <w:right w:val="single" w:sz="8" w:space="0" w:color="auto"/>
            </w:tcBorders>
            <w:shd w:val="clear" w:color="auto" w:fill="auto"/>
            <w:vAlign w:val="center"/>
          </w:tcPr>
          <w:p w:rsidR="00FE54F1" w:rsidRDefault="00FE54F1" w:rsidP="00956BE5">
            <w:pPr>
              <w:rPr>
                <w:color w:val="000000"/>
                <w:szCs w:val="24"/>
              </w:rPr>
            </w:pPr>
          </w:p>
        </w:tc>
        <w:tc>
          <w:tcPr>
            <w:tcW w:w="2084" w:type="dxa"/>
            <w:tcBorders>
              <w:top w:val="nil"/>
              <w:left w:val="nil"/>
              <w:bottom w:val="single" w:sz="8" w:space="0" w:color="auto"/>
              <w:right w:val="single" w:sz="8" w:space="0" w:color="auto"/>
            </w:tcBorders>
            <w:shd w:val="clear" w:color="auto" w:fill="auto"/>
            <w:vAlign w:val="center"/>
          </w:tcPr>
          <w:p w:rsidR="00FE54F1" w:rsidRDefault="00FE54F1" w:rsidP="00956BE5">
            <w:pPr>
              <w:rPr>
                <w:color w:val="000000"/>
                <w:szCs w:val="24"/>
              </w:rPr>
            </w:pPr>
          </w:p>
        </w:tc>
        <w:tc>
          <w:tcPr>
            <w:tcW w:w="1789" w:type="dxa"/>
            <w:tcBorders>
              <w:top w:val="nil"/>
              <w:left w:val="nil"/>
              <w:bottom w:val="single" w:sz="8" w:space="0" w:color="auto"/>
              <w:right w:val="single" w:sz="8" w:space="0" w:color="auto"/>
            </w:tcBorders>
            <w:shd w:val="clear" w:color="auto" w:fill="auto"/>
            <w:vAlign w:val="center"/>
          </w:tcPr>
          <w:p w:rsidR="00FE54F1" w:rsidRDefault="00FE54F1" w:rsidP="00956BE5">
            <w:pPr>
              <w:jc w:val="center"/>
              <w:rPr>
                <w:color w:val="000000"/>
                <w:szCs w:val="24"/>
              </w:rPr>
            </w:pPr>
          </w:p>
        </w:tc>
        <w:tc>
          <w:tcPr>
            <w:tcW w:w="1176" w:type="dxa"/>
            <w:tcBorders>
              <w:top w:val="nil"/>
              <w:left w:val="nil"/>
              <w:bottom w:val="single" w:sz="8" w:space="0" w:color="auto"/>
              <w:right w:val="single" w:sz="8" w:space="0" w:color="auto"/>
            </w:tcBorders>
            <w:shd w:val="clear" w:color="auto" w:fill="auto"/>
            <w:vAlign w:val="center"/>
          </w:tcPr>
          <w:p w:rsidR="00FE54F1" w:rsidRDefault="00FE54F1" w:rsidP="00956BE5">
            <w:pPr>
              <w:jc w:val="center"/>
              <w:rPr>
                <w:color w:val="000000"/>
                <w:szCs w:val="24"/>
              </w:rPr>
            </w:pPr>
          </w:p>
        </w:tc>
        <w:tc>
          <w:tcPr>
            <w:tcW w:w="1218" w:type="dxa"/>
            <w:tcBorders>
              <w:top w:val="nil"/>
              <w:left w:val="nil"/>
              <w:bottom w:val="single" w:sz="8" w:space="0" w:color="auto"/>
              <w:right w:val="single" w:sz="8" w:space="0" w:color="auto"/>
            </w:tcBorders>
            <w:shd w:val="clear" w:color="auto" w:fill="auto"/>
            <w:vAlign w:val="center"/>
          </w:tcPr>
          <w:p w:rsidR="00FE54F1" w:rsidRDefault="00FE54F1" w:rsidP="00956BE5">
            <w:pPr>
              <w:jc w:val="center"/>
              <w:rPr>
                <w:color w:val="000000"/>
                <w:szCs w:val="24"/>
              </w:rPr>
            </w:pPr>
          </w:p>
        </w:tc>
      </w:tr>
      <w:tr w:rsidR="00FE54F1" w:rsidTr="00956BE5">
        <w:trPr>
          <w:trHeight w:val="267"/>
        </w:trPr>
        <w:tc>
          <w:tcPr>
            <w:tcW w:w="510" w:type="dxa"/>
            <w:tcBorders>
              <w:top w:val="nil"/>
              <w:left w:val="single" w:sz="8" w:space="0" w:color="auto"/>
              <w:bottom w:val="single" w:sz="8" w:space="0" w:color="auto"/>
              <w:right w:val="single" w:sz="8" w:space="0" w:color="auto"/>
            </w:tcBorders>
            <w:shd w:val="clear" w:color="auto" w:fill="auto"/>
            <w:vAlign w:val="center"/>
          </w:tcPr>
          <w:p w:rsidR="00FE54F1" w:rsidRDefault="00FE54F1" w:rsidP="00956BE5">
            <w:pPr>
              <w:jc w:val="center"/>
              <w:rPr>
                <w:color w:val="000000"/>
                <w:szCs w:val="24"/>
              </w:rPr>
            </w:pPr>
            <w:r>
              <w:rPr>
                <w:color w:val="000000"/>
                <w:szCs w:val="24"/>
              </w:rPr>
              <w:t>2</w:t>
            </w:r>
          </w:p>
        </w:tc>
        <w:tc>
          <w:tcPr>
            <w:tcW w:w="1536" w:type="dxa"/>
            <w:tcBorders>
              <w:top w:val="nil"/>
              <w:left w:val="nil"/>
              <w:bottom w:val="single" w:sz="8" w:space="0" w:color="auto"/>
              <w:right w:val="single" w:sz="8" w:space="0" w:color="auto"/>
            </w:tcBorders>
            <w:shd w:val="clear" w:color="auto" w:fill="auto"/>
            <w:vAlign w:val="center"/>
          </w:tcPr>
          <w:p w:rsidR="00FE54F1" w:rsidRDefault="00FE54F1" w:rsidP="00956BE5">
            <w:pPr>
              <w:rPr>
                <w:color w:val="000000"/>
                <w:szCs w:val="24"/>
              </w:rPr>
            </w:pPr>
          </w:p>
        </w:tc>
        <w:tc>
          <w:tcPr>
            <w:tcW w:w="2084" w:type="dxa"/>
            <w:tcBorders>
              <w:top w:val="nil"/>
              <w:left w:val="nil"/>
              <w:bottom w:val="single" w:sz="8" w:space="0" w:color="auto"/>
              <w:right w:val="single" w:sz="8" w:space="0" w:color="auto"/>
            </w:tcBorders>
            <w:shd w:val="clear" w:color="auto" w:fill="auto"/>
            <w:vAlign w:val="center"/>
          </w:tcPr>
          <w:p w:rsidR="00FE54F1" w:rsidRDefault="00FE54F1" w:rsidP="00956BE5">
            <w:pPr>
              <w:rPr>
                <w:color w:val="000000"/>
                <w:szCs w:val="24"/>
              </w:rPr>
            </w:pPr>
          </w:p>
        </w:tc>
        <w:tc>
          <w:tcPr>
            <w:tcW w:w="1789" w:type="dxa"/>
            <w:tcBorders>
              <w:top w:val="nil"/>
              <w:left w:val="nil"/>
              <w:bottom w:val="single" w:sz="8" w:space="0" w:color="auto"/>
              <w:right w:val="single" w:sz="8" w:space="0" w:color="auto"/>
            </w:tcBorders>
            <w:shd w:val="clear" w:color="auto" w:fill="auto"/>
            <w:vAlign w:val="center"/>
          </w:tcPr>
          <w:p w:rsidR="00FE54F1" w:rsidRDefault="00FE54F1" w:rsidP="00956BE5">
            <w:pPr>
              <w:jc w:val="center"/>
              <w:rPr>
                <w:color w:val="000000"/>
                <w:szCs w:val="24"/>
              </w:rPr>
            </w:pPr>
          </w:p>
        </w:tc>
        <w:tc>
          <w:tcPr>
            <w:tcW w:w="1176" w:type="dxa"/>
            <w:tcBorders>
              <w:top w:val="nil"/>
              <w:left w:val="nil"/>
              <w:bottom w:val="single" w:sz="8" w:space="0" w:color="auto"/>
              <w:right w:val="single" w:sz="8" w:space="0" w:color="auto"/>
            </w:tcBorders>
            <w:shd w:val="clear" w:color="auto" w:fill="auto"/>
            <w:vAlign w:val="center"/>
          </w:tcPr>
          <w:p w:rsidR="00FE54F1" w:rsidRDefault="00FE54F1" w:rsidP="00956BE5">
            <w:pPr>
              <w:jc w:val="center"/>
              <w:rPr>
                <w:color w:val="000000"/>
                <w:szCs w:val="24"/>
              </w:rPr>
            </w:pPr>
          </w:p>
        </w:tc>
        <w:tc>
          <w:tcPr>
            <w:tcW w:w="1218" w:type="dxa"/>
            <w:tcBorders>
              <w:top w:val="nil"/>
              <w:left w:val="nil"/>
              <w:bottom w:val="single" w:sz="8" w:space="0" w:color="auto"/>
              <w:right w:val="single" w:sz="8" w:space="0" w:color="auto"/>
            </w:tcBorders>
            <w:shd w:val="clear" w:color="auto" w:fill="auto"/>
            <w:vAlign w:val="center"/>
          </w:tcPr>
          <w:p w:rsidR="00FE54F1" w:rsidRDefault="00FE54F1" w:rsidP="00956BE5">
            <w:pPr>
              <w:jc w:val="center"/>
              <w:rPr>
                <w:color w:val="000000"/>
                <w:szCs w:val="24"/>
              </w:rPr>
            </w:pPr>
          </w:p>
        </w:tc>
      </w:tr>
      <w:tr w:rsidR="00FE54F1" w:rsidTr="00956BE5">
        <w:trPr>
          <w:trHeight w:val="136"/>
        </w:trPr>
        <w:tc>
          <w:tcPr>
            <w:tcW w:w="7095" w:type="dxa"/>
            <w:gridSpan w:val="5"/>
            <w:tcBorders>
              <w:top w:val="single" w:sz="8" w:space="0" w:color="auto"/>
              <w:left w:val="single" w:sz="8" w:space="0" w:color="auto"/>
              <w:bottom w:val="single" w:sz="8" w:space="0" w:color="auto"/>
              <w:right w:val="single" w:sz="8" w:space="0" w:color="000000"/>
            </w:tcBorders>
            <w:shd w:val="clear" w:color="auto" w:fill="auto"/>
            <w:vAlign w:val="center"/>
          </w:tcPr>
          <w:p w:rsidR="00FE54F1" w:rsidRDefault="00FE54F1" w:rsidP="00956BE5">
            <w:pPr>
              <w:jc w:val="right"/>
              <w:rPr>
                <w:color w:val="000000"/>
                <w:szCs w:val="24"/>
              </w:rPr>
            </w:pPr>
            <w:r>
              <w:rPr>
                <w:color w:val="000000"/>
                <w:szCs w:val="24"/>
              </w:rPr>
              <w:t> </w:t>
            </w:r>
          </w:p>
        </w:tc>
        <w:tc>
          <w:tcPr>
            <w:tcW w:w="1218" w:type="dxa"/>
            <w:tcBorders>
              <w:top w:val="nil"/>
              <w:left w:val="nil"/>
              <w:bottom w:val="single" w:sz="8" w:space="0" w:color="auto"/>
              <w:right w:val="single" w:sz="8" w:space="0" w:color="auto"/>
            </w:tcBorders>
            <w:shd w:val="clear" w:color="auto" w:fill="auto"/>
            <w:vAlign w:val="center"/>
          </w:tcPr>
          <w:p w:rsidR="00FE54F1" w:rsidRDefault="00FE54F1" w:rsidP="00956BE5">
            <w:pPr>
              <w:jc w:val="center"/>
              <w:rPr>
                <w:color w:val="000000"/>
                <w:szCs w:val="24"/>
              </w:rPr>
            </w:pPr>
          </w:p>
        </w:tc>
      </w:tr>
      <w:tr w:rsidR="00FE54F1" w:rsidTr="00956BE5">
        <w:trPr>
          <w:trHeight w:val="130"/>
        </w:trPr>
        <w:tc>
          <w:tcPr>
            <w:tcW w:w="8313" w:type="dxa"/>
            <w:gridSpan w:val="6"/>
            <w:tcBorders>
              <w:top w:val="single" w:sz="8" w:space="0" w:color="auto"/>
              <w:left w:val="single" w:sz="8" w:space="0" w:color="auto"/>
              <w:bottom w:val="single" w:sz="8" w:space="0" w:color="auto"/>
              <w:right w:val="single" w:sz="8" w:space="0" w:color="auto"/>
            </w:tcBorders>
            <w:shd w:val="clear" w:color="auto" w:fill="auto"/>
            <w:vAlign w:val="bottom"/>
          </w:tcPr>
          <w:p w:rsidR="00FE54F1" w:rsidRDefault="00FE54F1" w:rsidP="00956BE5">
            <w:pPr>
              <w:jc w:val="center"/>
              <w:rPr>
                <w:color w:val="000000"/>
                <w:szCs w:val="24"/>
              </w:rPr>
            </w:pPr>
            <w:r>
              <w:rPr>
                <w:color w:val="000000"/>
                <w:szCs w:val="24"/>
              </w:rPr>
              <w:t> </w:t>
            </w:r>
          </w:p>
        </w:tc>
      </w:tr>
      <w:tr w:rsidR="00FE54F1" w:rsidTr="00956BE5">
        <w:trPr>
          <w:trHeight w:val="130"/>
        </w:trPr>
        <w:tc>
          <w:tcPr>
            <w:tcW w:w="7095" w:type="dxa"/>
            <w:gridSpan w:val="5"/>
            <w:tcBorders>
              <w:top w:val="single" w:sz="8" w:space="0" w:color="auto"/>
              <w:left w:val="single" w:sz="8" w:space="0" w:color="auto"/>
              <w:bottom w:val="single" w:sz="8" w:space="0" w:color="auto"/>
              <w:right w:val="single" w:sz="8" w:space="0" w:color="auto"/>
            </w:tcBorders>
            <w:shd w:val="clear" w:color="auto" w:fill="auto"/>
            <w:vAlign w:val="bottom"/>
          </w:tcPr>
          <w:p w:rsidR="00FE54F1" w:rsidRDefault="00FE54F1" w:rsidP="00956BE5">
            <w:pPr>
              <w:jc w:val="center"/>
              <w:rPr>
                <w:b/>
                <w:bCs/>
                <w:color w:val="000000"/>
                <w:szCs w:val="24"/>
              </w:rPr>
            </w:pPr>
            <w:r>
              <w:rPr>
                <w:b/>
                <w:bCs/>
                <w:color w:val="000000"/>
                <w:szCs w:val="24"/>
              </w:rPr>
              <w:t>TOTAL</w:t>
            </w:r>
          </w:p>
        </w:tc>
        <w:tc>
          <w:tcPr>
            <w:tcW w:w="1218" w:type="dxa"/>
            <w:tcBorders>
              <w:top w:val="nil"/>
              <w:left w:val="nil"/>
              <w:bottom w:val="single" w:sz="8" w:space="0" w:color="auto"/>
              <w:right w:val="single" w:sz="8" w:space="0" w:color="auto"/>
            </w:tcBorders>
            <w:shd w:val="clear" w:color="auto" w:fill="auto"/>
            <w:vAlign w:val="bottom"/>
          </w:tcPr>
          <w:p w:rsidR="00FE54F1" w:rsidRDefault="00FE54F1" w:rsidP="00956BE5">
            <w:pPr>
              <w:jc w:val="right"/>
              <w:rPr>
                <w:b/>
                <w:color w:val="000000"/>
                <w:szCs w:val="24"/>
              </w:rPr>
            </w:pPr>
          </w:p>
        </w:tc>
      </w:tr>
    </w:tbl>
    <w:p w:rsidR="00FE54F1" w:rsidRDefault="00FE54F1" w:rsidP="00FE54F1">
      <w:pPr>
        <w:spacing w:line="360" w:lineRule="auto"/>
        <w:rPr>
          <w:b/>
          <w:lang w:val="id-ID"/>
        </w:rPr>
      </w:pPr>
    </w:p>
    <w:p w:rsidR="002E63E8" w:rsidRDefault="002E63E8" w:rsidP="00FE54F1">
      <w:pPr>
        <w:spacing w:line="360" w:lineRule="auto"/>
        <w:rPr>
          <w:b/>
          <w:lang w:val="id-ID"/>
        </w:rPr>
      </w:pPr>
    </w:p>
    <w:p w:rsidR="002E63E8" w:rsidRDefault="002E63E8" w:rsidP="00FE54F1">
      <w:pPr>
        <w:spacing w:line="360" w:lineRule="auto"/>
        <w:rPr>
          <w:b/>
          <w:lang w:val="id-ID"/>
        </w:rPr>
      </w:pPr>
    </w:p>
    <w:p w:rsidR="002E63E8" w:rsidRDefault="002E63E8" w:rsidP="002E63E8">
      <w:pPr>
        <w:pStyle w:val="Lampiran"/>
      </w:pPr>
      <w:bookmarkStart w:id="56" w:name="_Toc453255720"/>
      <w:bookmarkStart w:id="57" w:name="_Toc452335397"/>
      <w:bookmarkStart w:id="58" w:name="_Toc452334978"/>
      <w:bookmarkStart w:id="59" w:name="_Toc1218599537"/>
      <w:r>
        <w:lastRenderedPageBreak/>
        <w:t>Lampiran 2. Susunan Organisasi Tim Peneliti dan Pembagian Tugas</w:t>
      </w:r>
      <w:bookmarkEnd w:id="56"/>
      <w:bookmarkEnd w:id="57"/>
      <w:bookmarkEnd w:id="58"/>
      <w:bookmarkEnd w:id="59"/>
    </w:p>
    <w:tbl>
      <w:tblPr>
        <w:tblStyle w:val="TableGrid11"/>
        <w:tblW w:w="8388" w:type="dxa"/>
        <w:tblLayout w:type="fixed"/>
        <w:tblLook w:val="04A0" w:firstRow="1" w:lastRow="0" w:firstColumn="1" w:lastColumn="0" w:noHBand="0" w:noVBand="1"/>
      </w:tblPr>
      <w:tblGrid>
        <w:gridCol w:w="709"/>
        <w:gridCol w:w="1560"/>
        <w:gridCol w:w="1281"/>
        <w:gridCol w:w="1395"/>
        <w:gridCol w:w="1701"/>
        <w:gridCol w:w="1742"/>
      </w:tblGrid>
      <w:tr w:rsidR="002E63E8" w:rsidTr="002E63E8">
        <w:tc>
          <w:tcPr>
            <w:tcW w:w="709" w:type="dxa"/>
          </w:tcPr>
          <w:p w:rsidR="002E63E8" w:rsidRDefault="002E63E8" w:rsidP="00956BE5">
            <w:pPr>
              <w:jc w:val="center"/>
              <w:rPr>
                <w:rFonts w:eastAsia="Calibri"/>
              </w:rPr>
            </w:pPr>
            <w:r>
              <w:rPr>
                <w:rFonts w:eastAsia="Calibri"/>
              </w:rPr>
              <w:t>No</w:t>
            </w:r>
          </w:p>
        </w:tc>
        <w:tc>
          <w:tcPr>
            <w:tcW w:w="1560" w:type="dxa"/>
          </w:tcPr>
          <w:p w:rsidR="002E63E8" w:rsidRDefault="002E63E8" w:rsidP="00956BE5">
            <w:pPr>
              <w:jc w:val="center"/>
              <w:rPr>
                <w:rFonts w:eastAsia="Calibri"/>
              </w:rPr>
            </w:pPr>
            <w:r>
              <w:rPr>
                <w:rFonts w:eastAsia="Calibri"/>
              </w:rPr>
              <w:t>Nama/NIDN</w:t>
            </w:r>
          </w:p>
        </w:tc>
        <w:tc>
          <w:tcPr>
            <w:tcW w:w="1281" w:type="dxa"/>
          </w:tcPr>
          <w:p w:rsidR="002E63E8" w:rsidRDefault="002E63E8" w:rsidP="00956BE5">
            <w:pPr>
              <w:jc w:val="center"/>
              <w:rPr>
                <w:rFonts w:eastAsia="Calibri"/>
              </w:rPr>
            </w:pPr>
            <w:r>
              <w:rPr>
                <w:rFonts w:eastAsia="Calibri"/>
              </w:rPr>
              <w:t>Instansi Asal</w:t>
            </w:r>
          </w:p>
        </w:tc>
        <w:tc>
          <w:tcPr>
            <w:tcW w:w="1395" w:type="dxa"/>
          </w:tcPr>
          <w:p w:rsidR="002E63E8" w:rsidRDefault="002E63E8" w:rsidP="00956BE5">
            <w:pPr>
              <w:jc w:val="center"/>
              <w:rPr>
                <w:rFonts w:eastAsia="Calibri"/>
              </w:rPr>
            </w:pPr>
            <w:r>
              <w:rPr>
                <w:rFonts w:eastAsia="Calibri"/>
              </w:rPr>
              <w:t>Bidang Ilmu</w:t>
            </w:r>
          </w:p>
        </w:tc>
        <w:tc>
          <w:tcPr>
            <w:tcW w:w="1701" w:type="dxa"/>
          </w:tcPr>
          <w:p w:rsidR="002E63E8" w:rsidRDefault="002E63E8" w:rsidP="00956BE5">
            <w:pPr>
              <w:jc w:val="center"/>
              <w:rPr>
                <w:rFonts w:eastAsia="Calibri"/>
              </w:rPr>
            </w:pPr>
            <w:r>
              <w:rPr>
                <w:rFonts w:eastAsia="Calibri"/>
              </w:rPr>
              <w:t>Alokasi waktu (jam/minggu)</w:t>
            </w:r>
          </w:p>
        </w:tc>
        <w:tc>
          <w:tcPr>
            <w:tcW w:w="1742" w:type="dxa"/>
          </w:tcPr>
          <w:p w:rsidR="002E63E8" w:rsidRDefault="002E63E8" w:rsidP="00956BE5">
            <w:pPr>
              <w:jc w:val="center"/>
              <w:rPr>
                <w:rFonts w:eastAsia="Calibri"/>
              </w:rPr>
            </w:pPr>
            <w:r>
              <w:rPr>
                <w:rFonts w:eastAsia="Calibri"/>
              </w:rPr>
              <w:t>Uraian Tugas</w:t>
            </w:r>
          </w:p>
        </w:tc>
      </w:tr>
      <w:tr w:rsidR="002E63E8" w:rsidTr="002E63E8">
        <w:tc>
          <w:tcPr>
            <w:tcW w:w="709" w:type="dxa"/>
          </w:tcPr>
          <w:p w:rsidR="002E63E8" w:rsidRDefault="002E63E8" w:rsidP="00956BE5">
            <w:pPr>
              <w:jc w:val="center"/>
              <w:rPr>
                <w:rFonts w:eastAsia="Calibri"/>
              </w:rPr>
            </w:pPr>
            <w:r>
              <w:rPr>
                <w:rFonts w:eastAsia="Calibri"/>
              </w:rPr>
              <w:t>1</w:t>
            </w:r>
          </w:p>
        </w:tc>
        <w:tc>
          <w:tcPr>
            <w:tcW w:w="1560" w:type="dxa"/>
          </w:tcPr>
          <w:p w:rsidR="002E63E8" w:rsidRPr="002E63E8" w:rsidRDefault="002E63E8" w:rsidP="002E63E8">
            <w:pPr>
              <w:rPr>
                <w:rFonts w:eastAsia="Calibri"/>
                <w:lang w:val="id-ID"/>
              </w:rPr>
            </w:pPr>
            <w:r>
              <w:rPr>
                <w:rFonts w:eastAsia="Calibri"/>
                <w:lang w:val="id-ID"/>
              </w:rPr>
              <w:t>I Gusti Ayu Agung Diatri Indradewi</w:t>
            </w:r>
            <w:r>
              <w:rPr>
                <w:rFonts w:eastAsia="Calibri"/>
              </w:rPr>
              <w:t>/</w:t>
            </w:r>
            <w:r>
              <w:rPr>
                <w:rFonts w:eastAsia="Calibri"/>
                <w:lang w:val="id-ID"/>
              </w:rPr>
              <w:t>0811078901</w:t>
            </w:r>
          </w:p>
        </w:tc>
        <w:tc>
          <w:tcPr>
            <w:tcW w:w="1281" w:type="dxa"/>
          </w:tcPr>
          <w:p w:rsidR="002E63E8" w:rsidRDefault="002E63E8" w:rsidP="00956BE5">
            <w:pPr>
              <w:rPr>
                <w:rFonts w:eastAsia="Calibri"/>
              </w:rPr>
            </w:pPr>
            <w:r>
              <w:rPr>
                <w:rFonts w:eastAsia="Calibri"/>
              </w:rPr>
              <w:t>STMIK STIKOM Indonesia</w:t>
            </w:r>
          </w:p>
        </w:tc>
        <w:tc>
          <w:tcPr>
            <w:tcW w:w="1395" w:type="dxa"/>
          </w:tcPr>
          <w:p w:rsidR="002E63E8" w:rsidRDefault="002E63E8" w:rsidP="00956BE5">
            <w:pPr>
              <w:rPr>
                <w:rFonts w:eastAsia="Calibri"/>
              </w:rPr>
            </w:pPr>
            <w:r>
              <w:rPr>
                <w:rFonts w:eastAsia="Calibri"/>
              </w:rPr>
              <w:t>Teknik Informatika</w:t>
            </w:r>
          </w:p>
        </w:tc>
        <w:tc>
          <w:tcPr>
            <w:tcW w:w="1701" w:type="dxa"/>
          </w:tcPr>
          <w:p w:rsidR="002E63E8" w:rsidRDefault="002E63E8" w:rsidP="00956BE5">
            <w:pPr>
              <w:jc w:val="center"/>
              <w:rPr>
                <w:rFonts w:eastAsia="Calibri"/>
              </w:rPr>
            </w:pPr>
            <w:r>
              <w:rPr>
                <w:rFonts w:eastAsia="Calibri"/>
              </w:rPr>
              <w:t>12 Jam / minggu</w:t>
            </w:r>
          </w:p>
        </w:tc>
        <w:tc>
          <w:tcPr>
            <w:tcW w:w="1742" w:type="dxa"/>
          </w:tcPr>
          <w:p w:rsidR="002E63E8" w:rsidRDefault="002E63E8" w:rsidP="00956BE5">
            <w:pPr>
              <w:rPr>
                <w:rFonts w:eastAsia="Calibri"/>
              </w:rPr>
            </w:pPr>
            <w:r>
              <w:rPr>
                <w:rFonts w:eastAsia="Calibri"/>
              </w:rPr>
              <w:t xml:space="preserve">Menganalisis permasalahan, </w:t>
            </w:r>
            <w:r>
              <w:rPr>
                <w:rFonts w:eastAsia="Calibri"/>
                <w:lang w:val="id-ID"/>
              </w:rPr>
              <w:t xml:space="preserve">merancang dan membangun sistem, </w:t>
            </w:r>
            <w:r>
              <w:rPr>
                <w:rFonts w:eastAsia="Calibri"/>
              </w:rPr>
              <w:t>mengkoordinasikan pengujian.</w:t>
            </w:r>
          </w:p>
        </w:tc>
      </w:tr>
      <w:tr w:rsidR="002E63E8" w:rsidTr="002E63E8">
        <w:tc>
          <w:tcPr>
            <w:tcW w:w="709" w:type="dxa"/>
          </w:tcPr>
          <w:p w:rsidR="002E63E8" w:rsidRDefault="002E63E8" w:rsidP="00956BE5">
            <w:pPr>
              <w:jc w:val="center"/>
              <w:rPr>
                <w:rFonts w:eastAsia="Calibri"/>
              </w:rPr>
            </w:pPr>
            <w:r>
              <w:rPr>
                <w:rFonts w:eastAsia="Calibri"/>
              </w:rPr>
              <w:t>2</w:t>
            </w:r>
          </w:p>
        </w:tc>
        <w:tc>
          <w:tcPr>
            <w:tcW w:w="1560" w:type="dxa"/>
          </w:tcPr>
          <w:p w:rsidR="002E63E8" w:rsidRPr="002E63E8" w:rsidRDefault="002E63E8" w:rsidP="00956BE5">
            <w:pPr>
              <w:rPr>
                <w:rFonts w:eastAsia="Calibri"/>
                <w:szCs w:val="24"/>
                <w:lang w:val="id-ID"/>
              </w:rPr>
            </w:pPr>
            <w:r>
              <w:rPr>
                <w:rFonts w:eastAsia="Calibri"/>
                <w:szCs w:val="24"/>
                <w:lang w:val="id-ID"/>
              </w:rPr>
              <w:t>I Ketut Widhi Adnyana/</w:t>
            </w:r>
            <w:r w:rsidRPr="002E63E8">
              <w:rPr>
                <w:szCs w:val="24"/>
              </w:rPr>
              <w:t>0815118901</w:t>
            </w:r>
          </w:p>
          <w:p w:rsidR="002E63E8" w:rsidRDefault="002E63E8" w:rsidP="00956BE5">
            <w:pPr>
              <w:rPr>
                <w:rFonts w:eastAsia="Calibri"/>
              </w:rPr>
            </w:pPr>
          </w:p>
        </w:tc>
        <w:tc>
          <w:tcPr>
            <w:tcW w:w="1281" w:type="dxa"/>
          </w:tcPr>
          <w:p w:rsidR="002E63E8" w:rsidRDefault="002E63E8" w:rsidP="00956BE5">
            <w:pPr>
              <w:rPr>
                <w:rFonts w:eastAsia="Calibri"/>
              </w:rPr>
            </w:pPr>
            <w:r>
              <w:rPr>
                <w:rFonts w:eastAsia="Calibri"/>
              </w:rPr>
              <w:t>STMIK STIKOM Indonesia</w:t>
            </w:r>
          </w:p>
        </w:tc>
        <w:tc>
          <w:tcPr>
            <w:tcW w:w="1395" w:type="dxa"/>
          </w:tcPr>
          <w:p w:rsidR="002E63E8" w:rsidRPr="002E63E8" w:rsidRDefault="002E63E8" w:rsidP="00956BE5">
            <w:pPr>
              <w:rPr>
                <w:rFonts w:eastAsia="Calibri"/>
                <w:lang w:val="id-ID"/>
              </w:rPr>
            </w:pPr>
            <w:r>
              <w:rPr>
                <w:rFonts w:eastAsia="Calibri"/>
                <w:lang w:val="id-ID"/>
              </w:rPr>
              <w:t>Teknik Informatika</w:t>
            </w:r>
          </w:p>
        </w:tc>
        <w:tc>
          <w:tcPr>
            <w:tcW w:w="1701" w:type="dxa"/>
          </w:tcPr>
          <w:p w:rsidR="002E63E8" w:rsidRDefault="002E63E8" w:rsidP="00956BE5">
            <w:pPr>
              <w:jc w:val="center"/>
              <w:rPr>
                <w:rFonts w:eastAsia="Calibri"/>
                <w:szCs w:val="24"/>
              </w:rPr>
            </w:pPr>
            <w:r>
              <w:rPr>
                <w:rFonts w:eastAsia="Calibri"/>
                <w:szCs w:val="24"/>
              </w:rPr>
              <w:t>12 Jam / minggu</w:t>
            </w:r>
          </w:p>
          <w:p w:rsidR="002E63E8" w:rsidRDefault="002E63E8" w:rsidP="00956BE5">
            <w:pPr>
              <w:jc w:val="center"/>
              <w:rPr>
                <w:rFonts w:eastAsia="Calibri"/>
              </w:rPr>
            </w:pPr>
          </w:p>
        </w:tc>
        <w:tc>
          <w:tcPr>
            <w:tcW w:w="1742" w:type="dxa"/>
          </w:tcPr>
          <w:p w:rsidR="002E63E8" w:rsidRDefault="002E63E8" w:rsidP="00956BE5">
            <w:pPr>
              <w:rPr>
                <w:rFonts w:eastAsia="Calibri"/>
              </w:rPr>
            </w:pPr>
            <w:r>
              <w:rPr>
                <w:rFonts w:eastAsia="Calibri"/>
              </w:rPr>
              <w:t>Menganalisis permasalahan, mengumpulkan data, menyusun laporan.</w:t>
            </w:r>
          </w:p>
        </w:tc>
      </w:tr>
    </w:tbl>
    <w:p w:rsidR="002E63E8" w:rsidRDefault="002E63E8" w:rsidP="00FE54F1">
      <w:pPr>
        <w:spacing w:line="360" w:lineRule="auto"/>
        <w:rPr>
          <w:b/>
          <w:lang w:val="id-ID"/>
        </w:rPr>
      </w:pPr>
    </w:p>
    <w:p w:rsidR="002E63E8" w:rsidRDefault="002E63E8" w:rsidP="00FE54F1">
      <w:pPr>
        <w:spacing w:line="360" w:lineRule="auto"/>
        <w:rPr>
          <w:b/>
          <w:lang w:val="id-ID"/>
        </w:rPr>
      </w:pPr>
    </w:p>
    <w:p w:rsidR="002E63E8" w:rsidRDefault="002E63E8" w:rsidP="00FE54F1">
      <w:pPr>
        <w:spacing w:line="360" w:lineRule="auto"/>
        <w:rPr>
          <w:b/>
          <w:lang w:val="id-ID"/>
        </w:rPr>
      </w:pPr>
    </w:p>
    <w:p w:rsidR="002E63E8" w:rsidRDefault="002E63E8" w:rsidP="00FE54F1">
      <w:pPr>
        <w:spacing w:line="360" w:lineRule="auto"/>
        <w:rPr>
          <w:b/>
          <w:lang w:val="id-ID"/>
        </w:rPr>
      </w:pPr>
    </w:p>
    <w:p w:rsidR="002E63E8" w:rsidRDefault="002E63E8" w:rsidP="00FE54F1">
      <w:pPr>
        <w:spacing w:line="360" w:lineRule="auto"/>
        <w:rPr>
          <w:b/>
          <w:lang w:val="id-ID"/>
        </w:rPr>
      </w:pPr>
    </w:p>
    <w:p w:rsidR="002E63E8" w:rsidRDefault="002E63E8" w:rsidP="00FE54F1">
      <w:pPr>
        <w:spacing w:line="360" w:lineRule="auto"/>
        <w:rPr>
          <w:b/>
          <w:lang w:val="id-ID"/>
        </w:rPr>
      </w:pPr>
    </w:p>
    <w:p w:rsidR="002E63E8" w:rsidRDefault="002E63E8" w:rsidP="00FE54F1">
      <w:pPr>
        <w:spacing w:line="360" w:lineRule="auto"/>
        <w:rPr>
          <w:b/>
          <w:lang w:val="id-ID"/>
        </w:rPr>
      </w:pPr>
    </w:p>
    <w:p w:rsidR="002E63E8" w:rsidRDefault="002E63E8" w:rsidP="00FE54F1">
      <w:pPr>
        <w:spacing w:line="360" w:lineRule="auto"/>
        <w:rPr>
          <w:b/>
          <w:lang w:val="id-ID"/>
        </w:rPr>
      </w:pPr>
    </w:p>
    <w:p w:rsidR="002E63E8" w:rsidRDefault="002E63E8" w:rsidP="00FE54F1">
      <w:pPr>
        <w:spacing w:line="360" w:lineRule="auto"/>
        <w:rPr>
          <w:b/>
          <w:lang w:val="id-ID"/>
        </w:rPr>
      </w:pPr>
    </w:p>
    <w:p w:rsidR="002E63E8" w:rsidRDefault="002E63E8" w:rsidP="00FE54F1">
      <w:pPr>
        <w:spacing w:line="360" w:lineRule="auto"/>
        <w:rPr>
          <w:b/>
          <w:lang w:val="id-ID"/>
        </w:rPr>
      </w:pPr>
    </w:p>
    <w:p w:rsidR="002E63E8" w:rsidRDefault="002E63E8" w:rsidP="00FE54F1">
      <w:pPr>
        <w:spacing w:line="360" w:lineRule="auto"/>
        <w:rPr>
          <w:b/>
          <w:lang w:val="id-ID"/>
        </w:rPr>
      </w:pPr>
    </w:p>
    <w:p w:rsidR="002E63E8" w:rsidRDefault="002E63E8" w:rsidP="00FE54F1">
      <w:pPr>
        <w:spacing w:line="360" w:lineRule="auto"/>
        <w:rPr>
          <w:b/>
          <w:lang w:val="id-ID"/>
        </w:rPr>
      </w:pPr>
    </w:p>
    <w:p w:rsidR="002E63E8" w:rsidRDefault="002E63E8" w:rsidP="00FE54F1">
      <w:pPr>
        <w:spacing w:line="360" w:lineRule="auto"/>
        <w:rPr>
          <w:b/>
          <w:lang w:val="id-ID"/>
        </w:rPr>
      </w:pPr>
    </w:p>
    <w:p w:rsidR="002E63E8" w:rsidRDefault="002E63E8" w:rsidP="00FE54F1">
      <w:pPr>
        <w:spacing w:line="360" w:lineRule="auto"/>
        <w:rPr>
          <w:b/>
          <w:lang w:val="id-ID"/>
        </w:rPr>
      </w:pPr>
    </w:p>
    <w:p w:rsidR="002E63E8" w:rsidRDefault="002E63E8" w:rsidP="00FE54F1">
      <w:pPr>
        <w:spacing w:line="360" w:lineRule="auto"/>
        <w:rPr>
          <w:b/>
          <w:lang w:val="id-ID"/>
        </w:rPr>
      </w:pPr>
    </w:p>
    <w:p w:rsidR="002E63E8" w:rsidRDefault="002E63E8" w:rsidP="00FE54F1">
      <w:pPr>
        <w:spacing w:line="360" w:lineRule="auto"/>
        <w:rPr>
          <w:b/>
          <w:lang w:val="id-ID"/>
        </w:rPr>
      </w:pPr>
    </w:p>
    <w:p w:rsidR="002E63E8" w:rsidRDefault="002E63E8" w:rsidP="00FE54F1">
      <w:pPr>
        <w:spacing w:line="360" w:lineRule="auto"/>
        <w:rPr>
          <w:b/>
          <w:lang w:val="id-ID"/>
        </w:rPr>
      </w:pPr>
    </w:p>
    <w:p w:rsidR="002E63E8" w:rsidRDefault="002E63E8" w:rsidP="00FE54F1">
      <w:pPr>
        <w:spacing w:line="360" w:lineRule="auto"/>
        <w:rPr>
          <w:b/>
          <w:lang w:val="id-ID"/>
        </w:rPr>
      </w:pPr>
    </w:p>
    <w:p w:rsidR="002E63E8" w:rsidRDefault="002E63E8" w:rsidP="00FE54F1">
      <w:pPr>
        <w:spacing w:line="360" w:lineRule="auto"/>
        <w:rPr>
          <w:b/>
          <w:lang w:val="id-ID"/>
        </w:rPr>
      </w:pPr>
    </w:p>
    <w:p w:rsidR="002E63E8" w:rsidRDefault="002E63E8" w:rsidP="00FE54F1">
      <w:pPr>
        <w:spacing w:line="360" w:lineRule="auto"/>
        <w:rPr>
          <w:b/>
          <w:lang w:val="id-ID"/>
        </w:rPr>
      </w:pPr>
    </w:p>
    <w:p w:rsidR="002E63E8" w:rsidRDefault="002E63E8" w:rsidP="00FE54F1">
      <w:pPr>
        <w:spacing w:line="360" w:lineRule="auto"/>
        <w:rPr>
          <w:b/>
          <w:lang w:val="id-ID"/>
        </w:rPr>
      </w:pPr>
    </w:p>
    <w:p w:rsidR="002E63E8" w:rsidRDefault="002E63E8" w:rsidP="00FE54F1">
      <w:pPr>
        <w:spacing w:line="360" w:lineRule="auto"/>
        <w:rPr>
          <w:b/>
          <w:lang w:val="id-ID"/>
        </w:rPr>
      </w:pPr>
    </w:p>
    <w:p w:rsidR="002E63E8" w:rsidRDefault="002E63E8" w:rsidP="00FE54F1">
      <w:pPr>
        <w:spacing w:line="360" w:lineRule="auto"/>
        <w:rPr>
          <w:b/>
          <w:lang w:val="id-ID"/>
        </w:rPr>
      </w:pPr>
    </w:p>
    <w:p w:rsidR="000D3C17" w:rsidRDefault="000D3C17" w:rsidP="000D3C17">
      <w:pPr>
        <w:spacing w:before="63" w:line="360" w:lineRule="auto"/>
        <w:ind w:left="220"/>
        <w:rPr>
          <w:b/>
          <w:color w:val="000007"/>
          <w:szCs w:val="24"/>
        </w:rPr>
      </w:pPr>
      <w:r>
        <w:rPr>
          <w:b/>
          <w:color w:val="000007"/>
          <w:spacing w:val="-1"/>
          <w:szCs w:val="24"/>
        </w:rPr>
        <w:t>L</w:t>
      </w:r>
      <w:r>
        <w:rPr>
          <w:b/>
          <w:color w:val="000007"/>
          <w:szCs w:val="24"/>
        </w:rPr>
        <w:t>a</w:t>
      </w:r>
      <w:r>
        <w:rPr>
          <w:b/>
          <w:color w:val="000007"/>
          <w:spacing w:val="-3"/>
          <w:szCs w:val="24"/>
        </w:rPr>
        <w:t>m</w:t>
      </w:r>
      <w:r>
        <w:rPr>
          <w:b/>
          <w:color w:val="000007"/>
          <w:spacing w:val="1"/>
          <w:szCs w:val="24"/>
        </w:rPr>
        <w:t>pi</w:t>
      </w:r>
      <w:r>
        <w:rPr>
          <w:b/>
          <w:color w:val="000007"/>
          <w:spacing w:val="-1"/>
          <w:szCs w:val="24"/>
        </w:rPr>
        <w:t>r</w:t>
      </w:r>
      <w:r>
        <w:rPr>
          <w:b/>
          <w:color w:val="000007"/>
          <w:szCs w:val="24"/>
        </w:rPr>
        <w:t>an</w:t>
      </w:r>
      <w:r>
        <w:rPr>
          <w:b/>
          <w:color w:val="000007"/>
          <w:spacing w:val="3"/>
          <w:szCs w:val="24"/>
        </w:rPr>
        <w:t xml:space="preserve"> </w:t>
      </w:r>
      <w:r>
        <w:rPr>
          <w:b/>
          <w:color w:val="000007"/>
          <w:spacing w:val="-5"/>
          <w:szCs w:val="24"/>
        </w:rPr>
        <w:t>3</w:t>
      </w:r>
      <w:r>
        <w:rPr>
          <w:b/>
          <w:color w:val="000007"/>
          <w:szCs w:val="24"/>
        </w:rPr>
        <w:t>.</w:t>
      </w:r>
      <w:r>
        <w:rPr>
          <w:b/>
          <w:color w:val="000007"/>
          <w:spacing w:val="5"/>
          <w:szCs w:val="24"/>
        </w:rPr>
        <w:t xml:space="preserve"> </w:t>
      </w:r>
      <w:r>
        <w:rPr>
          <w:b/>
          <w:color w:val="000007"/>
          <w:spacing w:val="-1"/>
          <w:szCs w:val="24"/>
        </w:rPr>
        <w:t>B</w:t>
      </w:r>
      <w:r>
        <w:rPr>
          <w:b/>
          <w:color w:val="000007"/>
          <w:spacing w:val="1"/>
          <w:szCs w:val="24"/>
        </w:rPr>
        <w:t>i</w:t>
      </w:r>
      <w:r>
        <w:rPr>
          <w:b/>
          <w:color w:val="000007"/>
          <w:szCs w:val="24"/>
        </w:rPr>
        <w:t>o</w:t>
      </w:r>
      <w:r>
        <w:rPr>
          <w:b/>
          <w:color w:val="000007"/>
          <w:spacing w:val="1"/>
          <w:szCs w:val="24"/>
        </w:rPr>
        <w:t>d</w:t>
      </w:r>
      <w:r>
        <w:rPr>
          <w:b/>
          <w:color w:val="000007"/>
          <w:szCs w:val="24"/>
        </w:rPr>
        <w:t>a</w:t>
      </w:r>
      <w:r>
        <w:rPr>
          <w:b/>
          <w:color w:val="000007"/>
          <w:spacing w:val="-3"/>
          <w:szCs w:val="24"/>
        </w:rPr>
        <w:t>t</w:t>
      </w:r>
      <w:r>
        <w:rPr>
          <w:b/>
          <w:color w:val="000007"/>
          <w:szCs w:val="24"/>
        </w:rPr>
        <w:t>a</w:t>
      </w:r>
      <w:r>
        <w:rPr>
          <w:b/>
          <w:color w:val="000007"/>
          <w:spacing w:val="2"/>
          <w:szCs w:val="24"/>
        </w:rPr>
        <w:t xml:space="preserve"> </w:t>
      </w:r>
      <w:r>
        <w:rPr>
          <w:b/>
          <w:color w:val="000007"/>
          <w:spacing w:val="-4"/>
          <w:szCs w:val="24"/>
        </w:rPr>
        <w:t>K</w:t>
      </w:r>
      <w:r>
        <w:rPr>
          <w:b/>
          <w:color w:val="000007"/>
          <w:spacing w:val="4"/>
          <w:szCs w:val="24"/>
        </w:rPr>
        <w:t>e</w:t>
      </w:r>
      <w:r>
        <w:rPr>
          <w:b/>
          <w:color w:val="000007"/>
          <w:spacing w:val="-3"/>
          <w:szCs w:val="24"/>
        </w:rPr>
        <w:t>t</w:t>
      </w:r>
      <w:r>
        <w:rPr>
          <w:b/>
          <w:color w:val="000007"/>
          <w:spacing w:val="1"/>
          <w:szCs w:val="24"/>
        </w:rPr>
        <w:t>u</w:t>
      </w:r>
      <w:r>
        <w:rPr>
          <w:b/>
          <w:color w:val="000007"/>
          <w:szCs w:val="24"/>
        </w:rPr>
        <w:t>a</w:t>
      </w:r>
      <w:r>
        <w:rPr>
          <w:b/>
          <w:color w:val="000007"/>
          <w:spacing w:val="1"/>
          <w:szCs w:val="24"/>
        </w:rPr>
        <w:t>/</w:t>
      </w:r>
      <w:r>
        <w:rPr>
          <w:b/>
          <w:color w:val="000007"/>
          <w:szCs w:val="24"/>
        </w:rPr>
        <w:t>A</w:t>
      </w:r>
      <w:r>
        <w:rPr>
          <w:b/>
          <w:color w:val="000007"/>
          <w:spacing w:val="1"/>
          <w:szCs w:val="24"/>
        </w:rPr>
        <w:t>n</w:t>
      </w:r>
      <w:r>
        <w:rPr>
          <w:b/>
          <w:color w:val="000007"/>
          <w:szCs w:val="24"/>
        </w:rPr>
        <w:t>ggo</w:t>
      </w:r>
      <w:r>
        <w:rPr>
          <w:b/>
          <w:color w:val="000007"/>
          <w:spacing w:val="-3"/>
          <w:szCs w:val="24"/>
        </w:rPr>
        <w:t>t</w:t>
      </w:r>
      <w:r>
        <w:rPr>
          <w:b/>
          <w:color w:val="000007"/>
          <w:szCs w:val="24"/>
        </w:rPr>
        <w:t>a</w:t>
      </w:r>
      <w:r>
        <w:rPr>
          <w:b/>
          <w:color w:val="000007"/>
          <w:spacing w:val="7"/>
          <w:szCs w:val="24"/>
        </w:rPr>
        <w:t xml:space="preserve"> </w:t>
      </w:r>
      <w:r>
        <w:rPr>
          <w:b/>
          <w:color w:val="000007"/>
          <w:spacing w:val="-1"/>
          <w:szCs w:val="24"/>
        </w:rPr>
        <w:t>T</w:t>
      </w:r>
      <w:r>
        <w:rPr>
          <w:b/>
          <w:color w:val="000007"/>
          <w:spacing w:val="1"/>
          <w:szCs w:val="24"/>
        </w:rPr>
        <w:t>i</w:t>
      </w:r>
      <w:r>
        <w:rPr>
          <w:b/>
          <w:color w:val="000007"/>
          <w:szCs w:val="24"/>
        </w:rPr>
        <w:t>m</w:t>
      </w:r>
      <w:r>
        <w:rPr>
          <w:b/>
          <w:color w:val="000007"/>
          <w:spacing w:val="-1"/>
          <w:szCs w:val="24"/>
        </w:rPr>
        <w:t xml:space="preserve"> </w:t>
      </w:r>
      <w:r>
        <w:rPr>
          <w:b/>
          <w:color w:val="000007"/>
          <w:spacing w:val="-2"/>
          <w:szCs w:val="24"/>
        </w:rPr>
        <w:t>P</w:t>
      </w:r>
      <w:r>
        <w:rPr>
          <w:b/>
          <w:color w:val="000007"/>
          <w:spacing w:val="-1"/>
          <w:szCs w:val="24"/>
        </w:rPr>
        <w:t>e</w:t>
      </w:r>
      <w:r>
        <w:rPr>
          <w:b/>
          <w:color w:val="000007"/>
          <w:spacing w:val="1"/>
          <w:szCs w:val="24"/>
        </w:rPr>
        <w:t>n</w:t>
      </w:r>
      <w:r>
        <w:rPr>
          <w:b/>
          <w:color w:val="000007"/>
          <w:spacing w:val="-1"/>
          <w:szCs w:val="24"/>
        </w:rPr>
        <w:t>e</w:t>
      </w:r>
      <w:r>
        <w:rPr>
          <w:b/>
          <w:color w:val="000007"/>
          <w:spacing w:val="1"/>
          <w:szCs w:val="24"/>
        </w:rPr>
        <w:t>li</w:t>
      </w:r>
      <w:r>
        <w:rPr>
          <w:b/>
          <w:color w:val="000007"/>
          <w:spacing w:val="2"/>
          <w:szCs w:val="24"/>
        </w:rPr>
        <w:t>t</w:t>
      </w:r>
      <w:r>
        <w:rPr>
          <w:b/>
          <w:color w:val="000007"/>
          <w:spacing w:val="1"/>
          <w:szCs w:val="24"/>
        </w:rPr>
        <w:t>i</w:t>
      </w:r>
      <w:r>
        <w:rPr>
          <w:b/>
          <w:color w:val="000007"/>
          <w:spacing w:val="-4"/>
          <w:szCs w:val="24"/>
        </w:rPr>
        <w:t>/</w:t>
      </w:r>
      <w:r>
        <w:rPr>
          <w:b/>
          <w:color w:val="000007"/>
          <w:spacing w:val="2"/>
          <w:szCs w:val="24"/>
        </w:rPr>
        <w:t>P</w:t>
      </w:r>
      <w:r>
        <w:rPr>
          <w:b/>
          <w:color w:val="000007"/>
          <w:spacing w:val="-1"/>
          <w:szCs w:val="24"/>
        </w:rPr>
        <w:t>e</w:t>
      </w:r>
      <w:r>
        <w:rPr>
          <w:b/>
          <w:color w:val="000007"/>
          <w:spacing w:val="1"/>
          <w:szCs w:val="24"/>
        </w:rPr>
        <w:t>l</w:t>
      </w:r>
      <w:r>
        <w:rPr>
          <w:b/>
          <w:color w:val="000007"/>
          <w:szCs w:val="24"/>
        </w:rPr>
        <w:t>a</w:t>
      </w:r>
      <w:r>
        <w:rPr>
          <w:b/>
          <w:color w:val="000007"/>
          <w:spacing w:val="1"/>
          <w:szCs w:val="24"/>
        </w:rPr>
        <w:t>k</w:t>
      </w:r>
      <w:r>
        <w:rPr>
          <w:b/>
          <w:color w:val="000007"/>
          <w:spacing w:val="-2"/>
          <w:szCs w:val="24"/>
        </w:rPr>
        <w:t>s</w:t>
      </w:r>
      <w:r>
        <w:rPr>
          <w:b/>
          <w:color w:val="000007"/>
          <w:szCs w:val="24"/>
        </w:rPr>
        <w:t>a</w:t>
      </w:r>
      <w:r>
        <w:rPr>
          <w:b/>
          <w:color w:val="000007"/>
          <w:spacing w:val="1"/>
          <w:szCs w:val="24"/>
        </w:rPr>
        <w:t>n</w:t>
      </w:r>
      <w:r>
        <w:rPr>
          <w:b/>
          <w:color w:val="000007"/>
          <w:szCs w:val="24"/>
        </w:rPr>
        <w:t>a</w:t>
      </w:r>
    </w:p>
    <w:p w:rsidR="000D3C17" w:rsidRPr="000D3C17" w:rsidRDefault="000D3C17" w:rsidP="000D3C17">
      <w:pPr>
        <w:pStyle w:val="ListParagraph"/>
        <w:numPr>
          <w:ilvl w:val="0"/>
          <w:numId w:val="19"/>
        </w:numPr>
        <w:spacing w:before="63" w:line="360" w:lineRule="auto"/>
        <w:rPr>
          <w:b/>
          <w:szCs w:val="24"/>
          <w:lang w:val="id-ID"/>
        </w:rPr>
      </w:pPr>
      <w:r w:rsidRPr="000D3C17">
        <w:rPr>
          <w:b/>
          <w:szCs w:val="24"/>
          <w:lang w:val="id-ID"/>
        </w:rPr>
        <w:t>Ketua Peneliti</w:t>
      </w:r>
    </w:p>
    <w:p w:rsidR="000D3C17" w:rsidRPr="003F73B5" w:rsidRDefault="000D3C17" w:rsidP="000D3C17">
      <w:pPr>
        <w:pStyle w:val="ListParagraph"/>
        <w:numPr>
          <w:ilvl w:val="0"/>
          <w:numId w:val="8"/>
        </w:numPr>
        <w:spacing w:line="260" w:lineRule="exact"/>
        <w:jc w:val="left"/>
        <w:rPr>
          <w:b/>
          <w:color w:val="000007"/>
          <w:position w:val="-1"/>
          <w:szCs w:val="24"/>
        </w:rPr>
      </w:pPr>
      <w:r w:rsidRPr="003F73B5">
        <w:rPr>
          <w:b/>
          <w:color w:val="000007"/>
          <w:spacing w:val="-2"/>
          <w:position w:val="-1"/>
          <w:szCs w:val="24"/>
        </w:rPr>
        <w:t>I</w:t>
      </w:r>
      <w:r w:rsidRPr="003F73B5">
        <w:rPr>
          <w:b/>
          <w:color w:val="000007"/>
          <w:spacing w:val="1"/>
          <w:position w:val="-1"/>
          <w:szCs w:val="24"/>
        </w:rPr>
        <w:t>d</w:t>
      </w:r>
      <w:r w:rsidRPr="003F73B5">
        <w:rPr>
          <w:b/>
          <w:color w:val="000007"/>
          <w:spacing w:val="-1"/>
          <w:position w:val="-1"/>
          <w:szCs w:val="24"/>
        </w:rPr>
        <w:t>e</w:t>
      </w:r>
      <w:r w:rsidRPr="003F73B5">
        <w:rPr>
          <w:b/>
          <w:color w:val="000007"/>
          <w:spacing w:val="1"/>
          <w:position w:val="-1"/>
          <w:szCs w:val="24"/>
        </w:rPr>
        <w:t>n</w:t>
      </w:r>
      <w:r w:rsidRPr="003F73B5">
        <w:rPr>
          <w:b/>
          <w:color w:val="000007"/>
          <w:spacing w:val="-3"/>
          <w:position w:val="-1"/>
          <w:szCs w:val="24"/>
        </w:rPr>
        <w:t>t</w:t>
      </w:r>
      <w:r w:rsidRPr="003F73B5">
        <w:rPr>
          <w:b/>
          <w:color w:val="000007"/>
          <w:spacing w:val="1"/>
          <w:position w:val="-1"/>
          <w:szCs w:val="24"/>
        </w:rPr>
        <w:t>i</w:t>
      </w:r>
      <w:r w:rsidRPr="003F73B5">
        <w:rPr>
          <w:b/>
          <w:color w:val="000007"/>
          <w:spacing w:val="2"/>
          <w:position w:val="-1"/>
          <w:szCs w:val="24"/>
        </w:rPr>
        <w:t>t</w:t>
      </w:r>
      <w:r w:rsidRPr="003F73B5">
        <w:rPr>
          <w:b/>
          <w:color w:val="000007"/>
          <w:position w:val="-1"/>
          <w:szCs w:val="24"/>
        </w:rPr>
        <w:t>as D</w:t>
      </w:r>
      <w:r w:rsidRPr="003F73B5">
        <w:rPr>
          <w:b/>
          <w:color w:val="000007"/>
          <w:spacing w:val="-4"/>
          <w:position w:val="-1"/>
          <w:szCs w:val="24"/>
        </w:rPr>
        <w:t>i</w:t>
      </w:r>
      <w:r w:rsidRPr="003F73B5">
        <w:rPr>
          <w:b/>
          <w:color w:val="000007"/>
          <w:spacing w:val="4"/>
          <w:position w:val="-1"/>
          <w:szCs w:val="24"/>
        </w:rPr>
        <w:t>r</w:t>
      </w:r>
      <w:r w:rsidRPr="003F73B5">
        <w:rPr>
          <w:b/>
          <w:color w:val="000007"/>
          <w:position w:val="-1"/>
          <w:szCs w:val="24"/>
        </w:rPr>
        <w:t>i</w:t>
      </w:r>
    </w:p>
    <w:p w:rsidR="000D3C17" w:rsidRPr="003F73B5" w:rsidRDefault="000D3C17" w:rsidP="000D3C17">
      <w:pPr>
        <w:pStyle w:val="ListParagraph"/>
        <w:spacing w:line="260" w:lineRule="exact"/>
        <w:ind w:left="580"/>
        <w:rPr>
          <w:szCs w:val="24"/>
        </w:rPr>
      </w:pPr>
    </w:p>
    <w:p w:rsidR="000D3C17" w:rsidRDefault="000D3C17" w:rsidP="000D3C17">
      <w:pPr>
        <w:spacing w:before="5" w:line="40" w:lineRule="exact"/>
        <w:rPr>
          <w:sz w:val="4"/>
          <w:szCs w:val="4"/>
        </w:rPr>
      </w:pPr>
    </w:p>
    <w:tbl>
      <w:tblPr>
        <w:tblW w:w="9072"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7"/>
        <w:gridCol w:w="3301"/>
        <w:gridCol w:w="5194"/>
      </w:tblGrid>
      <w:tr w:rsidR="000D3C17" w:rsidRPr="003F73B5" w:rsidTr="00956BE5">
        <w:tc>
          <w:tcPr>
            <w:tcW w:w="577" w:type="dxa"/>
            <w:vAlign w:val="center"/>
          </w:tcPr>
          <w:p w:rsidR="000D3C17" w:rsidRPr="003F73B5" w:rsidRDefault="000D3C17" w:rsidP="00956BE5">
            <w:pPr>
              <w:spacing w:line="480" w:lineRule="auto"/>
              <w:rPr>
                <w:szCs w:val="24"/>
              </w:rPr>
            </w:pPr>
            <w:r w:rsidRPr="003F73B5">
              <w:rPr>
                <w:szCs w:val="24"/>
              </w:rPr>
              <w:t>1.</w:t>
            </w:r>
          </w:p>
        </w:tc>
        <w:tc>
          <w:tcPr>
            <w:tcW w:w="3301" w:type="dxa"/>
            <w:vAlign w:val="center"/>
          </w:tcPr>
          <w:p w:rsidR="000D3C17" w:rsidRPr="003F73B5" w:rsidRDefault="000D3C17" w:rsidP="00956BE5">
            <w:pPr>
              <w:spacing w:line="480" w:lineRule="auto"/>
              <w:rPr>
                <w:szCs w:val="24"/>
              </w:rPr>
            </w:pPr>
            <w:r w:rsidRPr="003F73B5">
              <w:rPr>
                <w:szCs w:val="24"/>
              </w:rPr>
              <w:t>Nama Lengkap</w:t>
            </w:r>
          </w:p>
        </w:tc>
        <w:tc>
          <w:tcPr>
            <w:tcW w:w="5194" w:type="dxa"/>
            <w:vAlign w:val="center"/>
          </w:tcPr>
          <w:p w:rsidR="000D3C17" w:rsidRPr="003F73B5" w:rsidRDefault="000D3C17" w:rsidP="00956BE5">
            <w:pPr>
              <w:spacing w:line="480" w:lineRule="auto"/>
              <w:rPr>
                <w:szCs w:val="24"/>
                <w:lang w:val="id-ID"/>
              </w:rPr>
            </w:pPr>
            <w:r>
              <w:rPr>
                <w:szCs w:val="24"/>
                <w:lang w:val="id-ID"/>
              </w:rPr>
              <w:t>I Gusti Ayu Agung Diatri Indradewi, S.Kom., M.T.</w:t>
            </w:r>
          </w:p>
        </w:tc>
      </w:tr>
      <w:tr w:rsidR="000D3C17" w:rsidRPr="003F73B5" w:rsidTr="00956BE5">
        <w:tc>
          <w:tcPr>
            <w:tcW w:w="577" w:type="dxa"/>
            <w:vAlign w:val="center"/>
          </w:tcPr>
          <w:p w:rsidR="000D3C17" w:rsidRPr="003F73B5" w:rsidRDefault="000D3C17" w:rsidP="00956BE5">
            <w:pPr>
              <w:spacing w:line="480" w:lineRule="auto"/>
              <w:rPr>
                <w:szCs w:val="24"/>
              </w:rPr>
            </w:pPr>
            <w:r w:rsidRPr="003F73B5">
              <w:rPr>
                <w:szCs w:val="24"/>
              </w:rPr>
              <w:t>2.</w:t>
            </w:r>
          </w:p>
        </w:tc>
        <w:tc>
          <w:tcPr>
            <w:tcW w:w="3301" w:type="dxa"/>
            <w:vAlign w:val="center"/>
          </w:tcPr>
          <w:p w:rsidR="000D3C17" w:rsidRPr="003F73B5" w:rsidRDefault="000D3C17" w:rsidP="00956BE5">
            <w:pPr>
              <w:spacing w:line="480" w:lineRule="auto"/>
              <w:rPr>
                <w:b/>
                <w:szCs w:val="24"/>
              </w:rPr>
            </w:pPr>
            <w:r w:rsidRPr="003F73B5">
              <w:rPr>
                <w:szCs w:val="24"/>
              </w:rPr>
              <w:t>Jenis Kelamin</w:t>
            </w:r>
          </w:p>
        </w:tc>
        <w:tc>
          <w:tcPr>
            <w:tcW w:w="5194" w:type="dxa"/>
            <w:vAlign w:val="center"/>
          </w:tcPr>
          <w:p w:rsidR="000D3C17" w:rsidRPr="00EF20E9" w:rsidRDefault="000D3C17" w:rsidP="00956BE5">
            <w:pPr>
              <w:spacing w:line="480" w:lineRule="auto"/>
              <w:rPr>
                <w:szCs w:val="24"/>
                <w:lang w:val="id-ID"/>
              </w:rPr>
            </w:pPr>
            <w:r w:rsidRPr="003F73B5">
              <w:rPr>
                <w:szCs w:val="24"/>
              </w:rPr>
              <w:t>P</w:t>
            </w:r>
            <w:r>
              <w:rPr>
                <w:szCs w:val="24"/>
                <w:lang w:val="id-ID"/>
              </w:rPr>
              <w:t>erempuan</w:t>
            </w:r>
          </w:p>
        </w:tc>
      </w:tr>
      <w:tr w:rsidR="000D3C17" w:rsidRPr="003F73B5" w:rsidTr="00956BE5">
        <w:tc>
          <w:tcPr>
            <w:tcW w:w="577" w:type="dxa"/>
            <w:vAlign w:val="center"/>
          </w:tcPr>
          <w:p w:rsidR="000D3C17" w:rsidRPr="003F73B5" w:rsidRDefault="000D3C17" w:rsidP="00956BE5">
            <w:pPr>
              <w:spacing w:line="480" w:lineRule="auto"/>
              <w:rPr>
                <w:b/>
                <w:szCs w:val="24"/>
              </w:rPr>
            </w:pPr>
            <w:r w:rsidRPr="003F73B5">
              <w:rPr>
                <w:szCs w:val="24"/>
              </w:rPr>
              <w:t>3.</w:t>
            </w:r>
          </w:p>
        </w:tc>
        <w:tc>
          <w:tcPr>
            <w:tcW w:w="3301" w:type="dxa"/>
            <w:vAlign w:val="center"/>
          </w:tcPr>
          <w:p w:rsidR="000D3C17" w:rsidRPr="003F73B5" w:rsidRDefault="000D3C17" w:rsidP="00956BE5">
            <w:pPr>
              <w:spacing w:line="480" w:lineRule="auto"/>
              <w:rPr>
                <w:szCs w:val="24"/>
              </w:rPr>
            </w:pPr>
            <w:r w:rsidRPr="003F73B5">
              <w:rPr>
                <w:szCs w:val="24"/>
              </w:rPr>
              <w:t>Jabatan Fungsional</w:t>
            </w:r>
          </w:p>
        </w:tc>
        <w:tc>
          <w:tcPr>
            <w:tcW w:w="5194" w:type="dxa"/>
            <w:vAlign w:val="center"/>
          </w:tcPr>
          <w:p w:rsidR="000D3C17" w:rsidRPr="003F73B5" w:rsidRDefault="000D3C17" w:rsidP="00956BE5">
            <w:pPr>
              <w:spacing w:line="480" w:lineRule="auto"/>
              <w:rPr>
                <w:szCs w:val="24"/>
                <w:lang w:val="id-ID"/>
              </w:rPr>
            </w:pPr>
            <w:r>
              <w:rPr>
                <w:szCs w:val="24"/>
                <w:lang w:val="id-ID"/>
              </w:rPr>
              <w:t>-</w:t>
            </w:r>
          </w:p>
        </w:tc>
      </w:tr>
      <w:tr w:rsidR="000D3C17" w:rsidRPr="003F73B5" w:rsidTr="00956BE5">
        <w:tc>
          <w:tcPr>
            <w:tcW w:w="577" w:type="dxa"/>
            <w:vAlign w:val="center"/>
          </w:tcPr>
          <w:p w:rsidR="000D3C17" w:rsidRPr="003F73B5" w:rsidRDefault="000D3C17" w:rsidP="00956BE5">
            <w:pPr>
              <w:spacing w:line="480" w:lineRule="auto"/>
              <w:rPr>
                <w:szCs w:val="24"/>
              </w:rPr>
            </w:pPr>
            <w:r w:rsidRPr="003F73B5">
              <w:rPr>
                <w:szCs w:val="24"/>
              </w:rPr>
              <w:t>4.</w:t>
            </w:r>
          </w:p>
        </w:tc>
        <w:tc>
          <w:tcPr>
            <w:tcW w:w="3301" w:type="dxa"/>
            <w:vAlign w:val="center"/>
          </w:tcPr>
          <w:p w:rsidR="000D3C17" w:rsidRPr="003F73B5" w:rsidRDefault="000D3C17" w:rsidP="00956BE5">
            <w:pPr>
              <w:spacing w:line="480" w:lineRule="auto"/>
              <w:rPr>
                <w:szCs w:val="24"/>
              </w:rPr>
            </w:pPr>
            <w:r w:rsidRPr="003F73B5">
              <w:rPr>
                <w:szCs w:val="24"/>
              </w:rPr>
              <w:t>NIDN</w:t>
            </w:r>
          </w:p>
        </w:tc>
        <w:tc>
          <w:tcPr>
            <w:tcW w:w="5194" w:type="dxa"/>
            <w:vAlign w:val="center"/>
          </w:tcPr>
          <w:p w:rsidR="000D3C17" w:rsidRPr="003F73B5" w:rsidRDefault="000D3C17" w:rsidP="00956BE5">
            <w:pPr>
              <w:spacing w:line="480" w:lineRule="auto"/>
              <w:rPr>
                <w:szCs w:val="24"/>
                <w:lang w:val="id-ID"/>
              </w:rPr>
            </w:pPr>
            <w:r w:rsidRPr="003F73B5">
              <w:rPr>
                <w:szCs w:val="24"/>
              </w:rPr>
              <w:t>0</w:t>
            </w:r>
            <w:r>
              <w:rPr>
                <w:szCs w:val="24"/>
                <w:lang w:val="id-ID"/>
              </w:rPr>
              <w:t>811078901</w:t>
            </w:r>
          </w:p>
        </w:tc>
      </w:tr>
      <w:tr w:rsidR="000D3C17" w:rsidRPr="003F73B5" w:rsidTr="00956BE5">
        <w:tc>
          <w:tcPr>
            <w:tcW w:w="577" w:type="dxa"/>
            <w:vAlign w:val="center"/>
          </w:tcPr>
          <w:p w:rsidR="000D3C17" w:rsidRPr="003F73B5" w:rsidRDefault="000D3C17" w:rsidP="00956BE5">
            <w:pPr>
              <w:spacing w:line="480" w:lineRule="auto"/>
              <w:rPr>
                <w:szCs w:val="24"/>
              </w:rPr>
            </w:pPr>
            <w:r w:rsidRPr="003F73B5">
              <w:rPr>
                <w:szCs w:val="24"/>
              </w:rPr>
              <w:t>5.</w:t>
            </w:r>
          </w:p>
        </w:tc>
        <w:tc>
          <w:tcPr>
            <w:tcW w:w="3301" w:type="dxa"/>
            <w:vAlign w:val="center"/>
          </w:tcPr>
          <w:p w:rsidR="000D3C17" w:rsidRPr="003F73B5" w:rsidRDefault="000D3C17" w:rsidP="00956BE5">
            <w:pPr>
              <w:spacing w:line="480" w:lineRule="auto"/>
              <w:rPr>
                <w:szCs w:val="24"/>
              </w:rPr>
            </w:pPr>
            <w:r w:rsidRPr="003F73B5">
              <w:rPr>
                <w:szCs w:val="24"/>
              </w:rPr>
              <w:t>Tempat dan Tanggal Lahir</w:t>
            </w:r>
          </w:p>
        </w:tc>
        <w:tc>
          <w:tcPr>
            <w:tcW w:w="5194" w:type="dxa"/>
            <w:vAlign w:val="center"/>
          </w:tcPr>
          <w:p w:rsidR="000D3C17" w:rsidRPr="003F73B5" w:rsidRDefault="000D3C17" w:rsidP="00956BE5">
            <w:pPr>
              <w:spacing w:line="480" w:lineRule="auto"/>
              <w:rPr>
                <w:szCs w:val="24"/>
                <w:lang w:val="id-ID"/>
              </w:rPr>
            </w:pPr>
            <w:r>
              <w:rPr>
                <w:szCs w:val="24"/>
                <w:lang w:val="id-ID"/>
              </w:rPr>
              <w:t>Denpasar, 11 Juli 1989</w:t>
            </w:r>
          </w:p>
        </w:tc>
      </w:tr>
      <w:tr w:rsidR="000D3C17" w:rsidRPr="003F73B5" w:rsidTr="00956BE5">
        <w:tc>
          <w:tcPr>
            <w:tcW w:w="577" w:type="dxa"/>
            <w:vAlign w:val="center"/>
          </w:tcPr>
          <w:p w:rsidR="000D3C17" w:rsidRPr="003F73B5" w:rsidRDefault="000D3C17" w:rsidP="00956BE5">
            <w:pPr>
              <w:spacing w:line="480" w:lineRule="auto"/>
              <w:rPr>
                <w:szCs w:val="24"/>
              </w:rPr>
            </w:pPr>
            <w:r w:rsidRPr="003F73B5">
              <w:rPr>
                <w:szCs w:val="24"/>
              </w:rPr>
              <w:t>6.</w:t>
            </w:r>
          </w:p>
        </w:tc>
        <w:tc>
          <w:tcPr>
            <w:tcW w:w="3301" w:type="dxa"/>
            <w:vAlign w:val="center"/>
          </w:tcPr>
          <w:p w:rsidR="000D3C17" w:rsidRPr="003F73B5" w:rsidRDefault="000D3C17" w:rsidP="00956BE5">
            <w:pPr>
              <w:spacing w:line="480" w:lineRule="auto"/>
              <w:rPr>
                <w:szCs w:val="24"/>
              </w:rPr>
            </w:pPr>
            <w:r w:rsidRPr="003F73B5">
              <w:rPr>
                <w:szCs w:val="24"/>
              </w:rPr>
              <w:t>E-Mail</w:t>
            </w:r>
          </w:p>
        </w:tc>
        <w:tc>
          <w:tcPr>
            <w:tcW w:w="5194" w:type="dxa"/>
            <w:vAlign w:val="center"/>
          </w:tcPr>
          <w:p w:rsidR="000D3C17" w:rsidRPr="003F73B5" w:rsidRDefault="000D3C17" w:rsidP="00956BE5">
            <w:pPr>
              <w:spacing w:line="480" w:lineRule="auto"/>
              <w:rPr>
                <w:szCs w:val="24"/>
              </w:rPr>
            </w:pPr>
            <w:r>
              <w:rPr>
                <w:szCs w:val="24"/>
                <w:lang w:val="id-ID"/>
              </w:rPr>
              <w:t>diatri.indradewi@stiki-indonesia.ac.id</w:t>
            </w:r>
          </w:p>
        </w:tc>
      </w:tr>
      <w:tr w:rsidR="000D3C17" w:rsidRPr="003F73B5" w:rsidTr="00956BE5">
        <w:tc>
          <w:tcPr>
            <w:tcW w:w="577" w:type="dxa"/>
            <w:vAlign w:val="center"/>
          </w:tcPr>
          <w:p w:rsidR="000D3C17" w:rsidRPr="003F73B5" w:rsidRDefault="000D3C17" w:rsidP="00956BE5">
            <w:pPr>
              <w:spacing w:line="480" w:lineRule="auto"/>
              <w:rPr>
                <w:szCs w:val="24"/>
              </w:rPr>
            </w:pPr>
            <w:r w:rsidRPr="003F73B5">
              <w:rPr>
                <w:szCs w:val="24"/>
              </w:rPr>
              <w:t>7.</w:t>
            </w:r>
          </w:p>
        </w:tc>
        <w:tc>
          <w:tcPr>
            <w:tcW w:w="3301" w:type="dxa"/>
            <w:vAlign w:val="center"/>
          </w:tcPr>
          <w:p w:rsidR="000D3C17" w:rsidRPr="003F73B5" w:rsidRDefault="000D3C17" w:rsidP="00956BE5">
            <w:pPr>
              <w:spacing w:line="480" w:lineRule="auto"/>
              <w:rPr>
                <w:szCs w:val="24"/>
              </w:rPr>
            </w:pPr>
            <w:r w:rsidRPr="003F73B5">
              <w:rPr>
                <w:szCs w:val="24"/>
              </w:rPr>
              <w:t>Nomor HP</w:t>
            </w:r>
          </w:p>
        </w:tc>
        <w:tc>
          <w:tcPr>
            <w:tcW w:w="5194" w:type="dxa"/>
            <w:vAlign w:val="center"/>
          </w:tcPr>
          <w:p w:rsidR="000D3C17" w:rsidRPr="003F73B5" w:rsidRDefault="000D3C17" w:rsidP="00956BE5">
            <w:pPr>
              <w:spacing w:line="480" w:lineRule="auto"/>
              <w:rPr>
                <w:szCs w:val="24"/>
                <w:lang w:val="id-ID"/>
              </w:rPr>
            </w:pPr>
            <w:r>
              <w:rPr>
                <w:szCs w:val="24"/>
                <w:lang w:val="id-ID"/>
              </w:rPr>
              <w:t>081805584415</w:t>
            </w:r>
          </w:p>
        </w:tc>
      </w:tr>
      <w:tr w:rsidR="000D3C17" w:rsidRPr="003F73B5" w:rsidTr="00956BE5">
        <w:tc>
          <w:tcPr>
            <w:tcW w:w="577" w:type="dxa"/>
            <w:vAlign w:val="center"/>
          </w:tcPr>
          <w:p w:rsidR="000D3C17" w:rsidRPr="003F73B5" w:rsidRDefault="000D3C17" w:rsidP="00956BE5">
            <w:pPr>
              <w:spacing w:line="480" w:lineRule="auto"/>
              <w:rPr>
                <w:b/>
                <w:szCs w:val="24"/>
              </w:rPr>
            </w:pPr>
            <w:r w:rsidRPr="003F73B5">
              <w:rPr>
                <w:szCs w:val="24"/>
              </w:rPr>
              <w:t>8.</w:t>
            </w:r>
          </w:p>
        </w:tc>
        <w:tc>
          <w:tcPr>
            <w:tcW w:w="3301" w:type="dxa"/>
            <w:vAlign w:val="center"/>
          </w:tcPr>
          <w:p w:rsidR="000D3C17" w:rsidRPr="003F73B5" w:rsidRDefault="000D3C17" w:rsidP="00956BE5">
            <w:pPr>
              <w:spacing w:line="480" w:lineRule="auto"/>
              <w:rPr>
                <w:szCs w:val="24"/>
              </w:rPr>
            </w:pPr>
            <w:r w:rsidRPr="003F73B5">
              <w:rPr>
                <w:szCs w:val="24"/>
              </w:rPr>
              <w:t>Alamat Kantor</w:t>
            </w:r>
          </w:p>
        </w:tc>
        <w:tc>
          <w:tcPr>
            <w:tcW w:w="5194" w:type="dxa"/>
            <w:vAlign w:val="center"/>
          </w:tcPr>
          <w:p w:rsidR="000D3C17" w:rsidRPr="003F73B5" w:rsidRDefault="000D3C17" w:rsidP="00956BE5">
            <w:pPr>
              <w:spacing w:line="480" w:lineRule="auto"/>
              <w:rPr>
                <w:szCs w:val="24"/>
              </w:rPr>
            </w:pPr>
            <w:r w:rsidRPr="003F73B5">
              <w:rPr>
                <w:szCs w:val="24"/>
              </w:rPr>
              <w:t>Jl. Tukad Pakerisan 97 Denpasar, Bali</w:t>
            </w:r>
          </w:p>
        </w:tc>
      </w:tr>
      <w:tr w:rsidR="000D3C17" w:rsidRPr="003F73B5" w:rsidTr="00956BE5">
        <w:tc>
          <w:tcPr>
            <w:tcW w:w="577" w:type="dxa"/>
            <w:vAlign w:val="center"/>
          </w:tcPr>
          <w:p w:rsidR="000D3C17" w:rsidRPr="003F73B5" w:rsidRDefault="000D3C17" w:rsidP="00956BE5">
            <w:pPr>
              <w:spacing w:line="480" w:lineRule="auto"/>
              <w:rPr>
                <w:szCs w:val="24"/>
              </w:rPr>
            </w:pPr>
            <w:r w:rsidRPr="003F73B5">
              <w:rPr>
                <w:szCs w:val="24"/>
              </w:rPr>
              <w:t>9.</w:t>
            </w:r>
          </w:p>
        </w:tc>
        <w:tc>
          <w:tcPr>
            <w:tcW w:w="3301" w:type="dxa"/>
            <w:vAlign w:val="center"/>
          </w:tcPr>
          <w:p w:rsidR="000D3C17" w:rsidRPr="003F73B5" w:rsidRDefault="000D3C17" w:rsidP="00956BE5">
            <w:pPr>
              <w:spacing w:line="480" w:lineRule="auto"/>
              <w:rPr>
                <w:szCs w:val="24"/>
              </w:rPr>
            </w:pPr>
            <w:r w:rsidRPr="003F73B5">
              <w:rPr>
                <w:szCs w:val="24"/>
              </w:rPr>
              <w:t>Nomor Telepon/Faks</w:t>
            </w:r>
          </w:p>
        </w:tc>
        <w:tc>
          <w:tcPr>
            <w:tcW w:w="5194" w:type="dxa"/>
            <w:shd w:val="clear" w:color="auto" w:fill="auto"/>
            <w:vAlign w:val="center"/>
          </w:tcPr>
          <w:p w:rsidR="000D3C17" w:rsidRPr="003F73B5" w:rsidRDefault="000D3C17" w:rsidP="00956BE5">
            <w:pPr>
              <w:spacing w:line="480" w:lineRule="auto"/>
              <w:rPr>
                <w:szCs w:val="24"/>
                <w:lang w:val="id-ID"/>
              </w:rPr>
            </w:pPr>
            <w:r w:rsidRPr="003F73B5">
              <w:rPr>
                <w:szCs w:val="24"/>
              </w:rPr>
              <w:t xml:space="preserve">0361 - </w:t>
            </w:r>
            <w:r>
              <w:rPr>
                <w:szCs w:val="24"/>
                <w:lang w:val="id-ID"/>
              </w:rPr>
              <w:t>256995</w:t>
            </w:r>
          </w:p>
        </w:tc>
      </w:tr>
      <w:tr w:rsidR="000D3C17" w:rsidRPr="003F73B5" w:rsidTr="00956BE5">
        <w:tc>
          <w:tcPr>
            <w:tcW w:w="577" w:type="dxa"/>
            <w:vAlign w:val="center"/>
          </w:tcPr>
          <w:p w:rsidR="000D3C17" w:rsidRPr="003F73B5" w:rsidRDefault="000D3C17" w:rsidP="00956BE5">
            <w:pPr>
              <w:spacing w:line="480" w:lineRule="auto"/>
              <w:rPr>
                <w:szCs w:val="24"/>
              </w:rPr>
            </w:pPr>
            <w:r w:rsidRPr="003F73B5">
              <w:rPr>
                <w:szCs w:val="24"/>
              </w:rPr>
              <w:t>10.</w:t>
            </w:r>
          </w:p>
        </w:tc>
        <w:tc>
          <w:tcPr>
            <w:tcW w:w="3301" w:type="dxa"/>
            <w:vAlign w:val="center"/>
          </w:tcPr>
          <w:p w:rsidR="000D3C17" w:rsidRPr="003F73B5" w:rsidRDefault="000D3C17" w:rsidP="00956BE5">
            <w:pPr>
              <w:spacing w:line="480" w:lineRule="auto"/>
              <w:rPr>
                <w:szCs w:val="24"/>
              </w:rPr>
            </w:pPr>
            <w:r w:rsidRPr="003F73B5">
              <w:rPr>
                <w:szCs w:val="24"/>
              </w:rPr>
              <w:t>Lulusan yang Telah Dihasilkan</w:t>
            </w:r>
          </w:p>
        </w:tc>
        <w:tc>
          <w:tcPr>
            <w:tcW w:w="5194" w:type="dxa"/>
            <w:vAlign w:val="center"/>
          </w:tcPr>
          <w:p w:rsidR="000D3C17" w:rsidRPr="003F73B5" w:rsidRDefault="000D3C17" w:rsidP="00956BE5">
            <w:pPr>
              <w:spacing w:line="480" w:lineRule="auto"/>
              <w:rPr>
                <w:szCs w:val="24"/>
              </w:rPr>
            </w:pPr>
          </w:p>
        </w:tc>
      </w:tr>
      <w:tr w:rsidR="000D3C17" w:rsidRPr="003F73B5" w:rsidTr="00956BE5">
        <w:tc>
          <w:tcPr>
            <w:tcW w:w="3878" w:type="dxa"/>
            <w:gridSpan w:val="2"/>
            <w:vMerge w:val="restart"/>
            <w:vAlign w:val="center"/>
          </w:tcPr>
          <w:p w:rsidR="000D3C17" w:rsidRPr="003F73B5" w:rsidRDefault="000D3C17" w:rsidP="00956BE5">
            <w:pPr>
              <w:spacing w:line="480" w:lineRule="auto"/>
              <w:rPr>
                <w:szCs w:val="24"/>
              </w:rPr>
            </w:pPr>
            <w:r w:rsidRPr="003F73B5">
              <w:rPr>
                <w:szCs w:val="24"/>
              </w:rPr>
              <w:t>11. Mata Kuliah yg Diampu</w:t>
            </w:r>
          </w:p>
          <w:p w:rsidR="000D3C17" w:rsidRPr="003F73B5" w:rsidRDefault="000D3C17" w:rsidP="00956BE5">
            <w:pPr>
              <w:spacing w:line="480" w:lineRule="auto"/>
              <w:rPr>
                <w:b/>
                <w:szCs w:val="24"/>
              </w:rPr>
            </w:pPr>
          </w:p>
        </w:tc>
        <w:tc>
          <w:tcPr>
            <w:tcW w:w="5194" w:type="dxa"/>
            <w:vAlign w:val="center"/>
          </w:tcPr>
          <w:p w:rsidR="000D3C17" w:rsidRPr="003F73B5" w:rsidRDefault="000D3C17" w:rsidP="000D3C17">
            <w:pPr>
              <w:numPr>
                <w:ilvl w:val="0"/>
                <w:numId w:val="7"/>
              </w:numPr>
              <w:spacing w:line="480" w:lineRule="auto"/>
              <w:jc w:val="left"/>
              <w:rPr>
                <w:szCs w:val="24"/>
              </w:rPr>
            </w:pPr>
            <w:r>
              <w:rPr>
                <w:szCs w:val="24"/>
                <w:lang w:val="id-ID"/>
              </w:rPr>
              <w:t>Algoritma dan Pemrograman</w:t>
            </w:r>
          </w:p>
        </w:tc>
      </w:tr>
      <w:tr w:rsidR="000D3C17" w:rsidRPr="003F73B5" w:rsidTr="00956BE5">
        <w:tc>
          <w:tcPr>
            <w:tcW w:w="3878" w:type="dxa"/>
            <w:gridSpan w:val="2"/>
            <w:vMerge/>
            <w:vAlign w:val="center"/>
          </w:tcPr>
          <w:p w:rsidR="000D3C17" w:rsidRPr="003F73B5" w:rsidRDefault="000D3C17" w:rsidP="00956BE5">
            <w:pPr>
              <w:spacing w:line="480" w:lineRule="auto"/>
              <w:rPr>
                <w:b/>
                <w:szCs w:val="24"/>
              </w:rPr>
            </w:pPr>
          </w:p>
        </w:tc>
        <w:tc>
          <w:tcPr>
            <w:tcW w:w="5194" w:type="dxa"/>
            <w:vAlign w:val="center"/>
          </w:tcPr>
          <w:p w:rsidR="000D3C17" w:rsidRPr="003F73B5" w:rsidRDefault="000D3C17" w:rsidP="000D3C17">
            <w:pPr>
              <w:numPr>
                <w:ilvl w:val="0"/>
                <w:numId w:val="7"/>
              </w:numPr>
              <w:spacing w:line="480" w:lineRule="auto"/>
              <w:jc w:val="left"/>
              <w:rPr>
                <w:szCs w:val="24"/>
              </w:rPr>
            </w:pPr>
            <w:r>
              <w:rPr>
                <w:szCs w:val="24"/>
                <w:lang w:val="id-ID"/>
              </w:rPr>
              <w:t>Pengolahan Citra Digital</w:t>
            </w:r>
          </w:p>
        </w:tc>
      </w:tr>
      <w:tr w:rsidR="000D3C17" w:rsidRPr="003F73B5" w:rsidTr="00956BE5">
        <w:tc>
          <w:tcPr>
            <w:tcW w:w="3878" w:type="dxa"/>
            <w:gridSpan w:val="2"/>
            <w:vMerge/>
            <w:vAlign w:val="center"/>
          </w:tcPr>
          <w:p w:rsidR="000D3C17" w:rsidRPr="003F73B5" w:rsidRDefault="000D3C17" w:rsidP="00956BE5">
            <w:pPr>
              <w:spacing w:line="480" w:lineRule="auto"/>
              <w:rPr>
                <w:b/>
                <w:szCs w:val="24"/>
              </w:rPr>
            </w:pPr>
          </w:p>
        </w:tc>
        <w:tc>
          <w:tcPr>
            <w:tcW w:w="5194" w:type="dxa"/>
            <w:vAlign w:val="center"/>
          </w:tcPr>
          <w:p w:rsidR="000D3C17" w:rsidRPr="003F73B5" w:rsidRDefault="000D3C17" w:rsidP="000D3C17">
            <w:pPr>
              <w:numPr>
                <w:ilvl w:val="0"/>
                <w:numId w:val="7"/>
              </w:numPr>
              <w:spacing w:line="480" w:lineRule="auto"/>
              <w:jc w:val="left"/>
              <w:rPr>
                <w:szCs w:val="24"/>
              </w:rPr>
            </w:pPr>
            <w:r>
              <w:rPr>
                <w:szCs w:val="24"/>
                <w:lang w:val="id-ID"/>
              </w:rPr>
              <w:t>Sistem Basis Data</w:t>
            </w:r>
          </w:p>
        </w:tc>
      </w:tr>
      <w:tr w:rsidR="000D3C17" w:rsidRPr="003F73B5" w:rsidTr="00956BE5">
        <w:tc>
          <w:tcPr>
            <w:tcW w:w="3878" w:type="dxa"/>
            <w:gridSpan w:val="2"/>
            <w:vMerge/>
            <w:vAlign w:val="center"/>
          </w:tcPr>
          <w:p w:rsidR="000D3C17" w:rsidRPr="003F73B5" w:rsidRDefault="000D3C17" w:rsidP="00956BE5">
            <w:pPr>
              <w:spacing w:line="480" w:lineRule="auto"/>
              <w:rPr>
                <w:b/>
                <w:szCs w:val="24"/>
              </w:rPr>
            </w:pPr>
          </w:p>
        </w:tc>
        <w:tc>
          <w:tcPr>
            <w:tcW w:w="5194" w:type="dxa"/>
            <w:vAlign w:val="center"/>
          </w:tcPr>
          <w:p w:rsidR="000D3C17" w:rsidRPr="003F73B5" w:rsidRDefault="000D3C17" w:rsidP="000D3C17">
            <w:pPr>
              <w:numPr>
                <w:ilvl w:val="0"/>
                <w:numId w:val="7"/>
              </w:numPr>
              <w:spacing w:line="480" w:lineRule="auto"/>
              <w:jc w:val="left"/>
              <w:rPr>
                <w:szCs w:val="24"/>
              </w:rPr>
            </w:pPr>
            <w:r>
              <w:rPr>
                <w:szCs w:val="24"/>
                <w:lang w:val="id-ID"/>
              </w:rPr>
              <w:t>Riset Teknologi Informasi</w:t>
            </w:r>
          </w:p>
        </w:tc>
      </w:tr>
    </w:tbl>
    <w:p w:rsidR="000D3C17" w:rsidRDefault="000D3C17" w:rsidP="000D3C17">
      <w:pPr>
        <w:spacing w:line="200" w:lineRule="exact"/>
      </w:pPr>
    </w:p>
    <w:p w:rsidR="000D3C17" w:rsidRDefault="000D3C17" w:rsidP="000D3C17">
      <w:pPr>
        <w:spacing w:line="200" w:lineRule="exact"/>
      </w:pPr>
    </w:p>
    <w:p w:rsidR="000D3C17" w:rsidRDefault="000D3C17" w:rsidP="000D3C17">
      <w:pPr>
        <w:spacing w:before="15" w:line="260" w:lineRule="exact"/>
        <w:rPr>
          <w:sz w:val="26"/>
          <w:szCs w:val="26"/>
        </w:rPr>
      </w:pPr>
    </w:p>
    <w:p w:rsidR="000D3C17" w:rsidRDefault="000D3C17" w:rsidP="000D3C17">
      <w:pPr>
        <w:spacing w:before="29"/>
        <w:ind w:left="220"/>
        <w:rPr>
          <w:szCs w:val="24"/>
        </w:rPr>
      </w:pPr>
      <w:r>
        <w:rPr>
          <w:b/>
          <w:color w:val="000007"/>
          <w:spacing w:val="-1"/>
          <w:szCs w:val="24"/>
        </w:rPr>
        <w:t>B</w:t>
      </w:r>
      <w:r>
        <w:rPr>
          <w:b/>
          <w:color w:val="000007"/>
          <w:szCs w:val="24"/>
        </w:rPr>
        <w:t>. R</w:t>
      </w:r>
      <w:r>
        <w:rPr>
          <w:b/>
          <w:color w:val="000007"/>
          <w:spacing w:val="-4"/>
          <w:szCs w:val="24"/>
        </w:rPr>
        <w:t>i</w:t>
      </w:r>
      <w:r>
        <w:rPr>
          <w:b/>
          <w:color w:val="000007"/>
          <w:spacing w:val="4"/>
          <w:szCs w:val="24"/>
        </w:rPr>
        <w:t>w</w:t>
      </w:r>
      <w:r>
        <w:rPr>
          <w:b/>
          <w:color w:val="000007"/>
          <w:szCs w:val="24"/>
        </w:rPr>
        <w:t>ayat</w:t>
      </w:r>
      <w:r>
        <w:rPr>
          <w:b/>
          <w:color w:val="000007"/>
          <w:spacing w:val="4"/>
          <w:szCs w:val="24"/>
        </w:rPr>
        <w:t xml:space="preserve"> </w:t>
      </w:r>
      <w:r>
        <w:rPr>
          <w:b/>
          <w:color w:val="000007"/>
          <w:spacing w:val="-2"/>
          <w:szCs w:val="24"/>
        </w:rPr>
        <w:t>P</w:t>
      </w:r>
      <w:r>
        <w:rPr>
          <w:b/>
          <w:color w:val="000007"/>
          <w:spacing w:val="-1"/>
          <w:szCs w:val="24"/>
        </w:rPr>
        <w:t>e</w:t>
      </w:r>
      <w:r>
        <w:rPr>
          <w:b/>
          <w:color w:val="000007"/>
          <w:spacing w:val="1"/>
          <w:szCs w:val="24"/>
        </w:rPr>
        <w:t>n</w:t>
      </w:r>
      <w:r>
        <w:rPr>
          <w:b/>
          <w:color w:val="000007"/>
          <w:spacing w:val="-4"/>
          <w:szCs w:val="24"/>
        </w:rPr>
        <w:t>d</w:t>
      </w:r>
      <w:r>
        <w:rPr>
          <w:b/>
          <w:color w:val="000007"/>
          <w:spacing w:val="1"/>
          <w:szCs w:val="24"/>
        </w:rPr>
        <w:t>idik</w:t>
      </w:r>
      <w:r>
        <w:rPr>
          <w:b/>
          <w:color w:val="000007"/>
          <w:szCs w:val="24"/>
        </w:rPr>
        <w:t>an</w:t>
      </w:r>
    </w:p>
    <w:p w:rsidR="000D3C17" w:rsidRDefault="000D3C17" w:rsidP="000D3C17">
      <w:pPr>
        <w:spacing w:before="7" w:line="20" w:lineRule="exact"/>
        <w:rPr>
          <w:sz w:val="3"/>
          <w:szCs w:val="3"/>
        </w:rPr>
      </w:pPr>
    </w:p>
    <w:tbl>
      <w:tblPr>
        <w:tblW w:w="513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2"/>
        <w:gridCol w:w="3350"/>
        <w:gridCol w:w="3495"/>
      </w:tblGrid>
      <w:tr w:rsidR="000D3C17" w:rsidRPr="003F73B5" w:rsidTr="00956BE5">
        <w:tc>
          <w:tcPr>
            <w:tcW w:w="1271" w:type="pct"/>
            <w:vAlign w:val="center"/>
          </w:tcPr>
          <w:p w:rsidR="000D3C17" w:rsidRPr="003F73B5" w:rsidRDefault="000D3C17" w:rsidP="00956BE5">
            <w:pPr>
              <w:spacing w:line="360" w:lineRule="auto"/>
              <w:rPr>
                <w:szCs w:val="24"/>
              </w:rPr>
            </w:pPr>
          </w:p>
        </w:tc>
        <w:tc>
          <w:tcPr>
            <w:tcW w:w="1825" w:type="pct"/>
            <w:vAlign w:val="center"/>
          </w:tcPr>
          <w:p w:rsidR="000D3C17" w:rsidRPr="003F73B5" w:rsidRDefault="000D3C17" w:rsidP="00956BE5">
            <w:pPr>
              <w:spacing w:line="360" w:lineRule="auto"/>
              <w:rPr>
                <w:b/>
                <w:szCs w:val="24"/>
              </w:rPr>
            </w:pPr>
            <w:r w:rsidRPr="003F73B5">
              <w:rPr>
                <w:b/>
                <w:szCs w:val="24"/>
              </w:rPr>
              <w:t>S-1</w:t>
            </w:r>
          </w:p>
        </w:tc>
        <w:tc>
          <w:tcPr>
            <w:tcW w:w="1904" w:type="pct"/>
            <w:vAlign w:val="center"/>
          </w:tcPr>
          <w:p w:rsidR="000D3C17" w:rsidRPr="003F73B5" w:rsidRDefault="000D3C17" w:rsidP="00956BE5">
            <w:pPr>
              <w:spacing w:line="360" w:lineRule="auto"/>
              <w:rPr>
                <w:b/>
                <w:szCs w:val="24"/>
              </w:rPr>
            </w:pPr>
            <w:r w:rsidRPr="003F73B5">
              <w:rPr>
                <w:b/>
                <w:szCs w:val="24"/>
              </w:rPr>
              <w:t>S-2</w:t>
            </w:r>
          </w:p>
        </w:tc>
      </w:tr>
      <w:tr w:rsidR="000D3C17" w:rsidRPr="003F73B5" w:rsidTr="00956BE5">
        <w:tc>
          <w:tcPr>
            <w:tcW w:w="1271" w:type="pct"/>
            <w:vAlign w:val="center"/>
          </w:tcPr>
          <w:p w:rsidR="000D3C17" w:rsidRPr="003F73B5" w:rsidRDefault="000D3C17" w:rsidP="00956BE5">
            <w:pPr>
              <w:spacing w:line="360" w:lineRule="auto"/>
              <w:rPr>
                <w:szCs w:val="24"/>
              </w:rPr>
            </w:pPr>
            <w:r w:rsidRPr="003F73B5">
              <w:rPr>
                <w:szCs w:val="24"/>
              </w:rPr>
              <w:t>Nama Perguruan Tinggi</w:t>
            </w:r>
          </w:p>
        </w:tc>
        <w:tc>
          <w:tcPr>
            <w:tcW w:w="1825" w:type="pct"/>
            <w:vAlign w:val="center"/>
          </w:tcPr>
          <w:p w:rsidR="000D3C17" w:rsidRPr="003F73B5" w:rsidRDefault="000D3C17" w:rsidP="00956BE5">
            <w:pPr>
              <w:spacing w:line="360" w:lineRule="auto"/>
              <w:rPr>
                <w:szCs w:val="24"/>
                <w:lang w:val="id-ID"/>
              </w:rPr>
            </w:pPr>
            <w:r>
              <w:rPr>
                <w:szCs w:val="24"/>
                <w:lang w:val="id-ID"/>
              </w:rPr>
              <w:t>Universitas Udayana</w:t>
            </w:r>
          </w:p>
        </w:tc>
        <w:tc>
          <w:tcPr>
            <w:tcW w:w="1904" w:type="pct"/>
            <w:vAlign w:val="center"/>
          </w:tcPr>
          <w:p w:rsidR="000D3C17" w:rsidRPr="003F73B5" w:rsidRDefault="000D3C17" w:rsidP="00956BE5">
            <w:pPr>
              <w:spacing w:line="360" w:lineRule="auto"/>
              <w:rPr>
                <w:szCs w:val="24"/>
              </w:rPr>
            </w:pPr>
            <w:r w:rsidRPr="003F73B5">
              <w:rPr>
                <w:szCs w:val="24"/>
              </w:rPr>
              <w:t>Universitas Udayana</w:t>
            </w:r>
          </w:p>
        </w:tc>
      </w:tr>
      <w:tr w:rsidR="000D3C17" w:rsidRPr="003F73B5" w:rsidTr="00956BE5">
        <w:tc>
          <w:tcPr>
            <w:tcW w:w="1271" w:type="pct"/>
            <w:vAlign w:val="center"/>
          </w:tcPr>
          <w:p w:rsidR="000D3C17" w:rsidRPr="003F73B5" w:rsidRDefault="000D3C17" w:rsidP="00956BE5">
            <w:pPr>
              <w:spacing w:line="360" w:lineRule="auto"/>
              <w:rPr>
                <w:szCs w:val="24"/>
              </w:rPr>
            </w:pPr>
            <w:r w:rsidRPr="003F73B5">
              <w:rPr>
                <w:szCs w:val="24"/>
              </w:rPr>
              <w:t>Bidang Ilmu</w:t>
            </w:r>
          </w:p>
        </w:tc>
        <w:tc>
          <w:tcPr>
            <w:tcW w:w="1825" w:type="pct"/>
            <w:vAlign w:val="center"/>
          </w:tcPr>
          <w:p w:rsidR="000D3C17" w:rsidRPr="003F73B5" w:rsidRDefault="000D3C17" w:rsidP="00956BE5">
            <w:pPr>
              <w:spacing w:line="360" w:lineRule="auto"/>
              <w:rPr>
                <w:szCs w:val="24"/>
                <w:lang w:val="id-ID"/>
              </w:rPr>
            </w:pPr>
            <w:r>
              <w:rPr>
                <w:szCs w:val="24"/>
                <w:lang w:val="id-ID"/>
              </w:rPr>
              <w:t>Ilmu Komputer</w:t>
            </w:r>
          </w:p>
        </w:tc>
        <w:tc>
          <w:tcPr>
            <w:tcW w:w="1904" w:type="pct"/>
            <w:vAlign w:val="center"/>
          </w:tcPr>
          <w:p w:rsidR="000D3C17" w:rsidRPr="003F73B5" w:rsidRDefault="000D3C17" w:rsidP="00956BE5">
            <w:pPr>
              <w:spacing w:line="360" w:lineRule="auto"/>
              <w:rPr>
                <w:szCs w:val="24"/>
              </w:rPr>
            </w:pPr>
            <w:r w:rsidRPr="003F73B5">
              <w:rPr>
                <w:szCs w:val="24"/>
              </w:rPr>
              <w:t xml:space="preserve">Teknik Elektro : Konsentrasi </w:t>
            </w:r>
            <w:r>
              <w:rPr>
                <w:szCs w:val="24"/>
                <w:lang w:val="id-ID"/>
              </w:rPr>
              <w:t xml:space="preserve">Manajemen </w:t>
            </w:r>
            <w:r w:rsidRPr="003F73B5">
              <w:rPr>
                <w:szCs w:val="24"/>
              </w:rPr>
              <w:t>Sistem Informasi dan Komputer</w:t>
            </w:r>
          </w:p>
        </w:tc>
      </w:tr>
      <w:tr w:rsidR="000D3C17" w:rsidRPr="003F73B5" w:rsidTr="00956BE5">
        <w:tc>
          <w:tcPr>
            <w:tcW w:w="1271" w:type="pct"/>
            <w:vAlign w:val="center"/>
          </w:tcPr>
          <w:p w:rsidR="000D3C17" w:rsidRPr="003F73B5" w:rsidRDefault="000D3C17" w:rsidP="00956BE5">
            <w:pPr>
              <w:spacing w:line="360" w:lineRule="auto"/>
              <w:rPr>
                <w:szCs w:val="24"/>
              </w:rPr>
            </w:pPr>
            <w:r w:rsidRPr="003F73B5">
              <w:rPr>
                <w:szCs w:val="24"/>
              </w:rPr>
              <w:lastRenderedPageBreak/>
              <w:t>Tahun Masuk-Lulus</w:t>
            </w:r>
          </w:p>
        </w:tc>
        <w:tc>
          <w:tcPr>
            <w:tcW w:w="1825" w:type="pct"/>
            <w:vAlign w:val="center"/>
          </w:tcPr>
          <w:p w:rsidR="000D3C17" w:rsidRPr="003F73B5" w:rsidRDefault="000D3C17" w:rsidP="00956BE5">
            <w:pPr>
              <w:spacing w:line="360" w:lineRule="auto"/>
              <w:rPr>
                <w:szCs w:val="24"/>
                <w:lang w:val="id-ID"/>
              </w:rPr>
            </w:pPr>
            <w:r>
              <w:rPr>
                <w:szCs w:val="24"/>
                <w:lang w:val="id-ID"/>
              </w:rPr>
              <w:t>2007 - 2011</w:t>
            </w:r>
          </w:p>
        </w:tc>
        <w:tc>
          <w:tcPr>
            <w:tcW w:w="1904" w:type="pct"/>
            <w:vAlign w:val="center"/>
          </w:tcPr>
          <w:p w:rsidR="000D3C17" w:rsidRPr="003F73B5" w:rsidRDefault="000D3C17" w:rsidP="00956BE5">
            <w:pPr>
              <w:spacing w:line="360" w:lineRule="auto"/>
              <w:rPr>
                <w:szCs w:val="24"/>
                <w:lang w:val="id-ID"/>
              </w:rPr>
            </w:pPr>
            <w:r>
              <w:rPr>
                <w:szCs w:val="24"/>
                <w:lang w:val="id-ID"/>
              </w:rPr>
              <w:t>2012 - 2015</w:t>
            </w:r>
          </w:p>
        </w:tc>
      </w:tr>
      <w:tr w:rsidR="000D3C17" w:rsidRPr="003F73B5" w:rsidTr="00956BE5">
        <w:tc>
          <w:tcPr>
            <w:tcW w:w="1271" w:type="pct"/>
            <w:vAlign w:val="center"/>
          </w:tcPr>
          <w:p w:rsidR="000D3C17" w:rsidRPr="003F73B5" w:rsidRDefault="000D3C17" w:rsidP="00956BE5">
            <w:pPr>
              <w:spacing w:line="360" w:lineRule="auto"/>
              <w:rPr>
                <w:szCs w:val="24"/>
              </w:rPr>
            </w:pPr>
            <w:r w:rsidRPr="003F73B5">
              <w:rPr>
                <w:szCs w:val="24"/>
              </w:rPr>
              <w:t>Judul Skripsi/Thesis</w:t>
            </w:r>
          </w:p>
        </w:tc>
        <w:tc>
          <w:tcPr>
            <w:tcW w:w="1825" w:type="pct"/>
            <w:vAlign w:val="center"/>
          </w:tcPr>
          <w:p w:rsidR="000D3C17" w:rsidRPr="001E7B85" w:rsidRDefault="000D3C17" w:rsidP="00956BE5">
            <w:pPr>
              <w:spacing w:line="360" w:lineRule="auto"/>
              <w:rPr>
                <w:i/>
                <w:szCs w:val="24"/>
                <w:lang w:val="id-ID"/>
              </w:rPr>
            </w:pPr>
            <w:r>
              <w:rPr>
                <w:szCs w:val="24"/>
                <w:lang w:val="id-ID"/>
              </w:rPr>
              <w:t>Metode Ekstraksi Ciri pada Verifikasi Citra Selaput Pelangi (</w:t>
            </w:r>
            <w:r>
              <w:rPr>
                <w:i/>
                <w:szCs w:val="24"/>
                <w:lang w:val="id-ID"/>
              </w:rPr>
              <w:t>Iris</w:t>
            </w:r>
            <w:r>
              <w:rPr>
                <w:szCs w:val="24"/>
                <w:lang w:val="id-ID"/>
              </w:rPr>
              <w:t xml:space="preserve">) Menggunakan  Transformasi </w:t>
            </w:r>
            <w:r>
              <w:rPr>
                <w:i/>
                <w:szCs w:val="24"/>
                <w:lang w:val="id-ID"/>
              </w:rPr>
              <w:t>Haar Wavelet</w:t>
            </w:r>
          </w:p>
        </w:tc>
        <w:tc>
          <w:tcPr>
            <w:tcW w:w="1904" w:type="pct"/>
            <w:vAlign w:val="center"/>
          </w:tcPr>
          <w:p w:rsidR="000D3C17" w:rsidRPr="000E4233" w:rsidRDefault="000D3C17" w:rsidP="00956BE5">
            <w:pPr>
              <w:spacing w:line="360" w:lineRule="auto"/>
              <w:rPr>
                <w:i/>
                <w:szCs w:val="24"/>
                <w:lang w:val="id-ID"/>
              </w:rPr>
            </w:pPr>
            <w:r>
              <w:rPr>
                <w:szCs w:val="24"/>
                <w:lang w:val="id-ID"/>
              </w:rPr>
              <w:t xml:space="preserve">Identifikasi Biometrik </w:t>
            </w:r>
            <w:r w:rsidRPr="000E4233">
              <w:rPr>
                <w:i/>
                <w:szCs w:val="24"/>
                <w:lang w:val="id-ID"/>
              </w:rPr>
              <w:t>Iris</w:t>
            </w:r>
            <w:r>
              <w:rPr>
                <w:i/>
                <w:szCs w:val="24"/>
                <w:lang w:val="id-ID"/>
              </w:rPr>
              <w:t xml:space="preserve"> </w:t>
            </w:r>
            <w:r>
              <w:rPr>
                <w:szCs w:val="24"/>
                <w:lang w:val="id-ID"/>
              </w:rPr>
              <w:t xml:space="preserve">dengan Metode </w:t>
            </w:r>
            <w:r>
              <w:rPr>
                <w:i/>
                <w:szCs w:val="24"/>
                <w:lang w:val="id-ID"/>
              </w:rPr>
              <w:t xml:space="preserve">Snake Model-PSO </w:t>
            </w:r>
            <w:r>
              <w:rPr>
                <w:szCs w:val="24"/>
                <w:lang w:val="id-ID"/>
              </w:rPr>
              <w:t xml:space="preserve">dan </w:t>
            </w:r>
            <w:r>
              <w:rPr>
                <w:i/>
                <w:szCs w:val="24"/>
                <w:lang w:val="id-ID"/>
              </w:rPr>
              <w:t>Gabor 2-D</w:t>
            </w:r>
          </w:p>
        </w:tc>
      </w:tr>
      <w:tr w:rsidR="000D3C17" w:rsidRPr="003F73B5" w:rsidTr="00956BE5">
        <w:trPr>
          <w:trHeight w:val="445"/>
        </w:trPr>
        <w:tc>
          <w:tcPr>
            <w:tcW w:w="1271" w:type="pct"/>
            <w:vAlign w:val="center"/>
          </w:tcPr>
          <w:p w:rsidR="000D3C17" w:rsidRPr="003F73B5" w:rsidRDefault="000D3C17" w:rsidP="00956BE5">
            <w:pPr>
              <w:spacing w:line="360" w:lineRule="auto"/>
              <w:rPr>
                <w:szCs w:val="24"/>
              </w:rPr>
            </w:pPr>
            <w:r w:rsidRPr="003F73B5">
              <w:rPr>
                <w:szCs w:val="24"/>
              </w:rPr>
              <w:t>Nama Pembimbing</w:t>
            </w:r>
          </w:p>
        </w:tc>
        <w:tc>
          <w:tcPr>
            <w:tcW w:w="1825" w:type="pct"/>
            <w:vAlign w:val="center"/>
          </w:tcPr>
          <w:p w:rsidR="000D3C17" w:rsidRPr="003F621B" w:rsidRDefault="000D3C17" w:rsidP="00956BE5">
            <w:pPr>
              <w:spacing w:line="360" w:lineRule="auto"/>
              <w:rPr>
                <w:szCs w:val="24"/>
                <w:lang w:val="id-ID"/>
              </w:rPr>
            </w:pPr>
            <w:r>
              <w:rPr>
                <w:szCs w:val="24"/>
                <w:lang w:val="id-ID"/>
              </w:rPr>
              <w:t>I Gede Arta Wibawa, S.Kom., M.Kom.</w:t>
            </w:r>
          </w:p>
        </w:tc>
        <w:tc>
          <w:tcPr>
            <w:tcW w:w="1904" w:type="pct"/>
            <w:vAlign w:val="center"/>
          </w:tcPr>
          <w:p w:rsidR="000D3C17" w:rsidRPr="003F621B" w:rsidRDefault="000D3C17" w:rsidP="00956BE5">
            <w:pPr>
              <w:spacing w:line="360" w:lineRule="auto"/>
              <w:rPr>
                <w:szCs w:val="24"/>
                <w:lang w:val="id-ID"/>
              </w:rPr>
            </w:pPr>
            <w:r>
              <w:rPr>
                <w:szCs w:val="24"/>
                <w:lang w:val="id-ID"/>
              </w:rPr>
              <w:t>Dr. Eng. Putu Agung Bayupati, S.T., M.T.</w:t>
            </w:r>
          </w:p>
        </w:tc>
      </w:tr>
    </w:tbl>
    <w:p w:rsidR="000D3C17" w:rsidRDefault="000D3C17" w:rsidP="000D3C17"/>
    <w:p w:rsidR="000D3C17" w:rsidRDefault="000D3C17" w:rsidP="000D3C17"/>
    <w:p w:rsidR="000D3C17" w:rsidRDefault="000D3C17" w:rsidP="000D3C17">
      <w:pPr>
        <w:spacing w:before="63" w:line="260" w:lineRule="exact"/>
        <w:ind w:left="220"/>
        <w:rPr>
          <w:szCs w:val="24"/>
        </w:rPr>
      </w:pPr>
      <w:r>
        <w:rPr>
          <w:b/>
          <w:color w:val="000007"/>
          <w:position w:val="-1"/>
          <w:szCs w:val="24"/>
        </w:rPr>
        <w:t xml:space="preserve">C. </w:t>
      </w:r>
      <w:r>
        <w:rPr>
          <w:b/>
          <w:color w:val="000007"/>
          <w:spacing w:val="-2"/>
          <w:position w:val="-1"/>
          <w:szCs w:val="24"/>
        </w:rPr>
        <w:t>P</w:t>
      </w:r>
      <w:r>
        <w:rPr>
          <w:b/>
          <w:color w:val="000007"/>
          <w:spacing w:val="-1"/>
          <w:position w:val="-1"/>
          <w:szCs w:val="24"/>
        </w:rPr>
        <w:t>e</w:t>
      </w:r>
      <w:r>
        <w:rPr>
          <w:b/>
          <w:color w:val="000007"/>
          <w:spacing w:val="1"/>
          <w:position w:val="-1"/>
          <w:szCs w:val="24"/>
        </w:rPr>
        <w:t>n</w:t>
      </w:r>
      <w:r>
        <w:rPr>
          <w:b/>
          <w:color w:val="000007"/>
          <w:position w:val="-1"/>
          <w:szCs w:val="24"/>
        </w:rPr>
        <w:t>ga</w:t>
      </w:r>
      <w:r>
        <w:rPr>
          <w:b/>
          <w:color w:val="000007"/>
          <w:spacing w:val="1"/>
          <w:position w:val="-1"/>
          <w:szCs w:val="24"/>
        </w:rPr>
        <w:t>l</w:t>
      </w:r>
      <w:r>
        <w:rPr>
          <w:b/>
          <w:color w:val="000007"/>
          <w:position w:val="-1"/>
          <w:szCs w:val="24"/>
        </w:rPr>
        <w:t>a</w:t>
      </w:r>
      <w:r>
        <w:rPr>
          <w:b/>
          <w:color w:val="000007"/>
          <w:spacing w:val="2"/>
          <w:position w:val="-1"/>
          <w:szCs w:val="24"/>
        </w:rPr>
        <w:t>m</w:t>
      </w:r>
      <w:r>
        <w:rPr>
          <w:b/>
          <w:color w:val="000007"/>
          <w:position w:val="-1"/>
          <w:szCs w:val="24"/>
        </w:rPr>
        <w:t>an</w:t>
      </w:r>
      <w:r>
        <w:rPr>
          <w:b/>
          <w:color w:val="000007"/>
          <w:spacing w:val="-1"/>
          <w:position w:val="-1"/>
          <w:szCs w:val="24"/>
        </w:rPr>
        <w:t xml:space="preserve"> </w:t>
      </w:r>
      <w:r>
        <w:rPr>
          <w:b/>
          <w:color w:val="000007"/>
          <w:spacing w:val="-2"/>
          <w:position w:val="-1"/>
          <w:szCs w:val="24"/>
        </w:rPr>
        <w:t>P</w:t>
      </w:r>
      <w:r>
        <w:rPr>
          <w:b/>
          <w:color w:val="000007"/>
          <w:spacing w:val="-1"/>
          <w:position w:val="-1"/>
          <w:szCs w:val="24"/>
        </w:rPr>
        <w:t>e</w:t>
      </w:r>
      <w:r>
        <w:rPr>
          <w:b/>
          <w:color w:val="000007"/>
          <w:spacing w:val="1"/>
          <w:position w:val="-1"/>
          <w:szCs w:val="24"/>
        </w:rPr>
        <w:t>n</w:t>
      </w:r>
      <w:r>
        <w:rPr>
          <w:b/>
          <w:color w:val="000007"/>
          <w:spacing w:val="-1"/>
          <w:position w:val="-1"/>
          <w:szCs w:val="24"/>
        </w:rPr>
        <w:t>e</w:t>
      </w:r>
      <w:r>
        <w:rPr>
          <w:b/>
          <w:color w:val="000007"/>
          <w:spacing w:val="1"/>
          <w:position w:val="-1"/>
          <w:szCs w:val="24"/>
        </w:rPr>
        <w:t>li</w:t>
      </w:r>
      <w:r>
        <w:rPr>
          <w:b/>
          <w:color w:val="000007"/>
          <w:spacing w:val="2"/>
          <w:position w:val="-1"/>
          <w:szCs w:val="24"/>
        </w:rPr>
        <w:t>t</w:t>
      </w:r>
      <w:r>
        <w:rPr>
          <w:b/>
          <w:color w:val="000007"/>
          <w:spacing w:val="1"/>
          <w:position w:val="-1"/>
          <w:szCs w:val="24"/>
        </w:rPr>
        <w:t>i</w:t>
      </w:r>
      <w:r>
        <w:rPr>
          <w:b/>
          <w:color w:val="000007"/>
          <w:position w:val="-1"/>
          <w:szCs w:val="24"/>
        </w:rPr>
        <w:t>an</w:t>
      </w:r>
      <w:r>
        <w:rPr>
          <w:b/>
          <w:color w:val="000007"/>
          <w:spacing w:val="3"/>
          <w:position w:val="-1"/>
          <w:szCs w:val="24"/>
        </w:rPr>
        <w:t xml:space="preserve"> </w:t>
      </w:r>
      <w:r>
        <w:rPr>
          <w:b/>
          <w:color w:val="000007"/>
          <w:position w:val="-1"/>
          <w:szCs w:val="24"/>
        </w:rPr>
        <w:t>D</w:t>
      </w:r>
      <w:r>
        <w:rPr>
          <w:b/>
          <w:color w:val="000007"/>
          <w:spacing w:val="-5"/>
          <w:position w:val="-1"/>
          <w:szCs w:val="24"/>
        </w:rPr>
        <w:t>a</w:t>
      </w:r>
      <w:r>
        <w:rPr>
          <w:b/>
          <w:color w:val="000007"/>
          <w:spacing w:val="1"/>
          <w:position w:val="-1"/>
          <w:szCs w:val="24"/>
        </w:rPr>
        <w:t>l</w:t>
      </w:r>
      <w:r>
        <w:rPr>
          <w:b/>
          <w:color w:val="000007"/>
          <w:position w:val="-1"/>
          <w:szCs w:val="24"/>
        </w:rPr>
        <w:t>am</w:t>
      </w:r>
      <w:r>
        <w:rPr>
          <w:b/>
          <w:color w:val="000007"/>
          <w:spacing w:val="4"/>
          <w:position w:val="-1"/>
          <w:szCs w:val="24"/>
        </w:rPr>
        <w:t xml:space="preserve"> </w:t>
      </w:r>
      <w:r>
        <w:rPr>
          <w:b/>
          <w:color w:val="000007"/>
          <w:position w:val="-1"/>
          <w:szCs w:val="24"/>
        </w:rPr>
        <w:t>5</w:t>
      </w:r>
      <w:r>
        <w:rPr>
          <w:b/>
          <w:color w:val="000007"/>
          <w:spacing w:val="-2"/>
          <w:position w:val="-1"/>
          <w:szCs w:val="24"/>
        </w:rPr>
        <w:t xml:space="preserve"> </w:t>
      </w:r>
      <w:r>
        <w:rPr>
          <w:b/>
          <w:color w:val="000007"/>
          <w:spacing w:val="-1"/>
          <w:position w:val="-1"/>
          <w:szCs w:val="24"/>
        </w:rPr>
        <w:t>T</w:t>
      </w:r>
      <w:r>
        <w:rPr>
          <w:b/>
          <w:color w:val="000007"/>
          <w:position w:val="-1"/>
          <w:szCs w:val="24"/>
        </w:rPr>
        <w:t>a</w:t>
      </w:r>
      <w:r>
        <w:rPr>
          <w:b/>
          <w:color w:val="000007"/>
          <w:spacing w:val="1"/>
          <w:position w:val="-1"/>
          <w:szCs w:val="24"/>
        </w:rPr>
        <w:t>h</w:t>
      </w:r>
      <w:r>
        <w:rPr>
          <w:b/>
          <w:color w:val="000007"/>
          <w:spacing w:val="-4"/>
          <w:position w:val="-1"/>
          <w:szCs w:val="24"/>
        </w:rPr>
        <w:t>u</w:t>
      </w:r>
      <w:r>
        <w:rPr>
          <w:b/>
          <w:color w:val="000007"/>
          <w:position w:val="-1"/>
          <w:szCs w:val="24"/>
        </w:rPr>
        <w:t>n</w:t>
      </w:r>
      <w:r>
        <w:rPr>
          <w:b/>
          <w:color w:val="000007"/>
          <w:spacing w:val="8"/>
          <w:position w:val="-1"/>
          <w:szCs w:val="24"/>
        </w:rPr>
        <w:t xml:space="preserve"> </w:t>
      </w:r>
      <w:r>
        <w:rPr>
          <w:b/>
          <w:color w:val="000007"/>
          <w:spacing w:val="-1"/>
          <w:position w:val="-1"/>
          <w:szCs w:val="24"/>
        </w:rPr>
        <w:t>Ter</w:t>
      </w:r>
      <w:r>
        <w:rPr>
          <w:b/>
          <w:color w:val="000007"/>
          <w:position w:val="-1"/>
          <w:szCs w:val="24"/>
        </w:rPr>
        <w:t>a</w:t>
      </w:r>
      <w:r>
        <w:rPr>
          <w:b/>
          <w:color w:val="000007"/>
          <w:spacing w:val="1"/>
          <w:position w:val="-1"/>
          <w:szCs w:val="24"/>
        </w:rPr>
        <w:t>k</w:t>
      </w:r>
      <w:r>
        <w:rPr>
          <w:b/>
          <w:color w:val="000007"/>
          <w:spacing w:val="-4"/>
          <w:position w:val="-1"/>
          <w:szCs w:val="24"/>
        </w:rPr>
        <w:t>h</w:t>
      </w:r>
      <w:r>
        <w:rPr>
          <w:b/>
          <w:color w:val="000007"/>
          <w:spacing w:val="1"/>
          <w:position w:val="-1"/>
          <w:szCs w:val="24"/>
        </w:rPr>
        <w:t>i</w:t>
      </w:r>
      <w:r>
        <w:rPr>
          <w:b/>
          <w:color w:val="000007"/>
          <w:position w:val="-1"/>
          <w:szCs w:val="24"/>
        </w:rPr>
        <w:t>r</w:t>
      </w:r>
    </w:p>
    <w:p w:rsidR="000D3C17" w:rsidRDefault="000D3C17" w:rsidP="000D3C17">
      <w:pPr>
        <w:spacing w:before="2" w:line="40" w:lineRule="exact"/>
        <w:rPr>
          <w:sz w:val="4"/>
          <w:szCs w:val="4"/>
        </w:rPr>
      </w:pPr>
    </w:p>
    <w:tbl>
      <w:tblPr>
        <w:tblW w:w="0" w:type="auto"/>
        <w:tblInd w:w="102" w:type="dxa"/>
        <w:tblLayout w:type="fixed"/>
        <w:tblCellMar>
          <w:left w:w="0" w:type="dxa"/>
          <w:right w:w="0" w:type="dxa"/>
        </w:tblCellMar>
        <w:tblLook w:val="01E0" w:firstRow="1" w:lastRow="1" w:firstColumn="1" w:lastColumn="1" w:noHBand="0" w:noVBand="0"/>
      </w:tblPr>
      <w:tblGrid>
        <w:gridCol w:w="587"/>
        <w:gridCol w:w="830"/>
        <w:gridCol w:w="2118"/>
        <w:gridCol w:w="2539"/>
        <w:gridCol w:w="2114"/>
      </w:tblGrid>
      <w:tr w:rsidR="000D3C17" w:rsidTr="00956BE5">
        <w:trPr>
          <w:trHeight w:hRule="exact" w:val="478"/>
        </w:trPr>
        <w:tc>
          <w:tcPr>
            <w:tcW w:w="587" w:type="dxa"/>
            <w:vMerge w:val="restart"/>
            <w:tcBorders>
              <w:top w:val="single" w:sz="4" w:space="0" w:color="000000"/>
              <w:left w:val="single" w:sz="4" w:space="0" w:color="000000"/>
              <w:right w:val="single" w:sz="4" w:space="0" w:color="000000"/>
            </w:tcBorders>
          </w:tcPr>
          <w:p w:rsidR="000D3C17" w:rsidRDefault="000D3C17" w:rsidP="00956BE5">
            <w:pPr>
              <w:spacing w:before="5" w:line="120" w:lineRule="exact"/>
              <w:rPr>
                <w:sz w:val="13"/>
                <w:szCs w:val="13"/>
              </w:rPr>
            </w:pPr>
          </w:p>
          <w:p w:rsidR="000D3C17" w:rsidRDefault="000D3C17" w:rsidP="00956BE5">
            <w:pPr>
              <w:spacing w:line="200" w:lineRule="exact"/>
            </w:pPr>
          </w:p>
          <w:p w:rsidR="000D3C17" w:rsidRDefault="000D3C17" w:rsidP="00956BE5">
            <w:pPr>
              <w:ind w:left="113"/>
              <w:rPr>
                <w:szCs w:val="24"/>
              </w:rPr>
            </w:pPr>
            <w:r>
              <w:rPr>
                <w:color w:val="000007"/>
                <w:szCs w:val="24"/>
              </w:rPr>
              <w:t>N</w:t>
            </w:r>
            <w:r>
              <w:rPr>
                <w:color w:val="000007"/>
                <w:spacing w:val="-5"/>
                <w:szCs w:val="24"/>
              </w:rPr>
              <w:t>o</w:t>
            </w:r>
            <w:r>
              <w:rPr>
                <w:color w:val="000007"/>
                <w:szCs w:val="24"/>
              </w:rPr>
              <w:t>.</w:t>
            </w:r>
          </w:p>
        </w:tc>
        <w:tc>
          <w:tcPr>
            <w:tcW w:w="830" w:type="dxa"/>
            <w:vMerge w:val="restart"/>
            <w:tcBorders>
              <w:top w:val="single" w:sz="4" w:space="0" w:color="000000"/>
              <w:left w:val="single" w:sz="4" w:space="0" w:color="000000"/>
              <w:right w:val="single" w:sz="4" w:space="0" w:color="000000"/>
            </w:tcBorders>
          </w:tcPr>
          <w:p w:rsidR="000D3C17" w:rsidRDefault="000D3C17" w:rsidP="00956BE5">
            <w:pPr>
              <w:spacing w:before="5" w:line="120" w:lineRule="exact"/>
              <w:rPr>
                <w:sz w:val="13"/>
                <w:szCs w:val="13"/>
              </w:rPr>
            </w:pPr>
          </w:p>
          <w:p w:rsidR="000D3C17" w:rsidRDefault="000D3C17" w:rsidP="00956BE5">
            <w:pPr>
              <w:spacing w:line="200" w:lineRule="exact"/>
            </w:pPr>
          </w:p>
          <w:p w:rsidR="000D3C17" w:rsidRDefault="000D3C17" w:rsidP="00956BE5">
            <w:pPr>
              <w:ind w:left="102"/>
              <w:rPr>
                <w:szCs w:val="24"/>
              </w:rPr>
            </w:pPr>
            <w:r>
              <w:rPr>
                <w:color w:val="000007"/>
                <w:spacing w:val="-2"/>
                <w:szCs w:val="24"/>
              </w:rPr>
              <w:t>T</w:t>
            </w:r>
            <w:r>
              <w:rPr>
                <w:color w:val="000007"/>
                <w:spacing w:val="-1"/>
                <w:szCs w:val="24"/>
              </w:rPr>
              <w:t>a</w:t>
            </w:r>
            <w:r>
              <w:rPr>
                <w:color w:val="000007"/>
                <w:szCs w:val="24"/>
              </w:rPr>
              <w:t>hun</w:t>
            </w:r>
          </w:p>
        </w:tc>
        <w:tc>
          <w:tcPr>
            <w:tcW w:w="2118" w:type="dxa"/>
            <w:vMerge w:val="restart"/>
            <w:tcBorders>
              <w:top w:val="single" w:sz="4" w:space="0" w:color="000000"/>
              <w:left w:val="single" w:sz="4" w:space="0" w:color="000000"/>
              <w:right w:val="single" w:sz="4" w:space="0" w:color="000000"/>
            </w:tcBorders>
          </w:tcPr>
          <w:p w:rsidR="000D3C17" w:rsidRDefault="000D3C17" w:rsidP="00956BE5">
            <w:pPr>
              <w:spacing w:before="5" w:line="120" w:lineRule="exact"/>
              <w:rPr>
                <w:sz w:val="13"/>
                <w:szCs w:val="13"/>
              </w:rPr>
            </w:pPr>
          </w:p>
          <w:p w:rsidR="000D3C17" w:rsidRDefault="000D3C17" w:rsidP="00956BE5">
            <w:pPr>
              <w:spacing w:line="200" w:lineRule="exact"/>
            </w:pPr>
          </w:p>
          <w:p w:rsidR="000D3C17" w:rsidRDefault="000D3C17" w:rsidP="00956BE5">
            <w:pPr>
              <w:ind w:left="289"/>
              <w:rPr>
                <w:szCs w:val="24"/>
              </w:rPr>
            </w:pPr>
            <w:r>
              <w:rPr>
                <w:color w:val="000007"/>
                <w:spacing w:val="-2"/>
                <w:szCs w:val="24"/>
              </w:rPr>
              <w:t>J</w:t>
            </w:r>
            <w:r>
              <w:rPr>
                <w:color w:val="000007"/>
                <w:spacing w:val="-5"/>
                <w:szCs w:val="24"/>
              </w:rPr>
              <w:t>u</w:t>
            </w:r>
            <w:r>
              <w:rPr>
                <w:color w:val="000007"/>
                <w:szCs w:val="24"/>
              </w:rPr>
              <w:t>dul</w:t>
            </w:r>
            <w:r>
              <w:rPr>
                <w:color w:val="000007"/>
                <w:spacing w:val="3"/>
                <w:szCs w:val="24"/>
              </w:rPr>
              <w:t xml:space="preserve"> </w:t>
            </w:r>
            <w:r>
              <w:rPr>
                <w:color w:val="000007"/>
                <w:spacing w:val="-4"/>
                <w:szCs w:val="24"/>
              </w:rPr>
              <w:t>P</w:t>
            </w:r>
            <w:r>
              <w:rPr>
                <w:color w:val="000007"/>
                <w:spacing w:val="-1"/>
                <w:szCs w:val="24"/>
              </w:rPr>
              <w:t>e</w:t>
            </w:r>
            <w:r>
              <w:rPr>
                <w:color w:val="000007"/>
                <w:szCs w:val="24"/>
              </w:rPr>
              <w:t>n</w:t>
            </w:r>
            <w:r>
              <w:rPr>
                <w:color w:val="000007"/>
                <w:spacing w:val="4"/>
                <w:szCs w:val="24"/>
              </w:rPr>
              <w:t>e</w:t>
            </w:r>
            <w:r>
              <w:rPr>
                <w:color w:val="000007"/>
                <w:spacing w:val="1"/>
                <w:szCs w:val="24"/>
              </w:rPr>
              <w:t>l</w:t>
            </w:r>
            <w:r>
              <w:rPr>
                <w:color w:val="000007"/>
                <w:spacing w:val="-4"/>
                <w:szCs w:val="24"/>
              </w:rPr>
              <w:t>i</w:t>
            </w:r>
            <w:r>
              <w:rPr>
                <w:color w:val="000007"/>
                <w:spacing w:val="1"/>
                <w:szCs w:val="24"/>
              </w:rPr>
              <w:t>ti</w:t>
            </w:r>
            <w:r>
              <w:rPr>
                <w:color w:val="000007"/>
                <w:spacing w:val="-1"/>
                <w:szCs w:val="24"/>
              </w:rPr>
              <w:t>a</w:t>
            </w:r>
            <w:r>
              <w:rPr>
                <w:color w:val="000007"/>
                <w:szCs w:val="24"/>
              </w:rPr>
              <w:t>n</w:t>
            </w:r>
          </w:p>
        </w:tc>
        <w:tc>
          <w:tcPr>
            <w:tcW w:w="4653" w:type="dxa"/>
            <w:gridSpan w:val="2"/>
            <w:tcBorders>
              <w:top w:val="single" w:sz="4" w:space="0" w:color="000000"/>
              <w:left w:val="single" w:sz="4" w:space="0" w:color="000000"/>
              <w:bottom w:val="single" w:sz="4" w:space="0" w:color="000000"/>
              <w:right w:val="single" w:sz="4" w:space="0" w:color="000000"/>
            </w:tcBorders>
          </w:tcPr>
          <w:p w:rsidR="000D3C17" w:rsidRDefault="000D3C17" w:rsidP="00956BE5">
            <w:pPr>
              <w:spacing w:before="94"/>
              <w:ind w:left="1767" w:right="1764"/>
              <w:jc w:val="center"/>
              <w:rPr>
                <w:szCs w:val="24"/>
              </w:rPr>
            </w:pPr>
            <w:r>
              <w:rPr>
                <w:color w:val="000007"/>
                <w:spacing w:val="-4"/>
                <w:szCs w:val="24"/>
              </w:rPr>
              <w:t>P</w:t>
            </w:r>
            <w:r>
              <w:rPr>
                <w:color w:val="000007"/>
                <w:spacing w:val="-1"/>
                <w:szCs w:val="24"/>
              </w:rPr>
              <w:t>e</w:t>
            </w:r>
            <w:r>
              <w:rPr>
                <w:color w:val="000007"/>
                <w:szCs w:val="24"/>
              </w:rPr>
              <w:t>nd</w:t>
            </w:r>
            <w:r>
              <w:rPr>
                <w:color w:val="000007"/>
                <w:spacing w:val="-1"/>
                <w:szCs w:val="24"/>
              </w:rPr>
              <w:t>a</w:t>
            </w:r>
            <w:r>
              <w:rPr>
                <w:color w:val="000007"/>
                <w:szCs w:val="24"/>
              </w:rPr>
              <w:t>n</w:t>
            </w:r>
            <w:r>
              <w:rPr>
                <w:color w:val="000007"/>
                <w:spacing w:val="4"/>
                <w:szCs w:val="24"/>
              </w:rPr>
              <w:t>a</w:t>
            </w:r>
            <w:r>
              <w:rPr>
                <w:color w:val="000007"/>
                <w:spacing w:val="-1"/>
                <w:szCs w:val="24"/>
              </w:rPr>
              <w:t>a</w:t>
            </w:r>
            <w:r>
              <w:rPr>
                <w:color w:val="000007"/>
                <w:szCs w:val="24"/>
              </w:rPr>
              <w:t>n</w:t>
            </w:r>
          </w:p>
        </w:tc>
      </w:tr>
      <w:tr w:rsidR="000D3C17" w:rsidTr="00956BE5">
        <w:trPr>
          <w:trHeight w:hRule="exact" w:val="478"/>
        </w:trPr>
        <w:tc>
          <w:tcPr>
            <w:tcW w:w="587" w:type="dxa"/>
            <w:vMerge/>
            <w:tcBorders>
              <w:left w:val="single" w:sz="4" w:space="0" w:color="000000"/>
              <w:bottom w:val="single" w:sz="4" w:space="0" w:color="000000"/>
              <w:right w:val="single" w:sz="4" w:space="0" w:color="000000"/>
            </w:tcBorders>
          </w:tcPr>
          <w:p w:rsidR="000D3C17" w:rsidRDefault="000D3C17" w:rsidP="00956BE5"/>
        </w:tc>
        <w:tc>
          <w:tcPr>
            <w:tcW w:w="830" w:type="dxa"/>
            <w:vMerge/>
            <w:tcBorders>
              <w:left w:val="single" w:sz="4" w:space="0" w:color="000000"/>
              <w:bottom w:val="single" w:sz="4" w:space="0" w:color="000000"/>
              <w:right w:val="single" w:sz="4" w:space="0" w:color="000000"/>
            </w:tcBorders>
          </w:tcPr>
          <w:p w:rsidR="000D3C17" w:rsidRDefault="000D3C17" w:rsidP="00956BE5"/>
        </w:tc>
        <w:tc>
          <w:tcPr>
            <w:tcW w:w="2118" w:type="dxa"/>
            <w:vMerge/>
            <w:tcBorders>
              <w:left w:val="single" w:sz="4" w:space="0" w:color="000000"/>
              <w:bottom w:val="single" w:sz="4" w:space="0" w:color="000000"/>
              <w:right w:val="single" w:sz="4" w:space="0" w:color="000000"/>
            </w:tcBorders>
          </w:tcPr>
          <w:p w:rsidR="000D3C17" w:rsidRDefault="000D3C17" w:rsidP="00956BE5"/>
        </w:tc>
        <w:tc>
          <w:tcPr>
            <w:tcW w:w="2539" w:type="dxa"/>
            <w:tcBorders>
              <w:top w:val="single" w:sz="4" w:space="0" w:color="000000"/>
              <w:left w:val="single" w:sz="4" w:space="0" w:color="000000"/>
              <w:bottom w:val="single" w:sz="4" w:space="0" w:color="000000"/>
              <w:right w:val="single" w:sz="4" w:space="0" w:color="000000"/>
            </w:tcBorders>
          </w:tcPr>
          <w:p w:rsidR="000D3C17" w:rsidRDefault="000D3C17" w:rsidP="00956BE5">
            <w:pPr>
              <w:spacing w:before="96"/>
              <w:ind w:left="855" w:right="856"/>
              <w:jc w:val="center"/>
              <w:rPr>
                <w:szCs w:val="24"/>
              </w:rPr>
            </w:pPr>
            <w:r>
              <w:rPr>
                <w:color w:val="000007"/>
                <w:spacing w:val="-4"/>
                <w:szCs w:val="24"/>
              </w:rPr>
              <w:t>S</w:t>
            </w:r>
            <w:r>
              <w:rPr>
                <w:color w:val="000007"/>
                <w:szCs w:val="24"/>
              </w:rPr>
              <w:t>u</w:t>
            </w:r>
            <w:r>
              <w:rPr>
                <w:color w:val="000007"/>
                <w:spacing w:val="1"/>
                <w:szCs w:val="24"/>
              </w:rPr>
              <w:t>m</w:t>
            </w:r>
            <w:r>
              <w:rPr>
                <w:color w:val="000007"/>
                <w:szCs w:val="24"/>
              </w:rPr>
              <w:t>b</w:t>
            </w:r>
            <w:r>
              <w:rPr>
                <w:color w:val="000007"/>
                <w:spacing w:val="-1"/>
                <w:szCs w:val="24"/>
              </w:rPr>
              <w:t>e</w:t>
            </w:r>
            <w:r>
              <w:rPr>
                <w:color w:val="000007"/>
                <w:szCs w:val="24"/>
              </w:rPr>
              <w:t>r</w:t>
            </w:r>
          </w:p>
        </w:tc>
        <w:tc>
          <w:tcPr>
            <w:tcW w:w="2114" w:type="dxa"/>
            <w:tcBorders>
              <w:top w:val="single" w:sz="4" w:space="0" w:color="000000"/>
              <w:left w:val="single" w:sz="4" w:space="0" w:color="000000"/>
              <w:bottom w:val="single" w:sz="4" w:space="0" w:color="000000"/>
              <w:right w:val="single" w:sz="4" w:space="0" w:color="000000"/>
            </w:tcBorders>
          </w:tcPr>
          <w:p w:rsidR="000D3C17" w:rsidRDefault="000D3C17" w:rsidP="00956BE5">
            <w:pPr>
              <w:spacing w:before="96"/>
              <w:ind w:left="423"/>
              <w:rPr>
                <w:szCs w:val="24"/>
              </w:rPr>
            </w:pPr>
            <w:r>
              <w:rPr>
                <w:color w:val="000007"/>
                <w:spacing w:val="-2"/>
                <w:szCs w:val="24"/>
              </w:rPr>
              <w:t>J</w:t>
            </w:r>
            <w:r>
              <w:rPr>
                <w:color w:val="000007"/>
                <w:spacing w:val="1"/>
                <w:szCs w:val="24"/>
              </w:rPr>
              <w:t>m</w:t>
            </w:r>
            <w:r>
              <w:rPr>
                <w:color w:val="000007"/>
                <w:szCs w:val="24"/>
              </w:rPr>
              <w:t>l</w:t>
            </w:r>
            <w:r>
              <w:rPr>
                <w:color w:val="000007"/>
                <w:spacing w:val="-2"/>
                <w:szCs w:val="24"/>
              </w:rPr>
              <w:t xml:space="preserve"> </w:t>
            </w:r>
            <w:r>
              <w:rPr>
                <w:color w:val="000007"/>
                <w:spacing w:val="-3"/>
                <w:szCs w:val="24"/>
              </w:rPr>
              <w:t>(</w:t>
            </w:r>
            <w:r>
              <w:rPr>
                <w:color w:val="000007"/>
                <w:spacing w:val="1"/>
                <w:szCs w:val="24"/>
              </w:rPr>
              <w:t>j</w:t>
            </w:r>
            <w:r>
              <w:rPr>
                <w:color w:val="000007"/>
                <w:szCs w:val="24"/>
              </w:rPr>
              <w:t>u</w:t>
            </w:r>
            <w:r>
              <w:rPr>
                <w:color w:val="000007"/>
                <w:spacing w:val="1"/>
                <w:szCs w:val="24"/>
              </w:rPr>
              <w:t>t</w:t>
            </w:r>
            <w:r>
              <w:rPr>
                <w:color w:val="000007"/>
                <w:szCs w:val="24"/>
              </w:rPr>
              <w:t>a</w:t>
            </w:r>
            <w:r>
              <w:rPr>
                <w:color w:val="000007"/>
                <w:spacing w:val="2"/>
                <w:szCs w:val="24"/>
              </w:rPr>
              <w:t xml:space="preserve"> </w:t>
            </w:r>
            <w:r>
              <w:rPr>
                <w:color w:val="000007"/>
                <w:spacing w:val="-1"/>
                <w:szCs w:val="24"/>
              </w:rPr>
              <w:t>R</w:t>
            </w:r>
            <w:r>
              <w:rPr>
                <w:color w:val="000007"/>
                <w:szCs w:val="24"/>
              </w:rPr>
              <w:t>p)</w:t>
            </w:r>
          </w:p>
        </w:tc>
      </w:tr>
      <w:tr w:rsidR="000D3C17" w:rsidTr="00956BE5">
        <w:trPr>
          <w:trHeight w:hRule="exact" w:val="478"/>
        </w:trPr>
        <w:tc>
          <w:tcPr>
            <w:tcW w:w="587" w:type="dxa"/>
            <w:tcBorders>
              <w:top w:val="single" w:sz="4" w:space="0" w:color="000000"/>
              <w:left w:val="single" w:sz="4" w:space="0" w:color="000000"/>
              <w:bottom w:val="single" w:sz="4" w:space="0" w:color="000000"/>
              <w:right w:val="single" w:sz="4" w:space="0" w:color="000000"/>
            </w:tcBorders>
          </w:tcPr>
          <w:p w:rsidR="000D3C17" w:rsidRDefault="000D3C17" w:rsidP="00956BE5"/>
        </w:tc>
        <w:tc>
          <w:tcPr>
            <w:tcW w:w="830" w:type="dxa"/>
            <w:tcBorders>
              <w:top w:val="single" w:sz="4" w:space="0" w:color="000000"/>
              <w:left w:val="single" w:sz="4" w:space="0" w:color="000000"/>
              <w:bottom w:val="single" w:sz="4" w:space="0" w:color="000000"/>
              <w:right w:val="single" w:sz="4" w:space="0" w:color="000000"/>
            </w:tcBorders>
          </w:tcPr>
          <w:p w:rsidR="000D3C17" w:rsidRDefault="000D3C17" w:rsidP="00956BE5"/>
        </w:tc>
        <w:tc>
          <w:tcPr>
            <w:tcW w:w="2118" w:type="dxa"/>
            <w:tcBorders>
              <w:top w:val="single" w:sz="4" w:space="0" w:color="000000"/>
              <w:left w:val="single" w:sz="4" w:space="0" w:color="000000"/>
              <w:bottom w:val="single" w:sz="4" w:space="0" w:color="000000"/>
              <w:right w:val="single" w:sz="4" w:space="0" w:color="000000"/>
            </w:tcBorders>
          </w:tcPr>
          <w:p w:rsidR="000D3C17" w:rsidRDefault="000D3C17" w:rsidP="00956BE5"/>
        </w:tc>
        <w:tc>
          <w:tcPr>
            <w:tcW w:w="2539" w:type="dxa"/>
            <w:tcBorders>
              <w:top w:val="single" w:sz="4" w:space="0" w:color="000000"/>
              <w:left w:val="single" w:sz="4" w:space="0" w:color="000000"/>
              <w:bottom w:val="single" w:sz="4" w:space="0" w:color="000000"/>
              <w:right w:val="single" w:sz="4" w:space="0" w:color="000000"/>
            </w:tcBorders>
          </w:tcPr>
          <w:p w:rsidR="000D3C17" w:rsidRDefault="000D3C17" w:rsidP="00956BE5"/>
        </w:tc>
        <w:tc>
          <w:tcPr>
            <w:tcW w:w="2114" w:type="dxa"/>
            <w:tcBorders>
              <w:top w:val="single" w:sz="4" w:space="0" w:color="000000"/>
              <w:left w:val="single" w:sz="4" w:space="0" w:color="000000"/>
              <w:bottom w:val="single" w:sz="4" w:space="0" w:color="000000"/>
              <w:right w:val="single" w:sz="4" w:space="0" w:color="000000"/>
            </w:tcBorders>
          </w:tcPr>
          <w:p w:rsidR="000D3C17" w:rsidRDefault="000D3C17" w:rsidP="00956BE5"/>
        </w:tc>
      </w:tr>
      <w:tr w:rsidR="000D3C17" w:rsidTr="00956BE5">
        <w:trPr>
          <w:trHeight w:hRule="exact" w:val="478"/>
        </w:trPr>
        <w:tc>
          <w:tcPr>
            <w:tcW w:w="587" w:type="dxa"/>
            <w:tcBorders>
              <w:top w:val="single" w:sz="4" w:space="0" w:color="000000"/>
              <w:left w:val="single" w:sz="4" w:space="0" w:color="000000"/>
              <w:bottom w:val="single" w:sz="4" w:space="0" w:color="000000"/>
              <w:right w:val="single" w:sz="4" w:space="0" w:color="000000"/>
            </w:tcBorders>
          </w:tcPr>
          <w:p w:rsidR="000D3C17" w:rsidRDefault="000D3C17" w:rsidP="00956BE5"/>
        </w:tc>
        <w:tc>
          <w:tcPr>
            <w:tcW w:w="830" w:type="dxa"/>
            <w:tcBorders>
              <w:top w:val="single" w:sz="4" w:space="0" w:color="000000"/>
              <w:left w:val="single" w:sz="4" w:space="0" w:color="000000"/>
              <w:bottom w:val="single" w:sz="4" w:space="0" w:color="000000"/>
              <w:right w:val="single" w:sz="4" w:space="0" w:color="000000"/>
            </w:tcBorders>
          </w:tcPr>
          <w:p w:rsidR="000D3C17" w:rsidRDefault="000D3C17" w:rsidP="00956BE5"/>
        </w:tc>
        <w:tc>
          <w:tcPr>
            <w:tcW w:w="2118" w:type="dxa"/>
            <w:tcBorders>
              <w:top w:val="single" w:sz="4" w:space="0" w:color="000000"/>
              <w:left w:val="single" w:sz="4" w:space="0" w:color="000000"/>
              <w:bottom w:val="single" w:sz="4" w:space="0" w:color="000000"/>
              <w:right w:val="single" w:sz="4" w:space="0" w:color="000000"/>
            </w:tcBorders>
          </w:tcPr>
          <w:p w:rsidR="000D3C17" w:rsidRDefault="000D3C17" w:rsidP="00956BE5"/>
        </w:tc>
        <w:tc>
          <w:tcPr>
            <w:tcW w:w="2539" w:type="dxa"/>
            <w:tcBorders>
              <w:top w:val="single" w:sz="4" w:space="0" w:color="000000"/>
              <w:left w:val="single" w:sz="4" w:space="0" w:color="000000"/>
              <w:bottom w:val="single" w:sz="4" w:space="0" w:color="000000"/>
              <w:right w:val="single" w:sz="4" w:space="0" w:color="000000"/>
            </w:tcBorders>
          </w:tcPr>
          <w:p w:rsidR="000D3C17" w:rsidRDefault="000D3C17" w:rsidP="00956BE5"/>
        </w:tc>
        <w:tc>
          <w:tcPr>
            <w:tcW w:w="2114" w:type="dxa"/>
            <w:tcBorders>
              <w:top w:val="single" w:sz="4" w:space="0" w:color="000000"/>
              <w:left w:val="single" w:sz="4" w:space="0" w:color="000000"/>
              <w:bottom w:val="single" w:sz="4" w:space="0" w:color="000000"/>
              <w:right w:val="single" w:sz="4" w:space="0" w:color="000000"/>
            </w:tcBorders>
          </w:tcPr>
          <w:p w:rsidR="000D3C17" w:rsidRDefault="000D3C17" w:rsidP="00956BE5"/>
        </w:tc>
      </w:tr>
      <w:tr w:rsidR="000D3C17" w:rsidTr="00956BE5">
        <w:trPr>
          <w:trHeight w:hRule="exact" w:val="478"/>
        </w:trPr>
        <w:tc>
          <w:tcPr>
            <w:tcW w:w="587" w:type="dxa"/>
            <w:tcBorders>
              <w:top w:val="single" w:sz="4" w:space="0" w:color="000000"/>
              <w:left w:val="single" w:sz="4" w:space="0" w:color="000000"/>
              <w:bottom w:val="single" w:sz="4" w:space="0" w:color="000000"/>
              <w:right w:val="single" w:sz="4" w:space="0" w:color="000000"/>
            </w:tcBorders>
          </w:tcPr>
          <w:p w:rsidR="000D3C17" w:rsidRDefault="000D3C17" w:rsidP="00956BE5"/>
        </w:tc>
        <w:tc>
          <w:tcPr>
            <w:tcW w:w="830" w:type="dxa"/>
            <w:tcBorders>
              <w:top w:val="single" w:sz="4" w:space="0" w:color="000000"/>
              <w:left w:val="single" w:sz="4" w:space="0" w:color="000000"/>
              <w:bottom w:val="single" w:sz="4" w:space="0" w:color="000000"/>
              <w:right w:val="single" w:sz="4" w:space="0" w:color="000000"/>
            </w:tcBorders>
          </w:tcPr>
          <w:p w:rsidR="000D3C17" w:rsidRDefault="000D3C17" w:rsidP="00956BE5"/>
        </w:tc>
        <w:tc>
          <w:tcPr>
            <w:tcW w:w="2118" w:type="dxa"/>
            <w:tcBorders>
              <w:top w:val="single" w:sz="4" w:space="0" w:color="000000"/>
              <w:left w:val="single" w:sz="4" w:space="0" w:color="000000"/>
              <w:bottom w:val="single" w:sz="4" w:space="0" w:color="000000"/>
              <w:right w:val="single" w:sz="4" w:space="0" w:color="000000"/>
            </w:tcBorders>
          </w:tcPr>
          <w:p w:rsidR="000D3C17" w:rsidRDefault="000D3C17" w:rsidP="00956BE5"/>
        </w:tc>
        <w:tc>
          <w:tcPr>
            <w:tcW w:w="2539" w:type="dxa"/>
            <w:tcBorders>
              <w:top w:val="single" w:sz="4" w:space="0" w:color="000000"/>
              <w:left w:val="single" w:sz="4" w:space="0" w:color="000000"/>
              <w:bottom w:val="single" w:sz="4" w:space="0" w:color="000000"/>
              <w:right w:val="single" w:sz="4" w:space="0" w:color="000000"/>
            </w:tcBorders>
          </w:tcPr>
          <w:p w:rsidR="000D3C17" w:rsidRDefault="000D3C17" w:rsidP="00956BE5"/>
        </w:tc>
        <w:tc>
          <w:tcPr>
            <w:tcW w:w="2114" w:type="dxa"/>
            <w:tcBorders>
              <w:top w:val="single" w:sz="4" w:space="0" w:color="000000"/>
              <w:left w:val="single" w:sz="4" w:space="0" w:color="000000"/>
              <w:bottom w:val="single" w:sz="4" w:space="0" w:color="000000"/>
              <w:right w:val="single" w:sz="4" w:space="0" w:color="000000"/>
            </w:tcBorders>
          </w:tcPr>
          <w:p w:rsidR="000D3C17" w:rsidRDefault="000D3C17" w:rsidP="00956BE5"/>
        </w:tc>
      </w:tr>
    </w:tbl>
    <w:p w:rsidR="000D3C17" w:rsidRDefault="000D3C17" w:rsidP="000D3C17">
      <w:pPr>
        <w:spacing w:line="200" w:lineRule="exact"/>
      </w:pPr>
    </w:p>
    <w:p w:rsidR="000D3C17" w:rsidRDefault="000D3C17" w:rsidP="000D3C17">
      <w:pPr>
        <w:spacing w:before="14" w:line="260" w:lineRule="exact"/>
        <w:rPr>
          <w:sz w:val="26"/>
          <w:szCs w:val="26"/>
        </w:rPr>
      </w:pPr>
    </w:p>
    <w:p w:rsidR="000D3C17" w:rsidRDefault="000D3C17" w:rsidP="000D3C17">
      <w:pPr>
        <w:spacing w:before="29" w:line="260" w:lineRule="exact"/>
        <w:ind w:left="220"/>
        <w:rPr>
          <w:szCs w:val="24"/>
        </w:rPr>
      </w:pPr>
      <w:r>
        <w:rPr>
          <w:b/>
          <w:color w:val="000007"/>
          <w:position w:val="-1"/>
          <w:szCs w:val="24"/>
        </w:rPr>
        <w:t xml:space="preserve">D. </w:t>
      </w:r>
      <w:r>
        <w:rPr>
          <w:b/>
          <w:color w:val="000007"/>
          <w:spacing w:val="-2"/>
          <w:position w:val="-1"/>
          <w:szCs w:val="24"/>
        </w:rPr>
        <w:t>P</w:t>
      </w:r>
      <w:r>
        <w:rPr>
          <w:b/>
          <w:color w:val="000007"/>
          <w:spacing w:val="-1"/>
          <w:position w:val="-1"/>
          <w:szCs w:val="24"/>
        </w:rPr>
        <w:t>e</w:t>
      </w:r>
      <w:r>
        <w:rPr>
          <w:b/>
          <w:color w:val="000007"/>
          <w:spacing w:val="1"/>
          <w:position w:val="-1"/>
          <w:szCs w:val="24"/>
        </w:rPr>
        <w:t>n</w:t>
      </w:r>
      <w:r>
        <w:rPr>
          <w:b/>
          <w:color w:val="000007"/>
          <w:position w:val="-1"/>
          <w:szCs w:val="24"/>
        </w:rPr>
        <w:t>ga</w:t>
      </w:r>
      <w:r>
        <w:rPr>
          <w:b/>
          <w:color w:val="000007"/>
          <w:spacing w:val="1"/>
          <w:position w:val="-1"/>
          <w:szCs w:val="24"/>
        </w:rPr>
        <w:t>l</w:t>
      </w:r>
      <w:r>
        <w:rPr>
          <w:b/>
          <w:color w:val="000007"/>
          <w:position w:val="-1"/>
          <w:szCs w:val="24"/>
        </w:rPr>
        <w:t>a</w:t>
      </w:r>
      <w:r>
        <w:rPr>
          <w:b/>
          <w:color w:val="000007"/>
          <w:spacing w:val="2"/>
          <w:position w:val="-1"/>
          <w:szCs w:val="24"/>
        </w:rPr>
        <w:t>m</w:t>
      </w:r>
      <w:r>
        <w:rPr>
          <w:b/>
          <w:color w:val="000007"/>
          <w:position w:val="-1"/>
          <w:szCs w:val="24"/>
        </w:rPr>
        <w:t>an</w:t>
      </w:r>
      <w:r>
        <w:rPr>
          <w:b/>
          <w:color w:val="000007"/>
          <w:spacing w:val="-1"/>
          <w:position w:val="-1"/>
          <w:szCs w:val="24"/>
        </w:rPr>
        <w:t xml:space="preserve"> </w:t>
      </w:r>
      <w:r>
        <w:rPr>
          <w:b/>
          <w:color w:val="000007"/>
          <w:spacing w:val="-2"/>
          <w:position w:val="-1"/>
          <w:szCs w:val="24"/>
        </w:rPr>
        <w:t>P</w:t>
      </w:r>
      <w:r>
        <w:rPr>
          <w:b/>
          <w:color w:val="000007"/>
          <w:spacing w:val="-1"/>
          <w:position w:val="-1"/>
          <w:szCs w:val="24"/>
        </w:rPr>
        <w:t>e</w:t>
      </w:r>
      <w:r>
        <w:rPr>
          <w:b/>
          <w:color w:val="000007"/>
          <w:spacing w:val="1"/>
          <w:position w:val="-1"/>
          <w:szCs w:val="24"/>
        </w:rPr>
        <w:t>n</w:t>
      </w:r>
      <w:r>
        <w:rPr>
          <w:b/>
          <w:color w:val="000007"/>
          <w:position w:val="-1"/>
          <w:szCs w:val="24"/>
        </w:rPr>
        <w:t>ga</w:t>
      </w:r>
      <w:r>
        <w:rPr>
          <w:b/>
          <w:color w:val="000007"/>
          <w:spacing w:val="1"/>
          <w:position w:val="-1"/>
          <w:szCs w:val="24"/>
        </w:rPr>
        <w:t>bdi</w:t>
      </w:r>
      <w:r>
        <w:rPr>
          <w:b/>
          <w:color w:val="000007"/>
          <w:position w:val="-1"/>
          <w:szCs w:val="24"/>
        </w:rPr>
        <w:t>an</w:t>
      </w:r>
      <w:r>
        <w:rPr>
          <w:b/>
          <w:color w:val="000007"/>
          <w:spacing w:val="3"/>
          <w:position w:val="-1"/>
          <w:szCs w:val="24"/>
        </w:rPr>
        <w:t xml:space="preserve"> </w:t>
      </w:r>
      <w:r>
        <w:rPr>
          <w:b/>
          <w:color w:val="000007"/>
          <w:spacing w:val="-4"/>
          <w:position w:val="-1"/>
          <w:szCs w:val="24"/>
        </w:rPr>
        <w:t>K</w:t>
      </w:r>
      <w:r>
        <w:rPr>
          <w:b/>
          <w:color w:val="000007"/>
          <w:spacing w:val="-1"/>
          <w:position w:val="-1"/>
          <w:szCs w:val="24"/>
        </w:rPr>
        <w:t>e</w:t>
      </w:r>
      <w:r>
        <w:rPr>
          <w:b/>
          <w:color w:val="000007"/>
          <w:spacing w:val="1"/>
          <w:position w:val="-1"/>
          <w:szCs w:val="24"/>
        </w:rPr>
        <w:t>p</w:t>
      </w:r>
      <w:r>
        <w:rPr>
          <w:b/>
          <w:color w:val="000007"/>
          <w:position w:val="-1"/>
          <w:szCs w:val="24"/>
        </w:rPr>
        <w:t>a</w:t>
      </w:r>
      <w:r>
        <w:rPr>
          <w:b/>
          <w:color w:val="000007"/>
          <w:spacing w:val="1"/>
          <w:position w:val="-1"/>
          <w:szCs w:val="24"/>
        </w:rPr>
        <w:t>d</w:t>
      </w:r>
      <w:r>
        <w:rPr>
          <w:b/>
          <w:color w:val="000007"/>
          <w:position w:val="-1"/>
          <w:szCs w:val="24"/>
        </w:rPr>
        <w:t>a</w:t>
      </w:r>
      <w:r>
        <w:rPr>
          <w:b/>
          <w:color w:val="000007"/>
          <w:spacing w:val="2"/>
          <w:position w:val="-1"/>
          <w:szCs w:val="24"/>
        </w:rPr>
        <w:t xml:space="preserve"> </w:t>
      </w:r>
      <w:r>
        <w:rPr>
          <w:b/>
          <w:color w:val="000007"/>
          <w:spacing w:val="-1"/>
          <w:position w:val="-1"/>
          <w:szCs w:val="24"/>
        </w:rPr>
        <w:t>M</w:t>
      </w:r>
      <w:r>
        <w:rPr>
          <w:b/>
          <w:color w:val="000007"/>
          <w:position w:val="-1"/>
          <w:szCs w:val="24"/>
        </w:rPr>
        <w:t>a</w:t>
      </w:r>
      <w:r>
        <w:rPr>
          <w:b/>
          <w:color w:val="000007"/>
          <w:spacing w:val="-2"/>
          <w:position w:val="-1"/>
          <w:szCs w:val="24"/>
        </w:rPr>
        <w:t>s</w:t>
      </w:r>
      <w:r>
        <w:rPr>
          <w:b/>
          <w:color w:val="000007"/>
          <w:position w:val="-1"/>
          <w:szCs w:val="24"/>
        </w:rPr>
        <w:t>ya</w:t>
      </w:r>
      <w:r>
        <w:rPr>
          <w:b/>
          <w:color w:val="000007"/>
          <w:spacing w:val="-1"/>
          <w:position w:val="-1"/>
          <w:szCs w:val="24"/>
        </w:rPr>
        <w:t>r</w:t>
      </w:r>
      <w:r>
        <w:rPr>
          <w:b/>
          <w:color w:val="000007"/>
          <w:position w:val="-1"/>
          <w:szCs w:val="24"/>
        </w:rPr>
        <w:t>a</w:t>
      </w:r>
      <w:r>
        <w:rPr>
          <w:b/>
          <w:color w:val="000007"/>
          <w:spacing w:val="1"/>
          <w:position w:val="-1"/>
          <w:szCs w:val="24"/>
        </w:rPr>
        <w:t>k</w:t>
      </w:r>
      <w:r>
        <w:rPr>
          <w:b/>
          <w:color w:val="000007"/>
          <w:position w:val="-1"/>
          <w:szCs w:val="24"/>
        </w:rPr>
        <w:t>at</w:t>
      </w:r>
      <w:r>
        <w:rPr>
          <w:b/>
          <w:color w:val="000007"/>
          <w:spacing w:val="4"/>
          <w:position w:val="-1"/>
          <w:szCs w:val="24"/>
        </w:rPr>
        <w:t xml:space="preserve"> </w:t>
      </w:r>
      <w:r>
        <w:rPr>
          <w:b/>
          <w:color w:val="000007"/>
          <w:spacing w:val="-4"/>
          <w:position w:val="-1"/>
          <w:szCs w:val="24"/>
        </w:rPr>
        <w:t>d</w:t>
      </w:r>
      <w:r>
        <w:rPr>
          <w:b/>
          <w:color w:val="000007"/>
          <w:position w:val="-1"/>
          <w:szCs w:val="24"/>
        </w:rPr>
        <w:t>a</w:t>
      </w:r>
      <w:r>
        <w:rPr>
          <w:b/>
          <w:color w:val="000007"/>
          <w:spacing w:val="1"/>
          <w:position w:val="-1"/>
          <w:szCs w:val="24"/>
        </w:rPr>
        <w:t>l</w:t>
      </w:r>
      <w:r>
        <w:rPr>
          <w:b/>
          <w:color w:val="000007"/>
          <w:position w:val="-1"/>
          <w:szCs w:val="24"/>
        </w:rPr>
        <w:t>am</w:t>
      </w:r>
      <w:r>
        <w:rPr>
          <w:b/>
          <w:color w:val="000007"/>
          <w:spacing w:val="4"/>
          <w:position w:val="-1"/>
          <w:szCs w:val="24"/>
        </w:rPr>
        <w:t xml:space="preserve"> </w:t>
      </w:r>
      <w:r>
        <w:rPr>
          <w:b/>
          <w:color w:val="000007"/>
          <w:position w:val="-1"/>
          <w:szCs w:val="24"/>
        </w:rPr>
        <w:t>5</w:t>
      </w:r>
      <w:r>
        <w:rPr>
          <w:b/>
          <w:color w:val="000007"/>
          <w:spacing w:val="-2"/>
          <w:position w:val="-1"/>
          <w:szCs w:val="24"/>
        </w:rPr>
        <w:t xml:space="preserve"> </w:t>
      </w:r>
      <w:r>
        <w:rPr>
          <w:b/>
          <w:color w:val="000007"/>
          <w:spacing w:val="-1"/>
          <w:position w:val="-1"/>
          <w:szCs w:val="24"/>
        </w:rPr>
        <w:t>T</w:t>
      </w:r>
      <w:r>
        <w:rPr>
          <w:b/>
          <w:color w:val="000007"/>
          <w:position w:val="-1"/>
          <w:szCs w:val="24"/>
        </w:rPr>
        <w:t>a</w:t>
      </w:r>
      <w:r>
        <w:rPr>
          <w:b/>
          <w:color w:val="000007"/>
          <w:spacing w:val="1"/>
          <w:position w:val="-1"/>
          <w:szCs w:val="24"/>
        </w:rPr>
        <w:t>h</w:t>
      </w:r>
      <w:r>
        <w:rPr>
          <w:b/>
          <w:color w:val="000007"/>
          <w:spacing w:val="-4"/>
          <w:position w:val="-1"/>
          <w:szCs w:val="24"/>
        </w:rPr>
        <w:t>u</w:t>
      </w:r>
      <w:r>
        <w:rPr>
          <w:b/>
          <w:color w:val="000007"/>
          <w:position w:val="-1"/>
          <w:szCs w:val="24"/>
        </w:rPr>
        <w:t>n</w:t>
      </w:r>
      <w:r>
        <w:rPr>
          <w:b/>
          <w:color w:val="000007"/>
          <w:spacing w:val="3"/>
          <w:position w:val="-1"/>
          <w:szCs w:val="24"/>
        </w:rPr>
        <w:t xml:space="preserve"> </w:t>
      </w:r>
      <w:r>
        <w:rPr>
          <w:b/>
          <w:color w:val="000007"/>
          <w:spacing w:val="-1"/>
          <w:position w:val="-1"/>
          <w:szCs w:val="24"/>
        </w:rPr>
        <w:t>Ter</w:t>
      </w:r>
      <w:r>
        <w:rPr>
          <w:b/>
          <w:color w:val="000007"/>
          <w:position w:val="-1"/>
          <w:szCs w:val="24"/>
        </w:rPr>
        <w:t>a</w:t>
      </w:r>
      <w:r>
        <w:rPr>
          <w:b/>
          <w:color w:val="000007"/>
          <w:spacing w:val="1"/>
          <w:position w:val="-1"/>
          <w:szCs w:val="24"/>
        </w:rPr>
        <w:t>khi</w:t>
      </w:r>
      <w:r>
        <w:rPr>
          <w:b/>
          <w:color w:val="000007"/>
          <w:position w:val="-1"/>
          <w:szCs w:val="24"/>
        </w:rPr>
        <w:t>r</w:t>
      </w:r>
    </w:p>
    <w:p w:rsidR="000D3C17" w:rsidRDefault="000D3C17" w:rsidP="000D3C17">
      <w:pPr>
        <w:spacing w:before="4" w:line="40" w:lineRule="exact"/>
        <w:rPr>
          <w:sz w:val="4"/>
          <w:szCs w:val="4"/>
        </w:rPr>
      </w:pPr>
    </w:p>
    <w:tbl>
      <w:tblPr>
        <w:tblW w:w="0" w:type="auto"/>
        <w:tblInd w:w="102" w:type="dxa"/>
        <w:tblLayout w:type="fixed"/>
        <w:tblCellMar>
          <w:left w:w="0" w:type="dxa"/>
          <w:right w:w="0" w:type="dxa"/>
        </w:tblCellMar>
        <w:tblLook w:val="01E0" w:firstRow="1" w:lastRow="1" w:firstColumn="1" w:lastColumn="1" w:noHBand="0" w:noVBand="0"/>
      </w:tblPr>
      <w:tblGrid>
        <w:gridCol w:w="585"/>
        <w:gridCol w:w="1133"/>
        <w:gridCol w:w="3061"/>
        <w:gridCol w:w="1602"/>
        <w:gridCol w:w="1547"/>
      </w:tblGrid>
      <w:tr w:rsidR="000D3C17" w:rsidTr="00956BE5">
        <w:trPr>
          <w:trHeight w:hRule="exact" w:val="478"/>
        </w:trPr>
        <w:tc>
          <w:tcPr>
            <w:tcW w:w="585" w:type="dxa"/>
            <w:vMerge w:val="restart"/>
            <w:tcBorders>
              <w:top w:val="single" w:sz="4" w:space="0" w:color="000000"/>
              <w:left w:val="single" w:sz="4" w:space="0" w:color="000000"/>
              <w:right w:val="single" w:sz="4" w:space="0" w:color="000000"/>
            </w:tcBorders>
          </w:tcPr>
          <w:p w:rsidR="000D3C17" w:rsidRDefault="000D3C17" w:rsidP="00956BE5">
            <w:pPr>
              <w:spacing w:before="3" w:line="120" w:lineRule="exact"/>
              <w:rPr>
                <w:sz w:val="13"/>
                <w:szCs w:val="13"/>
              </w:rPr>
            </w:pPr>
          </w:p>
          <w:p w:rsidR="000D3C17" w:rsidRDefault="000D3C17" w:rsidP="00956BE5">
            <w:pPr>
              <w:spacing w:line="200" w:lineRule="exact"/>
            </w:pPr>
          </w:p>
          <w:p w:rsidR="000D3C17" w:rsidRDefault="000D3C17" w:rsidP="00956BE5">
            <w:pPr>
              <w:ind w:left="113"/>
              <w:rPr>
                <w:szCs w:val="24"/>
              </w:rPr>
            </w:pPr>
            <w:r>
              <w:rPr>
                <w:color w:val="000007"/>
                <w:szCs w:val="24"/>
              </w:rPr>
              <w:t>N</w:t>
            </w:r>
            <w:r>
              <w:rPr>
                <w:color w:val="000007"/>
                <w:spacing w:val="-5"/>
                <w:szCs w:val="24"/>
              </w:rPr>
              <w:t>o</w:t>
            </w:r>
            <w:r>
              <w:rPr>
                <w:color w:val="000007"/>
                <w:szCs w:val="24"/>
              </w:rPr>
              <w:t>.</w:t>
            </w:r>
          </w:p>
        </w:tc>
        <w:tc>
          <w:tcPr>
            <w:tcW w:w="1133" w:type="dxa"/>
            <w:vMerge w:val="restart"/>
            <w:tcBorders>
              <w:top w:val="single" w:sz="4" w:space="0" w:color="000000"/>
              <w:left w:val="single" w:sz="4" w:space="0" w:color="000000"/>
              <w:right w:val="single" w:sz="4" w:space="0" w:color="000000"/>
            </w:tcBorders>
          </w:tcPr>
          <w:p w:rsidR="000D3C17" w:rsidRDefault="000D3C17" w:rsidP="00956BE5">
            <w:pPr>
              <w:spacing w:before="3" w:line="120" w:lineRule="exact"/>
              <w:rPr>
                <w:sz w:val="13"/>
                <w:szCs w:val="13"/>
              </w:rPr>
            </w:pPr>
          </w:p>
          <w:p w:rsidR="000D3C17" w:rsidRDefault="000D3C17" w:rsidP="00956BE5">
            <w:pPr>
              <w:spacing w:line="200" w:lineRule="exact"/>
            </w:pPr>
          </w:p>
          <w:p w:rsidR="000D3C17" w:rsidRDefault="000D3C17" w:rsidP="00956BE5">
            <w:pPr>
              <w:ind w:left="257"/>
              <w:rPr>
                <w:szCs w:val="24"/>
              </w:rPr>
            </w:pPr>
            <w:r>
              <w:rPr>
                <w:color w:val="000007"/>
                <w:spacing w:val="-2"/>
                <w:szCs w:val="24"/>
              </w:rPr>
              <w:t>T</w:t>
            </w:r>
            <w:r>
              <w:rPr>
                <w:color w:val="000007"/>
                <w:spacing w:val="-1"/>
                <w:szCs w:val="24"/>
              </w:rPr>
              <w:t>a</w:t>
            </w:r>
            <w:r>
              <w:rPr>
                <w:color w:val="000007"/>
                <w:szCs w:val="24"/>
              </w:rPr>
              <w:t>hun</w:t>
            </w:r>
          </w:p>
        </w:tc>
        <w:tc>
          <w:tcPr>
            <w:tcW w:w="3061" w:type="dxa"/>
            <w:vMerge w:val="restart"/>
            <w:tcBorders>
              <w:top w:val="single" w:sz="4" w:space="0" w:color="000000"/>
              <w:left w:val="single" w:sz="4" w:space="0" w:color="000000"/>
              <w:right w:val="single" w:sz="4" w:space="0" w:color="000000"/>
            </w:tcBorders>
          </w:tcPr>
          <w:p w:rsidR="000D3C17" w:rsidRDefault="000D3C17" w:rsidP="00956BE5">
            <w:pPr>
              <w:spacing w:before="98"/>
              <w:ind w:left="243" w:right="240"/>
              <w:jc w:val="center"/>
              <w:rPr>
                <w:szCs w:val="24"/>
              </w:rPr>
            </w:pPr>
            <w:r>
              <w:rPr>
                <w:color w:val="000007"/>
                <w:spacing w:val="-2"/>
                <w:szCs w:val="24"/>
              </w:rPr>
              <w:t>J</w:t>
            </w:r>
            <w:r>
              <w:rPr>
                <w:color w:val="000007"/>
                <w:szCs w:val="24"/>
              </w:rPr>
              <w:t>udul</w:t>
            </w:r>
            <w:r>
              <w:rPr>
                <w:color w:val="000007"/>
                <w:spacing w:val="3"/>
                <w:szCs w:val="24"/>
              </w:rPr>
              <w:t xml:space="preserve"> </w:t>
            </w:r>
            <w:r>
              <w:rPr>
                <w:color w:val="000007"/>
                <w:spacing w:val="-4"/>
                <w:szCs w:val="24"/>
              </w:rPr>
              <w:t>P</w:t>
            </w:r>
            <w:r>
              <w:rPr>
                <w:color w:val="000007"/>
                <w:spacing w:val="-1"/>
                <w:szCs w:val="24"/>
              </w:rPr>
              <w:t>e</w:t>
            </w:r>
            <w:r>
              <w:rPr>
                <w:color w:val="000007"/>
                <w:szCs w:val="24"/>
              </w:rPr>
              <w:t>ng</w:t>
            </w:r>
            <w:r>
              <w:rPr>
                <w:color w:val="000007"/>
                <w:spacing w:val="4"/>
                <w:szCs w:val="24"/>
              </w:rPr>
              <w:t>a</w:t>
            </w:r>
            <w:r>
              <w:rPr>
                <w:color w:val="000007"/>
                <w:szCs w:val="24"/>
              </w:rPr>
              <w:t>bd</w:t>
            </w:r>
            <w:r>
              <w:rPr>
                <w:color w:val="000007"/>
                <w:spacing w:val="1"/>
                <w:szCs w:val="24"/>
              </w:rPr>
              <w:t>i</w:t>
            </w:r>
            <w:r>
              <w:rPr>
                <w:color w:val="000007"/>
                <w:spacing w:val="-1"/>
                <w:szCs w:val="24"/>
              </w:rPr>
              <w:t>a</w:t>
            </w:r>
            <w:r>
              <w:rPr>
                <w:color w:val="000007"/>
                <w:szCs w:val="24"/>
              </w:rPr>
              <w:t>n</w:t>
            </w:r>
            <w:r>
              <w:rPr>
                <w:color w:val="000007"/>
                <w:spacing w:val="2"/>
                <w:szCs w:val="24"/>
              </w:rPr>
              <w:t xml:space="preserve"> </w:t>
            </w:r>
            <w:r>
              <w:rPr>
                <w:color w:val="000007"/>
                <w:szCs w:val="24"/>
              </w:rPr>
              <w:t>K</w:t>
            </w:r>
            <w:r>
              <w:rPr>
                <w:color w:val="000007"/>
                <w:spacing w:val="-1"/>
                <w:szCs w:val="24"/>
              </w:rPr>
              <w:t>e</w:t>
            </w:r>
            <w:r>
              <w:rPr>
                <w:color w:val="000007"/>
                <w:spacing w:val="-5"/>
                <w:szCs w:val="24"/>
              </w:rPr>
              <w:t>p</w:t>
            </w:r>
            <w:r>
              <w:rPr>
                <w:color w:val="000007"/>
                <w:spacing w:val="4"/>
                <w:szCs w:val="24"/>
              </w:rPr>
              <w:t>a</w:t>
            </w:r>
            <w:r>
              <w:rPr>
                <w:color w:val="000007"/>
                <w:szCs w:val="24"/>
              </w:rPr>
              <w:t>da</w:t>
            </w:r>
          </w:p>
          <w:p w:rsidR="000D3C17" w:rsidRDefault="000D3C17" w:rsidP="00956BE5">
            <w:pPr>
              <w:spacing w:before="4" w:line="180" w:lineRule="exact"/>
              <w:rPr>
                <w:sz w:val="19"/>
                <w:szCs w:val="19"/>
              </w:rPr>
            </w:pPr>
          </w:p>
          <w:p w:rsidR="000D3C17" w:rsidRDefault="000D3C17" w:rsidP="00956BE5">
            <w:pPr>
              <w:ind w:left="930" w:right="928"/>
              <w:jc w:val="center"/>
              <w:rPr>
                <w:szCs w:val="24"/>
              </w:rPr>
            </w:pPr>
            <w:r>
              <w:rPr>
                <w:color w:val="000007"/>
                <w:spacing w:val="-2"/>
                <w:szCs w:val="24"/>
              </w:rPr>
              <w:t>M</w:t>
            </w:r>
            <w:r>
              <w:rPr>
                <w:color w:val="000007"/>
                <w:spacing w:val="-1"/>
                <w:szCs w:val="24"/>
              </w:rPr>
              <w:t>a</w:t>
            </w:r>
            <w:r>
              <w:rPr>
                <w:color w:val="000007"/>
                <w:spacing w:val="3"/>
                <w:szCs w:val="24"/>
              </w:rPr>
              <w:t>s</w:t>
            </w:r>
            <w:r>
              <w:rPr>
                <w:color w:val="000007"/>
                <w:szCs w:val="24"/>
              </w:rPr>
              <w:t>y</w:t>
            </w:r>
            <w:r>
              <w:rPr>
                <w:color w:val="000007"/>
                <w:spacing w:val="-1"/>
                <w:szCs w:val="24"/>
              </w:rPr>
              <w:t>a</w:t>
            </w:r>
            <w:r>
              <w:rPr>
                <w:color w:val="000007"/>
                <w:spacing w:val="-3"/>
                <w:szCs w:val="24"/>
              </w:rPr>
              <w:t>r</w:t>
            </w:r>
            <w:r>
              <w:rPr>
                <w:color w:val="000007"/>
                <w:spacing w:val="4"/>
                <w:szCs w:val="24"/>
              </w:rPr>
              <w:t>a</w:t>
            </w:r>
            <w:r>
              <w:rPr>
                <w:color w:val="000007"/>
                <w:szCs w:val="24"/>
              </w:rPr>
              <w:t>k</w:t>
            </w:r>
            <w:r>
              <w:rPr>
                <w:color w:val="000007"/>
                <w:spacing w:val="-1"/>
                <w:szCs w:val="24"/>
              </w:rPr>
              <w:t>a</w:t>
            </w:r>
            <w:r>
              <w:rPr>
                <w:color w:val="000007"/>
                <w:szCs w:val="24"/>
              </w:rPr>
              <w:t>t</w:t>
            </w:r>
          </w:p>
        </w:tc>
        <w:tc>
          <w:tcPr>
            <w:tcW w:w="3149" w:type="dxa"/>
            <w:gridSpan w:val="2"/>
            <w:tcBorders>
              <w:top w:val="single" w:sz="4" w:space="0" w:color="000000"/>
              <w:left w:val="single" w:sz="4" w:space="0" w:color="000000"/>
              <w:bottom w:val="single" w:sz="4" w:space="0" w:color="000000"/>
              <w:right w:val="single" w:sz="4" w:space="0" w:color="000000"/>
            </w:tcBorders>
          </w:tcPr>
          <w:p w:rsidR="000D3C17" w:rsidRDefault="000D3C17" w:rsidP="00956BE5">
            <w:pPr>
              <w:spacing w:before="93"/>
              <w:ind w:left="1012" w:right="1014"/>
              <w:jc w:val="center"/>
              <w:rPr>
                <w:szCs w:val="24"/>
              </w:rPr>
            </w:pPr>
            <w:r>
              <w:rPr>
                <w:color w:val="000007"/>
                <w:spacing w:val="-4"/>
                <w:szCs w:val="24"/>
              </w:rPr>
              <w:t>P</w:t>
            </w:r>
            <w:r>
              <w:rPr>
                <w:color w:val="000007"/>
                <w:spacing w:val="-1"/>
                <w:szCs w:val="24"/>
              </w:rPr>
              <w:t>e</w:t>
            </w:r>
            <w:r>
              <w:rPr>
                <w:color w:val="000007"/>
                <w:szCs w:val="24"/>
              </w:rPr>
              <w:t>nd</w:t>
            </w:r>
            <w:r>
              <w:rPr>
                <w:color w:val="000007"/>
                <w:spacing w:val="4"/>
                <w:szCs w:val="24"/>
              </w:rPr>
              <w:t>a</w:t>
            </w:r>
            <w:r>
              <w:rPr>
                <w:color w:val="000007"/>
                <w:szCs w:val="24"/>
              </w:rPr>
              <w:t>n</w:t>
            </w:r>
            <w:r>
              <w:rPr>
                <w:color w:val="000007"/>
                <w:spacing w:val="-1"/>
                <w:szCs w:val="24"/>
              </w:rPr>
              <w:t>aa</w:t>
            </w:r>
            <w:r>
              <w:rPr>
                <w:color w:val="000007"/>
                <w:szCs w:val="24"/>
              </w:rPr>
              <w:t>n</w:t>
            </w:r>
          </w:p>
        </w:tc>
      </w:tr>
      <w:tr w:rsidR="000D3C17" w:rsidTr="00956BE5">
        <w:trPr>
          <w:trHeight w:hRule="exact" w:val="478"/>
        </w:trPr>
        <w:tc>
          <w:tcPr>
            <w:tcW w:w="585" w:type="dxa"/>
            <w:vMerge/>
            <w:tcBorders>
              <w:left w:val="single" w:sz="4" w:space="0" w:color="000000"/>
              <w:bottom w:val="single" w:sz="4" w:space="0" w:color="000000"/>
              <w:right w:val="single" w:sz="4" w:space="0" w:color="000000"/>
            </w:tcBorders>
          </w:tcPr>
          <w:p w:rsidR="000D3C17" w:rsidRDefault="000D3C17" w:rsidP="00956BE5"/>
        </w:tc>
        <w:tc>
          <w:tcPr>
            <w:tcW w:w="1133" w:type="dxa"/>
            <w:vMerge/>
            <w:tcBorders>
              <w:left w:val="single" w:sz="4" w:space="0" w:color="000000"/>
              <w:bottom w:val="single" w:sz="4" w:space="0" w:color="000000"/>
              <w:right w:val="single" w:sz="4" w:space="0" w:color="000000"/>
            </w:tcBorders>
          </w:tcPr>
          <w:p w:rsidR="000D3C17" w:rsidRDefault="000D3C17" w:rsidP="00956BE5"/>
        </w:tc>
        <w:tc>
          <w:tcPr>
            <w:tcW w:w="3061" w:type="dxa"/>
            <w:vMerge/>
            <w:tcBorders>
              <w:left w:val="single" w:sz="4" w:space="0" w:color="000000"/>
              <w:bottom w:val="single" w:sz="4" w:space="0" w:color="000000"/>
              <w:right w:val="single" w:sz="4" w:space="0" w:color="000000"/>
            </w:tcBorders>
          </w:tcPr>
          <w:p w:rsidR="000D3C17" w:rsidRDefault="000D3C17" w:rsidP="00956BE5"/>
        </w:tc>
        <w:tc>
          <w:tcPr>
            <w:tcW w:w="1602" w:type="dxa"/>
            <w:tcBorders>
              <w:top w:val="single" w:sz="4" w:space="0" w:color="000000"/>
              <w:left w:val="single" w:sz="4" w:space="0" w:color="000000"/>
              <w:bottom w:val="single" w:sz="4" w:space="0" w:color="000000"/>
              <w:right w:val="single" w:sz="4" w:space="0" w:color="000000"/>
            </w:tcBorders>
          </w:tcPr>
          <w:p w:rsidR="000D3C17" w:rsidRDefault="000D3C17" w:rsidP="00956BE5">
            <w:pPr>
              <w:spacing w:before="95"/>
              <w:ind w:left="422"/>
              <w:rPr>
                <w:szCs w:val="24"/>
              </w:rPr>
            </w:pPr>
            <w:r>
              <w:rPr>
                <w:color w:val="000007"/>
                <w:spacing w:val="-4"/>
                <w:szCs w:val="24"/>
              </w:rPr>
              <w:t>S</w:t>
            </w:r>
            <w:r>
              <w:rPr>
                <w:color w:val="000007"/>
                <w:szCs w:val="24"/>
              </w:rPr>
              <w:t>u</w:t>
            </w:r>
            <w:r>
              <w:rPr>
                <w:color w:val="000007"/>
                <w:spacing w:val="1"/>
                <w:szCs w:val="24"/>
              </w:rPr>
              <w:t>m</w:t>
            </w:r>
            <w:r>
              <w:rPr>
                <w:color w:val="000007"/>
                <w:szCs w:val="24"/>
              </w:rPr>
              <w:t>b</w:t>
            </w:r>
            <w:r>
              <w:rPr>
                <w:color w:val="000007"/>
                <w:spacing w:val="-1"/>
                <w:szCs w:val="24"/>
              </w:rPr>
              <w:t>e</w:t>
            </w:r>
            <w:r>
              <w:rPr>
                <w:color w:val="000007"/>
                <w:szCs w:val="24"/>
              </w:rPr>
              <w:t>r</w:t>
            </w:r>
          </w:p>
        </w:tc>
        <w:tc>
          <w:tcPr>
            <w:tcW w:w="1547" w:type="dxa"/>
            <w:tcBorders>
              <w:top w:val="single" w:sz="4" w:space="0" w:color="000000"/>
              <w:left w:val="single" w:sz="4" w:space="0" w:color="000000"/>
              <w:bottom w:val="single" w:sz="4" w:space="0" w:color="000000"/>
              <w:right w:val="single" w:sz="4" w:space="0" w:color="000000"/>
            </w:tcBorders>
          </w:tcPr>
          <w:p w:rsidR="000D3C17" w:rsidRDefault="000D3C17" w:rsidP="00956BE5">
            <w:pPr>
              <w:spacing w:before="95"/>
              <w:ind w:left="140"/>
              <w:rPr>
                <w:szCs w:val="24"/>
              </w:rPr>
            </w:pPr>
            <w:r>
              <w:rPr>
                <w:color w:val="000007"/>
                <w:spacing w:val="-2"/>
                <w:szCs w:val="24"/>
              </w:rPr>
              <w:t>J</w:t>
            </w:r>
            <w:r>
              <w:rPr>
                <w:color w:val="000007"/>
                <w:spacing w:val="1"/>
                <w:szCs w:val="24"/>
              </w:rPr>
              <w:t>m</w:t>
            </w:r>
            <w:r>
              <w:rPr>
                <w:color w:val="000007"/>
                <w:szCs w:val="24"/>
              </w:rPr>
              <w:t>l</w:t>
            </w:r>
            <w:r>
              <w:rPr>
                <w:color w:val="000007"/>
                <w:spacing w:val="-2"/>
                <w:szCs w:val="24"/>
              </w:rPr>
              <w:t xml:space="preserve"> </w:t>
            </w:r>
            <w:r>
              <w:rPr>
                <w:color w:val="000007"/>
                <w:spacing w:val="-3"/>
                <w:szCs w:val="24"/>
              </w:rPr>
              <w:t>(</w:t>
            </w:r>
            <w:r>
              <w:rPr>
                <w:color w:val="000007"/>
                <w:spacing w:val="1"/>
                <w:szCs w:val="24"/>
              </w:rPr>
              <w:t>j</w:t>
            </w:r>
            <w:r>
              <w:rPr>
                <w:color w:val="000007"/>
                <w:szCs w:val="24"/>
              </w:rPr>
              <w:t>u</w:t>
            </w:r>
            <w:r>
              <w:rPr>
                <w:color w:val="000007"/>
                <w:spacing w:val="1"/>
                <w:szCs w:val="24"/>
              </w:rPr>
              <w:t>t</w:t>
            </w:r>
            <w:r>
              <w:rPr>
                <w:color w:val="000007"/>
                <w:szCs w:val="24"/>
              </w:rPr>
              <w:t>a</w:t>
            </w:r>
            <w:r>
              <w:rPr>
                <w:color w:val="000007"/>
                <w:spacing w:val="2"/>
                <w:szCs w:val="24"/>
              </w:rPr>
              <w:t xml:space="preserve"> </w:t>
            </w:r>
            <w:r>
              <w:rPr>
                <w:color w:val="000007"/>
                <w:spacing w:val="-1"/>
                <w:szCs w:val="24"/>
              </w:rPr>
              <w:t>R</w:t>
            </w:r>
            <w:r>
              <w:rPr>
                <w:color w:val="000007"/>
                <w:szCs w:val="24"/>
              </w:rPr>
              <w:t>p)</w:t>
            </w:r>
          </w:p>
        </w:tc>
      </w:tr>
      <w:tr w:rsidR="000D3C17" w:rsidTr="00956BE5">
        <w:trPr>
          <w:trHeight w:hRule="exact" w:val="478"/>
        </w:trPr>
        <w:tc>
          <w:tcPr>
            <w:tcW w:w="585" w:type="dxa"/>
            <w:tcBorders>
              <w:top w:val="single" w:sz="4" w:space="0" w:color="000000"/>
              <w:left w:val="single" w:sz="4" w:space="0" w:color="000000"/>
              <w:bottom w:val="single" w:sz="4" w:space="0" w:color="000000"/>
              <w:right w:val="single" w:sz="4" w:space="0" w:color="000000"/>
            </w:tcBorders>
          </w:tcPr>
          <w:p w:rsidR="000D3C17" w:rsidRDefault="000D3C17" w:rsidP="00956BE5"/>
        </w:tc>
        <w:tc>
          <w:tcPr>
            <w:tcW w:w="1133" w:type="dxa"/>
            <w:tcBorders>
              <w:top w:val="single" w:sz="4" w:space="0" w:color="000000"/>
              <w:left w:val="single" w:sz="4" w:space="0" w:color="000000"/>
              <w:bottom w:val="single" w:sz="4" w:space="0" w:color="000000"/>
              <w:right w:val="single" w:sz="4" w:space="0" w:color="000000"/>
            </w:tcBorders>
          </w:tcPr>
          <w:p w:rsidR="000D3C17" w:rsidRDefault="000D3C17" w:rsidP="00956BE5"/>
        </w:tc>
        <w:tc>
          <w:tcPr>
            <w:tcW w:w="3061" w:type="dxa"/>
            <w:tcBorders>
              <w:top w:val="single" w:sz="4" w:space="0" w:color="000000"/>
              <w:left w:val="single" w:sz="4" w:space="0" w:color="000000"/>
              <w:bottom w:val="single" w:sz="4" w:space="0" w:color="000000"/>
              <w:right w:val="single" w:sz="4" w:space="0" w:color="000000"/>
            </w:tcBorders>
          </w:tcPr>
          <w:p w:rsidR="000D3C17" w:rsidRDefault="000D3C17" w:rsidP="00956BE5"/>
        </w:tc>
        <w:tc>
          <w:tcPr>
            <w:tcW w:w="1602" w:type="dxa"/>
            <w:tcBorders>
              <w:top w:val="single" w:sz="4" w:space="0" w:color="000000"/>
              <w:left w:val="single" w:sz="4" w:space="0" w:color="000000"/>
              <w:bottom w:val="single" w:sz="4" w:space="0" w:color="000000"/>
              <w:right w:val="single" w:sz="4" w:space="0" w:color="000000"/>
            </w:tcBorders>
          </w:tcPr>
          <w:p w:rsidR="000D3C17" w:rsidRDefault="000D3C17" w:rsidP="00956BE5"/>
        </w:tc>
        <w:tc>
          <w:tcPr>
            <w:tcW w:w="1547" w:type="dxa"/>
            <w:tcBorders>
              <w:top w:val="single" w:sz="4" w:space="0" w:color="000000"/>
              <w:left w:val="single" w:sz="4" w:space="0" w:color="000000"/>
              <w:bottom w:val="single" w:sz="4" w:space="0" w:color="000000"/>
              <w:right w:val="single" w:sz="4" w:space="0" w:color="000000"/>
            </w:tcBorders>
          </w:tcPr>
          <w:p w:rsidR="000D3C17" w:rsidRDefault="000D3C17" w:rsidP="00956BE5"/>
        </w:tc>
      </w:tr>
      <w:tr w:rsidR="000D3C17" w:rsidTr="00956BE5">
        <w:trPr>
          <w:trHeight w:hRule="exact" w:val="478"/>
        </w:trPr>
        <w:tc>
          <w:tcPr>
            <w:tcW w:w="585" w:type="dxa"/>
            <w:tcBorders>
              <w:top w:val="single" w:sz="4" w:space="0" w:color="000000"/>
              <w:left w:val="single" w:sz="4" w:space="0" w:color="000000"/>
              <w:bottom w:val="single" w:sz="4" w:space="0" w:color="000000"/>
              <w:right w:val="single" w:sz="4" w:space="0" w:color="000000"/>
            </w:tcBorders>
          </w:tcPr>
          <w:p w:rsidR="000D3C17" w:rsidRDefault="000D3C17" w:rsidP="00956BE5"/>
        </w:tc>
        <w:tc>
          <w:tcPr>
            <w:tcW w:w="1133" w:type="dxa"/>
            <w:tcBorders>
              <w:top w:val="single" w:sz="4" w:space="0" w:color="000000"/>
              <w:left w:val="single" w:sz="4" w:space="0" w:color="000000"/>
              <w:bottom w:val="single" w:sz="4" w:space="0" w:color="000000"/>
              <w:right w:val="single" w:sz="4" w:space="0" w:color="000000"/>
            </w:tcBorders>
          </w:tcPr>
          <w:p w:rsidR="000D3C17" w:rsidRDefault="000D3C17" w:rsidP="00956BE5"/>
        </w:tc>
        <w:tc>
          <w:tcPr>
            <w:tcW w:w="3061" w:type="dxa"/>
            <w:tcBorders>
              <w:top w:val="single" w:sz="4" w:space="0" w:color="000000"/>
              <w:left w:val="single" w:sz="4" w:space="0" w:color="000000"/>
              <w:bottom w:val="single" w:sz="4" w:space="0" w:color="000000"/>
              <w:right w:val="single" w:sz="4" w:space="0" w:color="000000"/>
            </w:tcBorders>
          </w:tcPr>
          <w:p w:rsidR="000D3C17" w:rsidRDefault="000D3C17" w:rsidP="00956BE5"/>
        </w:tc>
        <w:tc>
          <w:tcPr>
            <w:tcW w:w="1602" w:type="dxa"/>
            <w:tcBorders>
              <w:top w:val="single" w:sz="4" w:space="0" w:color="000000"/>
              <w:left w:val="single" w:sz="4" w:space="0" w:color="000000"/>
              <w:bottom w:val="single" w:sz="4" w:space="0" w:color="000000"/>
              <w:right w:val="single" w:sz="4" w:space="0" w:color="000000"/>
            </w:tcBorders>
          </w:tcPr>
          <w:p w:rsidR="000D3C17" w:rsidRDefault="000D3C17" w:rsidP="00956BE5"/>
        </w:tc>
        <w:tc>
          <w:tcPr>
            <w:tcW w:w="1547" w:type="dxa"/>
            <w:tcBorders>
              <w:top w:val="single" w:sz="4" w:space="0" w:color="000000"/>
              <w:left w:val="single" w:sz="4" w:space="0" w:color="000000"/>
              <w:bottom w:val="single" w:sz="4" w:space="0" w:color="000000"/>
              <w:right w:val="single" w:sz="4" w:space="0" w:color="000000"/>
            </w:tcBorders>
          </w:tcPr>
          <w:p w:rsidR="000D3C17" w:rsidRDefault="000D3C17" w:rsidP="00956BE5"/>
        </w:tc>
      </w:tr>
      <w:tr w:rsidR="000D3C17" w:rsidTr="00956BE5">
        <w:trPr>
          <w:trHeight w:hRule="exact" w:val="478"/>
        </w:trPr>
        <w:tc>
          <w:tcPr>
            <w:tcW w:w="585" w:type="dxa"/>
            <w:tcBorders>
              <w:top w:val="single" w:sz="4" w:space="0" w:color="000000"/>
              <w:left w:val="single" w:sz="4" w:space="0" w:color="000000"/>
              <w:bottom w:val="single" w:sz="4" w:space="0" w:color="000000"/>
              <w:right w:val="single" w:sz="4" w:space="0" w:color="000000"/>
            </w:tcBorders>
          </w:tcPr>
          <w:p w:rsidR="000D3C17" w:rsidRDefault="000D3C17" w:rsidP="00956BE5"/>
        </w:tc>
        <w:tc>
          <w:tcPr>
            <w:tcW w:w="1133" w:type="dxa"/>
            <w:tcBorders>
              <w:top w:val="single" w:sz="4" w:space="0" w:color="000000"/>
              <w:left w:val="single" w:sz="4" w:space="0" w:color="000000"/>
              <w:bottom w:val="single" w:sz="4" w:space="0" w:color="000000"/>
              <w:right w:val="single" w:sz="4" w:space="0" w:color="000000"/>
            </w:tcBorders>
          </w:tcPr>
          <w:p w:rsidR="000D3C17" w:rsidRDefault="000D3C17" w:rsidP="00956BE5"/>
        </w:tc>
        <w:tc>
          <w:tcPr>
            <w:tcW w:w="3061" w:type="dxa"/>
            <w:tcBorders>
              <w:top w:val="single" w:sz="4" w:space="0" w:color="000000"/>
              <w:left w:val="single" w:sz="4" w:space="0" w:color="000000"/>
              <w:bottom w:val="single" w:sz="4" w:space="0" w:color="000000"/>
              <w:right w:val="single" w:sz="4" w:space="0" w:color="000000"/>
            </w:tcBorders>
          </w:tcPr>
          <w:p w:rsidR="000D3C17" w:rsidRDefault="000D3C17" w:rsidP="00956BE5"/>
        </w:tc>
        <w:tc>
          <w:tcPr>
            <w:tcW w:w="1602" w:type="dxa"/>
            <w:tcBorders>
              <w:top w:val="single" w:sz="4" w:space="0" w:color="000000"/>
              <w:left w:val="single" w:sz="4" w:space="0" w:color="000000"/>
              <w:bottom w:val="single" w:sz="4" w:space="0" w:color="000000"/>
              <w:right w:val="single" w:sz="4" w:space="0" w:color="000000"/>
            </w:tcBorders>
          </w:tcPr>
          <w:p w:rsidR="000D3C17" w:rsidRDefault="000D3C17" w:rsidP="00956BE5"/>
        </w:tc>
        <w:tc>
          <w:tcPr>
            <w:tcW w:w="1547" w:type="dxa"/>
            <w:tcBorders>
              <w:top w:val="single" w:sz="4" w:space="0" w:color="000000"/>
              <w:left w:val="single" w:sz="4" w:space="0" w:color="000000"/>
              <w:bottom w:val="single" w:sz="4" w:space="0" w:color="000000"/>
              <w:right w:val="single" w:sz="4" w:space="0" w:color="000000"/>
            </w:tcBorders>
          </w:tcPr>
          <w:p w:rsidR="000D3C17" w:rsidRDefault="000D3C17" w:rsidP="00956BE5"/>
        </w:tc>
      </w:tr>
    </w:tbl>
    <w:p w:rsidR="000D3C17" w:rsidRDefault="000D3C17" w:rsidP="000D3C17">
      <w:pPr>
        <w:spacing w:line="200" w:lineRule="exact"/>
      </w:pPr>
    </w:p>
    <w:p w:rsidR="000D3C17" w:rsidRDefault="000D3C17" w:rsidP="000D3C17">
      <w:pPr>
        <w:spacing w:before="13" w:line="260" w:lineRule="exact"/>
        <w:rPr>
          <w:sz w:val="26"/>
          <w:szCs w:val="26"/>
        </w:rPr>
      </w:pPr>
    </w:p>
    <w:p w:rsidR="000D3C17" w:rsidRDefault="000D3C17" w:rsidP="000D3C17">
      <w:pPr>
        <w:spacing w:before="29" w:line="260" w:lineRule="exact"/>
        <w:ind w:left="220"/>
        <w:rPr>
          <w:szCs w:val="24"/>
        </w:rPr>
      </w:pPr>
      <w:r>
        <w:rPr>
          <w:b/>
          <w:color w:val="000007"/>
          <w:spacing w:val="-1"/>
          <w:position w:val="-1"/>
          <w:szCs w:val="24"/>
        </w:rPr>
        <w:t>E</w:t>
      </w:r>
      <w:r>
        <w:rPr>
          <w:b/>
          <w:color w:val="000007"/>
          <w:position w:val="-1"/>
          <w:szCs w:val="24"/>
        </w:rPr>
        <w:t xml:space="preserve">. </w:t>
      </w:r>
      <w:r>
        <w:rPr>
          <w:b/>
          <w:color w:val="000007"/>
          <w:spacing w:val="-2"/>
          <w:position w:val="-1"/>
          <w:szCs w:val="24"/>
        </w:rPr>
        <w:t>P</w:t>
      </w:r>
      <w:r>
        <w:rPr>
          <w:b/>
          <w:color w:val="000007"/>
          <w:spacing w:val="1"/>
          <w:position w:val="-1"/>
          <w:szCs w:val="24"/>
        </w:rPr>
        <w:t>ubl</w:t>
      </w:r>
      <w:r>
        <w:rPr>
          <w:b/>
          <w:color w:val="000007"/>
          <w:spacing w:val="-4"/>
          <w:position w:val="-1"/>
          <w:szCs w:val="24"/>
        </w:rPr>
        <w:t>i</w:t>
      </w:r>
      <w:r>
        <w:rPr>
          <w:b/>
          <w:color w:val="000007"/>
          <w:spacing w:val="1"/>
          <w:position w:val="-1"/>
          <w:szCs w:val="24"/>
        </w:rPr>
        <w:t>k</w:t>
      </w:r>
      <w:r>
        <w:rPr>
          <w:b/>
          <w:color w:val="000007"/>
          <w:position w:val="-1"/>
          <w:szCs w:val="24"/>
        </w:rPr>
        <w:t>a</w:t>
      </w:r>
      <w:r>
        <w:rPr>
          <w:b/>
          <w:color w:val="000007"/>
          <w:spacing w:val="3"/>
          <w:position w:val="-1"/>
          <w:szCs w:val="24"/>
        </w:rPr>
        <w:t>s</w:t>
      </w:r>
      <w:r>
        <w:rPr>
          <w:b/>
          <w:color w:val="000007"/>
          <w:position w:val="-1"/>
          <w:szCs w:val="24"/>
        </w:rPr>
        <w:t>i</w:t>
      </w:r>
      <w:r>
        <w:rPr>
          <w:b/>
          <w:color w:val="000007"/>
          <w:spacing w:val="3"/>
          <w:position w:val="-1"/>
          <w:szCs w:val="24"/>
        </w:rPr>
        <w:t xml:space="preserve"> </w:t>
      </w:r>
      <w:r>
        <w:rPr>
          <w:b/>
          <w:color w:val="000007"/>
          <w:position w:val="-1"/>
          <w:szCs w:val="24"/>
        </w:rPr>
        <w:t>A</w:t>
      </w:r>
      <w:r>
        <w:rPr>
          <w:b/>
          <w:color w:val="000007"/>
          <w:spacing w:val="-1"/>
          <w:position w:val="-1"/>
          <w:szCs w:val="24"/>
        </w:rPr>
        <w:t>r</w:t>
      </w:r>
      <w:r>
        <w:rPr>
          <w:b/>
          <w:color w:val="000007"/>
          <w:spacing w:val="-3"/>
          <w:position w:val="-1"/>
          <w:szCs w:val="24"/>
        </w:rPr>
        <w:t>t</w:t>
      </w:r>
      <w:r>
        <w:rPr>
          <w:b/>
          <w:color w:val="000007"/>
          <w:spacing w:val="1"/>
          <w:position w:val="-1"/>
          <w:szCs w:val="24"/>
        </w:rPr>
        <w:t>ik</w:t>
      </w:r>
      <w:r>
        <w:rPr>
          <w:b/>
          <w:color w:val="000007"/>
          <w:spacing w:val="-1"/>
          <w:position w:val="-1"/>
          <w:szCs w:val="24"/>
        </w:rPr>
        <w:t>e</w:t>
      </w:r>
      <w:r>
        <w:rPr>
          <w:b/>
          <w:color w:val="000007"/>
          <w:position w:val="-1"/>
          <w:szCs w:val="24"/>
        </w:rPr>
        <w:t>l</w:t>
      </w:r>
      <w:r>
        <w:rPr>
          <w:b/>
          <w:color w:val="000007"/>
          <w:spacing w:val="3"/>
          <w:position w:val="-1"/>
          <w:szCs w:val="24"/>
        </w:rPr>
        <w:t xml:space="preserve"> </w:t>
      </w:r>
      <w:r>
        <w:rPr>
          <w:b/>
          <w:color w:val="000007"/>
          <w:spacing w:val="-2"/>
          <w:position w:val="-1"/>
          <w:szCs w:val="24"/>
        </w:rPr>
        <w:t>I</w:t>
      </w:r>
      <w:r>
        <w:rPr>
          <w:b/>
          <w:color w:val="000007"/>
          <w:spacing w:val="1"/>
          <w:position w:val="-1"/>
          <w:szCs w:val="24"/>
        </w:rPr>
        <w:t>l</w:t>
      </w:r>
      <w:r>
        <w:rPr>
          <w:b/>
          <w:color w:val="000007"/>
          <w:spacing w:val="-3"/>
          <w:position w:val="-1"/>
          <w:szCs w:val="24"/>
        </w:rPr>
        <w:t>m</w:t>
      </w:r>
      <w:r>
        <w:rPr>
          <w:b/>
          <w:color w:val="000007"/>
          <w:spacing w:val="1"/>
          <w:position w:val="-1"/>
          <w:szCs w:val="24"/>
        </w:rPr>
        <w:t>i</w:t>
      </w:r>
      <w:r>
        <w:rPr>
          <w:b/>
          <w:color w:val="000007"/>
          <w:position w:val="-1"/>
          <w:szCs w:val="24"/>
        </w:rPr>
        <w:t>ah</w:t>
      </w:r>
      <w:r>
        <w:rPr>
          <w:b/>
          <w:color w:val="000007"/>
          <w:spacing w:val="3"/>
          <w:position w:val="-1"/>
          <w:szCs w:val="24"/>
        </w:rPr>
        <w:t xml:space="preserve"> </w:t>
      </w:r>
      <w:r>
        <w:rPr>
          <w:b/>
          <w:color w:val="000007"/>
          <w:position w:val="-1"/>
          <w:szCs w:val="24"/>
        </w:rPr>
        <w:t>Da</w:t>
      </w:r>
      <w:r>
        <w:rPr>
          <w:b/>
          <w:color w:val="000007"/>
          <w:spacing w:val="-4"/>
          <w:position w:val="-1"/>
          <w:szCs w:val="24"/>
        </w:rPr>
        <w:t>l</w:t>
      </w:r>
      <w:r>
        <w:rPr>
          <w:b/>
          <w:color w:val="000007"/>
          <w:position w:val="-1"/>
          <w:szCs w:val="24"/>
        </w:rPr>
        <w:t>am</w:t>
      </w:r>
      <w:r>
        <w:rPr>
          <w:b/>
          <w:color w:val="000007"/>
          <w:spacing w:val="4"/>
          <w:position w:val="-1"/>
          <w:szCs w:val="24"/>
        </w:rPr>
        <w:t xml:space="preserve"> </w:t>
      </w:r>
      <w:r>
        <w:rPr>
          <w:b/>
          <w:color w:val="000007"/>
          <w:spacing w:val="-5"/>
          <w:position w:val="-1"/>
          <w:szCs w:val="24"/>
        </w:rPr>
        <w:t>J</w:t>
      </w:r>
      <w:r>
        <w:rPr>
          <w:b/>
          <w:color w:val="000007"/>
          <w:spacing w:val="1"/>
          <w:position w:val="-1"/>
          <w:szCs w:val="24"/>
        </w:rPr>
        <w:t>u</w:t>
      </w:r>
      <w:r>
        <w:rPr>
          <w:b/>
          <w:color w:val="000007"/>
          <w:spacing w:val="-1"/>
          <w:position w:val="-1"/>
          <w:szCs w:val="24"/>
        </w:rPr>
        <w:t>r</w:t>
      </w:r>
      <w:r>
        <w:rPr>
          <w:b/>
          <w:color w:val="000007"/>
          <w:spacing w:val="1"/>
          <w:position w:val="-1"/>
          <w:szCs w:val="24"/>
        </w:rPr>
        <w:t>n</w:t>
      </w:r>
      <w:r>
        <w:rPr>
          <w:b/>
          <w:color w:val="000007"/>
          <w:position w:val="-1"/>
          <w:szCs w:val="24"/>
        </w:rPr>
        <w:t>al</w:t>
      </w:r>
      <w:r>
        <w:rPr>
          <w:b/>
          <w:color w:val="000007"/>
          <w:spacing w:val="8"/>
          <w:position w:val="-1"/>
          <w:szCs w:val="24"/>
        </w:rPr>
        <w:t xml:space="preserve"> </w:t>
      </w:r>
      <w:r>
        <w:rPr>
          <w:b/>
          <w:color w:val="000007"/>
          <w:spacing w:val="-4"/>
          <w:position w:val="-1"/>
          <w:szCs w:val="24"/>
        </w:rPr>
        <w:t>d</w:t>
      </w:r>
      <w:r>
        <w:rPr>
          <w:b/>
          <w:color w:val="000007"/>
          <w:position w:val="-1"/>
          <w:szCs w:val="24"/>
        </w:rPr>
        <w:t>a</w:t>
      </w:r>
      <w:r>
        <w:rPr>
          <w:b/>
          <w:color w:val="000007"/>
          <w:spacing w:val="1"/>
          <w:position w:val="-1"/>
          <w:szCs w:val="24"/>
        </w:rPr>
        <w:t>l</w:t>
      </w:r>
      <w:r>
        <w:rPr>
          <w:b/>
          <w:color w:val="000007"/>
          <w:position w:val="-1"/>
          <w:szCs w:val="24"/>
        </w:rPr>
        <w:t>am</w:t>
      </w:r>
      <w:r>
        <w:rPr>
          <w:b/>
          <w:color w:val="000007"/>
          <w:spacing w:val="-1"/>
          <w:position w:val="-1"/>
          <w:szCs w:val="24"/>
        </w:rPr>
        <w:t xml:space="preserve"> </w:t>
      </w:r>
      <w:r>
        <w:rPr>
          <w:b/>
          <w:color w:val="000007"/>
          <w:position w:val="-1"/>
          <w:szCs w:val="24"/>
        </w:rPr>
        <w:t>5</w:t>
      </w:r>
      <w:r>
        <w:rPr>
          <w:b/>
          <w:color w:val="000007"/>
          <w:spacing w:val="2"/>
          <w:position w:val="-1"/>
          <w:szCs w:val="24"/>
        </w:rPr>
        <w:t xml:space="preserve"> </w:t>
      </w:r>
      <w:r>
        <w:rPr>
          <w:b/>
          <w:color w:val="000007"/>
          <w:spacing w:val="-1"/>
          <w:position w:val="-1"/>
          <w:szCs w:val="24"/>
        </w:rPr>
        <w:t>T</w:t>
      </w:r>
      <w:r>
        <w:rPr>
          <w:b/>
          <w:color w:val="000007"/>
          <w:position w:val="-1"/>
          <w:szCs w:val="24"/>
        </w:rPr>
        <w:t>a</w:t>
      </w:r>
      <w:r>
        <w:rPr>
          <w:b/>
          <w:color w:val="000007"/>
          <w:spacing w:val="1"/>
          <w:position w:val="-1"/>
          <w:szCs w:val="24"/>
        </w:rPr>
        <w:t>h</w:t>
      </w:r>
      <w:r>
        <w:rPr>
          <w:b/>
          <w:color w:val="000007"/>
          <w:spacing w:val="-4"/>
          <w:position w:val="-1"/>
          <w:szCs w:val="24"/>
        </w:rPr>
        <w:t>u</w:t>
      </w:r>
      <w:r>
        <w:rPr>
          <w:b/>
          <w:color w:val="000007"/>
          <w:position w:val="-1"/>
          <w:szCs w:val="24"/>
        </w:rPr>
        <w:t>n</w:t>
      </w:r>
      <w:r>
        <w:rPr>
          <w:b/>
          <w:color w:val="000007"/>
          <w:spacing w:val="3"/>
          <w:position w:val="-1"/>
          <w:szCs w:val="24"/>
        </w:rPr>
        <w:t xml:space="preserve"> </w:t>
      </w:r>
      <w:r>
        <w:rPr>
          <w:b/>
          <w:color w:val="000007"/>
          <w:spacing w:val="-1"/>
          <w:position w:val="-1"/>
          <w:szCs w:val="24"/>
        </w:rPr>
        <w:t>Ter</w:t>
      </w:r>
      <w:r>
        <w:rPr>
          <w:b/>
          <w:color w:val="000007"/>
          <w:position w:val="-1"/>
          <w:szCs w:val="24"/>
        </w:rPr>
        <w:t>a</w:t>
      </w:r>
      <w:r>
        <w:rPr>
          <w:b/>
          <w:color w:val="000007"/>
          <w:spacing w:val="1"/>
          <w:position w:val="-1"/>
          <w:szCs w:val="24"/>
        </w:rPr>
        <w:t>khi</w:t>
      </w:r>
      <w:r>
        <w:rPr>
          <w:b/>
          <w:color w:val="000007"/>
          <w:position w:val="-1"/>
          <w:szCs w:val="24"/>
        </w:rPr>
        <w:t>r</w:t>
      </w:r>
    </w:p>
    <w:p w:rsidR="000D3C17" w:rsidRDefault="000D3C17" w:rsidP="000D3C17">
      <w:pPr>
        <w:spacing w:before="4" w:line="40" w:lineRule="exact"/>
        <w:rPr>
          <w:sz w:val="4"/>
          <w:szCs w:val="4"/>
        </w:rPr>
      </w:pPr>
    </w:p>
    <w:tbl>
      <w:tblPr>
        <w:tblW w:w="0" w:type="auto"/>
        <w:tblInd w:w="102" w:type="dxa"/>
        <w:tblLayout w:type="fixed"/>
        <w:tblCellMar>
          <w:left w:w="0" w:type="dxa"/>
          <w:right w:w="0" w:type="dxa"/>
        </w:tblCellMar>
        <w:tblLook w:val="01E0" w:firstRow="1" w:lastRow="1" w:firstColumn="1" w:lastColumn="1" w:noHBand="0" w:noVBand="0"/>
      </w:tblPr>
      <w:tblGrid>
        <w:gridCol w:w="585"/>
        <w:gridCol w:w="3079"/>
        <w:gridCol w:w="1848"/>
        <w:gridCol w:w="2416"/>
      </w:tblGrid>
      <w:tr w:rsidR="000D3C17" w:rsidTr="00956BE5">
        <w:trPr>
          <w:trHeight w:hRule="exact" w:val="478"/>
        </w:trPr>
        <w:tc>
          <w:tcPr>
            <w:tcW w:w="585" w:type="dxa"/>
            <w:tcBorders>
              <w:top w:val="single" w:sz="4" w:space="0" w:color="000000"/>
              <w:left w:val="single" w:sz="4" w:space="0" w:color="000000"/>
              <w:bottom w:val="single" w:sz="4" w:space="0" w:color="000000"/>
              <w:right w:val="single" w:sz="4" w:space="0" w:color="000000"/>
            </w:tcBorders>
          </w:tcPr>
          <w:p w:rsidR="000D3C17" w:rsidRDefault="000D3C17" w:rsidP="00956BE5">
            <w:pPr>
              <w:spacing w:before="97"/>
              <w:ind w:left="113"/>
              <w:rPr>
                <w:szCs w:val="24"/>
              </w:rPr>
            </w:pPr>
            <w:r>
              <w:rPr>
                <w:color w:val="000007"/>
                <w:szCs w:val="24"/>
              </w:rPr>
              <w:t>N</w:t>
            </w:r>
            <w:r>
              <w:rPr>
                <w:color w:val="000007"/>
                <w:spacing w:val="-5"/>
                <w:szCs w:val="24"/>
              </w:rPr>
              <w:t>o</w:t>
            </w:r>
            <w:r>
              <w:rPr>
                <w:color w:val="000007"/>
                <w:szCs w:val="24"/>
              </w:rPr>
              <w:t>.</w:t>
            </w:r>
          </w:p>
        </w:tc>
        <w:tc>
          <w:tcPr>
            <w:tcW w:w="3079" w:type="dxa"/>
            <w:tcBorders>
              <w:top w:val="single" w:sz="4" w:space="0" w:color="000000"/>
              <w:left w:val="single" w:sz="4" w:space="0" w:color="000000"/>
              <w:bottom w:val="single" w:sz="4" w:space="0" w:color="000000"/>
              <w:right w:val="single" w:sz="4" w:space="0" w:color="000000"/>
            </w:tcBorders>
          </w:tcPr>
          <w:p w:rsidR="000D3C17" w:rsidRDefault="000D3C17" w:rsidP="00956BE5">
            <w:pPr>
              <w:spacing w:before="97"/>
              <w:ind w:left="565"/>
              <w:rPr>
                <w:szCs w:val="24"/>
              </w:rPr>
            </w:pPr>
            <w:r>
              <w:rPr>
                <w:color w:val="000007"/>
                <w:spacing w:val="-2"/>
                <w:szCs w:val="24"/>
              </w:rPr>
              <w:t>J</w:t>
            </w:r>
            <w:r>
              <w:rPr>
                <w:color w:val="000007"/>
                <w:szCs w:val="24"/>
              </w:rPr>
              <w:t>udul</w:t>
            </w:r>
            <w:r>
              <w:rPr>
                <w:color w:val="000007"/>
                <w:spacing w:val="3"/>
                <w:szCs w:val="24"/>
              </w:rPr>
              <w:t xml:space="preserve"> </w:t>
            </w:r>
            <w:r>
              <w:rPr>
                <w:color w:val="000007"/>
                <w:szCs w:val="24"/>
              </w:rPr>
              <w:t>A</w:t>
            </w:r>
            <w:r>
              <w:rPr>
                <w:color w:val="000007"/>
                <w:spacing w:val="-3"/>
                <w:szCs w:val="24"/>
              </w:rPr>
              <w:t>r</w:t>
            </w:r>
            <w:r>
              <w:rPr>
                <w:color w:val="000007"/>
                <w:spacing w:val="1"/>
                <w:szCs w:val="24"/>
              </w:rPr>
              <w:t>ti</w:t>
            </w:r>
            <w:r>
              <w:rPr>
                <w:color w:val="000007"/>
                <w:szCs w:val="24"/>
              </w:rPr>
              <w:t>k</w:t>
            </w:r>
            <w:r>
              <w:rPr>
                <w:color w:val="000007"/>
                <w:spacing w:val="-1"/>
                <w:szCs w:val="24"/>
              </w:rPr>
              <w:t>e</w:t>
            </w:r>
            <w:r>
              <w:rPr>
                <w:color w:val="000007"/>
                <w:szCs w:val="24"/>
              </w:rPr>
              <w:t>l</w:t>
            </w:r>
            <w:r>
              <w:rPr>
                <w:color w:val="000007"/>
                <w:spacing w:val="3"/>
                <w:szCs w:val="24"/>
              </w:rPr>
              <w:t xml:space="preserve"> </w:t>
            </w:r>
            <w:r>
              <w:rPr>
                <w:color w:val="000007"/>
                <w:spacing w:val="-3"/>
                <w:szCs w:val="24"/>
              </w:rPr>
              <w:t>I</w:t>
            </w:r>
            <w:r>
              <w:rPr>
                <w:color w:val="000007"/>
                <w:spacing w:val="1"/>
                <w:szCs w:val="24"/>
              </w:rPr>
              <w:t>lmi</w:t>
            </w:r>
            <w:r>
              <w:rPr>
                <w:color w:val="000007"/>
                <w:spacing w:val="-1"/>
                <w:szCs w:val="24"/>
              </w:rPr>
              <w:t>a</w:t>
            </w:r>
            <w:r>
              <w:rPr>
                <w:color w:val="000007"/>
                <w:szCs w:val="24"/>
              </w:rPr>
              <w:t>h</w:t>
            </w:r>
          </w:p>
        </w:tc>
        <w:tc>
          <w:tcPr>
            <w:tcW w:w="1848" w:type="dxa"/>
            <w:tcBorders>
              <w:top w:val="single" w:sz="4" w:space="0" w:color="000000"/>
              <w:left w:val="single" w:sz="4" w:space="0" w:color="000000"/>
              <w:bottom w:val="single" w:sz="4" w:space="0" w:color="000000"/>
              <w:right w:val="single" w:sz="4" w:space="0" w:color="000000"/>
            </w:tcBorders>
          </w:tcPr>
          <w:p w:rsidR="000D3C17" w:rsidRDefault="000D3C17" w:rsidP="00956BE5">
            <w:pPr>
              <w:spacing w:before="97"/>
              <w:ind w:left="313"/>
              <w:rPr>
                <w:szCs w:val="24"/>
              </w:rPr>
            </w:pPr>
            <w:r>
              <w:rPr>
                <w:color w:val="000007"/>
                <w:szCs w:val="24"/>
              </w:rPr>
              <w:t>N</w:t>
            </w:r>
            <w:r>
              <w:rPr>
                <w:color w:val="000007"/>
                <w:spacing w:val="-1"/>
                <w:szCs w:val="24"/>
              </w:rPr>
              <w:t>a</w:t>
            </w:r>
            <w:r>
              <w:rPr>
                <w:color w:val="000007"/>
                <w:spacing w:val="-4"/>
                <w:szCs w:val="24"/>
              </w:rPr>
              <w:t>m</w:t>
            </w:r>
            <w:r>
              <w:rPr>
                <w:color w:val="000007"/>
                <w:szCs w:val="24"/>
              </w:rPr>
              <w:t>a</w:t>
            </w:r>
            <w:r>
              <w:rPr>
                <w:color w:val="000007"/>
                <w:spacing w:val="6"/>
                <w:szCs w:val="24"/>
              </w:rPr>
              <w:t xml:space="preserve"> </w:t>
            </w:r>
            <w:r>
              <w:rPr>
                <w:color w:val="000007"/>
                <w:spacing w:val="-2"/>
                <w:szCs w:val="24"/>
              </w:rPr>
              <w:t>J</w:t>
            </w:r>
            <w:r>
              <w:rPr>
                <w:color w:val="000007"/>
                <w:spacing w:val="-5"/>
                <w:szCs w:val="24"/>
              </w:rPr>
              <w:t>u</w:t>
            </w:r>
            <w:r>
              <w:rPr>
                <w:color w:val="000007"/>
                <w:spacing w:val="2"/>
                <w:szCs w:val="24"/>
              </w:rPr>
              <w:t>r</w:t>
            </w:r>
            <w:r>
              <w:rPr>
                <w:color w:val="000007"/>
                <w:szCs w:val="24"/>
              </w:rPr>
              <w:t>n</w:t>
            </w:r>
            <w:r>
              <w:rPr>
                <w:color w:val="000007"/>
                <w:spacing w:val="-1"/>
                <w:szCs w:val="24"/>
              </w:rPr>
              <w:t>a</w:t>
            </w:r>
            <w:r>
              <w:rPr>
                <w:color w:val="000007"/>
                <w:szCs w:val="24"/>
              </w:rPr>
              <w:t>l</w:t>
            </w:r>
          </w:p>
        </w:tc>
        <w:tc>
          <w:tcPr>
            <w:tcW w:w="2416" w:type="dxa"/>
            <w:tcBorders>
              <w:top w:val="single" w:sz="4" w:space="0" w:color="000000"/>
              <w:left w:val="single" w:sz="4" w:space="0" w:color="000000"/>
              <w:bottom w:val="single" w:sz="4" w:space="0" w:color="000000"/>
              <w:right w:val="single" w:sz="4" w:space="0" w:color="000000"/>
            </w:tcBorders>
          </w:tcPr>
          <w:p w:rsidR="000D3C17" w:rsidRDefault="000D3C17" w:rsidP="00956BE5">
            <w:pPr>
              <w:spacing w:before="97"/>
              <w:ind w:left="106"/>
              <w:rPr>
                <w:szCs w:val="24"/>
              </w:rPr>
            </w:pPr>
            <w:r>
              <w:rPr>
                <w:color w:val="000007"/>
                <w:szCs w:val="24"/>
              </w:rPr>
              <w:t>Vo</w:t>
            </w:r>
            <w:r>
              <w:rPr>
                <w:color w:val="000007"/>
                <w:spacing w:val="-4"/>
                <w:szCs w:val="24"/>
              </w:rPr>
              <w:t>l</w:t>
            </w:r>
            <w:r>
              <w:rPr>
                <w:color w:val="000007"/>
                <w:szCs w:val="24"/>
              </w:rPr>
              <w:t>u</w:t>
            </w:r>
            <w:r>
              <w:rPr>
                <w:color w:val="000007"/>
                <w:spacing w:val="1"/>
                <w:szCs w:val="24"/>
              </w:rPr>
              <w:t>m</w:t>
            </w:r>
            <w:r>
              <w:rPr>
                <w:color w:val="000007"/>
                <w:spacing w:val="4"/>
                <w:szCs w:val="24"/>
              </w:rPr>
              <w:t>e</w:t>
            </w:r>
            <w:r>
              <w:rPr>
                <w:color w:val="000007"/>
                <w:spacing w:val="-4"/>
                <w:szCs w:val="24"/>
              </w:rPr>
              <w:t>/</w:t>
            </w:r>
            <w:r>
              <w:rPr>
                <w:color w:val="000007"/>
                <w:spacing w:val="4"/>
                <w:szCs w:val="24"/>
              </w:rPr>
              <w:t>N</w:t>
            </w:r>
            <w:r>
              <w:rPr>
                <w:color w:val="000007"/>
                <w:szCs w:val="24"/>
              </w:rPr>
              <w:t>o</w:t>
            </w:r>
            <w:r>
              <w:rPr>
                <w:color w:val="000007"/>
                <w:spacing w:val="-4"/>
                <w:szCs w:val="24"/>
              </w:rPr>
              <w:t>m</w:t>
            </w:r>
            <w:r>
              <w:rPr>
                <w:color w:val="000007"/>
                <w:szCs w:val="24"/>
              </w:rPr>
              <w:t>o</w:t>
            </w:r>
            <w:r>
              <w:rPr>
                <w:color w:val="000007"/>
                <w:spacing w:val="2"/>
                <w:szCs w:val="24"/>
              </w:rPr>
              <w:t>r</w:t>
            </w:r>
            <w:r>
              <w:rPr>
                <w:color w:val="000007"/>
                <w:spacing w:val="1"/>
                <w:szCs w:val="24"/>
              </w:rPr>
              <w:t>/</w:t>
            </w:r>
            <w:r>
              <w:rPr>
                <w:color w:val="000007"/>
                <w:spacing w:val="2"/>
                <w:szCs w:val="24"/>
              </w:rPr>
              <w:t>T</w:t>
            </w:r>
            <w:r>
              <w:rPr>
                <w:color w:val="000007"/>
                <w:spacing w:val="-1"/>
                <w:szCs w:val="24"/>
              </w:rPr>
              <w:t>a</w:t>
            </w:r>
            <w:r>
              <w:rPr>
                <w:color w:val="000007"/>
                <w:szCs w:val="24"/>
              </w:rPr>
              <w:t>hun</w:t>
            </w:r>
          </w:p>
        </w:tc>
      </w:tr>
      <w:tr w:rsidR="000D3C17" w:rsidTr="00956BE5">
        <w:trPr>
          <w:trHeight w:hRule="exact" w:val="478"/>
        </w:trPr>
        <w:tc>
          <w:tcPr>
            <w:tcW w:w="585" w:type="dxa"/>
            <w:tcBorders>
              <w:top w:val="single" w:sz="4" w:space="0" w:color="000000"/>
              <w:left w:val="single" w:sz="4" w:space="0" w:color="000000"/>
              <w:bottom w:val="single" w:sz="4" w:space="0" w:color="000000"/>
              <w:right w:val="single" w:sz="4" w:space="0" w:color="000000"/>
            </w:tcBorders>
          </w:tcPr>
          <w:p w:rsidR="000D3C17" w:rsidRDefault="000D3C17" w:rsidP="00956BE5"/>
        </w:tc>
        <w:tc>
          <w:tcPr>
            <w:tcW w:w="3079" w:type="dxa"/>
            <w:tcBorders>
              <w:top w:val="single" w:sz="4" w:space="0" w:color="000000"/>
              <w:left w:val="single" w:sz="4" w:space="0" w:color="000000"/>
              <w:bottom w:val="single" w:sz="4" w:space="0" w:color="000000"/>
              <w:right w:val="single" w:sz="4" w:space="0" w:color="000000"/>
            </w:tcBorders>
          </w:tcPr>
          <w:p w:rsidR="000D3C17" w:rsidRDefault="000D3C17" w:rsidP="00956BE5"/>
        </w:tc>
        <w:tc>
          <w:tcPr>
            <w:tcW w:w="1848" w:type="dxa"/>
            <w:tcBorders>
              <w:top w:val="single" w:sz="4" w:space="0" w:color="000000"/>
              <w:left w:val="single" w:sz="4" w:space="0" w:color="000000"/>
              <w:bottom w:val="single" w:sz="4" w:space="0" w:color="000000"/>
              <w:right w:val="single" w:sz="4" w:space="0" w:color="000000"/>
            </w:tcBorders>
          </w:tcPr>
          <w:p w:rsidR="000D3C17" w:rsidRDefault="000D3C17" w:rsidP="00956BE5"/>
        </w:tc>
        <w:tc>
          <w:tcPr>
            <w:tcW w:w="2416" w:type="dxa"/>
            <w:tcBorders>
              <w:top w:val="single" w:sz="4" w:space="0" w:color="000000"/>
              <w:left w:val="single" w:sz="4" w:space="0" w:color="000000"/>
              <w:bottom w:val="single" w:sz="4" w:space="0" w:color="000000"/>
              <w:right w:val="single" w:sz="4" w:space="0" w:color="000000"/>
            </w:tcBorders>
          </w:tcPr>
          <w:p w:rsidR="000D3C17" w:rsidRDefault="000D3C17" w:rsidP="00956BE5"/>
        </w:tc>
      </w:tr>
      <w:tr w:rsidR="000D3C17" w:rsidTr="00956BE5">
        <w:trPr>
          <w:trHeight w:hRule="exact" w:val="478"/>
        </w:trPr>
        <w:tc>
          <w:tcPr>
            <w:tcW w:w="585" w:type="dxa"/>
            <w:tcBorders>
              <w:top w:val="single" w:sz="4" w:space="0" w:color="000000"/>
              <w:left w:val="single" w:sz="4" w:space="0" w:color="000000"/>
              <w:bottom w:val="single" w:sz="4" w:space="0" w:color="000000"/>
              <w:right w:val="single" w:sz="4" w:space="0" w:color="000000"/>
            </w:tcBorders>
          </w:tcPr>
          <w:p w:rsidR="000D3C17" w:rsidRDefault="000D3C17" w:rsidP="00956BE5"/>
        </w:tc>
        <w:tc>
          <w:tcPr>
            <w:tcW w:w="3079" w:type="dxa"/>
            <w:tcBorders>
              <w:top w:val="single" w:sz="4" w:space="0" w:color="000000"/>
              <w:left w:val="single" w:sz="4" w:space="0" w:color="000000"/>
              <w:bottom w:val="single" w:sz="4" w:space="0" w:color="000000"/>
              <w:right w:val="single" w:sz="4" w:space="0" w:color="000000"/>
            </w:tcBorders>
          </w:tcPr>
          <w:p w:rsidR="000D3C17" w:rsidRDefault="000D3C17" w:rsidP="00956BE5"/>
        </w:tc>
        <w:tc>
          <w:tcPr>
            <w:tcW w:w="1848" w:type="dxa"/>
            <w:tcBorders>
              <w:top w:val="single" w:sz="4" w:space="0" w:color="000000"/>
              <w:left w:val="single" w:sz="4" w:space="0" w:color="000000"/>
              <w:bottom w:val="single" w:sz="4" w:space="0" w:color="000000"/>
              <w:right w:val="single" w:sz="4" w:space="0" w:color="000000"/>
            </w:tcBorders>
          </w:tcPr>
          <w:p w:rsidR="000D3C17" w:rsidRDefault="000D3C17" w:rsidP="00956BE5"/>
        </w:tc>
        <w:tc>
          <w:tcPr>
            <w:tcW w:w="2416" w:type="dxa"/>
            <w:tcBorders>
              <w:top w:val="single" w:sz="4" w:space="0" w:color="000000"/>
              <w:left w:val="single" w:sz="4" w:space="0" w:color="000000"/>
              <w:bottom w:val="single" w:sz="4" w:space="0" w:color="000000"/>
              <w:right w:val="single" w:sz="4" w:space="0" w:color="000000"/>
            </w:tcBorders>
          </w:tcPr>
          <w:p w:rsidR="000D3C17" w:rsidRDefault="000D3C17" w:rsidP="00956BE5"/>
        </w:tc>
      </w:tr>
      <w:tr w:rsidR="000D3C17" w:rsidTr="00956BE5">
        <w:trPr>
          <w:trHeight w:hRule="exact" w:val="478"/>
        </w:trPr>
        <w:tc>
          <w:tcPr>
            <w:tcW w:w="585" w:type="dxa"/>
            <w:tcBorders>
              <w:top w:val="single" w:sz="4" w:space="0" w:color="000000"/>
              <w:left w:val="single" w:sz="4" w:space="0" w:color="000000"/>
              <w:bottom w:val="single" w:sz="4" w:space="0" w:color="000000"/>
              <w:right w:val="single" w:sz="4" w:space="0" w:color="000000"/>
            </w:tcBorders>
          </w:tcPr>
          <w:p w:rsidR="000D3C17" w:rsidRDefault="000D3C17" w:rsidP="00956BE5"/>
        </w:tc>
        <w:tc>
          <w:tcPr>
            <w:tcW w:w="3079" w:type="dxa"/>
            <w:tcBorders>
              <w:top w:val="single" w:sz="4" w:space="0" w:color="000000"/>
              <w:left w:val="single" w:sz="4" w:space="0" w:color="000000"/>
              <w:bottom w:val="single" w:sz="4" w:space="0" w:color="000000"/>
              <w:right w:val="single" w:sz="4" w:space="0" w:color="000000"/>
            </w:tcBorders>
          </w:tcPr>
          <w:p w:rsidR="000D3C17" w:rsidRDefault="000D3C17" w:rsidP="00956BE5"/>
        </w:tc>
        <w:tc>
          <w:tcPr>
            <w:tcW w:w="1848" w:type="dxa"/>
            <w:tcBorders>
              <w:top w:val="single" w:sz="4" w:space="0" w:color="000000"/>
              <w:left w:val="single" w:sz="4" w:space="0" w:color="000000"/>
              <w:bottom w:val="single" w:sz="4" w:space="0" w:color="000000"/>
              <w:right w:val="single" w:sz="4" w:space="0" w:color="000000"/>
            </w:tcBorders>
          </w:tcPr>
          <w:p w:rsidR="000D3C17" w:rsidRDefault="000D3C17" w:rsidP="00956BE5"/>
        </w:tc>
        <w:tc>
          <w:tcPr>
            <w:tcW w:w="2416" w:type="dxa"/>
            <w:tcBorders>
              <w:top w:val="single" w:sz="4" w:space="0" w:color="000000"/>
              <w:left w:val="single" w:sz="4" w:space="0" w:color="000000"/>
              <w:bottom w:val="single" w:sz="4" w:space="0" w:color="000000"/>
              <w:right w:val="single" w:sz="4" w:space="0" w:color="000000"/>
            </w:tcBorders>
          </w:tcPr>
          <w:p w:rsidR="000D3C17" w:rsidRDefault="000D3C17" w:rsidP="00956BE5"/>
        </w:tc>
      </w:tr>
    </w:tbl>
    <w:p w:rsidR="000D3C17" w:rsidRDefault="000D3C17" w:rsidP="000D3C17">
      <w:pPr>
        <w:spacing w:line="200" w:lineRule="exact"/>
      </w:pPr>
    </w:p>
    <w:p w:rsidR="000D3C17" w:rsidRDefault="000D3C17" w:rsidP="000D3C17">
      <w:pPr>
        <w:spacing w:before="20" w:line="260" w:lineRule="exact"/>
        <w:rPr>
          <w:sz w:val="26"/>
          <w:szCs w:val="26"/>
        </w:rPr>
      </w:pPr>
    </w:p>
    <w:p w:rsidR="000D3C17" w:rsidRDefault="000D3C17" w:rsidP="000D3C17">
      <w:pPr>
        <w:spacing w:before="20" w:line="260" w:lineRule="exact"/>
        <w:rPr>
          <w:sz w:val="26"/>
          <w:szCs w:val="26"/>
        </w:rPr>
      </w:pPr>
    </w:p>
    <w:p w:rsidR="000D3C17" w:rsidRDefault="000D3C17" w:rsidP="000D3C17">
      <w:pPr>
        <w:spacing w:before="20" w:line="260" w:lineRule="exact"/>
        <w:rPr>
          <w:sz w:val="26"/>
          <w:szCs w:val="26"/>
        </w:rPr>
      </w:pPr>
    </w:p>
    <w:p w:rsidR="000D3C17" w:rsidRDefault="000D3C17" w:rsidP="000D3C17">
      <w:pPr>
        <w:spacing w:before="20" w:line="260" w:lineRule="exact"/>
        <w:rPr>
          <w:sz w:val="26"/>
          <w:szCs w:val="26"/>
        </w:rPr>
      </w:pPr>
    </w:p>
    <w:p w:rsidR="000D3C17" w:rsidRDefault="000D3C17" w:rsidP="000D3C17">
      <w:pPr>
        <w:spacing w:before="20" w:line="260" w:lineRule="exact"/>
        <w:rPr>
          <w:sz w:val="26"/>
          <w:szCs w:val="26"/>
        </w:rPr>
      </w:pPr>
    </w:p>
    <w:p w:rsidR="000D3C17" w:rsidRDefault="000D3C17" w:rsidP="000D3C17">
      <w:pPr>
        <w:spacing w:before="20" w:line="260" w:lineRule="exact"/>
        <w:rPr>
          <w:sz w:val="26"/>
          <w:szCs w:val="26"/>
        </w:rPr>
      </w:pPr>
    </w:p>
    <w:p w:rsidR="000D3C17" w:rsidRDefault="000D3C17" w:rsidP="000D3C17">
      <w:pPr>
        <w:spacing w:before="20" w:line="260" w:lineRule="exact"/>
        <w:rPr>
          <w:sz w:val="26"/>
          <w:szCs w:val="26"/>
        </w:rPr>
      </w:pPr>
    </w:p>
    <w:p w:rsidR="000D3C17" w:rsidRDefault="000D3C17" w:rsidP="000D3C17">
      <w:pPr>
        <w:spacing w:before="20" w:line="260" w:lineRule="exact"/>
        <w:rPr>
          <w:sz w:val="26"/>
          <w:szCs w:val="26"/>
        </w:rPr>
      </w:pPr>
    </w:p>
    <w:p w:rsidR="000D3C17" w:rsidRDefault="000D3C17" w:rsidP="000D3C17">
      <w:pPr>
        <w:spacing w:before="20" w:line="260" w:lineRule="exact"/>
        <w:rPr>
          <w:sz w:val="26"/>
          <w:szCs w:val="26"/>
        </w:rPr>
      </w:pPr>
    </w:p>
    <w:p w:rsidR="000D3C17" w:rsidRDefault="000D3C17" w:rsidP="000D3C17">
      <w:pPr>
        <w:spacing w:before="20" w:line="260" w:lineRule="exact"/>
        <w:rPr>
          <w:sz w:val="26"/>
          <w:szCs w:val="26"/>
        </w:rPr>
      </w:pPr>
    </w:p>
    <w:p w:rsidR="000D3C17" w:rsidRDefault="000D3C17" w:rsidP="000D3C17">
      <w:pPr>
        <w:spacing w:before="29"/>
        <w:ind w:left="220"/>
        <w:rPr>
          <w:szCs w:val="24"/>
        </w:rPr>
      </w:pPr>
      <w:r>
        <w:rPr>
          <w:b/>
          <w:color w:val="000007"/>
          <w:spacing w:val="-2"/>
          <w:szCs w:val="24"/>
        </w:rPr>
        <w:t>F</w:t>
      </w:r>
      <w:r>
        <w:rPr>
          <w:b/>
          <w:color w:val="000007"/>
          <w:szCs w:val="24"/>
        </w:rPr>
        <w:t xml:space="preserve">. </w:t>
      </w:r>
      <w:r>
        <w:rPr>
          <w:b/>
          <w:color w:val="000007"/>
          <w:spacing w:val="-2"/>
          <w:szCs w:val="24"/>
        </w:rPr>
        <w:t>P</w:t>
      </w:r>
      <w:r>
        <w:rPr>
          <w:b/>
          <w:color w:val="000007"/>
          <w:spacing w:val="-1"/>
          <w:szCs w:val="24"/>
        </w:rPr>
        <w:t>e</w:t>
      </w:r>
      <w:r>
        <w:rPr>
          <w:b/>
          <w:color w:val="000007"/>
          <w:spacing w:val="2"/>
          <w:szCs w:val="24"/>
        </w:rPr>
        <w:t>m</w:t>
      </w:r>
      <w:r>
        <w:rPr>
          <w:b/>
          <w:color w:val="000007"/>
          <w:szCs w:val="24"/>
        </w:rPr>
        <w:t>a</w:t>
      </w:r>
      <w:r>
        <w:rPr>
          <w:b/>
          <w:color w:val="000007"/>
          <w:spacing w:val="1"/>
          <w:szCs w:val="24"/>
        </w:rPr>
        <w:t>k</w:t>
      </w:r>
      <w:r>
        <w:rPr>
          <w:b/>
          <w:color w:val="000007"/>
          <w:szCs w:val="24"/>
        </w:rPr>
        <w:t>a</w:t>
      </w:r>
      <w:r>
        <w:rPr>
          <w:b/>
          <w:color w:val="000007"/>
          <w:spacing w:val="1"/>
          <w:szCs w:val="24"/>
        </w:rPr>
        <w:t>l</w:t>
      </w:r>
      <w:r>
        <w:rPr>
          <w:b/>
          <w:color w:val="000007"/>
          <w:szCs w:val="24"/>
        </w:rPr>
        <w:t>ah</w:t>
      </w:r>
      <w:r>
        <w:rPr>
          <w:b/>
          <w:color w:val="000007"/>
          <w:spacing w:val="3"/>
          <w:szCs w:val="24"/>
        </w:rPr>
        <w:t xml:space="preserve"> </w:t>
      </w:r>
      <w:r>
        <w:rPr>
          <w:b/>
          <w:color w:val="000007"/>
          <w:spacing w:val="-4"/>
          <w:szCs w:val="24"/>
        </w:rPr>
        <w:t>S</w:t>
      </w:r>
      <w:r>
        <w:rPr>
          <w:b/>
          <w:color w:val="000007"/>
          <w:spacing w:val="-1"/>
          <w:szCs w:val="24"/>
        </w:rPr>
        <w:t>e</w:t>
      </w:r>
      <w:r>
        <w:rPr>
          <w:b/>
          <w:color w:val="000007"/>
          <w:spacing w:val="2"/>
          <w:szCs w:val="24"/>
        </w:rPr>
        <w:t>m</w:t>
      </w:r>
      <w:r>
        <w:rPr>
          <w:b/>
          <w:color w:val="000007"/>
          <w:spacing w:val="1"/>
          <w:szCs w:val="24"/>
        </w:rPr>
        <w:t>in</w:t>
      </w:r>
      <w:r>
        <w:rPr>
          <w:b/>
          <w:color w:val="000007"/>
          <w:szCs w:val="24"/>
        </w:rPr>
        <w:t>ar</w:t>
      </w:r>
      <w:r>
        <w:rPr>
          <w:b/>
          <w:color w:val="000007"/>
          <w:spacing w:val="2"/>
          <w:szCs w:val="24"/>
        </w:rPr>
        <w:t xml:space="preserve"> </w:t>
      </w:r>
      <w:r>
        <w:rPr>
          <w:b/>
          <w:color w:val="000007"/>
          <w:spacing w:val="-2"/>
          <w:szCs w:val="24"/>
        </w:rPr>
        <w:t>I</w:t>
      </w:r>
      <w:r>
        <w:rPr>
          <w:b/>
          <w:color w:val="000007"/>
          <w:spacing w:val="1"/>
          <w:szCs w:val="24"/>
        </w:rPr>
        <w:t>l</w:t>
      </w:r>
      <w:r>
        <w:rPr>
          <w:b/>
          <w:color w:val="000007"/>
          <w:spacing w:val="-3"/>
          <w:szCs w:val="24"/>
        </w:rPr>
        <w:t>m</w:t>
      </w:r>
      <w:r>
        <w:rPr>
          <w:b/>
          <w:color w:val="000007"/>
          <w:spacing w:val="1"/>
          <w:szCs w:val="24"/>
        </w:rPr>
        <w:t>i</w:t>
      </w:r>
      <w:r>
        <w:rPr>
          <w:b/>
          <w:color w:val="000007"/>
          <w:szCs w:val="24"/>
        </w:rPr>
        <w:t>ah</w:t>
      </w:r>
      <w:r>
        <w:rPr>
          <w:b/>
          <w:color w:val="000007"/>
          <w:spacing w:val="3"/>
          <w:szCs w:val="24"/>
        </w:rPr>
        <w:t xml:space="preserve"> </w:t>
      </w:r>
      <w:r>
        <w:rPr>
          <w:b/>
          <w:color w:val="000007"/>
          <w:spacing w:val="2"/>
          <w:szCs w:val="24"/>
        </w:rPr>
        <w:t>(</w:t>
      </w:r>
      <w:r>
        <w:rPr>
          <w:b/>
          <w:i/>
          <w:color w:val="000007"/>
          <w:szCs w:val="24"/>
        </w:rPr>
        <w:t>O</w:t>
      </w:r>
      <w:r>
        <w:rPr>
          <w:b/>
          <w:i/>
          <w:color w:val="000007"/>
          <w:spacing w:val="-2"/>
          <w:szCs w:val="24"/>
        </w:rPr>
        <w:t>r</w:t>
      </w:r>
      <w:r>
        <w:rPr>
          <w:b/>
          <w:i/>
          <w:color w:val="000007"/>
          <w:szCs w:val="24"/>
        </w:rPr>
        <w:t>al</w:t>
      </w:r>
      <w:r>
        <w:rPr>
          <w:b/>
          <w:i/>
          <w:color w:val="000007"/>
          <w:spacing w:val="3"/>
          <w:szCs w:val="24"/>
        </w:rPr>
        <w:t xml:space="preserve"> </w:t>
      </w:r>
      <w:r>
        <w:rPr>
          <w:b/>
          <w:i/>
          <w:color w:val="000007"/>
          <w:spacing w:val="-2"/>
          <w:szCs w:val="24"/>
        </w:rPr>
        <w:t>Pr</w:t>
      </w:r>
      <w:r>
        <w:rPr>
          <w:b/>
          <w:i/>
          <w:color w:val="000007"/>
          <w:spacing w:val="-1"/>
          <w:szCs w:val="24"/>
        </w:rPr>
        <w:t>e</w:t>
      </w:r>
      <w:r>
        <w:rPr>
          <w:b/>
          <w:i/>
          <w:color w:val="000007"/>
          <w:spacing w:val="3"/>
          <w:szCs w:val="24"/>
        </w:rPr>
        <w:t>s</w:t>
      </w:r>
      <w:r>
        <w:rPr>
          <w:b/>
          <w:i/>
          <w:color w:val="000007"/>
          <w:spacing w:val="-1"/>
          <w:szCs w:val="24"/>
        </w:rPr>
        <w:t>e</w:t>
      </w:r>
      <w:r>
        <w:rPr>
          <w:b/>
          <w:i/>
          <w:color w:val="000007"/>
          <w:spacing w:val="1"/>
          <w:szCs w:val="24"/>
        </w:rPr>
        <w:t>nt</w:t>
      </w:r>
      <w:r>
        <w:rPr>
          <w:b/>
          <w:i/>
          <w:color w:val="000007"/>
          <w:szCs w:val="24"/>
        </w:rPr>
        <w:t>a</w:t>
      </w:r>
      <w:r>
        <w:rPr>
          <w:b/>
          <w:i/>
          <w:color w:val="000007"/>
          <w:spacing w:val="1"/>
          <w:szCs w:val="24"/>
        </w:rPr>
        <w:t>ti</w:t>
      </w:r>
      <w:r>
        <w:rPr>
          <w:b/>
          <w:i/>
          <w:color w:val="000007"/>
          <w:szCs w:val="24"/>
        </w:rPr>
        <w:t>o</w:t>
      </w:r>
      <w:r>
        <w:rPr>
          <w:b/>
          <w:i/>
          <w:color w:val="000007"/>
          <w:spacing w:val="1"/>
          <w:szCs w:val="24"/>
        </w:rPr>
        <w:t>n</w:t>
      </w:r>
      <w:r>
        <w:rPr>
          <w:b/>
          <w:color w:val="000007"/>
          <w:szCs w:val="24"/>
        </w:rPr>
        <w:t>)</w:t>
      </w:r>
      <w:r>
        <w:rPr>
          <w:b/>
          <w:color w:val="000007"/>
          <w:spacing w:val="-1"/>
          <w:szCs w:val="24"/>
        </w:rPr>
        <w:t xml:space="preserve"> </w:t>
      </w:r>
      <w:r>
        <w:rPr>
          <w:b/>
          <w:color w:val="000007"/>
          <w:spacing w:val="-4"/>
          <w:szCs w:val="24"/>
        </w:rPr>
        <w:t>d</w:t>
      </w:r>
      <w:r>
        <w:rPr>
          <w:b/>
          <w:color w:val="000007"/>
          <w:szCs w:val="24"/>
        </w:rPr>
        <w:t>a</w:t>
      </w:r>
      <w:r>
        <w:rPr>
          <w:b/>
          <w:color w:val="000007"/>
          <w:spacing w:val="1"/>
          <w:szCs w:val="24"/>
        </w:rPr>
        <w:t>l</w:t>
      </w:r>
      <w:r>
        <w:rPr>
          <w:b/>
          <w:color w:val="000007"/>
          <w:szCs w:val="24"/>
        </w:rPr>
        <w:t>am</w:t>
      </w:r>
      <w:r>
        <w:rPr>
          <w:b/>
          <w:color w:val="000007"/>
          <w:spacing w:val="4"/>
          <w:szCs w:val="24"/>
        </w:rPr>
        <w:t xml:space="preserve"> </w:t>
      </w:r>
      <w:r>
        <w:rPr>
          <w:b/>
          <w:color w:val="000007"/>
          <w:szCs w:val="24"/>
        </w:rPr>
        <w:t>5</w:t>
      </w:r>
      <w:r>
        <w:rPr>
          <w:b/>
          <w:color w:val="000007"/>
          <w:spacing w:val="-2"/>
          <w:szCs w:val="24"/>
        </w:rPr>
        <w:t xml:space="preserve"> </w:t>
      </w:r>
      <w:r>
        <w:rPr>
          <w:b/>
          <w:color w:val="000007"/>
          <w:spacing w:val="-1"/>
          <w:szCs w:val="24"/>
        </w:rPr>
        <w:t>T</w:t>
      </w:r>
      <w:r>
        <w:rPr>
          <w:b/>
          <w:color w:val="000007"/>
          <w:szCs w:val="24"/>
        </w:rPr>
        <w:t>a</w:t>
      </w:r>
      <w:r>
        <w:rPr>
          <w:b/>
          <w:color w:val="000007"/>
          <w:spacing w:val="1"/>
          <w:szCs w:val="24"/>
        </w:rPr>
        <w:t>h</w:t>
      </w:r>
      <w:r>
        <w:rPr>
          <w:b/>
          <w:color w:val="000007"/>
          <w:spacing w:val="-4"/>
          <w:szCs w:val="24"/>
        </w:rPr>
        <w:t>u</w:t>
      </w:r>
      <w:r>
        <w:rPr>
          <w:b/>
          <w:color w:val="000007"/>
          <w:szCs w:val="24"/>
        </w:rPr>
        <w:t>n</w:t>
      </w:r>
      <w:r>
        <w:rPr>
          <w:b/>
          <w:color w:val="000007"/>
          <w:spacing w:val="8"/>
          <w:szCs w:val="24"/>
        </w:rPr>
        <w:t xml:space="preserve"> </w:t>
      </w:r>
      <w:r>
        <w:rPr>
          <w:b/>
          <w:color w:val="000007"/>
          <w:spacing w:val="-1"/>
          <w:szCs w:val="24"/>
        </w:rPr>
        <w:t>Ter</w:t>
      </w:r>
      <w:r>
        <w:rPr>
          <w:b/>
          <w:color w:val="000007"/>
          <w:szCs w:val="24"/>
        </w:rPr>
        <w:t>a</w:t>
      </w:r>
      <w:r>
        <w:rPr>
          <w:b/>
          <w:color w:val="000007"/>
          <w:spacing w:val="1"/>
          <w:szCs w:val="24"/>
        </w:rPr>
        <w:t>k</w:t>
      </w:r>
      <w:r>
        <w:rPr>
          <w:b/>
          <w:color w:val="000007"/>
          <w:spacing w:val="-4"/>
          <w:szCs w:val="24"/>
        </w:rPr>
        <w:t>h</w:t>
      </w:r>
      <w:r>
        <w:rPr>
          <w:b/>
          <w:color w:val="000007"/>
          <w:spacing w:val="1"/>
          <w:szCs w:val="24"/>
        </w:rPr>
        <w:t>i</w:t>
      </w:r>
      <w:r>
        <w:rPr>
          <w:b/>
          <w:color w:val="000007"/>
          <w:szCs w:val="24"/>
        </w:rPr>
        <w:t>r</w:t>
      </w:r>
    </w:p>
    <w:p w:rsidR="000D3C17" w:rsidRDefault="000D3C17" w:rsidP="000D3C17">
      <w:pPr>
        <w:spacing w:before="8" w:line="20" w:lineRule="exact"/>
        <w:rPr>
          <w:sz w:val="3"/>
          <w:szCs w:val="3"/>
        </w:rPr>
      </w:pPr>
    </w:p>
    <w:tbl>
      <w:tblPr>
        <w:tblW w:w="0" w:type="auto"/>
        <w:tblInd w:w="102" w:type="dxa"/>
        <w:tblLayout w:type="fixed"/>
        <w:tblCellMar>
          <w:left w:w="0" w:type="dxa"/>
          <w:right w:w="0" w:type="dxa"/>
        </w:tblCellMar>
        <w:tblLook w:val="01E0" w:firstRow="1" w:lastRow="1" w:firstColumn="1" w:lastColumn="1" w:noHBand="0" w:noVBand="0"/>
      </w:tblPr>
      <w:tblGrid>
        <w:gridCol w:w="585"/>
        <w:gridCol w:w="3284"/>
        <w:gridCol w:w="1896"/>
        <w:gridCol w:w="2163"/>
      </w:tblGrid>
      <w:tr w:rsidR="000D3C17" w:rsidTr="00956BE5">
        <w:trPr>
          <w:trHeight w:hRule="exact" w:val="946"/>
        </w:trPr>
        <w:tc>
          <w:tcPr>
            <w:tcW w:w="585" w:type="dxa"/>
            <w:tcBorders>
              <w:top w:val="single" w:sz="4" w:space="0" w:color="000000"/>
              <w:left w:val="single" w:sz="4" w:space="0" w:color="000000"/>
              <w:bottom w:val="single" w:sz="4" w:space="0" w:color="000000"/>
              <w:right w:val="single" w:sz="4" w:space="0" w:color="000000"/>
            </w:tcBorders>
          </w:tcPr>
          <w:p w:rsidR="000D3C17" w:rsidRDefault="000D3C17" w:rsidP="00956BE5">
            <w:pPr>
              <w:spacing w:before="94"/>
              <w:ind w:left="113"/>
              <w:rPr>
                <w:szCs w:val="24"/>
              </w:rPr>
            </w:pPr>
            <w:r>
              <w:rPr>
                <w:color w:val="000007"/>
                <w:szCs w:val="24"/>
              </w:rPr>
              <w:t>N</w:t>
            </w:r>
            <w:r>
              <w:rPr>
                <w:color w:val="000007"/>
                <w:spacing w:val="-5"/>
                <w:szCs w:val="24"/>
              </w:rPr>
              <w:t>o</w:t>
            </w:r>
            <w:r>
              <w:rPr>
                <w:color w:val="000007"/>
                <w:szCs w:val="24"/>
              </w:rPr>
              <w:t>.</w:t>
            </w:r>
          </w:p>
        </w:tc>
        <w:tc>
          <w:tcPr>
            <w:tcW w:w="3284" w:type="dxa"/>
            <w:tcBorders>
              <w:top w:val="single" w:sz="4" w:space="0" w:color="000000"/>
              <w:left w:val="single" w:sz="4" w:space="0" w:color="000000"/>
              <w:bottom w:val="single" w:sz="4" w:space="0" w:color="000000"/>
              <w:right w:val="single" w:sz="4" w:space="0" w:color="000000"/>
            </w:tcBorders>
          </w:tcPr>
          <w:p w:rsidR="000D3C17" w:rsidRDefault="000D3C17" w:rsidP="00956BE5">
            <w:pPr>
              <w:spacing w:before="94"/>
              <w:ind w:left="809"/>
              <w:rPr>
                <w:szCs w:val="24"/>
              </w:rPr>
            </w:pPr>
            <w:r>
              <w:rPr>
                <w:color w:val="000007"/>
                <w:szCs w:val="24"/>
              </w:rPr>
              <w:t>N</w:t>
            </w:r>
            <w:r>
              <w:rPr>
                <w:color w:val="000007"/>
                <w:spacing w:val="-1"/>
                <w:szCs w:val="24"/>
              </w:rPr>
              <w:t>a</w:t>
            </w:r>
            <w:r>
              <w:rPr>
                <w:color w:val="000007"/>
                <w:spacing w:val="1"/>
                <w:szCs w:val="24"/>
              </w:rPr>
              <w:t>m</w:t>
            </w:r>
            <w:r>
              <w:rPr>
                <w:color w:val="000007"/>
                <w:szCs w:val="24"/>
              </w:rPr>
              <w:t>a</w:t>
            </w:r>
            <w:r>
              <w:rPr>
                <w:color w:val="000007"/>
                <w:spacing w:val="2"/>
                <w:szCs w:val="24"/>
              </w:rPr>
              <w:t xml:space="preserve"> </w:t>
            </w:r>
            <w:r>
              <w:rPr>
                <w:color w:val="000007"/>
                <w:spacing w:val="-4"/>
                <w:szCs w:val="24"/>
              </w:rPr>
              <w:t>P</w:t>
            </w:r>
            <w:r>
              <w:rPr>
                <w:color w:val="000007"/>
                <w:spacing w:val="-1"/>
                <w:szCs w:val="24"/>
              </w:rPr>
              <w:t>e</w:t>
            </w:r>
            <w:r>
              <w:rPr>
                <w:color w:val="000007"/>
                <w:spacing w:val="2"/>
                <w:szCs w:val="24"/>
              </w:rPr>
              <w:t>r</w:t>
            </w:r>
            <w:r>
              <w:rPr>
                <w:color w:val="000007"/>
                <w:spacing w:val="1"/>
                <w:szCs w:val="24"/>
              </w:rPr>
              <w:t>t</w:t>
            </w:r>
            <w:r>
              <w:rPr>
                <w:color w:val="000007"/>
                <w:spacing w:val="-1"/>
                <w:szCs w:val="24"/>
              </w:rPr>
              <w:t>e</w:t>
            </w:r>
            <w:r>
              <w:rPr>
                <w:color w:val="000007"/>
                <w:spacing w:val="1"/>
                <w:szCs w:val="24"/>
              </w:rPr>
              <w:t>m</w:t>
            </w:r>
            <w:r>
              <w:rPr>
                <w:color w:val="000007"/>
                <w:szCs w:val="24"/>
              </w:rPr>
              <w:t>u</w:t>
            </w:r>
            <w:r>
              <w:rPr>
                <w:color w:val="000007"/>
                <w:spacing w:val="-1"/>
                <w:szCs w:val="24"/>
              </w:rPr>
              <w:t>a</w:t>
            </w:r>
            <w:r>
              <w:rPr>
                <w:color w:val="000007"/>
                <w:szCs w:val="24"/>
              </w:rPr>
              <w:t>n</w:t>
            </w:r>
          </w:p>
          <w:p w:rsidR="000D3C17" w:rsidRDefault="000D3C17" w:rsidP="00956BE5">
            <w:pPr>
              <w:spacing w:before="4" w:line="180" w:lineRule="exact"/>
              <w:rPr>
                <w:sz w:val="19"/>
                <w:szCs w:val="19"/>
              </w:rPr>
            </w:pPr>
          </w:p>
          <w:p w:rsidR="000D3C17" w:rsidRDefault="000D3C17" w:rsidP="00956BE5">
            <w:pPr>
              <w:ind w:left="896"/>
              <w:rPr>
                <w:szCs w:val="24"/>
              </w:rPr>
            </w:pPr>
            <w:r>
              <w:rPr>
                <w:color w:val="000007"/>
                <w:spacing w:val="-3"/>
                <w:szCs w:val="24"/>
              </w:rPr>
              <w:t>I</w:t>
            </w:r>
            <w:r>
              <w:rPr>
                <w:color w:val="000007"/>
                <w:spacing w:val="1"/>
                <w:szCs w:val="24"/>
              </w:rPr>
              <w:t>lm</w:t>
            </w:r>
            <w:r>
              <w:rPr>
                <w:color w:val="000007"/>
                <w:spacing w:val="-4"/>
                <w:szCs w:val="24"/>
              </w:rPr>
              <w:t>i</w:t>
            </w:r>
            <w:r>
              <w:rPr>
                <w:color w:val="000007"/>
                <w:spacing w:val="4"/>
                <w:szCs w:val="24"/>
              </w:rPr>
              <w:t>a</w:t>
            </w:r>
            <w:r>
              <w:rPr>
                <w:color w:val="000007"/>
                <w:szCs w:val="24"/>
              </w:rPr>
              <w:t>h</w:t>
            </w:r>
            <w:r>
              <w:rPr>
                <w:color w:val="000007"/>
                <w:spacing w:val="1"/>
                <w:szCs w:val="24"/>
              </w:rPr>
              <w:t>/</w:t>
            </w:r>
            <w:r>
              <w:rPr>
                <w:color w:val="000007"/>
                <w:spacing w:val="-4"/>
                <w:szCs w:val="24"/>
              </w:rPr>
              <w:t>S</w:t>
            </w:r>
            <w:r>
              <w:rPr>
                <w:color w:val="000007"/>
                <w:spacing w:val="4"/>
                <w:szCs w:val="24"/>
              </w:rPr>
              <w:t>e</w:t>
            </w:r>
            <w:r>
              <w:rPr>
                <w:color w:val="000007"/>
                <w:spacing w:val="-4"/>
                <w:szCs w:val="24"/>
              </w:rPr>
              <w:t>m</w:t>
            </w:r>
            <w:r>
              <w:rPr>
                <w:color w:val="000007"/>
                <w:spacing w:val="1"/>
                <w:szCs w:val="24"/>
              </w:rPr>
              <w:t>i</w:t>
            </w:r>
            <w:r>
              <w:rPr>
                <w:color w:val="000007"/>
                <w:szCs w:val="24"/>
              </w:rPr>
              <w:t>n</w:t>
            </w:r>
            <w:r>
              <w:rPr>
                <w:color w:val="000007"/>
                <w:spacing w:val="4"/>
                <w:szCs w:val="24"/>
              </w:rPr>
              <w:t>a</w:t>
            </w:r>
            <w:r>
              <w:rPr>
                <w:color w:val="000007"/>
                <w:szCs w:val="24"/>
              </w:rPr>
              <w:t>r</w:t>
            </w:r>
          </w:p>
        </w:tc>
        <w:tc>
          <w:tcPr>
            <w:tcW w:w="1896" w:type="dxa"/>
            <w:tcBorders>
              <w:top w:val="single" w:sz="4" w:space="0" w:color="000000"/>
              <w:left w:val="single" w:sz="4" w:space="0" w:color="000000"/>
              <w:bottom w:val="single" w:sz="4" w:space="0" w:color="000000"/>
              <w:right w:val="single" w:sz="4" w:space="0" w:color="000000"/>
            </w:tcBorders>
          </w:tcPr>
          <w:p w:rsidR="000D3C17" w:rsidRDefault="000D3C17" w:rsidP="00956BE5">
            <w:pPr>
              <w:spacing w:before="94"/>
              <w:ind w:left="276" w:right="277"/>
              <w:jc w:val="center"/>
              <w:rPr>
                <w:szCs w:val="24"/>
              </w:rPr>
            </w:pPr>
            <w:r>
              <w:rPr>
                <w:color w:val="000007"/>
                <w:spacing w:val="-2"/>
                <w:szCs w:val="24"/>
              </w:rPr>
              <w:t>J</w:t>
            </w:r>
            <w:r>
              <w:rPr>
                <w:color w:val="000007"/>
                <w:szCs w:val="24"/>
              </w:rPr>
              <w:t>udul</w:t>
            </w:r>
            <w:r>
              <w:rPr>
                <w:color w:val="000007"/>
                <w:spacing w:val="3"/>
                <w:szCs w:val="24"/>
              </w:rPr>
              <w:t xml:space="preserve"> </w:t>
            </w:r>
            <w:r>
              <w:rPr>
                <w:color w:val="000007"/>
                <w:szCs w:val="24"/>
              </w:rPr>
              <w:t>A</w:t>
            </w:r>
            <w:r>
              <w:rPr>
                <w:color w:val="000007"/>
                <w:spacing w:val="-3"/>
                <w:szCs w:val="24"/>
              </w:rPr>
              <w:t>r</w:t>
            </w:r>
            <w:r>
              <w:rPr>
                <w:color w:val="000007"/>
                <w:spacing w:val="1"/>
                <w:szCs w:val="24"/>
              </w:rPr>
              <w:t>ti</w:t>
            </w:r>
            <w:r>
              <w:rPr>
                <w:color w:val="000007"/>
                <w:szCs w:val="24"/>
              </w:rPr>
              <w:t>k</w:t>
            </w:r>
            <w:r>
              <w:rPr>
                <w:color w:val="000007"/>
                <w:spacing w:val="-1"/>
                <w:szCs w:val="24"/>
              </w:rPr>
              <w:t>e</w:t>
            </w:r>
            <w:r>
              <w:rPr>
                <w:color w:val="000007"/>
                <w:szCs w:val="24"/>
              </w:rPr>
              <w:t>l</w:t>
            </w:r>
          </w:p>
          <w:p w:rsidR="000D3C17" w:rsidRDefault="000D3C17" w:rsidP="00956BE5">
            <w:pPr>
              <w:spacing w:before="4" w:line="180" w:lineRule="exact"/>
              <w:rPr>
                <w:sz w:val="19"/>
                <w:szCs w:val="19"/>
              </w:rPr>
            </w:pPr>
          </w:p>
          <w:p w:rsidR="000D3C17" w:rsidRDefault="000D3C17" w:rsidP="00956BE5">
            <w:pPr>
              <w:ind w:left="593" w:right="593"/>
              <w:jc w:val="center"/>
              <w:rPr>
                <w:szCs w:val="24"/>
              </w:rPr>
            </w:pPr>
            <w:r>
              <w:rPr>
                <w:color w:val="000007"/>
                <w:spacing w:val="-3"/>
                <w:szCs w:val="24"/>
              </w:rPr>
              <w:t>I</w:t>
            </w:r>
            <w:r>
              <w:rPr>
                <w:color w:val="000007"/>
                <w:spacing w:val="1"/>
                <w:szCs w:val="24"/>
              </w:rPr>
              <w:t>lmi</w:t>
            </w:r>
            <w:r>
              <w:rPr>
                <w:color w:val="000007"/>
                <w:spacing w:val="-1"/>
                <w:szCs w:val="24"/>
              </w:rPr>
              <w:t>a</w:t>
            </w:r>
            <w:r>
              <w:rPr>
                <w:color w:val="000007"/>
                <w:szCs w:val="24"/>
              </w:rPr>
              <w:t>h</w:t>
            </w:r>
          </w:p>
        </w:tc>
        <w:tc>
          <w:tcPr>
            <w:tcW w:w="2163" w:type="dxa"/>
            <w:tcBorders>
              <w:top w:val="single" w:sz="4" w:space="0" w:color="000000"/>
              <w:left w:val="single" w:sz="4" w:space="0" w:color="000000"/>
              <w:bottom w:val="single" w:sz="4" w:space="0" w:color="000000"/>
              <w:right w:val="single" w:sz="4" w:space="0" w:color="000000"/>
            </w:tcBorders>
          </w:tcPr>
          <w:p w:rsidR="000D3C17" w:rsidRDefault="000D3C17" w:rsidP="00956BE5">
            <w:pPr>
              <w:spacing w:before="94"/>
              <w:ind w:left="161"/>
              <w:rPr>
                <w:szCs w:val="24"/>
              </w:rPr>
            </w:pPr>
            <w:r>
              <w:rPr>
                <w:color w:val="000007"/>
                <w:spacing w:val="-1"/>
                <w:szCs w:val="24"/>
              </w:rPr>
              <w:t>Wa</w:t>
            </w:r>
            <w:r>
              <w:rPr>
                <w:color w:val="000007"/>
                <w:szCs w:val="24"/>
              </w:rPr>
              <w:t>k</w:t>
            </w:r>
            <w:r>
              <w:rPr>
                <w:color w:val="000007"/>
                <w:spacing w:val="-4"/>
                <w:szCs w:val="24"/>
              </w:rPr>
              <w:t>t</w:t>
            </w:r>
            <w:r>
              <w:rPr>
                <w:color w:val="000007"/>
                <w:szCs w:val="24"/>
              </w:rPr>
              <w:t>u</w:t>
            </w:r>
            <w:r>
              <w:rPr>
                <w:color w:val="000007"/>
                <w:spacing w:val="2"/>
                <w:szCs w:val="24"/>
              </w:rPr>
              <w:t xml:space="preserve"> </w:t>
            </w:r>
            <w:r>
              <w:rPr>
                <w:color w:val="000007"/>
                <w:spacing w:val="-5"/>
                <w:szCs w:val="24"/>
              </w:rPr>
              <w:t>d</w:t>
            </w:r>
            <w:r>
              <w:rPr>
                <w:color w:val="000007"/>
                <w:spacing w:val="4"/>
                <w:szCs w:val="24"/>
              </w:rPr>
              <w:t>a</w:t>
            </w:r>
            <w:r>
              <w:rPr>
                <w:color w:val="000007"/>
                <w:szCs w:val="24"/>
              </w:rPr>
              <w:t>n</w:t>
            </w:r>
            <w:r>
              <w:rPr>
                <w:color w:val="000007"/>
                <w:spacing w:val="2"/>
                <w:szCs w:val="24"/>
              </w:rPr>
              <w:t xml:space="preserve"> </w:t>
            </w:r>
            <w:r>
              <w:rPr>
                <w:color w:val="000007"/>
                <w:spacing w:val="-2"/>
                <w:szCs w:val="24"/>
              </w:rPr>
              <w:t>T</w:t>
            </w:r>
            <w:r>
              <w:rPr>
                <w:color w:val="000007"/>
                <w:spacing w:val="-1"/>
                <w:szCs w:val="24"/>
              </w:rPr>
              <w:t>e</w:t>
            </w:r>
            <w:r>
              <w:rPr>
                <w:color w:val="000007"/>
                <w:spacing w:val="1"/>
                <w:szCs w:val="24"/>
              </w:rPr>
              <w:t>m</w:t>
            </w:r>
            <w:r>
              <w:rPr>
                <w:color w:val="000007"/>
                <w:szCs w:val="24"/>
              </w:rPr>
              <w:t>p</w:t>
            </w:r>
            <w:r>
              <w:rPr>
                <w:color w:val="000007"/>
                <w:spacing w:val="-1"/>
                <w:szCs w:val="24"/>
              </w:rPr>
              <w:t>a</w:t>
            </w:r>
            <w:r>
              <w:rPr>
                <w:color w:val="000007"/>
                <w:szCs w:val="24"/>
              </w:rPr>
              <w:t>t</w:t>
            </w:r>
          </w:p>
        </w:tc>
      </w:tr>
      <w:tr w:rsidR="000D3C17" w:rsidTr="00956BE5">
        <w:trPr>
          <w:trHeight w:hRule="exact" w:val="478"/>
        </w:trPr>
        <w:tc>
          <w:tcPr>
            <w:tcW w:w="585" w:type="dxa"/>
            <w:tcBorders>
              <w:top w:val="single" w:sz="4" w:space="0" w:color="000000"/>
              <w:left w:val="single" w:sz="4" w:space="0" w:color="000000"/>
              <w:bottom w:val="single" w:sz="4" w:space="0" w:color="000000"/>
              <w:right w:val="single" w:sz="4" w:space="0" w:color="000000"/>
            </w:tcBorders>
          </w:tcPr>
          <w:p w:rsidR="000D3C17" w:rsidRDefault="000D3C17" w:rsidP="00956BE5"/>
        </w:tc>
        <w:tc>
          <w:tcPr>
            <w:tcW w:w="3284" w:type="dxa"/>
            <w:tcBorders>
              <w:top w:val="single" w:sz="4" w:space="0" w:color="000000"/>
              <w:left w:val="single" w:sz="4" w:space="0" w:color="000000"/>
              <w:bottom w:val="single" w:sz="4" w:space="0" w:color="000000"/>
              <w:right w:val="single" w:sz="4" w:space="0" w:color="000000"/>
            </w:tcBorders>
          </w:tcPr>
          <w:p w:rsidR="000D3C17" w:rsidRDefault="000D3C17" w:rsidP="00956BE5"/>
        </w:tc>
        <w:tc>
          <w:tcPr>
            <w:tcW w:w="1896" w:type="dxa"/>
            <w:tcBorders>
              <w:top w:val="single" w:sz="4" w:space="0" w:color="000000"/>
              <w:left w:val="single" w:sz="4" w:space="0" w:color="000000"/>
              <w:bottom w:val="single" w:sz="4" w:space="0" w:color="000000"/>
              <w:right w:val="single" w:sz="4" w:space="0" w:color="000000"/>
            </w:tcBorders>
          </w:tcPr>
          <w:p w:rsidR="000D3C17" w:rsidRDefault="000D3C17" w:rsidP="00956BE5"/>
        </w:tc>
        <w:tc>
          <w:tcPr>
            <w:tcW w:w="2163" w:type="dxa"/>
            <w:tcBorders>
              <w:top w:val="single" w:sz="4" w:space="0" w:color="000000"/>
              <w:left w:val="single" w:sz="4" w:space="0" w:color="000000"/>
              <w:bottom w:val="single" w:sz="4" w:space="0" w:color="000000"/>
              <w:right w:val="single" w:sz="4" w:space="0" w:color="000000"/>
            </w:tcBorders>
          </w:tcPr>
          <w:p w:rsidR="000D3C17" w:rsidRDefault="000D3C17" w:rsidP="00956BE5"/>
        </w:tc>
      </w:tr>
      <w:tr w:rsidR="000D3C17" w:rsidTr="00956BE5">
        <w:trPr>
          <w:trHeight w:hRule="exact" w:val="478"/>
        </w:trPr>
        <w:tc>
          <w:tcPr>
            <w:tcW w:w="585" w:type="dxa"/>
            <w:tcBorders>
              <w:top w:val="single" w:sz="4" w:space="0" w:color="000000"/>
              <w:left w:val="single" w:sz="4" w:space="0" w:color="000000"/>
              <w:bottom w:val="single" w:sz="4" w:space="0" w:color="000000"/>
              <w:right w:val="single" w:sz="4" w:space="0" w:color="000000"/>
            </w:tcBorders>
          </w:tcPr>
          <w:p w:rsidR="000D3C17" w:rsidRDefault="000D3C17" w:rsidP="00956BE5"/>
        </w:tc>
        <w:tc>
          <w:tcPr>
            <w:tcW w:w="3284" w:type="dxa"/>
            <w:tcBorders>
              <w:top w:val="single" w:sz="4" w:space="0" w:color="000000"/>
              <w:left w:val="single" w:sz="4" w:space="0" w:color="000000"/>
              <w:bottom w:val="single" w:sz="4" w:space="0" w:color="000000"/>
              <w:right w:val="single" w:sz="4" w:space="0" w:color="000000"/>
            </w:tcBorders>
          </w:tcPr>
          <w:p w:rsidR="000D3C17" w:rsidRDefault="000D3C17" w:rsidP="00956BE5"/>
        </w:tc>
        <w:tc>
          <w:tcPr>
            <w:tcW w:w="1896" w:type="dxa"/>
            <w:tcBorders>
              <w:top w:val="single" w:sz="4" w:space="0" w:color="000000"/>
              <w:left w:val="single" w:sz="4" w:space="0" w:color="000000"/>
              <w:bottom w:val="single" w:sz="4" w:space="0" w:color="000000"/>
              <w:right w:val="single" w:sz="4" w:space="0" w:color="000000"/>
            </w:tcBorders>
          </w:tcPr>
          <w:p w:rsidR="000D3C17" w:rsidRDefault="000D3C17" w:rsidP="00956BE5"/>
        </w:tc>
        <w:tc>
          <w:tcPr>
            <w:tcW w:w="2163" w:type="dxa"/>
            <w:tcBorders>
              <w:top w:val="single" w:sz="4" w:space="0" w:color="000000"/>
              <w:left w:val="single" w:sz="4" w:space="0" w:color="000000"/>
              <w:bottom w:val="single" w:sz="4" w:space="0" w:color="000000"/>
              <w:right w:val="single" w:sz="4" w:space="0" w:color="000000"/>
            </w:tcBorders>
          </w:tcPr>
          <w:p w:rsidR="000D3C17" w:rsidRDefault="000D3C17" w:rsidP="00956BE5"/>
        </w:tc>
      </w:tr>
      <w:tr w:rsidR="000D3C17" w:rsidTr="00956BE5">
        <w:trPr>
          <w:trHeight w:hRule="exact" w:val="478"/>
        </w:trPr>
        <w:tc>
          <w:tcPr>
            <w:tcW w:w="585" w:type="dxa"/>
            <w:tcBorders>
              <w:top w:val="single" w:sz="4" w:space="0" w:color="000000"/>
              <w:left w:val="single" w:sz="4" w:space="0" w:color="000000"/>
              <w:bottom w:val="single" w:sz="4" w:space="0" w:color="000000"/>
              <w:right w:val="single" w:sz="4" w:space="0" w:color="000000"/>
            </w:tcBorders>
          </w:tcPr>
          <w:p w:rsidR="000D3C17" w:rsidRDefault="000D3C17" w:rsidP="00956BE5"/>
        </w:tc>
        <w:tc>
          <w:tcPr>
            <w:tcW w:w="3284" w:type="dxa"/>
            <w:tcBorders>
              <w:top w:val="single" w:sz="4" w:space="0" w:color="000000"/>
              <w:left w:val="single" w:sz="4" w:space="0" w:color="000000"/>
              <w:bottom w:val="single" w:sz="4" w:space="0" w:color="000000"/>
              <w:right w:val="single" w:sz="4" w:space="0" w:color="000000"/>
            </w:tcBorders>
          </w:tcPr>
          <w:p w:rsidR="000D3C17" w:rsidRDefault="000D3C17" w:rsidP="00956BE5"/>
        </w:tc>
        <w:tc>
          <w:tcPr>
            <w:tcW w:w="1896" w:type="dxa"/>
            <w:tcBorders>
              <w:top w:val="single" w:sz="4" w:space="0" w:color="000000"/>
              <w:left w:val="single" w:sz="4" w:space="0" w:color="000000"/>
              <w:bottom w:val="single" w:sz="4" w:space="0" w:color="000000"/>
              <w:right w:val="single" w:sz="4" w:space="0" w:color="000000"/>
            </w:tcBorders>
          </w:tcPr>
          <w:p w:rsidR="000D3C17" w:rsidRDefault="000D3C17" w:rsidP="00956BE5"/>
        </w:tc>
        <w:tc>
          <w:tcPr>
            <w:tcW w:w="2163" w:type="dxa"/>
            <w:tcBorders>
              <w:top w:val="single" w:sz="4" w:space="0" w:color="000000"/>
              <w:left w:val="single" w:sz="4" w:space="0" w:color="000000"/>
              <w:bottom w:val="single" w:sz="4" w:space="0" w:color="000000"/>
              <w:right w:val="single" w:sz="4" w:space="0" w:color="000000"/>
            </w:tcBorders>
          </w:tcPr>
          <w:p w:rsidR="000D3C17" w:rsidRDefault="000D3C17" w:rsidP="00956BE5"/>
        </w:tc>
      </w:tr>
    </w:tbl>
    <w:p w:rsidR="002E63E8" w:rsidRDefault="002E63E8" w:rsidP="00FE54F1">
      <w:pPr>
        <w:spacing w:line="360" w:lineRule="auto"/>
        <w:rPr>
          <w:b/>
          <w:lang w:val="id-ID"/>
        </w:rPr>
      </w:pPr>
    </w:p>
    <w:p w:rsidR="000D3C17" w:rsidRDefault="000D3C17" w:rsidP="00FE54F1">
      <w:pPr>
        <w:spacing w:line="360" w:lineRule="auto"/>
        <w:rPr>
          <w:b/>
          <w:lang w:val="id-ID"/>
        </w:rPr>
      </w:pPr>
    </w:p>
    <w:p w:rsidR="000D3C17" w:rsidRDefault="000D3C17" w:rsidP="000D3C17">
      <w:pPr>
        <w:autoSpaceDE w:val="0"/>
        <w:autoSpaceDN w:val="0"/>
        <w:adjustRightInd w:val="0"/>
        <w:spacing w:line="360" w:lineRule="auto"/>
        <w:rPr>
          <w:rFonts w:eastAsia="Calibri"/>
          <w:color w:val="000000"/>
          <w:szCs w:val="24"/>
          <w:lang w:val="fi-FI"/>
        </w:rPr>
      </w:pPr>
      <w:r>
        <w:rPr>
          <w:rFonts w:eastAsia="Calibri"/>
          <w:color w:val="000000"/>
          <w:szCs w:val="24"/>
        </w:rPr>
        <w:t xml:space="preserve">Semua data yang saya isikan dan tercantum dalam biodata ini adalah benar dan dapat dipertanggungjawabkan secara hukum. </w:t>
      </w:r>
      <w:r>
        <w:rPr>
          <w:rFonts w:eastAsia="Calibri"/>
          <w:color w:val="000000"/>
          <w:szCs w:val="24"/>
          <w:lang w:val="fi-FI"/>
        </w:rPr>
        <w:t xml:space="preserve">Apabila di kemudian hari ternyata dijumpai ketidak-sesuaian dengan kenyataan, saya sanggup menerima sanksi. </w:t>
      </w:r>
    </w:p>
    <w:p w:rsidR="000D3C17" w:rsidRDefault="000D3C17" w:rsidP="000D3C17">
      <w:pPr>
        <w:autoSpaceDE w:val="0"/>
        <w:autoSpaceDN w:val="0"/>
        <w:adjustRightInd w:val="0"/>
        <w:spacing w:line="360" w:lineRule="auto"/>
        <w:rPr>
          <w:rFonts w:eastAsia="Calibri"/>
          <w:color w:val="000000"/>
          <w:szCs w:val="24"/>
          <w:lang w:val="fi-FI"/>
        </w:rPr>
      </w:pPr>
      <w:r>
        <w:rPr>
          <w:rFonts w:eastAsia="Calibri"/>
          <w:color w:val="000000"/>
          <w:szCs w:val="24"/>
          <w:lang w:val="fi-FI"/>
        </w:rPr>
        <w:t>Demikian biodata ini saya buat dengan sebenarnya untuk memenuhi salah satu persyaratan dalam pengajuan Penelitian Dosen Pemula</w:t>
      </w:r>
    </w:p>
    <w:p w:rsidR="000D3C17" w:rsidRDefault="000D3C17" w:rsidP="000D3C17">
      <w:pPr>
        <w:autoSpaceDE w:val="0"/>
        <w:autoSpaceDN w:val="0"/>
        <w:adjustRightInd w:val="0"/>
        <w:spacing w:line="360" w:lineRule="auto"/>
        <w:rPr>
          <w:rFonts w:eastAsia="Calibri"/>
          <w:color w:val="000000"/>
          <w:szCs w:val="24"/>
          <w:lang w:val="fi-FI"/>
        </w:rPr>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8"/>
      </w:tblGrid>
      <w:tr w:rsidR="000D3C17" w:rsidTr="000D3C17">
        <w:trPr>
          <w:jc w:val="right"/>
        </w:trPr>
        <w:tc>
          <w:tcPr>
            <w:tcW w:w="5598" w:type="dxa"/>
          </w:tcPr>
          <w:p w:rsidR="000D3C17" w:rsidRPr="000D3C17" w:rsidRDefault="000D3C17" w:rsidP="000D3C17">
            <w:pPr>
              <w:autoSpaceDE w:val="0"/>
              <w:autoSpaceDN w:val="0"/>
              <w:adjustRightInd w:val="0"/>
              <w:spacing w:line="360" w:lineRule="auto"/>
              <w:jc w:val="center"/>
              <w:rPr>
                <w:lang w:val="id-ID"/>
              </w:rPr>
            </w:pPr>
            <w:r>
              <w:rPr>
                <w:lang w:val="id-ID"/>
              </w:rPr>
              <w:t>Denpasar, 21 Juni 2018</w:t>
            </w:r>
          </w:p>
        </w:tc>
      </w:tr>
      <w:tr w:rsidR="000D3C17" w:rsidTr="000D3C17">
        <w:trPr>
          <w:jc w:val="right"/>
        </w:trPr>
        <w:tc>
          <w:tcPr>
            <w:tcW w:w="5598" w:type="dxa"/>
          </w:tcPr>
          <w:p w:rsidR="000D3C17" w:rsidRPr="000D3C17" w:rsidRDefault="000D3C17" w:rsidP="000D3C17">
            <w:pPr>
              <w:autoSpaceDE w:val="0"/>
              <w:autoSpaceDN w:val="0"/>
              <w:adjustRightInd w:val="0"/>
              <w:spacing w:line="360" w:lineRule="auto"/>
              <w:jc w:val="center"/>
              <w:rPr>
                <w:lang w:val="id-ID"/>
              </w:rPr>
            </w:pPr>
            <w:r w:rsidRPr="000D3C17">
              <w:rPr>
                <w:lang w:val="id-ID"/>
              </w:rPr>
              <w:t>Pengusul</w:t>
            </w:r>
            <w:r>
              <w:rPr>
                <w:lang w:val="id-ID"/>
              </w:rPr>
              <w:t>,</w:t>
            </w:r>
          </w:p>
        </w:tc>
      </w:tr>
      <w:tr w:rsidR="000D3C17" w:rsidTr="000D3C17">
        <w:trPr>
          <w:jc w:val="right"/>
        </w:trPr>
        <w:tc>
          <w:tcPr>
            <w:tcW w:w="5598" w:type="dxa"/>
          </w:tcPr>
          <w:p w:rsidR="000D3C17" w:rsidRDefault="000D3C17" w:rsidP="000D3C17">
            <w:pPr>
              <w:autoSpaceDE w:val="0"/>
              <w:autoSpaceDN w:val="0"/>
              <w:adjustRightInd w:val="0"/>
              <w:spacing w:line="360" w:lineRule="auto"/>
              <w:jc w:val="center"/>
              <w:rPr>
                <w:b/>
                <w:lang w:val="id-ID"/>
              </w:rPr>
            </w:pPr>
          </w:p>
          <w:p w:rsidR="000D3C17" w:rsidRDefault="000D3C17" w:rsidP="000D3C17">
            <w:pPr>
              <w:autoSpaceDE w:val="0"/>
              <w:autoSpaceDN w:val="0"/>
              <w:adjustRightInd w:val="0"/>
              <w:spacing w:line="360" w:lineRule="auto"/>
              <w:jc w:val="center"/>
              <w:rPr>
                <w:b/>
                <w:lang w:val="id-ID"/>
              </w:rPr>
            </w:pPr>
          </w:p>
          <w:p w:rsidR="000D3C17" w:rsidRDefault="000D3C17" w:rsidP="000D3C17">
            <w:pPr>
              <w:autoSpaceDE w:val="0"/>
              <w:autoSpaceDN w:val="0"/>
              <w:adjustRightInd w:val="0"/>
              <w:spacing w:line="360" w:lineRule="auto"/>
              <w:rPr>
                <w:b/>
                <w:lang w:val="id-ID"/>
              </w:rPr>
            </w:pPr>
          </w:p>
        </w:tc>
      </w:tr>
      <w:tr w:rsidR="000D3C17" w:rsidTr="000D3C17">
        <w:trPr>
          <w:jc w:val="right"/>
        </w:trPr>
        <w:tc>
          <w:tcPr>
            <w:tcW w:w="5598" w:type="dxa"/>
          </w:tcPr>
          <w:p w:rsidR="000D3C17" w:rsidRPr="000D3C17" w:rsidRDefault="000D3C17" w:rsidP="000D3C17">
            <w:pPr>
              <w:autoSpaceDE w:val="0"/>
              <w:autoSpaceDN w:val="0"/>
              <w:adjustRightInd w:val="0"/>
              <w:spacing w:line="360" w:lineRule="auto"/>
              <w:jc w:val="center"/>
              <w:rPr>
                <w:lang w:val="id-ID"/>
              </w:rPr>
            </w:pPr>
            <w:r w:rsidRPr="000D3C17">
              <w:rPr>
                <w:lang w:val="id-ID"/>
              </w:rPr>
              <w:t xml:space="preserve">(I </w:t>
            </w:r>
            <w:r>
              <w:rPr>
                <w:lang w:val="id-ID"/>
              </w:rPr>
              <w:t>Gusti Ayu Agung Diatri Indradewi, S.Kom., M.T.</w:t>
            </w:r>
            <w:r w:rsidRPr="000D3C17">
              <w:rPr>
                <w:lang w:val="id-ID"/>
              </w:rPr>
              <w:t>)</w:t>
            </w:r>
          </w:p>
        </w:tc>
      </w:tr>
    </w:tbl>
    <w:p w:rsidR="000D3C17" w:rsidRDefault="000D3C17" w:rsidP="000D3C17">
      <w:pPr>
        <w:autoSpaceDE w:val="0"/>
        <w:autoSpaceDN w:val="0"/>
        <w:adjustRightInd w:val="0"/>
        <w:spacing w:line="360" w:lineRule="auto"/>
        <w:rPr>
          <w:b/>
          <w:lang w:val="id-ID"/>
        </w:rPr>
      </w:pPr>
    </w:p>
    <w:p w:rsidR="000D3C17" w:rsidRDefault="000D3C17" w:rsidP="000D3C17">
      <w:pPr>
        <w:autoSpaceDE w:val="0"/>
        <w:autoSpaceDN w:val="0"/>
        <w:adjustRightInd w:val="0"/>
        <w:spacing w:line="360" w:lineRule="auto"/>
        <w:rPr>
          <w:b/>
          <w:lang w:val="id-ID"/>
        </w:rPr>
      </w:pPr>
    </w:p>
    <w:p w:rsidR="000D3C17" w:rsidRDefault="000D3C17" w:rsidP="000D3C17">
      <w:pPr>
        <w:autoSpaceDE w:val="0"/>
        <w:autoSpaceDN w:val="0"/>
        <w:adjustRightInd w:val="0"/>
        <w:spacing w:line="360" w:lineRule="auto"/>
        <w:rPr>
          <w:b/>
          <w:lang w:val="id-ID"/>
        </w:rPr>
      </w:pPr>
    </w:p>
    <w:p w:rsidR="000D3C17" w:rsidRDefault="000D3C17" w:rsidP="000D3C17">
      <w:pPr>
        <w:autoSpaceDE w:val="0"/>
        <w:autoSpaceDN w:val="0"/>
        <w:adjustRightInd w:val="0"/>
        <w:spacing w:line="360" w:lineRule="auto"/>
        <w:rPr>
          <w:b/>
          <w:lang w:val="id-ID"/>
        </w:rPr>
      </w:pPr>
    </w:p>
    <w:p w:rsidR="000D3C17" w:rsidRDefault="000D3C17" w:rsidP="000D3C17">
      <w:pPr>
        <w:autoSpaceDE w:val="0"/>
        <w:autoSpaceDN w:val="0"/>
        <w:adjustRightInd w:val="0"/>
        <w:spacing w:line="360" w:lineRule="auto"/>
        <w:rPr>
          <w:b/>
          <w:lang w:val="id-ID"/>
        </w:rPr>
      </w:pPr>
    </w:p>
    <w:p w:rsidR="000D3C17" w:rsidRDefault="000D3C17" w:rsidP="000D3C17">
      <w:pPr>
        <w:autoSpaceDE w:val="0"/>
        <w:autoSpaceDN w:val="0"/>
        <w:adjustRightInd w:val="0"/>
        <w:spacing w:line="360" w:lineRule="auto"/>
        <w:rPr>
          <w:b/>
          <w:lang w:val="id-ID"/>
        </w:rPr>
      </w:pPr>
    </w:p>
    <w:p w:rsidR="000D3C17" w:rsidRDefault="000D3C17" w:rsidP="000D3C17">
      <w:pPr>
        <w:autoSpaceDE w:val="0"/>
        <w:autoSpaceDN w:val="0"/>
        <w:adjustRightInd w:val="0"/>
        <w:spacing w:line="360" w:lineRule="auto"/>
        <w:rPr>
          <w:b/>
          <w:lang w:val="id-ID"/>
        </w:rPr>
      </w:pPr>
    </w:p>
    <w:p w:rsidR="000D3C17" w:rsidRDefault="000D3C17" w:rsidP="000D3C17">
      <w:pPr>
        <w:autoSpaceDE w:val="0"/>
        <w:autoSpaceDN w:val="0"/>
        <w:adjustRightInd w:val="0"/>
        <w:spacing w:line="360" w:lineRule="auto"/>
        <w:rPr>
          <w:b/>
          <w:lang w:val="id-ID"/>
        </w:rPr>
      </w:pPr>
    </w:p>
    <w:p w:rsidR="000D3C17" w:rsidRDefault="000D3C17" w:rsidP="000D3C17">
      <w:pPr>
        <w:autoSpaceDE w:val="0"/>
        <w:autoSpaceDN w:val="0"/>
        <w:adjustRightInd w:val="0"/>
        <w:spacing w:line="360" w:lineRule="auto"/>
        <w:rPr>
          <w:b/>
          <w:lang w:val="id-ID"/>
        </w:rPr>
      </w:pPr>
    </w:p>
    <w:p w:rsidR="000D3C17" w:rsidRDefault="000D3C17" w:rsidP="000D3C17">
      <w:pPr>
        <w:autoSpaceDE w:val="0"/>
        <w:autoSpaceDN w:val="0"/>
        <w:adjustRightInd w:val="0"/>
        <w:spacing w:line="360" w:lineRule="auto"/>
        <w:rPr>
          <w:b/>
          <w:lang w:val="id-ID"/>
        </w:rPr>
      </w:pPr>
    </w:p>
    <w:p w:rsidR="000D3C17" w:rsidRDefault="000D3C17" w:rsidP="000D3C17">
      <w:pPr>
        <w:autoSpaceDE w:val="0"/>
        <w:autoSpaceDN w:val="0"/>
        <w:adjustRightInd w:val="0"/>
        <w:spacing w:line="360" w:lineRule="auto"/>
        <w:rPr>
          <w:b/>
          <w:lang w:val="id-ID"/>
        </w:rPr>
      </w:pPr>
    </w:p>
    <w:p w:rsidR="000D3C17" w:rsidRDefault="000D3C17" w:rsidP="000D3C17">
      <w:pPr>
        <w:autoSpaceDE w:val="0"/>
        <w:autoSpaceDN w:val="0"/>
        <w:adjustRightInd w:val="0"/>
        <w:spacing w:line="360" w:lineRule="auto"/>
        <w:rPr>
          <w:b/>
          <w:lang w:val="id-ID"/>
        </w:rPr>
      </w:pPr>
    </w:p>
    <w:p w:rsidR="000D3C17" w:rsidRPr="000D3C17" w:rsidRDefault="000D3C17" w:rsidP="000D3C17">
      <w:pPr>
        <w:pStyle w:val="ListParagraph"/>
        <w:numPr>
          <w:ilvl w:val="0"/>
          <w:numId w:val="19"/>
        </w:numPr>
        <w:spacing w:before="63" w:line="360" w:lineRule="auto"/>
        <w:rPr>
          <w:b/>
          <w:szCs w:val="24"/>
          <w:lang w:val="id-ID"/>
        </w:rPr>
      </w:pPr>
      <w:r>
        <w:rPr>
          <w:b/>
          <w:szCs w:val="24"/>
          <w:lang w:val="id-ID"/>
        </w:rPr>
        <w:t>Anggota</w:t>
      </w:r>
      <w:r w:rsidRPr="000D3C17">
        <w:rPr>
          <w:b/>
          <w:szCs w:val="24"/>
          <w:lang w:val="id-ID"/>
        </w:rPr>
        <w:t xml:space="preserve"> Peneliti</w:t>
      </w:r>
    </w:p>
    <w:p w:rsidR="000D3C17" w:rsidRPr="000D3C17" w:rsidRDefault="000D3C17" w:rsidP="000D3C17">
      <w:pPr>
        <w:pStyle w:val="ListParagraph"/>
        <w:numPr>
          <w:ilvl w:val="0"/>
          <w:numId w:val="20"/>
        </w:numPr>
        <w:spacing w:line="260" w:lineRule="exact"/>
        <w:jc w:val="left"/>
        <w:rPr>
          <w:b/>
          <w:color w:val="000007"/>
          <w:position w:val="-1"/>
          <w:szCs w:val="24"/>
        </w:rPr>
      </w:pPr>
      <w:r w:rsidRPr="000D3C17">
        <w:rPr>
          <w:b/>
          <w:color w:val="000007"/>
          <w:spacing w:val="-2"/>
          <w:position w:val="-1"/>
          <w:szCs w:val="24"/>
        </w:rPr>
        <w:t>I</w:t>
      </w:r>
      <w:r w:rsidRPr="000D3C17">
        <w:rPr>
          <w:b/>
          <w:color w:val="000007"/>
          <w:spacing w:val="1"/>
          <w:position w:val="-1"/>
          <w:szCs w:val="24"/>
        </w:rPr>
        <w:t>d</w:t>
      </w:r>
      <w:r w:rsidRPr="000D3C17">
        <w:rPr>
          <w:b/>
          <w:color w:val="000007"/>
          <w:spacing w:val="-1"/>
          <w:position w:val="-1"/>
          <w:szCs w:val="24"/>
        </w:rPr>
        <w:t>e</w:t>
      </w:r>
      <w:r w:rsidRPr="000D3C17">
        <w:rPr>
          <w:b/>
          <w:color w:val="000007"/>
          <w:spacing w:val="1"/>
          <w:position w:val="-1"/>
          <w:szCs w:val="24"/>
        </w:rPr>
        <w:t>n</w:t>
      </w:r>
      <w:r w:rsidRPr="000D3C17">
        <w:rPr>
          <w:b/>
          <w:color w:val="000007"/>
          <w:spacing w:val="-3"/>
          <w:position w:val="-1"/>
          <w:szCs w:val="24"/>
        </w:rPr>
        <w:t>t</w:t>
      </w:r>
      <w:r w:rsidRPr="000D3C17">
        <w:rPr>
          <w:b/>
          <w:color w:val="000007"/>
          <w:spacing w:val="1"/>
          <w:position w:val="-1"/>
          <w:szCs w:val="24"/>
        </w:rPr>
        <w:t>i</w:t>
      </w:r>
      <w:r w:rsidRPr="000D3C17">
        <w:rPr>
          <w:b/>
          <w:color w:val="000007"/>
          <w:spacing w:val="2"/>
          <w:position w:val="-1"/>
          <w:szCs w:val="24"/>
        </w:rPr>
        <w:t>t</w:t>
      </w:r>
      <w:r w:rsidRPr="000D3C17">
        <w:rPr>
          <w:b/>
          <w:color w:val="000007"/>
          <w:position w:val="-1"/>
          <w:szCs w:val="24"/>
        </w:rPr>
        <w:t>as D</w:t>
      </w:r>
      <w:r w:rsidRPr="000D3C17">
        <w:rPr>
          <w:b/>
          <w:color w:val="000007"/>
          <w:spacing w:val="-4"/>
          <w:position w:val="-1"/>
          <w:szCs w:val="24"/>
        </w:rPr>
        <w:t>i</w:t>
      </w:r>
      <w:r w:rsidRPr="000D3C17">
        <w:rPr>
          <w:b/>
          <w:color w:val="000007"/>
          <w:spacing w:val="4"/>
          <w:position w:val="-1"/>
          <w:szCs w:val="24"/>
        </w:rPr>
        <w:t>r</w:t>
      </w:r>
      <w:r w:rsidRPr="000D3C17">
        <w:rPr>
          <w:b/>
          <w:color w:val="000007"/>
          <w:position w:val="-1"/>
          <w:szCs w:val="24"/>
        </w:rPr>
        <w:t>i</w:t>
      </w:r>
    </w:p>
    <w:p w:rsidR="000D3C17" w:rsidRPr="003F73B5" w:rsidRDefault="000D3C17" w:rsidP="000D3C17">
      <w:pPr>
        <w:pStyle w:val="ListParagraph"/>
        <w:spacing w:line="260" w:lineRule="exact"/>
        <w:ind w:left="580"/>
        <w:rPr>
          <w:szCs w:val="24"/>
        </w:rPr>
      </w:pPr>
    </w:p>
    <w:p w:rsidR="000D3C17" w:rsidRDefault="000D3C17" w:rsidP="000D3C17">
      <w:pPr>
        <w:spacing w:before="5" w:line="40" w:lineRule="exact"/>
        <w:rPr>
          <w:sz w:val="4"/>
          <w:szCs w:val="4"/>
        </w:rPr>
      </w:pPr>
    </w:p>
    <w:tbl>
      <w:tblPr>
        <w:tblW w:w="9072"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7"/>
        <w:gridCol w:w="3301"/>
        <w:gridCol w:w="5194"/>
      </w:tblGrid>
      <w:tr w:rsidR="000D3C17" w:rsidTr="00956BE5">
        <w:tc>
          <w:tcPr>
            <w:tcW w:w="577" w:type="dxa"/>
            <w:vAlign w:val="center"/>
          </w:tcPr>
          <w:p w:rsidR="000D3C17" w:rsidRDefault="000D3C17" w:rsidP="00956BE5">
            <w:pPr>
              <w:spacing w:line="480" w:lineRule="auto"/>
              <w:rPr>
                <w:szCs w:val="24"/>
              </w:rPr>
            </w:pPr>
            <w:r>
              <w:rPr>
                <w:szCs w:val="24"/>
              </w:rPr>
              <w:t>1.</w:t>
            </w:r>
          </w:p>
        </w:tc>
        <w:tc>
          <w:tcPr>
            <w:tcW w:w="3301" w:type="dxa"/>
            <w:vAlign w:val="center"/>
          </w:tcPr>
          <w:p w:rsidR="000D3C17" w:rsidRDefault="000D3C17" w:rsidP="00956BE5">
            <w:pPr>
              <w:spacing w:line="480" w:lineRule="auto"/>
              <w:rPr>
                <w:szCs w:val="24"/>
              </w:rPr>
            </w:pPr>
            <w:r>
              <w:rPr>
                <w:szCs w:val="24"/>
              </w:rPr>
              <w:t>Nama Lengkap</w:t>
            </w:r>
          </w:p>
        </w:tc>
        <w:tc>
          <w:tcPr>
            <w:tcW w:w="5194" w:type="dxa"/>
            <w:vAlign w:val="center"/>
          </w:tcPr>
          <w:p w:rsidR="000D3C17" w:rsidRDefault="000D3C17" w:rsidP="00956BE5">
            <w:pPr>
              <w:spacing w:line="480" w:lineRule="auto"/>
              <w:rPr>
                <w:szCs w:val="24"/>
                <w:lang w:val="id-ID"/>
              </w:rPr>
            </w:pPr>
            <w:r>
              <w:rPr>
                <w:szCs w:val="24"/>
                <w:lang w:val="id-ID"/>
              </w:rPr>
              <w:t xml:space="preserve">I </w:t>
            </w:r>
            <w:r>
              <w:rPr>
                <w:szCs w:val="24"/>
              </w:rPr>
              <w:t>Ketut Widhi Adnyana, S.Kom., M.Kom.</w:t>
            </w:r>
          </w:p>
        </w:tc>
      </w:tr>
      <w:tr w:rsidR="000D3C17" w:rsidTr="00956BE5">
        <w:tc>
          <w:tcPr>
            <w:tcW w:w="577" w:type="dxa"/>
            <w:vAlign w:val="center"/>
          </w:tcPr>
          <w:p w:rsidR="000D3C17" w:rsidRDefault="000D3C17" w:rsidP="00956BE5">
            <w:pPr>
              <w:spacing w:line="480" w:lineRule="auto"/>
              <w:rPr>
                <w:szCs w:val="24"/>
              </w:rPr>
            </w:pPr>
            <w:r>
              <w:rPr>
                <w:szCs w:val="24"/>
              </w:rPr>
              <w:t>2.</w:t>
            </w:r>
          </w:p>
        </w:tc>
        <w:tc>
          <w:tcPr>
            <w:tcW w:w="3301" w:type="dxa"/>
            <w:vAlign w:val="center"/>
          </w:tcPr>
          <w:p w:rsidR="000D3C17" w:rsidRDefault="000D3C17" w:rsidP="00956BE5">
            <w:pPr>
              <w:spacing w:line="480" w:lineRule="auto"/>
              <w:rPr>
                <w:b/>
                <w:szCs w:val="24"/>
              </w:rPr>
            </w:pPr>
            <w:r>
              <w:rPr>
                <w:szCs w:val="24"/>
              </w:rPr>
              <w:t>Jenis Kelamin</w:t>
            </w:r>
          </w:p>
        </w:tc>
        <w:tc>
          <w:tcPr>
            <w:tcW w:w="5194" w:type="dxa"/>
            <w:vAlign w:val="center"/>
          </w:tcPr>
          <w:p w:rsidR="000D3C17" w:rsidRDefault="000D3C17" w:rsidP="00956BE5">
            <w:pPr>
              <w:spacing w:line="480" w:lineRule="auto"/>
              <w:rPr>
                <w:szCs w:val="24"/>
                <w:lang w:val="id-ID"/>
              </w:rPr>
            </w:pPr>
            <w:r>
              <w:rPr>
                <w:szCs w:val="24"/>
              </w:rPr>
              <w:t>Laki-Laki</w:t>
            </w:r>
          </w:p>
        </w:tc>
      </w:tr>
      <w:tr w:rsidR="000D3C17" w:rsidTr="00956BE5">
        <w:tc>
          <w:tcPr>
            <w:tcW w:w="577" w:type="dxa"/>
            <w:vAlign w:val="center"/>
          </w:tcPr>
          <w:p w:rsidR="000D3C17" w:rsidRDefault="000D3C17" w:rsidP="00956BE5">
            <w:pPr>
              <w:spacing w:line="480" w:lineRule="auto"/>
              <w:rPr>
                <w:b/>
                <w:szCs w:val="24"/>
              </w:rPr>
            </w:pPr>
            <w:r>
              <w:rPr>
                <w:szCs w:val="24"/>
              </w:rPr>
              <w:t>3.</w:t>
            </w:r>
          </w:p>
        </w:tc>
        <w:tc>
          <w:tcPr>
            <w:tcW w:w="3301" w:type="dxa"/>
            <w:vAlign w:val="center"/>
          </w:tcPr>
          <w:p w:rsidR="000D3C17" w:rsidRDefault="000D3C17" w:rsidP="00956BE5">
            <w:pPr>
              <w:spacing w:line="480" w:lineRule="auto"/>
              <w:rPr>
                <w:szCs w:val="24"/>
              </w:rPr>
            </w:pPr>
            <w:r>
              <w:rPr>
                <w:szCs w:val="24"/>
              </w:rPr>
              <w:t>Jabatan Fungsional</w:t>
            </w:r>
          </w:p>
        </w:tc>
        <w:tc>
          <w:tcPr>
            <w:tcW w:w="5194" w:type="dxa"/>
            <w:vAlign w:val="center"/>
          </w:tcPr>
          <w:p w:rsidR="000D3C17" w:rsidRDefault="000D3C17" w:rsidP="00956BE5">
            <w:pPr>
              <w:spacing w:line="480" w:lineRule="auto"/>
              <w:rPr>
                <w:szCs w:val="24"/>
                <w:lang w:val="id-ID"/>
              </w:rPr>
            </w:pPr>
            <w:r>
              <w:rPr>
                <w:szCs w:val="24"/>
                <w:lang w:val="id-ID"/>
              </w:rPr>
              <w:t>Asisten Ahli</w:t>
            </w:r>
          </w:p>
        </w:tc>
      </w:tr>
      <w:tr w:rsidR="000D3C17" w:rsidTr="00956BE5">
        <w:tc>
          <w:tcPr>
            <w:tcW w:w="577" w:type="dxa"/>
            <w:vAlign w:val="center"/>
          </w:tcPr>
          <w:p w:rsidR="000D3C17" w:rsidRDefault="000D3C17" w:rsidP="00956BE5">
            <w:pPr>
              <w:spacing w:line="480" w:lineRule="auto"/>
              <w:rPr>
                <w:szCs w:val="24"/>
              </w:rPr>
            </w:pPr>
            <w:r>
              <w:rPr>
                <w:szCs w:val="24"/>
              </w:rPr>
              <w:t>4.</w:t>
            </w:r>
          </w:p>
        </w:tc>
        <w:tc>
          <w:tcPr>
            <w:tcW w:w="3301" w:type="dxa"/>
            <w:vAlign w:val="center"/>
          </w:tcPr>
          <w:p w:rsidR="000D3C17" w:rsidRDefault="000D3C17" w:rsidP="00956BE5">
            <w:pPr>
              <w:spacing w:line="480" w:lineRule="auto"/>
              <w:rPr>
                <w:szCs w:val="24"/>
              </w:rPr>
            </w:pPr>
            <w:r>
              <w:rPr>
                <w:szCs w:val="24"/>
              </w:rPr>
              <w:t>NIDN</w:t>
            </w:r>
          </w:p>
        </w:tc>
        <w:tc>
          <w:tcPr>
            <w:tcW w:w="5194" w:type="dxa"/>
            <w:vAlign w:val="center"/>
          </w:tcPr>
          <w:p w:rsidR="000D3C17" w:rsidRDefault="000D3C17" w:rsidP="00956BE5">
            <w:pPr>
              <w:spacing w:line="480" w:lineRule="auto"/>
              <w:rPr>
                <w:szCs w:val="24"/>
                <w:lang w:val="id-ID"/>
              </w:rPr>
            </w:pPr>
            <w:r>
              <w:rPr>
                <w:szCs w:val="24"/>
              </w:rPr>
              <w:t>0815118901</w:t>
            </w:r>
          </w:p>
        </w:tc>
      </w:tr>
      <w:tr w:rsidR="000D3C17" w:rsidTr="00956BE5">
        <w:tc>
          <w:tcPr>
            <w:tcW w:w="577" w:type="dxa"/>
            <w:vAlign w:val="center"/>
          </w:tcPr>
          <w:p w:rsidR="000D3C17" w:rsidRDefault="000D3C17" w:rsidP="00956BE5">
            <w:pPr>
              <w:spacing w:line="480" w:lineRule="auto"/>
              <w:rPr>
                <w:szCs w:val="24"/>
              </w:rPr>
            </w:pPr>
            <w:r>
              <w:rPr>
                <w:szCs w:val="24"/>
              </w:rPr>
              <w:t>5.</w:t>
            </w:r>
          </w:p>
        </w:tc>
        <w:tc>
          <w:tcPr>
            <w:tcW w:w="3301" w:type="dxa"/>
            <w:vAlign w:val="center"/>
          </w:tcPr>
          <w:p w:rsidR="000D3C17" w:rsidRDefault="000D3C17" w:rsidP="00956BE5">
            <w:pPr>
              <w:spacing w:line="480" w:lineRule="auto"/>
              <w:rPr>
                <w:szCs w:val="24"/>
              </w:rPr>
            </w:pPr>
            <w:r>
              <w:rPr>
                <w:szCs w:val="24"/>
              </w:rPr>
              <w:t>Tempat dan Tanggal Lahir</w:t>
            </w:r>
          </w:p>
        </w:tc>
        <w:tc>
          <w:tcPr>
            <w:tcW w:w="5194" w:type="dxa"/>
            <w:vAlign w:val="center"/>
          </w:tcPr>
          <w:p w:rsidR="000D3C17" w:rsidRDefault="000D3C17" w:rsidP="00956BE5">
            <w:pPr>
              <w:spacing w:line="480" w:lineRule="auto"/>
              <w:rPr>
                <w:szCs w:val="24"/>
                <w:lang w:val="id-ID"/>
              </w:rPr>
            </w:pPr>
            <w:r>
              <w:rPr>
                <w:szCs w:val="24"/>
                <w:lang w:val="id-ID"/>
              </w:rPr>
              <w:t>Denpasar, 1</w:t>
            </w:r>
            <w:r>
              <w:rPr>
                <w:szCs w:val="24"/>
              </w:rPr>
              <w:t xml:space="preserve">5 november </w:t>
            </w:r>
            <w:r>
              <w:rPr>
                <w:szCs w:val="24"/>
                <w:lang w:val="id-ID"/>
              </w:rPr>
              <w:t>1989</w:t>
            </w:r>
          </w:p>
        </w:tc>
      </w:tr>
      <w:tr w:rsidR="000D3C17" w:rsidTr="00956BE5">
        <w:tc>
          <w:tcPr>
            <w:tcW w:w="577" w:type="dxa"/>
            <w:vAlign w:val="center"/>
          </w:tcPr>
          <w:p w:rsidR="000D3C17" w:rsidRDefault="000D3C17" w:rsidP="00956BE5">
            <w:pPr>
              <w:spacing w:line="480" w:lineRule="auto"/>
              <w:rPr>
                <w:szCs w:val="24"/>
              </w:rPr>
            </w:pPr>
            <w:r>
              <w:rPr>
                <w:szCs w:val="24"/>
              </w:rPr>
              <w:t>6.</w:t>
            </w:r>
          </w:p>
        </w:tc>
        <w:tc>
          <w:tcPr>
            <w:tcW w:w="3301" w:type="dxa"/>
            <w:vAlign w:val="center"/>
          </w:tcPr>
          <w:p w:rsidR="000D3C17" w:rsidRDefault="000D3C17" w:rsidP="00956BE5">
            <w:pPr>
              <w:spacing w:line="480" w:lineRule="auto"/>
              <w:rPr>
                <w:szCs w:val="24"/>
              </w:rPr>
            </w:pPr>
            <w:r>
              <w:rPr>
                <w:szCs w:val="24"/>
              </w:rPr>
              <w:t>E-Mail</w:t>
            </w:r>
          </w:p>
        </w:tc>
        <w:tc>
          <w:tcPr>
            <w:tcW w:w="5194" w:type="dxa"/>
            <w:vAlign w:val="center"/>
          </w:tcPr>
          <w:p w:rsidR="000D3C17" w:rsidRDefault="000D3C17" w:rsidP="00956BE5">
            <w:pPr>
              <w:spacing w:line="480" w:lineRule="auto"/>
              <w:rPr>
                <w:szCs w:val="24"/>
              </w:rPr>
            </w:pPr>
            <w:r>
              <w:rPr>
                <w:szCs w:val="24"/>
              </w:rPr>
              <w:t>ketut.widhi@stiki-indonesia.ac.id</w:t>
            </w:r>
          </w:p>
        </w:tc>
      </w:tr>
      <w:tr w:rsidR="000D3C17" w:rsidTr="00956BE5">
        <w:tc>
          <w:tcPr>
            <w:tcW w:w="577" w:type="dxa"/>
            <w:vAlign w:val="center"/>
          </w:tcPr>
          <w:p w:rsidR="000D3C17" w:rsidRDefault="000D3C17" w:rsidP="00956BE5">
            <w:pPr>
              <w:spacing w:line="480" w:lineRule="auto"/>
              <w:rPr>
                <w:szCs w:val="24"/>
              </w:rPr>
            </w:pPr>
            <w:r>
              <w:rPr>
                <w:szCs w:val="24"/>
              </w:rPr>
              <w:t>7.</w:t>
            </w:r>
          </w:p>
        </w:tc>
        <w:tc>
          <w:tcPr>
            <w:tcW w:w="3301" w:type="dxa"/>
            <w:vAlign w:val="center"/>
          </w:tcPr>
          <w:p w:rsidR="000D3C17" w:rsidRDefault="000D3C17" w:rsidP="00956BE5">
            <w:pPr>
              <w:spacing w:line="480" w:lineRule="auto"/>
              <w:rPr>
                <w:szCs w:val="24"/>
              </w:rPr>
            </w:pPr>
            <w:r>
              <w:rPr>
                <w:szCs w:val="24"/>
              </w:rPr>
              <w:t>Nomor HP</w:t>
            </w:r>
          </w:p>
        </w:tc>
        <w:tc>
          <w:tcPr>
            <w:tcW w:w="5194" w:type="dxa"/>
            <w:vAlign w:val="center"/>
          </w:tcPr>
          <w:p w:rsidR="000D3C17" w:rsidRDefault="000D3C17" w:rsidP="00956BE5">
            <w:pPr>
              <w:spacing w:line="480" w:lineRule="auto"/>
              <w:rPr>
                <w:szCs w:val="24"/>
                <w:lang w:val="id-ID"/>
              </w:rPr>
            </w:pPr>
            <w:r>
              <w:rPr>
                <w:szCs w:val="24"/>
                <w:lang w:val="id-ID"/>
              </w:rPr>
              <w:t>081</w:t>
            </w:r>
            <w:r>
              <w:rPr>
                <w:szCs w:val="24"/>
              </w:rPr>
              <w:t>916317315</w:t>
            </w:r>
          </w:p>
        </w:tc>
      </w:tr>
      <w:tr w:rsidR="000D3C17" w:rsidTr="00956BE5">
        <w:tc>
          <w:tcPr>
            <w:tcW w:w="577" w:type="dxa"/>
            <w:vAlign w:val="center"/>
          </w:tcPr>
          <w:p w:rsidR="000D3C17" w:rsidRDefault="000D3C17" w:rsidP="00956BE5">
            <w:pPr>
              <w:spacing w:line="480" w:lineRule="auto"/>
              <w:rPr>
                <w:b/>
                <w:szCs w:val="24"/>
              </w:rPr>
            </w:pPr>
            <w:r>
              <w:rPr>
                <w:szCs w:val="24"/>
              </w:rPr>
              <w:t>8.</w:t>
            </w:r>
          </w:p>
        </w:tc>
        <w:tc>
          <w:tcPr>
            <w:tcW w:w="3301" w:type="dxa"/>
            <w:vAlign w:val="center"/>
          </w:tcPr>
          <w:p w:rsidR="000D3C17" w:rsidRDefault="000D3C17" w:rsidP="00956BE5">
            <w:pPr>
              <w:spacing w:line="480" w:lineRule="auto"/>
              <w:rPr>
                <w:szCs w:val="24"/>
              </w:rPr>
            </w:pPr>
            <w:r>
              <w:rPr>
                <w:szCs w:val="24"/>
              </w:rPr>
              <w:t>Alamat Kantor</w:t>
            </w:r>
          </w:p>
        </w:tc>
        <w:tc>
          <w:tcPr>
            <w:tcW w:w="5194" w:type="dxa"/>
            <w:vAlign w:val="center"/>
          </w:tcPr>
          <w:p w:rsidR="000D3C17" w:rsidRDefault="000D3C17" w:rsidP="00956BE5">
            <w:pPr>
              <w:spacing w:line="480" w:lineRule="auto"/>
              <w:rPr>
                <w:szCs w:val="24"/>
              </w:rPr>
            </w:pPr>
            <w:r>
              <w:rPr>
                <w:szCs w:val="24"/>
              </w:rPr>
              <w:t>Jl. Tukad Pakerisan 97 Denpasar, Bali</w:t>
            </w:r>
          </w:p>
        </w:tc>
      </w:tr>
      <w:tr w:rsidR="000D3C17" w:rsidTr="00956BE5">
        <w:tc>
          <w:tcPr>
            <w:tcW w:w="577" w:type="dxa"/>
            <w:vAlign w:val="center"/>
          </w:tcPr>
          <w:p w:rsidR="000D3C17" w:rsidRDefault="000D3C17" w:rsidP="00956BE5">
            <w:pPr>
              <w:spacing w:line="480" w:lineRule="auto"/>
              <w:rPr>
                <w:szCs w:val="24"/>
              </w:rPr>
            </w:pPr>
            <w:r>
              <w:rPr>
                <w:szCs w:val="24"/>
              </w:rPr>
              <w:t>9.</w:t>
            </w:r>
          </w:p>
        </w:tc>
        <w:tc>
          <w:tcPr>
            <w:tcW w:w="3301" w:type="dxa"/>
            <w:vAlign w:val="center"/>
          </w:tcPr>
          <w:p w:rsidR="000D3C17" w:rsidRDefault="000D3C17" w:rsidP="00956BE5">
            <w:pPr>
              <w:spacing w:line="480" w:lineRule="auto"/>
              <w:rPr>
                <w:szCs w:val="24"/>
              </w:rPr>
            </w:pPr>
            <w:r>
              <w:rPr>
                <w:szCs w:val="24"/>
              </w:rPr>
              <w:t>Nomor Telepon/Faks</w:t>
            </w:r>
          </w:p>
        </w:tc>
        <w:tc>
          <w:tcPr>
            <w:tcW w:w="5194" w:type="dxa"/>
            <w:shd w:val="clear" w:color="auto" w:fill="auto"/>
            <w:vAlign w:val="center"/>
          </w:tcPr>
          <w:p w:rsidR="000D3C17" w:rsidRDefault="000D3C17" w:rsidP="00956BE5">
            <w:pPr>
              <w:spacing w:line="480" w:lineRule="auto"/>
              <w:rPr>
                <w:szCs w:val="24"/>
                <w:lang w:val="id-ID"/>
              </w:rPr>
            </w:pPr>
            <w:r>
              <w:rPr>
                <w:szCs w:val="24"/>
              </w:rPr>
              <w:t xml:space="preserve">0361 - </w:t>
            </w:r>
            <w:r>
              <w:rPr>
                <w:szCs w:val="24"/>
                <w:lang w:val="id-ID"/>
              </w:rPr>
              <w:t>256995</w:t>
            </w:r>
          </w:p>
        </w:tc>
      </w:tr>
      <w:tr w:rsidR="000D3C17" w:rsidTr="00956BE5">
        <w:tc>
          <w:tcPr>
            <w:tcW w:w="577" w:type="dxa"/>
            <w:vAlign w:val="center"/>
          </w:tcPr>
          <w:p w:rsidR="000D3C17" w:rsidRDefault="000D3C17" w:rsidP="00956BE5">
            <w:pPr>
              <w:spacing w:line="480" w:lineRule="auto"/>
              <w:rPr>
                <w:szCs w:val="24"/>
              </w:rPr>
            </w:pPr>
            <w:r>
              <w:rPr>
                <w:szCs w:val="24"/>
              </w:rPr>
              <w:t>10.</w:t>
            </w:r>
          </w:p>
        </w:tc>
        <w:tc>
          <w:tcPr>
            <w:tcW w:w="3301" w:type="dxa"/>
            <w:vAlign w:val="center"/>
          </w:tcPr>
          <w:p w:rsidR="000D3C17" w:rsidRDefault="000D3C17" w:rsidP="00956BE5">
            <w:pPr>
              <w:spacing w:line="480" w:lineRule="auto"/>
              <w:rPr>
                <w:szCs w:val="24"/>
              </w:rPr>
            </w:pPr>
            <w:r>
              <w:rPr>
                <w:szCs w:val="24"/>
              </w:rPr>
              <w:t>Lulusan yang Telah Dihasilkan</w:t>
            </w:r>
          </w:p>
        </w:tc>
        <w:tc>
          <w:tcPr>
            <w:tcW w:w="5194" w:type="dxa"/>
            <w:vAlign w:val="center"/>
          </w:tcPr>
          <w:p w:rsidR="000D3C17" w:rsidRDefault="000D3C17" w:rsidP="00956BE5">
            <w:pPr>
              <w:spacing w:line="480" w:lineRule="auto"/>
              <w:rPr>
                <w:szCs w:val="24"/>
              </w:rPr>
            </w:pPr>
          </w:p>
        </w:tc>
      </w:tr>
      <w:tr w:rsidR="000D3C17" w:rsidTr="00956BE5">
        <w:tc>
          <w:tcPr>
            <w:tcW w:w="3878" w:type="dxa"/>
            <w:gridSpan w:val="2"/>
            <w:vMerge w:val="restart"/>
            <w:vAlign w:val="center"/>
          </w:tcPr>
          <w:p w:rsidR="000D3C17" w:rsidRDefault="000D3C17" w:rsidP="00956BE5">
            <w:pPr>
              <w:spacing w:line="480" w:lineRule="auto"/>
              <w:rPr>
                <w:szCs w:val="24"/>
              </w:rPr>
            </w:pPr>
            <w:r>
              <w:rPr>
                <w:szCs w:val="24"/>
              </w:rPr>
              <w:t>11. Mata Kuliah yg Diampu</w:t>
            </w:r>
          </w:p>
          <w:p w:rsidR="000D3C17" w:rsidRDefault="000D3C17" w:rsidP="00956BE5">
            <w:pPr>
              <w:spacing w:line="480" w:lineRule="auto"/>
              <w:rPr>
                <w:b/>
                <w:szCs w:val="24"/>
              </w:rPr>
            </w:pPr>
          </w:p>
        </w:tc>
        <w:tc>
          <w:tcPr>
            <w:tcW w:w="5194" w:type="dxa"/>
            <w:vAlign w:val="center"/>
          </w:tcPr>
          <w:p w:rsidR="000D3C17" w:rsidRDefault="000D3C17" w:rsidP="000D3C17">
            <w:pPr>
              <w:numPr>
                <w:ilvl w:val="0"/>
                <w:numId w:val="21"/>
              </w:numPr>
              <w:spacing w:line="480" w:lineRule="auto"/>
              <w:jc w:val="left"/>
              <w:rPr>
                <w:szCs w:val="24"/>
              </w:rPr>
            </w:pPr>
            <w:r>
              <w:rPr>
                <w:szCs w:val="24"/>
              </w:rPr>
              <w:t>Enterprise information system</w:t>
            </w:r>
          </w:p>
        </w:tc>
      </w:tr>
      <w:tr w:rsidR="000D3C17" w:rsidTr="00956BE5">
        <w:tc>
          <w:tcPr>
            <w:tcW w:w="3878" w:type="dxa"/>
            <w:gridSpan w:val="2"/>
            <w:vMerge/>
            <w:vAlign w:val="center"/>
          </w:tcPr>
          <w:p w:rsidR="000D3C17" w:rsidRDefault="000D3C17" w:rsidP="00956BE5">
            <w:pPr>
              <w:spacing w:line="480" w:lineRule="auto"/>
              <w:rPr>
                <w:b/>
                <w:szCs w:val="24"/>
              </w:rPr>
            </w:pPr>
          </w:p>
        </w:tc>
        <w:tc>
          <w:tcPr>
            <w:tcW w:w="5194" w:type="dxa"/>
            <w:vAlign w:val="center"/>
          </w:tcPr>
          <w:p w:rsidR="000D3C17" w:rsidRDefault="000D3C17" w:rsidP="000D3C17">
            <w:pPr>
              <w:numPr>
                <w:ilvl w:val="0"/>
                <w:numId w:val="21"/>
              </w:numPr>
              <w:spacing w:line="480" w:lineRule="auto"/>
              <w:jc w:val="left"/>
              <w:rPr>
                <w:szCs w:val="24"/>
              </w:rPr>
            </w:pPr>
            <w:r>
              <w:rPr>
                <w:szCs w:val="24"/>
              </w:rPr>
              <w:t>Object oriented programming</w:t>
            </w:r>
          </w:p>
        </w:tc>
      </w:tr>
      <w:tr w:rsidR="000D3C17" w:rsidTr="00956BE5">
        <w:tc>
          <w:tcPr>
            <w:tcW w:w="3878" w:type="dxa"/>
            <w:gridSpan w:val="2"/>
            <w:vMerge/>
            <w:vAlign w:val="center"/>
          </w:tcPr>
          <w:p w:rsidR="000D3C17" w:rsidRDefault="000D3C17" w:rsidP="00956BE5">
            <w:pPr>
              <w:spacing w:line="480" w:lineRule="auto"/>
              <w:rPr>
                <w:b/>
                <w:szCs w:val="24"/>
              </w:rPr>
            </w:pPr>
          </w:p>
        </w:tc>
        <w:tc>
          <w:tcPr>
            <w:tcW w:w="5194" w:type="dxa"/>
            <w:vAlign w:val="center"/>
          </w:tcPr>
          <w:p w:rsidR="000D3C17" w:rsidRDefault="000D3C17" w:rsidP="000D3C17">
            <w:pPr>
              <w:numPr>
                <w:ilvl w:val="0"/>
                <w:numId w:val="21"/>
              </w:numPr>
              <w:spacing w:line="480" w:lineRule="auto"/>
              <w:jc w:val="left"/>
              <w:rPr>
                <w:szCs w:val="24"/>
              </w:rPr>
            </w:pPr>
            <w:r>
              <w:rPr>
                <w:szCs w:val="24"/>
                <w:lang w:val="id-ID"/>
              </w:rPr>
              <w:t>Sistem Basis Data</w:t>
            </w:r>
          </w:p>
        </w:tc>
      </w:tr>
      <w:tr w:rsidR="000D3C17" w:rsidTr="00956BE5">
        <w:tc>
          <w:tcPr>
            <w:tcW w:w="3878" w:type="dxa"/>
            <w:gridSpan w:val="2"/>
            <w:vMerge/>
            <w:vAlign w:val="center"/>
          </w:tcPr>
          <w:p w:rsidR="000D3C17" w:rsidRDefault="000D3C17" w:rsidP="00956BE5">
            <w:pPr>
              <w:spacing w:line="480" w:lineRule="auto"/>
              <w:rPr>
                <w:b/>
                <w:szCs w:val="24"/>
              </w:rPr>
            </w:pPr>
          </w:p>
        </w:tc>
        <w:tc>
          <w:tcPr>
            <w:tcW w:w="5194" w:type="dxa"/>
            <w:vAlign w:val="center"/>
          </w:tcPr>
          <w:p w:rsidR="000D3C17" w:rsidRDefault="000D3C17" w:rsidP="000D3C17">
            <w:pPr>
              <w:numPr>
                <w:ilvl w:val="0"/>
                <w:numId w:val="21"/>
              </w:numPr>
              <w:spacing w:line="480" w:lineRule="auto"/>
              <w:jc w:val="left"/>
              <w:rPr>
                <w:szCs w:val="24"/>
              </w:rPr>
            </w:pPr>
            <w:r>
              <w:rPr>
                <w:szCs w:val="24"/>
              </w:rPr>
              <w:t>Basis data lanjut</w:t>
            </w:r>
          </w:p>
        </w:tc>
      </w:tr>
    </w:tbl>
    <w:p w:rsidR="000D3C17" w:rsidRDefault="000D3C17" w:rsidP="000D3C17">
      <w:pPr>
        <w:spacing w:line="200" w:lineRule="exact"/>
      </w:pPr>
    </w:p>
    <w:p w:rsidR="000D3C17" w:rsidRDefault="000D3C17" w:rsidP="000D3C17">
      <w:pPr>
        <w:spacing w:line="200" w:lineRule="exact"/>
      </w:pPr>
    </w:p>
    <w:p w:rsidR="000D3C17" w:rsidRDefault="000D3C17" w:rsidP="000D3C17">
      <w:pPr>
        <w:spacing w:before="15" w:line="260" w:lineRule="exact"/>
        <w:rPr>
          <w:sz w:val="26"/>
          <w:szCs w:val="26"/>
        </w:rPr>
      </w:pPr>
    </w:p>
    <w:p w:rsidR="000D3C17" w:rsidRDefault="000D3C17" w:rsidP="000D3C17">
      <w:pPr>
        <w:spacing w:before="29"/>
        <w:ind w:left="220"/>
        <w:rPr>
          <w:szCs w:val="24"/>
        </w:rPr>
      </w:pPr>
      <w:r>
        <w:rPr>
          <w:b/>
          <w:color w:val="000007"/>
          <w:spacing w:val="-1"/>
          <w:szCs w:val="24"/>
        </w:rPr>
        <w:t>B</w:t>
      </w:r>
      <w:r>
        <w:rPr>
          <w:b/>
          <w:color w:val="000007"/>
          <w:szCs w:val="24"/>
        </w:rPr>
        <w:t>. R</w:t>
      </w:r>
      <w:r>
        <w:rPr>
          <w:b/>
          <w:color w:val="000007"/>
          <w:spacing w:val="-4"/>
          <w:szCs w:val="24"/>
        </w:rPr>
        <w:t>i</w:t>
      </w:r>
      <w:r>
        <w:rPr>
          <w:b/>
          <w:color w:val="000007"/>
          <w:spacing w:val="4"/>
          <w:szCs w:val="24"/>
        </w:rPr>
        <w:t>w</w:t>
      </w:r>
      <w:r>
        <w:rPr>
          <w:b/>
          <w:color w:val="000007"/>
          <w:szCs w:val="24"/>
        </w:rPr>
        <w:t>ayat</w:t>
      </w:r>
      <w:r>
        <w:rPr>
          <w:b/>
          <w:color w:val="000007"/>
          <w:spacing w:val="4"/>
          <w:szCs w:val="24"/>
        </w:rPr>
        <w:t xml:space="preserve"> </w:t>
      </w:r>
      <w:r>
        <w:rPr>
          <w:b/>
          <w:color w:val="000007"/>
          <w:spacing w:val="-2"/>
          <w:szCs w:val="24"/>
        </w:rPr>
        <w:t>P</w:t>
      </w:r>
      <w:r>
        <w:rPr>
          <w:b/>
          <w:color w:val="000007"/>
          <w:spacing w:val="-1"/>
          <w:szCs w:val="24"/>
        </w:rPr>
        <w:t>e</w:t>
      </w:r>
      <w:r>
        <w:rPr>
          <w:b/>
          <w:color w:val="000007"/>
          <w:spacing w:val="1"/>
          <w:szCs w:val="24"/>
        </w:rPr>
        <w:t>n</w:t>
      </w:r>
      <w:r>
        <w:rPr>
          <w:b/>
          <w:color w:val="000007"/>
          <w:spacing w:val="-4"/>
          <w:szCs w:val="24"/>
        </w:rPr>
        <w:t>d</w:t>
      </w:r>
      <w:r>
        <w:rPr>
          <w:b/>
          <w:color w:val="000007"/>
          <w:spacing w:val="1"/>
          <w:szCs w:val="24"/>
        </w:rPr>
        <w:t>idik</w:t>
      </w:r>
      <w:r>
        <w:rPr>
          <w:b/>
          <w:color w:val="000007"/>
          <w:szCs w:val="24"/>
        </w:rPr>
        <w:t>an</w:t>
      </w:r>
    </w:p>
    <w:p w:rsidR="000D3C17" w:rsidRDefault="000D3C17" w:rsidP="000D3C17">
      <w:pPr>
        <w:spacing w:before="7" w:line="20" w:lineRule="exact"/>
        <w:rPr>
          <w:sz w:val="3"/>
          <w:szCs w:val="3"/>
        </w:rPr>
      </w:pPr>
    </w:p>
    <w:tbl>
      <w:tblPr>
        <w:tblW w:w="513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2"/>
        <w:gridCol w:w="3350"/>
        <w:gridCol w:w="3495"/>
      </w:tblGrid>
      <w:tr w:rsidR="000D3C17" w:rsidTr="00956BE5">
        <w:tc>
          <w:tcPr>
            <w:tcW w:w="1271" w:type="pct"/>
            <w:vAlign w:val="center"/>
          </w:tcPr>
          <w:p w:rsidR="000D3C17" w:rsidRDefault="000D3C17" w:rsidP="00956BE5">
            <w:pPr>
              <w:spacing w:line="360" w:lineRule="auto"/>
              <w:rPr>
                <w:szCs w:val="24"/>
              </w:rPr>
            </w:pPr>
          </w:p>
        </w:tc>
        <w:tc>
          <w:tcPr>
            <w:tcW w:w="1825" w:type="pct"/>
            <w:vAlign w:val="center"/>
          </w:tcPr>
          <w:p w:rsidR="000D3C17" w:rsidRDefault="000D3C17" w:rsidP="00956BE5">
            <w:pPr>
              <w:spacing w:line="360" w:lineRule="auto"/>
              <w:rPr>
                <w:b/>
                <w:szCs w:val="24"/>
              </w:rPr>
            </w:pPr>
            <w:r>
              <w:rPr>
                <w:b/>
                <w:szCs w:val="24"/>
              </w:rPr>
              <w:t>S-1</w:t>
            </w:r>
          </w:p>
        </w:tc>
        <w:tc>
          <w:tcPr>
            <w:tcW w:w="1904" w:type="pct"/>
            <w:vAlign w:val="center"/>
          </w:tcPr>
          <w:p w:rsidR="000D3C17" w:rsidRDefault="000D3C17" w:rsidP="00956BE5">
            <w:pPr>
              <w:spacing w:line="360" w:lineRule="auto"/>
              <w:rPr>
                <w:b/>
                <w:szCs w:val="24"/>
              </w:rPr>
            </w:pPr>
            <w:r>
              <w:rPr>
                <w:b/>
                <w:szCs w:val="24"/>
              </w:rPr>
              <w:t>S-2</w:t>
            </w:r>
          </w:p>
        </w:tc>
      </w:tr>
      <w:tr w:rsidR="000D3C17" w:rsidTr="00956BE5">
        <w:tc>
          <w:tcPr>
            <w:tcW w:w="1271" w:type="pct"/>
            <w:vAlign w:val="center"/>
          </w:tcPr>
          <w:p w:rsidR="000D3C17" w:rsidRDefault="000D3C17" w:rsidP="00956BE5">
            <w:pPr>
              <w:spacing w:line="360" w:lineRule="auto"/>
              <w:rPr>
                <w:szCs w:val="24"/>
              </w:rPr>
            </w:pPr>
            <w:r>
              <w:rPr>
                <w:szCs w:val="24"/>
              </w:rPr>
              <w:t>Nama Perguruan Tinggi</w:t>
            </w:r>
          </w:p>
        </w:tc>
        <w:tc>
          <w:tcPr>
            <w:tcW w:w="1825" w:type="pct"/>
            <w:vAlign w:val="center"/>
          </w:tcPr>
          <w:p w:rsidR="000D3C17" w:rsidRDefault="000D3C17" w:rsidP="000D3C17">
            <w:pPr>
              <w:spacing w:line="360" w:lineRule="auto"/>
              <w:rPr>
                <w:szCs w:val="24"/>
                <w:lang w:val="id-ID"/>
              </w:rPr>
            </w:pPr>
            <w:r>
              <w:rPr>
                <w:szCs w:val="24"/>
                <w:lang w:val="id-ID"/>
              </w:rPr>
              <w:t>STMIK</w:t>
            </w:r>
            <w:r>
              <w:rPr>
                <w:szCs w:val="24"/>
              </w:rPr>
              <w:t xml:space="preserve"> </w:t>
            </w:r>
            <w:r>
              <w:rPr>
                <w:szCs w:val="24"/>
                <w:lang w:val="id-ID"/>
              </w:rPr>
              <w:t>AKAKOM Y</w:t>
            </w:r>
            <w:r>
              <w:rPr>
                <w:szCs w:val="24"/>
              </w:rPr>
              <w:t>ogyakarta</w:t>
            </w:r>
          </w:p>
        </w:tc>
        <w:tc>
          <w:tcPr>
            <w:tcW w:w="1904" w:type="pct"/>
            <w:vAlign w:val="center"/>
          </w:tcPr>
          <w:p w:rsidR="000D3C17" w:rsidRDefault="000D3C17" w:rsidP="000D3C17">
            <w:pPr>
              <w:spacing w:line="360" w:lineRule="auto"/>
              <w:rPr>
                <w:szCs w:val="24"/>
              </w:rPr>
            </w:pPr>
            <w:r>
              <w:rPr>
                <w:szCs w:val="24"/>
              </w:rPr>
              <w:t xml:space="preserve">Universitas Komputer </w:t>
            </w:r>
            <w:r>
              <w:rPr>
                <w:szCs w:val="24"/>
                <w:lang w:val="id-ID"/>
              </w:rPr>
              <w:t>I</w:t>
            </w:r>
            <w:r>
              <w:rPr>
                <w:szCs w:val="24"/>
              </w:rPr>
              <w:t>ndonesia</w:t>
            </w:r>
          </w:p>
        </w:tc>
      </w:tr>
      <w:tr w:rsidR="000D3C17" w:rsidTr="00956BE5">
        <w:tc>
          <w:tcPr>
            <w:tcW w:w="1271" w:type="pct"/>
            <w:vAlign w:val="center"/>
          </w:tcPr>
          <w:p w:rsidR="000D3C17" w:rsidRDefault="000D3C17" w:rsidP="00956BE5">
            <w:pPr>
              <w:spacing w:line="360" w:lineRule="auto"/>
              <w:rPr>
                <w:szCs w:val="24"/>
              </w:rPr>
            </w:pPr>
            <w:r>
              <w:rPr>
                <w:szCs w:val="24"/>
              </w:rPr>
              <w:t>Bidang Ilmu</w:t>
            </w:r>
          </w:p>
        </w:tc>
        <w:tc>
          <w:tcPr>
            <w:tcW w:w="1825" w:type="pct"/>
            <w:vAlign w:val="center"/>
          </w:tcPr>
          <w:p w:rsidR="000D3C17" w:rsidRDefault="000D3C17" w:rsidP="00956BE5">
            <w:pPr>
              <w:spacing w:line="360" w:lineRule="auto"/>
              <w:rPr>
                <w:szCs w:val="24"/>
                <w:lang w:val="id-ID"/>
              </w:rPr>
            </w:pPr>
            <w:r>
              <w:rPr>
                <w:szCs w:val="24"/>
              </w:rPr>
              <w:t>Sistem Informasi</w:t>
            </w:r>
          </w:p>
        </w:tc>
        <w:tc>
          <w:tcPr>
            <w:tcW w:w="1904" w:type="pct"/>
            <w:vAlign w:val="center"/>
          </w:tcPr>
          <w:p w:rsidR="000D3C17" w:rsidRDefault="000D3C17" w:rsidP="00956BE5">
            <w:pPr>
              <w:spacing w:line="360" w:lineRule="auto"/>
              <w:rPr>
                <w:szCs w:val="24"/>
              </w:rPr>
            </w:pPr>
            <w:r>
              <w:rPr>
                <w:szCs w:val="24"/>
              </w:rPr>
              <w:t>Sistem Informasi</w:t>
            </w:r>
          </w:p>
        </w:tc>
      </w:tr>
      <w:tr w:rsidR="000D3C17" w:rsidTr="00956BE5">
        <w:tc>
          <w:tcPr>
            <w:tcW w:w="1271" w:type="pct"/>
            <w:vAlign w:val="center"/>
          </w:tcPr>
          <w:p w:rsidR="000D3C17" w:rsidRDefault="000D3C17" w:rsidP="00956BE5">
            <w:pPr>
              <w:spacing w:line="360" w:lineRule="auto"/>
              <w:rPr>
                <w:szCs w:val="24"/>
              </w:rPr>
            </w:pPr>
            <w:r>
              <w:rPr>
                <w:szCs w:val="24"/>
              </w:rPr>
              <w:t>Tahun Masuk-Lulus</w:t>
            </w:r>
          </w:p>
        </w:tc>
        <w:tc>
          <w:tcPr>
            <w:tcW w:w="1825" w:type="pct"/>
            <w:vAlign w:val="center"/>
          </w:tcPr>
          <w:p w:rsidR="000D3C17" w:rsidRDefault="000D3C17" w:rsidP="00956BE5">
            <w:pPr>
              <w:spacing w:line="360" w:lineRule="auto"/>
              <w:rPr>
                <w:szCs w:val="24"/>
                <w:lang w:val="id-ID"/>
              </w:rPr>
            </w:pPr>
            <w:r>
              <w:rPr>
                <w:szCs w:val="24"/>
                <w:lang w:val="id-ID"/>
              </w:rPr>
              <w:t>2007-201</w:t>
            </w:r>
            <w:r>
              <w:rPr>
                <w:szCs w:val="24"/>
              </w:rPr>
              <w:t>3</w:t>
            </w:r>
          </w:p>
        </w:tc>
        <w:tc>
          <w:tcPr>
            <w:tcW w:w="1904" w:type="pct"/>
            <w:vAlign w:val="center"/>
          </w:tcPr>
          <w:p w:rsidR="000D3C17" w:rsidRDefault="000D3C17" w:rsidP="00956BE5">
            <w:pPr>
              <w:spacing w:line="360" w:lineRule="auto"/>
              <w:rPr>
                <w:szCs w:val="24"/>
                <w:lang w:val="id-ID"/>
              </w:rPr>
            </w:pPr>
            <w:r>
              <w:rPr>
                <w:szCs w:val="24"/>
                <w:lang w:val="id-ID"/>
              </w:rPr>
              <w:t>20</w:t>
            </w:r>
            <w:r>
              <w:rPr>
                <w:szCs w:val="24"/>
              </w:rPr>
              <w:t>13-2015</w:t>
            </w:r>
          </w:p>
        </w:tc>
      </w:tr>
      <w:tr w:rsidR="000D3C17" w:rsidTr="00956BE5">
        <w:tc>
          <w:tcPr>
            <w:tcW w:w="1271" w:type="pct"/>
            <w:vAlign w:val="center"/>
          </w:tcPr>
          <w:p w:rsidR="000D3C17" w:rsidRDefault="000D3C17" w:rsidP="00956BE5">
            <w:pPr>
              <w:spacing w:line="360" w:lineRule="auto"/>
              <w:rPr>
                <w:szCs w:val="24"/>
              </w:rPr>
            </w:pPr>
            <w:r>
              <w:rPr>
                <w:szCs w:val="24"/>
              </w:rPr>
              <w:lastRenderedPageBreak/>
              <w:t>Judul Skripsi/Thesis</w:t>
            </w:r>
          </w:p>
        </w:tc>
        <w:tc>
          <w:tcPr>
            <w:tcW w:w="1825" w:type="pct"/>
            <w:vAlign w:val="center"/>
          </w:tcPr>
          <w:p w:rsidR="000D3C17" w:rsidRDefault="000D3C17" w:rsidP="00956BE5">
            <w:pPr>
              <w:spacing w:line="360" w:lineRule="auto"/>
              <w:rPr>
                <w:i/>
                <w:szCs w:val="24"/>
                <w:lang w:val="id-ID"/>
              </w:rPr>
            </w:pPr>
            <w:r>
              <w:rPr>
                <w:i/>
                <w:szCs w:val="24"/>
              </w:rPr>
              <w:t>Sistem informasi penjualan pada wadezig! Distro yogyakarta</w:t>
            </w:r>
          </w:p>
        </w:tc>
        <w:tc>
          <w:tcPr>
            <w:tcW w:w="1904" w:type="pct"/>
            <w:vAlign w:val="center"/>
          </w:tcPr>
          <w:p w:rsidR="000D3C17" w:rsidRDefault="000D3C17" w:rsidP="00956BE5">
            <w:pPr>
              <w:spacing w:line="360" w:lineRule="auto"/>
              <w:rPr>
                <w:i/>
                <w:szCs w:val="24"/>
                <w:lang w:val="id-ID"/>
              </w:rPr>
            </w:pPr>
            <w:r>
              <w:rPr>
                <w:i/>
                <w:szCs w:val="24"/>
              </w:rPr>
              <w:t>Pengembangan layanan sisem informasi rawat inap dengan enterprise architecture planning (studi kasus : rumah sakit umum daerah kota bandung)</w:t>
            </w:r>
          </w:p>
        </w:tc>
      </w:tr>
      <w:tr w:rsidR="000D3C17" w:rsidTr="00956BE5">
        <w:trPr>
          <w:trHeight w:val="445"/>
        </w:trPr>
        <w:tc>
          <w:tcPr>
            <w:tcW w:w="1271" w:type="pct"/>
            <w:vAlign w:val="center"/>
          </w:tcPr>
          <w:p w:rsidR="000D3C17" w:rsidRDefault="000D3C17" w:rsidP="00956BE5">
            <w:pPr>
              <w:spacing w:line="360" w:lineRule="auto"/>
              <w:rPr>
                <w:szCs w:val="24"/>
              </w:rPr>
            </w:pPr>
            <w:r>
              <w:rPr>
                <w:szCs w:val="24"/>
              </w:rPr>
              <w:t>Nama Pembimbing</w:t>
            </w:r>
          </w:p>
        </w:tc>
        <w:tc>
          <w:tcPr>
            <w:tcW w:w="1825" w:type="pct"/>
            <w:vAlign w:val="center"/>
          </w:tcPr>
          <w:p w:rsidR="000D3C17" w:rsidRDefault="000D3C17" w:rsidP="00956BE5">
            <w:pPr>
              <w:spacing w:line="360" w:lineRule="auto"/>
              <w:rPr>
                <w:szCs w:val="24"/>
                <w:lang w:val="id-ID"/>
              </w:rPr>
            </w:pPr>
            <w:r>
              <w:rPr>
                <w:szCs w:val="24"/>
              </w:rPr>
              <w:t>L.N. Harnaningrum., S.Si., M.T</w:t>
            </w:r>
          </w:p>
        </w:tc>
        <w:tc>
          <w:tcPr>
            <w:tcW w:w="1904" w:type="pct"/>
            <w:vAlign w:val="center"/>
          </w:tcPr>
          <w:p w:rsidR="000D3C17" w:rsidRDefault="000D3C17" w:rsidP="00956BE5">
            <w:pPr>
              <w:spacing w:line="360" w:lineRule="auto"/>
              <w:rPr>
                <w:szCs w:val="24"/>
              </w:rPr>
            </w:pPr>
            <w:r>
              <w:rPr>
                <w:szCs w:val="24"/>
                <w:lang w:val="id-ID"/>
              </w:rPr>
              <w:t xml:space="preserve">Dr. </w:t>
            </w:r>
            <w:r>
              <w:rPr>
                <w:szCs w:val="24"/>
              </w:rPr>
              <w:t>Didi Rosiyadi., S.Kom., M.Kom.</w:t>
            </w:r>
          </w:p>
          <w:p w:rsidR="000D3C17" w:rsidRDefault="000D3C17" w:rsidP="00956BE5">
            <w:pPr>
              <w:spacing w:line="360" w:lineRule="auto"/>
              <w:rPr>
                <w:szCs w:val="24"/>
                <w:lang w:val="id-ID"/>
              </w:rPr>
            </w:pPr>
            <w:r>
              <w:rPr>
                <w:szCs w:val="24"/>
              </w:rPr>
              <w:t>Dr. Ir. Yeffry handoko putra M.T</w:t>
            </w:r>
          </w:p>
        </w:tc>
      </w:tr>
    </w:tbl>
    <w:p w:rsidR="000D3C17" w:rsidRDefault="000D3C17" w:rsidP="000D3C17"/>
    <w:p w:rsidR="000D3C17" w:rsidRDefault="000D3C17" w:rsidP="000D3C17"/>
    <w:p w:rsidR="000D3C17" w:rsidRDefault="000D3C17" w:rsidP="000D3C17">
      <w:pPr>
        <w:spacing w:before="63" w:line="260" w:lineRule="exact"/>
        <w:ind w:left="220"/>
        <w:rPr>
          <w:szCs w:val="24"/>
        </w:rPr>
      </w:pPr>
      <w:r>
        <w:rPr>
          <w:b/>
          <w:color w:val="000007"/>
          <w:position w:val="-1"/>
          <w:szCs w:val="24"/>
        </w:rPr>
        <w:t xml:space="preserve">C. </w:t>
      </w:r>
      <w:r>
        <w:rPr>
          <w:b/>
          <w:color w:val="000007"/>
          <w:spacing w:val="-2"/>
          <w:position w:val="-1"/>
          <w:szCs w:val="24"/>
        </w:rPr>
        <w:t>P</w:t>
      </w:r>
      <w:r>
        <w:rPr>
          <w:b/>
          <w:color w:val="000007"/>
          <w:spacing w:val="-1"/>
          <w:position w:val="-1"/>
          <w:szCs w:val="24"/>
        </w:rPr>
        <w:t>e</w:t>
      </w:r>
      <w:r>
        <w:rPr>
          <w:b/>
          <w:color w:val="000007"/>
          <w:spacing w:val="1"/>
          <w:position w:val="-1"/>
          <w:szCs w:val="24"/>
        </w:rPr>
        <w:t>n</w:t>
      </w:r>
      <w:r>
        <w:rPr>
          <w:b/>
          <w:color w:val="000007"/>
          <w:position w:val="-1"/>
          <w:szCs w:val="24"/>
        </w:rPr>
        <w:t>ga</w:t>
      </w:r>
      <w:r>
        <w:rPr>
          <w:b/>
          <w:color w:val="000007"/>
          <w:spacing w:val="1"/>
          <w:position w:val="-1"/>
          <w:szCs w:val="24"/>
        </w:rPr>
        <w:t>l</w:t>
      </w:r>
      <w:r>
        <w:rPr>
          <w:b/>
          <w:color w:val="000007"/>
          <w:position w:val="-1"/>
          <w:szCs w:val="24"/>
        </w:rPr>
        <w:t>a</w:t>
      </w:r>
      <w:r>
        <w:rPr>
          <w:b/>
          <w:color w:val="000007"/>
          <w:spacing w:val="2"/>
          <w:position w:val="-1"/>
          <w:szCs w:val="24"/>
        </w:rPr>
        <w:t>m</w:t>
      </w:r>
      <w:r>
        <w:rPr>
          <w:b/>
          <w:color w:val="000007"/>
          <w:position w:val="-1"/>
          <w:szCs w:val="24"/>
        </w:rPr>
        <w:t>an</w:t>
      </w:r>
      <w:r>
        <w:rPr>
          <w:b/>
          <w:color w:val="000007"/>
          <w:spacing w:val="-1"/>
          <w:position w:val="-1"/>
          <w:szCs w:val="24"/>
        </w:rPr>
        <w:t xml:space="preserve"> </w:t>
      </w:r>
      <w:r>
        <w:rPr>
          <w:b/>
          <w:color w:val="000007"/>
          <w:spacing w:val="-2"/>
          <w:position w:val="-1"/>
          <w:szCs w:val="24"/>
        </w:rPr>
        <w:t>P</w:t>
      </w:r>
      <w:r>
        <w:rPr>
          <w:b/>
          <w:color w:val="000007"/>
          <w:spacing w:val="-1"/>
          <w:position w:val="-1"/>
          <w:szCs w:val="24"/>
        </w:rPr>
        <w:t>e</w:t>
      </w:r>
      <w:r>
        <w:rPr>
          <w:b/>
          <w:color w:val="000007"/>
          <w:spacing w:val="1"/>
          <w:position w:val="-1"/>
          <w:szCs w:val="24"/>
        </w:rPr>
        <w:t>n</w:t>
      </w:r>
      <w:r>
        <w:rPr>
          <w:b/>
          <w:color w:val="000007"/>
          <w:spacing w:val="-1"/>
          <w:position w:val="-1"/>
          <w:szCs w:val="24"/>
        </w:rPr>
        <w:t>e</w:t>
      </w:r>
      <w:r>
        <w:rPr>
          <w:b/>
          <w:color w:val="000007"/>
          <w:spacing w:val="1"/>
          <w:position w:val="-1"/>
          <w:szCs w:val="24"/>
        </w:rPr>
        <w:t>li</w:t>
      </w:r>
      <w:r>
        <w:rPr>
          <w:b/>
          <w:color w:val="000007"/>
          <w:spacing w:val="2"/>
          <w:position w:val="-1"/>
          <w:szCs w:val="24"/>
        </w:rPr>
        <w:t>t</w:t>
      </w:r>
      <w:r>
        <w:rPr>
          <w:b/>
          <w:color w:val="000007"/>
          <w:spacing w:val="1"/>
          <w:position w:val="-1"/>
          <w:szCs w:val="24"/>
        </w:rPr>
        <w:t>i</w:t>
      </w:r>
      <w:r>
        <w:rPr>
          <w:b/>
          <w:color w:val="000007"/>
          <w:position w:val="-1"/>
          <w:szCs w:val="24"/>
        </w:rPr>
        <w:t>an</w:t>
      </w:r>
      <w:r>
        <w:rPr>
          <w:b/>
          <w:color w:val="000007"/>
          <w:spacing w:val="3"/>
          <w:position w:val="-1"/>
          <w:szCs w:val="24"/>
        </w:rPr>
        <w:t xml:space="preserve"> </w:t>
      </w:r>
      <w:r>
        <w:rPr>
          <w:b/>
          <w:color w:val="000007"/>
          <w:position w:val="-1"/>
          <w:szCs w:val="24"/>
        </w:rPr>
        <w:t>D</w:t>
      </w:r>
      <w:r>
        <w:rPr>
          <w:b/>
          <w:color w:val="000007"/>
          <w:spacing w:val="-5"/>
          <w:position w:val="-1"/>
          <w:szCs w:val="24"/>
        </w:rPr>
        <w:t>a</w:t>
      </w:r>
      <w:r>
        <w:rPr>
          <w:b/>
          <w:color w:val="000007"/>
          <w:spacing w:val="1"/>
          <w:position w:val="-1"/>
          <w:szCs w:val="24"/>
        </w:rPr>
        <w:t>l</w:t>
      </w:r>
      <w:r>
        <w:rPr>
          <w:b/>
          <w:color w:val="000007"/>
          <w:position w:val="-1"/>
          <w:szCs w:val="24"/>
        </w:rPr>
        <w:t>am</w:t>
      </w:r>
      <w:r>
        <w:rPr>
          <w:b/>
          <w:color w:val="000007"/>
          <w:spacing w:val="4"/>
          <w:position w:val="-1"/>
          <w:szCs w:val="24"/>
        </w:rPr>
        <w:t xml:space="preserve"> </w:t>
      </w:r>
      <w:r>
        <w:rPr>
          <w:b/>
          <w:color w:val="000007"/>
          <w:position w:val="-1"/>
          <w:szCs w:val="24"/>
        </w:rPr>
        <w:t>5</w:t>
      </w:r>
      <w:r>
        <w:rPr>
          <w:b/>
          <w:color w:val="000007"/>
          <w:spacing w:val="-2"/>
          <w:position w:val="-1"/>
          <w:szCs w:val="24"/>
        </w:rPr>
        <w:t xml:space="preserve"> </w:t>
      </w:r>
      <w:r>
        <w:rPr>
          <w:b/>
          <w:color w:val="000007"/>
          <w:spacing w:val="-1"/>
          <w:position w:val="-1"/>
          <w:szCs w:val="24"/>
        </w:rPr>
        <w:t>T</w:t>
      </w:r>
      <w:r>
        <w:rPr>
          <w:b/>
          <w:color w:val="000007"/>
          <w:position w:val="-1"/>
          <w:szCs w:val="24"/>
        </w:rPr>
        <w:t>a</w:t>
      </w:r>
      <w:r>
        <w:rPr>
          <w:b/>
          <w:color w:val="000007"/>
          <w:spacing w:val="1"/>
          <w:position w:val="-1"/>
          <w:szCs w:val="24"/>
        </w:rPr>
        <w:t>h</w:t>
      </w:r>
      <w:r>
        <w:rPr>
          <w:b/>
          <w:color w:val="000007"/>
          <w:spacing w:val="-4"/>
          <w:position w:val="-1"/>
          <w:szCs w:val="24"/>
        </w:rPr>
        <w:t>u</w:t>
      </w:r>
      <w:r>
        <w:rPr>
          <w:b/>
          <w:color w:val="000007"/>
          <w:position w:val="-1"/>
          <w:szCs w:val="24"/>
        </w:rPr>
        <w:t>n</w:t>
      </w:r>
      <w:r>
        <w:rPr>
          <w:b/>
          <w:color w:val="000007"/>
          <w:spacing w:val="8"/>
          <w:position w:val="-1"/>
          <w:szCs w:val="24"/>
        </w:rPr>
        <w:t xml:space="preserve"> </w:t>
      </w:r>
      <w:r>
        <w:rPr>
          <w:b/>
          <w:color w:val="000007"/>
          <w:spacing w:val="-1"/>
          <w:position w:val="-1"/>
          <w:szCs w:val="24"/>
        </w:rPr>
        <w:t>Ter</w:t>
      </w:r>
      <w:r>
        <w:rPr>
          <w:b/>
          <w:color w:val="000007"/>
          <w:position w:val="-1"/>
          <w:szCs w:val="24"/>
        </w:rPr>
        <w:t>a</w:t>
      </w:r>
      <w:r>
        <w:rPr>
          <w:b/>
          <w:color w:val="000007"/>
          <w:spacing w:val="1"/>
          <w:position w:val="-1"/>
          <w:szCs w:val="24"/>
        </w:rPr>
        <w:t>k</w:t>
      </w:r>
      <w:r>
        <w:rPr>
          <w:b/>
          <w:color w:val="000007"/>
          <w:spacing w:val="-4"/>
          <w:position w:val="-1"/>
          <w:szCs w:val="24"/>
        </w:rPr>
        <w:t>h</w:t>
      </w:r>
      <w:r>
        <w:rPr>
          <w:b/>
          <w:color w:val="000007"/>
          <w:spacing w:val="1"/>
          <w:position w:val="-1"/>
          <w:szCs w:val="24"/>
        </w:rPr>
        <w:t>i</w:t>
      </w:r>
      <w:r>
        <w:rPr>
          <w:b/>
          <w:color w:val="000007"/>
          <w:position w:val="-1"/>
          <w:szCs w:val="24"/>
        </w:rPr>
        <w:t>r</w:t>
      </w:r>
    </w:p>
    <w:p w:rsidR="000D3C17" w:rsidRDefault="000D3C17" w:rsidP="000D3C17">
      <w:pPr>
        <w:spacing w:before="2" w:line="40" w:lineRule="exact"/>
        <w:rPr>
          <w:sz w:val="4"/>
          <w:szCs w:val="4"/>
        </w:rPr>
      </w:pPr>
    </w:p>
    <w:tbl>
      <w:tblPr>
        <w:tblW w:w="0" w:type="auto"/>
        <w:tblInd w:w="102" w:type="dxa"/>
        <w:tblLayout w:type="fixed"/>
        <w:tblCellMar>
          <w:left w:w="0" w:type="dxa"/>
          <w:right w:w="0" w:type="dxa"/>
        </w:tblCellMar>
        <w:tblLook w:val="01E0" w:firstRow="1" w:lastRow="1" w:firstColumn="1" w:lastColumn="1" w:noHBand="0" w:noVBand="0"/>
      </w:tblPr>
      <w:tblGrid>
        <w:gridCol w:w="587"/>
        <w:gridCol w:w="830"/>
        <w:gridCol w:w="2118"/>
        <w:gridCol w:w="2539"/>
        <w:gridCol w:w="2114"/>
      </w:tblGrid>
      <w:tr w:rsidR="000D3C17" w:rsidTr="00956BE5">
        <w:trPr>
          <w:trHeight w:hRule="exact" w:val="478"/>
        </w:trPr>
        <w:tc>
          <w:tcPr>
            <w:tcW w:w="587" w:type="dxa"/>
            <w:vMerge w:val="restart"/>
            <w:tcBorders>
              <w:top w:val="single" w:sz="4" w:space="0" w:color="000000"/>
              <w:left w:val="single" w:sz="4" w:space="0" w:color="000000"/>
              <w:right w:val="single" w:sz="4" w:space="0" w:color="000000"/>
            </w:tcBorders>
          </w:tcPr>
          <w:p w:rsidR="000D3C17" w:rsidRDefault="000D3C17" w:rsidP="00956BE5">
            <w:pPr>
              <w:spacing w:before="5" w:line="120" w:lineRule="exact"/>
              <w:rPr>
                <w:sz w:val="13"/>
                <w:szCs w:val="13"/>
              </w:rPr>
            </w:pPr>
          </w:p>
          <w:p w:rsidR="000D3C17" w:rsidRDefault="000D3C17" w:rsidP="00956BE5">
            <w:pPr>
              <w:spacing w:line="200" w:lineRule="exact"/>
            </w:pPr>
          </w:p>
          <w:p w:rsidR="000D3C17" w:rsidRDefault="000D3C17" w:rsidP="00956BE5">
            <w:pPr>
              <w:ind w:left="113"/>
              <w:rPr>
                <w:szCs w:val="24"/>
              </w:rPr>
            </w:pPr>
            <w:r>
              <w:rPr>
                <w:color w:val="000007"/>
                <w:szCs w:val="24"/>
              </w:rPr>
              <w:t>N</w:t>
            </w:r>
            <w:r>
              <w:rPr>
                <w:color w:val="000007"/>
                <w:spacing w:val="-5"/>
                <w:szCs w:val="24"/>
              </w:rPr>
              <w:t>o</w:t>
            </w:r>
            <w:r>
              <w:rPr>
                <w:color w:val="000007"/>
                <w:szCs w:val="24"/>
              </w:rPr>
              <w:t>.</w:t>
            </w:r>
          </w:p>
        </w:tc>
        <w:tc>
          <w:tcPr>
            <w:tcW w:w="830" w:type="dxa"/>
            <w:vMerge w:val="restart"/>
            <w:tcBorders>
              <w:top w:val="single" w:sz="4" w:space="0" w:color="000000"/>
              <w:left w:val="single" w:sz="4" w:space="0" w:color="000000"/>
              <w:right w:val="single" w:sz="4" w:space="0" w:color="000000"/>
            </w:tcBorders>
          </w:tcPr>
          <w:p w:rsidR="000D3C17" w:rsidRDefault="000D3C17" w:rsidP="00956BE5">
            <w:pPr>
              <w:spacing w:before="5" w:line="120" w:lineRule="exact"/>
              <w:rPr>
                <w:sz w:val="13"/>
                <w:szCs w:val="13"/>
              </w:rPr>
            </w:pPr>
          </w:p>
          <w:p w:rsidR="000D3C17" w:rsidRDefault="000D3C17" w:rsidP="00956BE5">
            <w:pPr>
              <w:spacing w:line="200" w:lineRule="exact"/>
            </w:pPr>
          </w:p>
          <w:p w:rsidR="000D3C17" w:rsidRDefault="000D3C17" w:rsidP="00956BE5">
            <w:pPr>
              <w:ind w:left="102"/>
              <w:rPr>
                <w:szCs w:val="24"/>
              </w:rPr>
            </w:pPr>
            <w:r>
              <w:rPr>
                <w:color w:val="000007"/>
                <w:spacing w:val="-2"/>
                <w:szCs w:val="24"/>
              </w:rPr>
              <w:t>T</w:t>
            </w:r>
            <w:r>
              <w:rPr>
                <w:color w:val="000007"/>
                <w:spacing w:val="-1"/>
                <w:szCs w:val="24"/>
              </w:rPr>
              <w:t>a</w:t>
            </w:r>
            <w:r>
              <w:rPr>
                <w:color w:val="000007"/>
                <w:szCs w:val="24"/>
              </w:rPr>
              <w:t>hun</w:t>
            </w:r>
          </w:p>
        </w:tc>
        <w:tc>
          <w:tcPr>
            <w:tcW w:w="2118" w:type="dxa"/>
            <w:vMerge w:val="restart"/>
            <w:tcBorders>
              <w:top w:val="single" w:sz="4" w:space="0" w:color="000000"/>
              <w:left w:val="single" w:sz="4" w:space="0" w:color="000000"/>
              <w:right w:val="single" w:sz="4" w:space="0" w:color="000000"/>
            </w:tcBorders>
          </w:tcPr>
          <w:p w:rsidR="000D3C17" w:rsidRDefault="000D3C17" w:rsidP="00956BE5">
            <w:pPr>
              <w:spacing w:before="5" w:line="120" w:lineRule="exact"/>
              <w:rPr>
                <w:sz w:val="13"/>
                <w:szCs w:val="13"/>
              </w:rPr>
            </w:pPr>
          </w:p>
          <w:p w:rsidR="000D3C17" w:rsidRDefault="000D3C17" w:rsidP="00956BE5">
            <w:pPr>
              <w:spacing w:line="200" w:lineRule="exact"/>
            </w:pPr>
          </w:p>
          <w:p w:rsidR="000D3C17" w:rsidRDefault="000D3C17" w:rsidP="00956BE5">
            <w:pPr>
              <w:ind w:left="289"/>
              <w:rPr>
                <w:szCs w:val="24"/>
              </w:rPr>
            </w:pPr>
            <w:r>
              <w:rPr>
                <w:color w:val="000007"/>
                <w:spacing w:val="-2"/>
                <w:szCs w:val="24"/>
              </w:rPr>
              <w:t>J</w:t>
            </w:r>
            <w:r>
              <w:rPr>
                <w:color w:val="000007"/>
                <w:spacing w:val="-5"/>
                <w:szCs w:val="24"/>
              </w:rPr>
              <w:t>u</w:t>
            </w:r>
            <w:r>
              <w:rPr>
                <w:color w:val="000007"/>
                <w:szCs w:val="24"/>
              </w:rPr>
              <w:t>dul</w:t>
            </w:r>
            <w:r>
              <w:rPr>
                <w:color w:val="000007"/>
                <w:spacing w:val="3"/>
                <w:szCs w:val="24"/>
              </w:rPr>
              <w:t xml:space="preserve"> </w:t>
            </w:r>
            <w:r>
              <w:rPr>
                <w:color w:val="000007"/>
                <w:spacing w:val="-4"/>
                <w:szCs w:val="24"/>
              </w:rPr>
              <w:t>P</w:t>
            </w:r>
            <w:r>
              <w:rPr>
                <w:color w:val="000007"/>
                <w:spacing w:val="-1"/>
                <w:szCs w:val="24"/>
              </w:rPr>
              <w:t>e</w:t>
            </w:r>
            <w:r>
              <w:rPr>
                <w:color w:val="000007"/>
                <w:szCs w:val="24"/>
              </w:rPr>
              <w:t>n</w:t>
            </w:r>
            <w:r>
              <w:rPr>
                <w:color w:val="000007"/>
                <w:spacing w:val="4"/>
                <w:szCs w:val="24"/>
              </w:rPr>
              <w:t>e</w:t>
            </w:r>
            <w:r>
              <w:rPr>
                <w:color w:val="000007"/>
                <w:spacing w:val="1"/>
                <w:szCs w:val="24"/>
              </w:rPr>
              <w:t>l</w:t>
            </w:r>
            <w:r>
              <w:rPr>
                <w:color w:val="000007"/>
                <w:spacing w:val="-4"/>
                <w:szCs w:val="24"/>
              </w:rPr>
              <w:t>i</w:t>
            </w:r>
            <w:r>
              <w:rPr>
                <w:color w:val="000007"/>
                <w:spacing w:val="1"/>
                <w:szCs w:val="24"/>
              </w:rPr>
              <w:t>ti</w:t>
            </w:r>
            <w:r>
              <w:rPr>
                <w:color w:val="000007"/>
                <w:spacing w:val="-1"/>
                <w:szCs w:val="24"/>
              </w:rPr>
              <w:t>a</w:t>
            </w:r>
            <w:r>
              <w:rPr>
                <w:color w:val="000007"/>
                <w:szCs w:val="24"/>
              </w:rPr>
              <w:t>n</w:t>
            </w:r>
          </w:p>
        </w:tc>
        <w:tc>
          <w:tcPr>
            <w:tcW w:w="4653" w:type="dxa"/>
            <w:gridSpan w:val="2"/>
            <w:tcBorders>
              <w:top w:val="single" w:sz="4" w:space="0" w:color="000000"/>
              <w:left w:val="single" w:sz="4" w:space="0" w:color="000000"/>
              <w:bottom w:val="single" w:sz="4" w:space="0" w:color="000000"/>
              <w:right w:val="single" w:sz="4" w:space="0" w:color="000000"/>
            </w:tcBorders>
          </w:tcPr>
          <w:p w:rsidR="000D3C17" w:rsidRDefault="000D3C17" w:rsidP="00956BE5">
            <w:pPr>
              <w:spacing w:before="94"/>
              <w:ind w:left="1767" w:right="1764"/>
              <w:jc w:val="center"/>
              <w:rPr>
                <w:szCs w:val="24"/>
              </w:rPr>
            </w:pPr>
            <w:r>
              <w:rPr>
                <w:color w:val="000007"/>
                <w:spacing w:val="-4"/>
                <w:szCs w:val="24"/>
              </w:rPr>
              <w:t>P</w:t>
            </w:r>
            <w:r>
              <w:rPr>
                <w:color w:val="000007"/>
                <w:spacing w:val="-1"/>
                <w:szCs w:val="24"/>
              </w:rPr>
              <w:t>e</w:t>
            </w:r>
            <w:r>
              <w:rPr>
                <w:color w:val="000007"/>
                <w:szCs w:val="24"/>
              </w:rPr>
              <w:t>nd</w:t>
            </w:r>
            <w:r>
              <w:rPr>
                <w:color w:val="000007"/>
                <w:spacing w:val="-1"/>
                <w:szCs w:val="24"/>
              </w:rPr>
              <w:t>a</w:t>
            </w:r>
            <w:r>
              <w:rPr>
                <w:color w:val="000007"/>
                <w:szCs w:val="24"/>
              </w:rPr>
              <w:t>n</w:t>
            </w:r>
            <w:r>
              <w:rPr>
                <w:color w:val="000007"/>
                <w:spacing w:val="4"/>
                <w:szCs w:val="24"/>
              </w:rPr>
              <w:t>a</w:t>
            </w:r>
            <w:r>
              <w:rPr>
                <w:color w:val="000007"/>
                <w:spacing w:val="-1"/>
                <w:szCs w:val="24"/>
              </w:rPr>
              <w:t>a</w:t>
            </w:r>
            <w:r>
              <w:rPr>
                <w:color w:val="000007"/>
                <w:szCs w:val="24"/>
              </w:rPr>
              <w:t>n</w:t>
            </w:r>
          </w:p>
        </w:tc>
      </w:tr>
      <w:tr w:rsidR="000D3C17" w:rsidTr="00956BE5">
        <w:trPr>
          <w:trHeight w:hRule="exact" w:val="478"/>
        </w:trPr>
        <w:tc>
          <w:tcPr>
            <w:tcW w:w="587" w:type="dxa"/>
            <w:vMerge/>
            <w:tcBorders>
              <w:left w:val="single" w:sz="4" w:space="0" w:color="000000"/>
              <w:bottom w:val="single" w:sz="4" w:space="0" w:color="000000"/>
              <w:right w:val="single" w:sz="4" w:space="0" w:color="000000"/>
            </w:tcBorders>
          </w:tcPr>
          <w:p w:rsidR="000D3C17" w:rsidRDefault="000D3C17" w:rsidP="00956BE5"/>
        </w:tc>
        <w:tc>
          <w:tcPr>
            <w:tcW w:w="830" w:type="dxa"/>
            <w:vMerge/>
            <w:tcBorders>
              <w:left w:val="single" w:sz="4" w:space="0" w:color="000000"/>
              <w:bottom w:val="single" w:sz="4" w:space="0" w:color="000000"/>
              <w:right w:val="single" w:sz="4" w:space="0" w:color="000000"/>
            </w:tcBorders>
          </w:tcPr>
          <w:p w:rsidR="000D3C17" w:rsidRDefault="000D3C17" w:rsidP="00956BE5"/>
        </w:tc>
        <w:tc>
          <w:tcPr>
            <w:tcW w:w="2118" w:type="dxa"/>
            <w:vMerge/>
            <w:tcBorders>
              <w:left w:val="single" w:sz="4" w:space="0" w:color="000000"/>
              <w:bottom w:val="single" w:sz="4" w:space="0" w:color="000000"/>
              <w:right w:val="single" w:sz="4" w:space="0" w:color="000000"/>
            </w:tcBorders>
          </w:tcPr>
          <w:p w:rsidR="000D3C17" w:rsidRDefault="000D3C17" w:rsidP="00956BE5"/>
        </w:tc>
        <w:tc>
          <w:tcPr>
            <w:tcW w:w="2539" w:type="dxa"/>
            <w:tcBorders>
              <w:top w:val="single" w:sz="4" w:space="0" w:color="000000"/>
              <w:left w:val="single" w:sz="4" w:space="0" w:color="000000"/>
              <w:bottom w:val="single" w:sz="4" w:space="0" w:color="000000"/>
              <w:right w:val="single" w:sz="4" w:space="0" w:color="000000"/>
            </w:tcBorders>
          </w:tcPr>
          <w:p w:rsidR="000D3C17" w:rsidRDefault="000D3C17" w:rsidP="00956BE5">
            <w:pPr>
              <w:spacing w:before="96"/>
              <w:ind w:left="855" w:right="856"/>
              <w:jc w:val="center"/>
              <w:rPr>
                <w:szCs w:val="24"/>
              </w:rPr>
            </w:pPr>
            <w:r>
              <w:rPr>
                <w:color w:val="000007"/>
                <w:spacing w:val="-4"/>
                <w:szCs w:val="24"/>
              </w:rPr>
              <w:t>S</w:t>
            </w:r>
            <w:r>
              <w:rPr>
                <w:color w:val="000007"/>
                <w:szCs w:val="24"/>
              </w:rPr>
              <w:t>u</w:t>
            </w:r>
            <w:r>
              <w:rPr>
                <w:color w:val="000007"/>
                <w:spacing w:val="1"/>
                <w:szCs w:val="24"/>
              </w:rPr>
              <w:t>m</w:t>
            </w:r>
            <w:r>
              <w:rPr>
                <w:color w:val="000007"/>
                <w:szCs w:val="24"/>
              </w:rPr>
              <w:t>b</w:t>
            </w:r>
            <w:r>
              <w:rPr>
                <w:color w:val="000007"/>
                <w:spacing w:val="-1"/>
                <w:szCs w:val="24"/>
              </w:rPr>
              <w:t>e</w:t>
            </w:r>
            <w:r>
              <w:rPr>
                <w:color w:val="000007"/>
                <w:szCs w:val="24"/>
              </w:rPr>
              <w:t>r</w:t>
            </w:r>
          </w:p>
        </w:tc>
        <w:tc>
          <w:tcPr>
            <w:tcW w:w="2114" w:type="dxa"/>
            <w:tcBorders>
              <w:top w:val="single" w:sz="4" w:space="0" w:color="000000"/>
              <w:left w:val="single" w:sz="4" w:space="0" w:color="000000"/>
              <w:bottom w:val="single" w:sz="4" w:space="0" w:color="000000"/>
              <w:right w:val="single" w:sz="4" w:space="0" w:color="000000"/>
            </w:tcBorders>
          </w:tcPr>
          <w:p w:rsidR="000D3C17" w:rsidRDefault="000D3C17" w:rsidP="00956BE5">
            <w:pPr>
              <w:spacing w:before="96"/>
              <w:ind w:left="423"/>
              <w:rPr>
                <w:szCs w:val="24"/>
              </w:rPr>
            </w:pPr>
            <w:r>
              <w:rPr>
                <w:color w:val="000007"/>
                <w:spacing w:val="-2"/>
                <w:szCs w:val="24"/>
              </w:rPr>
              <w:t>J</w:t>
            </w:r>
            <w:r>
              <w:rPr>
                <w:color w:val="000007"/>
                <w:spacing w:val="1"/>
                <w:szCs w:val="24"/>
              </w:rPr>
              <w:t>m</w:t>
            </w:r>
            <w:r>
              <w:rPr>
                <w:color w:val="000007"/>
                <w:szCs w:val="24"/>
              </w:rPr>
              <w:t>l</w:t>
            </w:r>
            <w:r>
              <w:rPr>
                <w:color w:val="000007"/>
                <w:spacing w:val="-2"/>
                <w:szCs w:val="24"/>
              </w:rPr>
              <w:t xml:space="preserve"> </w:t>
            </w:r>
            <w:r>
              <w:rPr>
                <w:color w:val="000007"/>
                <w:spacing w:val="-3"/>
                <w:szCs w:val="24"/>
              </w:rPr>
              <w:t>(</w:t>
            </w:r>
            <w:r>
              <w:rPr>
                <w:color w:val="000007"/>
                <w:spacing w:val="1"/>
                <w:szCs w:val="24"/>
              </w:rPr>
              <w:t>j</w:t>
            </w:r>
            <w:r>
              <w:rPr>
                <w:color w:val="000007"/>
                <w:szCs w:val="24"/>
              </w:rPr>
              <w:t>u</w:t>
            </w:r>
            <w:r>
              <w:rPr>
                <w:color w:val="000007"/>
                <w:spacing w:val="1"/>
                <w:szCs w:val="24"/>
              </w:rPr>
              <w:t>t</w:t>
            </w:r>
            <w:r>
              <w:rPr>
                <w:color w:val="000007"/>
                <w:szCs w:val="24"/>
              </w:rPr>
              <w:t>a</w:t>
            </w:r>
            <w:r>
              <w:rPr>
                <w:color w:val="000007"/>
                <w:spacing w:val="2"/>
                <w:szCs w:val="24"/>
              </w:rPr>
              <w:t xml:space="preserve"> </w:t>
            </w:r>
            <w:r>
              <w:rPr>
                <w:color w:val="000007"/>
                <w:spacing w:val="-1"/>
                <w:szCs w:val="24"/>
              </w:rPr>
              <w:t>R</w:t>
            </w:r>
            <w:r>
              <w:rPr>
                <w:color w:val="000007"/>
                <w:szCs w:val="24"/>
              </w:rPr>
              <w:t>p)</w:t>
            </w:r>
          </w:p>
        </w:tc>
      </w:tr>
      <w:tr w:rsidR="000D3C17" w:rsidTr="00956BE5">
        <w:trPr>
          <w:trHeight w:hRule="exact" w:val="478"/>
        </w:trPr>
        <w:tc>
          <w:tcPr>
            <w:tcW w:w="587" w:type="dxa"/>
            <w:tcBorders>
              <w:top w:val="single" w:sz="4" w:space="0" w:color="000000"/>
              <w:left w:val="single" w:sz="4" w:space="0" w:color="000000"/>
              <w:bottom w:val="single" w:sz="4" w:space="0" w:color="000000"/>
              <w:right w:val="single" w:sz="4" w:space="0" w:color="000000"/>
            </w:tcBorders>
          </w:tcPr>
          <w:p w:rsidR="000D3C17" w:rsidRDefault="000D3C17" w:rsidP="00956BE5"/>
        </w:tc>
        <w:tc>
          <w:tcPr>
            <w:tcW w:w="830" w:type="dxa"/>
            <w:tcBorders>
              <w:top w:val="single" w:sz="4" w:space="0" w:color="000000"/>
              <w:left w:val="single" w:sz="4" w:space="0" w:color="000000"/>
              <w:bottom w:val="single" w:sz="4" w:space="0" w:color="000000"/>
              <w:right w:val="single" w:sz="4" w:space="0" w:color="000000"/>
            </w:tcBorders>
          </w:tcPr>
          <w:p w:rsidR="000D3C17" w:rsidRDefault="000D3C17" w:rsidP="00956BE5"/>
        </w:tc>
        <w:tc>
          <w:tcPr>
            <w:tcW w:w="2118" w:type="dxa"/>
            <w:tcBorders>
              <w:top w:val="single" w:sz="4" w:space="0" w:color="000000"/>
              <w:left w:val="single" w:sz="4" w:space="0" w:color="000000"/>
              <w:bottom w:val="single" w:sz="4" w:space="0" w:color="000000"/>
              <w:right w:val="single" w:sz="4" w:space="0" w:color="000000"/>
            </w:tcBorders>
          </w:tcPr>
          <w:p w:rsidR="000D3C17" w:rsidRDefault="000D3C17" w:rsidP="00956BE5"/>
        </w:tc>
        <w:tc>
          <w:tcPr>
            <w:tcW w:w="2539" w:type="dxa"/>
            <w:tcBorders>
              <w:top w:val="single" w:sz="4" w:space="0" w:color="000000"/>
              <w:left w:val="single" w:sz="4" w:space="0" w:color="000000"/>
              <w:bottom w:val="single" w:sz="4" w:space="0" w:color="000000"/>
              <w:right w:val="single" w:sz="4" w:space="0" w:color="000000"/>
            </w:tcBorders>
          </w:tcPr>
          <w:p w:rsidR="000D3C17" w:rsidRDefault="000D3C17" w:rsidP="00956BE5"/>
        </w:tc>
        <w:tc>
          <w:tcPr>
            <w:tcW w:w="2114" w:type="dxa"/>
            <w:tcBorders>
              <w:top w:val="single" w:sz="4" w:space="0" w:color="000000"/>
              <w:left w:val="single" w:sz="4" w:space="0" w:color="000000"/>
              <w:bottom w:val="single" w:sz="4" w:space="0" w:color="000000"/>
              <w:right w:val="single" w:sz="4" w:space="0" w:color="000000"/>
            </w:tcBorders>
          </w:tcPr>
          <w:p w:rsidR="000D3C17" w:rsidRDefault="000D3C17" w:rsidP="00956BE5"/>
        </w:tc>
      </w:tr>
      <w:tr w:rsidR="000D3C17" w:rsidTr="00956BE5">
        <w:trPr>
          <w:trHeight w:hRule="exact" w:val="478"/>
        </w:trPr>
        <w:tc>
          <w:tcPr>
            <w:tcW w:w="587" w:type="dxa"/>
            <w:tcBorders>
              <w:top w:val="single" w:sz="4" w:space="0" w:color="000000"/>
              <w:left w:val="single" w:sz="4" w:space="0" w:color="000000"/>
              <w:bottom w:val="single" w:sz="4" w:space="0" w:color="000000"/>
              <w:right w:val="single" w:sz="4" w:space="0" w:color="000000"/>
            </w:tcBorders>
          </w:tcPr>
          <w:p w:rsidR="000D3C17" w:rsidRDefault="000D3C17" w:rsidP="00956BE5"/>
        </w:tc>
        <w:tc>
          <w:tcPr>
            <w:tcW w:w="830" w:type="dxa"/>
            <w:tcBorders>
              <w:top w:val="single" w:sz="4" w:space="0" w:color="000000"/>
              <w:left w:val="single" w:sz="4" w:space="0" w:color="000000"/>
              <w:bottom w:val="single" w:sz="4" w:space="0" w:color="000000"/>
              <w:right w:val="single" w:sz="4" w:space="0" w:color="000000"/>
            </w:tcBorders>
          </w:tcPr>
          <w:p w:rsidR="000D3C17" w:rsidRDefault="000D3C17" w:rsidP="00956BE5"/>
        </w:tc>
        <w:tc>
          <w:tcPr>
            <w:tcW w:w="2118" w:type="dxa"/>
            <w:tcBorders>
              <w:top w:val="single" w:sz="4" w:space="0" w:color="000000"/>
              <w:left w:val="single" w:sz="4" w:space="0" w:color="000000"/>
              <w:bottom w:val="single" w:sz="4" w:space="0" w:color="000000"/>
              <w:right w:val="single" w:sz="4" w:space="0" w:color="000000"/>
            </w:tcBorders>
          </w:tcPr>
          <w:p w:rsidR="000D3C17" w:rsidRDefault="000D3C17" w:rsidP="00956BE5"/>
        </w:tc>
        <w:tc>
          <w:tcPr>
            <w:tcW w:w="2539" w:type="dxa"/>
            <w:tcBorders>
              <w:top w:val="single" w:sz="4" w:space="0" w:color="000000"/>
              <w:left w:val="single" w:sz="4" w:space="0" w:color="000000"/>
              <w:bottom w:val="single" w:sz="4" w:space="0" w:color="000000"/>
              <w:right w:val="single" w:sz="4" w:space="0" w:color="000000"/>
            </w:tcBorders>
          </w:tcPr>
          <w:p w:rsidR="000D3C17" w:rsidRDefault="000D3C17" w:rsidP="00956BE5"/>
        </w:tc>
        <w:tc>
          <w:tcPr>
            <w:tcW w:w="2114" w:type="dxa"/>
            <w:tcBorders>
              <w:top w:val="single" w:sz="4" w:space="0" w:color="000000"/>
              <w:left w:val="single" w:sz="4" w:space="0" w:color="000000"/>
              <w:bottom w:val="single" w:sz="4" w:space="0" w:color="000000"/>
              <w:right w:val="single" w:sz="4" w:space="0" w:color="000000"/>
            </w:tcBorders>
          </w:tcPr>
          <w:p w:rsidR="000D3C17" w:rsidRDefault="000D3C17" w:rsidP="00956BE5"/>
        </w:tc>
      </w:tr>
      <w:tr w:rsidR="000D3C17" w:rsidTr="00956BE5">
        <w:trPr>
          <w:trHeight w:hRule="exact" w:val="478"/>
        </w:trPr>
        <w:tc>
          <w:tcPr>
            <w:tcW w:w="587" w:type="dxa"/>
            <w:tcBorders>
              <w:top w:val="single" w:sz="4" w:space="0" w:color="000000"/>
              <w:left w:val="single" w:sz="4" w:space="0" w:color="000000"/>
              <w:bottom w:val="single" w:sz="4" w:space="0" w:color="000000"/>
              <w:right w:val="single" w:sz="4" w:space="0" w:color="000000"/>
            </w:tcBorders>
          </w:tcPr>
          <w:p w:rsidR="000D3C17" w:rsidRDefault="000D3C17" w:rsidP="00956BE5"/>
        </w:tc>
        <w:tc>
          <w:tcPr>
            <w:tcW w:w="830" w:type="dxa"/>
            <w:tcBorders>
              <w:top w:val="single" w:sz="4" w:space="0" w:color="000000"/>
              <w:left w:val="single" w:sz="4" w:space="0" w:color="000000"/>
              <w:bottom w:val="single" w:sz="4" w:space="0" w:color="000000"/>
              <w:right w:val="single" w:sz="4" w:space="0" w:color="000000"/>
            </w:tcBorders>
          </w:tcPr>
          <w:p w:rsidR="000D3C17" w:rsidRDefault="000D3C17" w:rsidP="00956BE5"/>
        </w:tc>
        <w:tc>
          <w:tcPr>
            <w:tcW w:w="2118" w:type="dxa"/>
            <w:tcBorders>
              <w:top w:val="single" w:sz="4" w:space="0" w:color="000000"/>
              <w:left w:val="single" w:sz="4" w:space="0" w:color="000000"/>
              <w:bottom w:val="single" w:sz="4" w:space="0" w:color="000000"/>
              <w:right w:val="single" w:sz="4" w:space="0" w:color="000000"/>
            </w:tcBorders>
          </w:tcPr>
          <w:p w:rsidR="000D3C17" w:rsidRDefault="000D3C17" w:rsidP="00956BE5"/>
        </w:tc>
        <w:tc>
          <w:tcPr>
            <w:tcW w:w="2539" w:type="dxa"/>
            <w:tcBorders>
              <w:top w:val="single" w:sz="4" w:space="0" w:color="000000"/>
              <w:left w:val="single" w:sz="4" w:space="0" w:color="000000"/>
              <w:bottom w:val="single" w:sz="4" w:space="0" w:color="000000"/>
              <w:right w:val="single" w:sz="4" w:space="0" w:color="000000"/>
            </w:tcBorders>
          </w:tcPr>
          <w:p w:rsidR="000D3C17" w:rsidRDefault="000D3C17" w:rsidP="00956BE5"/>
        </w:tc>
        <w:tc>
          <w:tcPr>
            <w:tcW w:w="2114" w:type="dxa"/>
            <w:tcBorders>
              <w:top w:val="single" w:sz="4" w:space="0" w:color="000000"/>
              <w:left w:val="single" w:sz="4" w:space="0" w:color="000000"/>
              <w:bottom w:val="single" w:sz="4" w:space="0" w:color="000000"/>
              <w:right w:val="single" w:sz="4" w:space="0" w:color="000000"/>
            </w:tcBorders>
          </w:tcPr>
          <w:p w:rsidR="000D3C17" w:rsidRDefault="000D3C17" w:rsidP="00956BE5"/>
        </w:tc>
      </w:tr>
    </w:tbl>
    <w:p w:rsidR="000D3C17" w:rsidRDefault="000D3C17" w:rsidP="000D3C17">
      <w:pPr>
        <w:spacing w:line="200" w:lineRule="exact"/>
      </w:pPr>
    </w:p>
    <w:p w:rsidR="000D3C17" w:rsidRDefault="000D3C17" w:rsidP="000D3C17">
      <w:pPr>
        <w:spacing w:before="14" w:line="260" w:lineRule="exact"/>
        <w:rPr>
          <w:sz w:val="26"/>
          <w:szCs w:val="26"/>
        </w:rPr>
      </w:pPr>
    </w:p>
    <w:p w:rsidR="000D3C17" w:rsidRDefault="000D3C17" w:rsidP="000D3C17">
      <w:pPr>
        <w:spacing w:before="29" w:line="260" w:lineRule="exact"/>
        <w:ind w:left="220"/>
        <w:rPr>
          <w:szCs w:val="24"/>
        </w:rPr>
      </w:pPr>
      <w:r>
        <w:rPr>
          <w:b/>
          <w:color w:val="000007"/>
          <w:position w:val="-1"/>
          <w:szCs w:val="24"/>
        </w:rPr>
        <w:t xml:space="preserve">D. </w:t>
      </w:r>
      <w:r>
        <w:rPr>
          <w:b/>
          <w:color w:val="000007"/>
          <w:spacing w:val="-2"/>
          <w:position w:val="-1"/>
          <w:szCs w:val="24"/>
        </w:rPr>
        <w:t>P</w:t>
      </w:r>
      <w:r>
        <w:rPr>
          <w:b/>
          <w:color w:val="000007"/>
          <w:spacing w:val="-1"/>
          <w:position w:val="-1"/>
          <w:szCs w:val="24"/>
        </w:rPr>
        <w:t>e</w:t>
      </w:r>
      <w:r>
        <w:rPr>
          <w:b/>
          <w:color w:val="000007"/>
          <w:spacing w:val="1"/>
          <w:position w:val="-1"/>
          <w:szCs w:val="24"/>
        </w:rPr>
        <w:t>n</w:t>
      </w:r>
      <w:r>
        <w:rPr>
          <w:b/>
          <w:color w:val="000007"/>
          <w:position w:val="-1"/>
          <w:szCs w:val="24"/>
        </w:rPr>
        <w:t>ga</w:t>
      </w:r>
      <w:r>
        <w:rPr>
          <w:b/>
          <w:color w:val="000007"/>
          <w:spacing w:val="1"/>
          <w:position w:val="-1"/>
          <w:szCs w:val="24"/>
        </w:rPr>
        <w:t>l</w:t>
      </w:r>
      <w:r>
        <w:rPr>
          <w:b/>
          <w:color w:val="000007"/>
          <w:position w:val="-1"/>
          <w:szCs w:val="24"/>
        </w:rPr>
        <w:t>a</w:t>
      </w:r>
      <w:r>
        <w:rPr>
          <w:b/>
          <w:color w:val="000007"/>
          <w:spacing w:val="2"/>
          <w:position w:val="-1"/>
          <w:szCs w:val="24"/>
        </w:rPr>
        <w:t>m</w:t>
      </w:r>
      <w:r>
        <w:rPr>
          <w:b/>
          <w:color w:val="000007"/>
          <w:position w:val="-1"/>
          <w:szCs w:val="24"/>
        </w:rPr>
        <w:t>an</w:t>
      </w:r>
      <w:r>
        <w:rPr>
          <w:b/>
          <w:color w:val="000007"/>
          <w:spacing w:val="-1"/>
          <w:position w:val="-1"/>
          <w:szCs w:val="24"/>
        </w:rPr>
        <w:t xml:space="preserve"> </w:t>
      </w:r>
      <w:r>
        <w:rPr>
          <w:b/>
          <w:color w:val="000007"/>
          <w:spacing w:val="-2"/>
          <w:position w:val="-1"/>
          <w:szCs w:val="24"/>
        </w:rPr>
        <w:t>P</w:t>
      </w:r>
      <w:r>
        <w:rPr>
          <w:b/>
          <w:color w:val="000007"/>
          <w:spacing w:val="-1"/>
          <w:position w:val="-1"/>
          <w:szCs w:val="24"/>
        </w:rPr>
        <w:t>e</w:t>
      </w:r>
      <w:r>
        <w:rPr>
          <w:b/>
          <w:color w:val="000007"/>
          <w:spacing w:val="1"/>
          <w:position w:val="-1"/>
          <w:szCs w:val="24"/>
        </w:rPr>
        <w:t>n</w:t>
      </w:r>
      <w:r>
        <w:rPr>
          <w:b/>
          <w:color w:val="000007"/>
          <w:position w:val="-1"/>
          <w:szCs w:val="24"/>
        </w:rPr>
        <w:t>ga</w:t>
      </w:r>
      <w:r>
        <w:rPr>
          <w:b/>
          <w:color w:val="000007"/>
          <w:spacing w:val="1"/>
          <w:position w:val="-1"/>
          <w:szCs w:val="24"/>
        </w:rPr>
        <w:t>bdi</w:t>
      </w:r>
      <w:r>
        <w:rPr>
          <w:b/>
          <w:color w:val="000007"/>
          <w:position w:val="-1"/>
          <w:szCs w:val="24"/>
        </w:rPr>
        <w:t>an</w:t>
      </w:r>
      <w:r>
        <w:rPr>
          <w:b/>
          <w:color w:val="000007"/>
          <w:spacing w:val="3"/>
          <w:position w:val="-1"/>
          <w:szCs w:val="24"/>
        </w:rPr>
        <w:t xml:space="preserve"> </w:t>
      </w:r>
      <w:r>
        <w:rPr>
          <w:b/>
          <w:color w:val="000007"/>
          <w:spacing w:val="-4"/>
          <w:position w:val="-1"/>
          <w:szCs w:val="24"/>
        </w:rPr>
        <w:t>K</w:t>
      </w:r>
      <w:r>
        <w:rPr>
          <w:b/>
          <w:color w:val="000007"/>
          <w:spacing w:val="-1"/>
          <w:position w:val="-1"/>
          <w:szCs w:val="24"/>
        </w:rPr>
        <w:t>e</w:t>
      </w:r>
      <w:r>
        <w:rPr>
          <w:b/>
          <w:color w:val="000007"/>
          <w:spacing w:val="1"/>
          <w:position w:val="-1"/>
          <w:szCs w:val="24"/>
        </w:rPr>
        <w:t>p</w:t>
      </w:r>
      <w:r>
        <w:rPr>
          <w:b/>
          <w:color w:val="000007"/>
          <w:position w:val="-1"/>
          <w:szCs w:val="24"/>
        </w:rPr>
        <w:t>a</w:t>
      </w:r>
      <w:r>
        <w:rPr>
          <w:b/>
          <w:color w:val="000007"/>
          <w:spacing w:val="1"/>
          <w:position w:val="-1"/>
          <w:szCs w:val="24"/>
        </w:rPr>
        <w:t>d</w:t>
      </w:r>
      <w:r>
        <w:rPr>
          <w:b/>
          <w:color w:val="000007"/>
          <w:position w:val="-1"/>
          <w:szCs w:val="24"/>
        </w:rPr>
        <w:t>a</w:t>
      </w:r>
      <w:r>
        <w:rPr>
          <w:b/>
          <w:color w:val="000007"/>
          <w:spacing w:val="2"/>
          <w:position w:val="-1"/>
          <w:szCs w:val="24"/>
        </w:rPr>
        <w:t xml:space="preserve"> </w:t>
      </w:r>
      <w:r>
        <w:rPr>
          <w:b/>
          <w:color w:val="000007"/>
          <w:spacing w:val="-1"/>
          <w:position w:val="-1"/>
          <w:szCs w:val="24"/>
        </w:rPr>
        <w:t>M</w:t>
      </w:r>
      <w:r>
        <w:rPr>
          <w:b/>
          <w:color w:val="000007"/>
          <w:position w:val="-1"/>
          <w:szCs w:val="24"/>
        </w:rPr>
        <w:t>a</w:t>
      </w:r>
      <w:r>
        <w:rPr>
          <w:b/>
          <w:color w:val="000007"/>
          <w:spacing w:val="-2"/>
          <w:position w:val="-1"/>
          <w:szCs w:val="24"/>
        </w:rPr>
        <w:t>s</w:t>
      </w:r>
      <w:r>
        <w:rPr>
          <w:b/>
          <w:color w:val="000007"/>
          <w:position w:val="-1"/>
          <w:szCs w:val="24"/>
        </w:rPr>
        <w:t>ya</w:t>
      </w:r>
      <w:r>
        <w:rPr>
          <w:b/>
          <w:color w:val="000007"/>
          <w:spacing w:val="-1"/>
          <w:position w:val="-1"/>
          <w:szCs w:val="24"/>
        </w:rPr>
        <w:t>r</w:t>
      </w:r>
      <w:r>
        <w:rPr>
          <w:b/>
          <w:color w:val="000007"/>
          <w:position w:val="-1"/>
          <w:szCs w:val="24"/>
        </w:rPr>
        <w:t>a</w:t>
      </w:r>
      <w:r>
        <w:rPr>
          <w:b/>
          <w:color w:val="000007"/>
          <w:spacing w:val="1"/>
          <w:position w:val="-1"/>
          <w:szCs w:val="24"/>
        </w:rPr>
        <w:t>k</w:t>
      </w:r>
      <w:r>
        <w:rPr>
          <w:b/>
          <w:color w:val="000007"/>
          <w:position w:val="-1"/>
          <w:szCs w:val="24"/>
        </w:rPr>
        <w:t>at</w:t>
      </w:r>
      <w:r>
        <w:rPr>
          <w:b/>
          <w:color w:val="000007"/>
          <w:spacing w:val="4"/>
          <w:position w:val="-1"/>
          <w:szCs w:val="24"/>
        </w:rPr>
        <w:t xml:space="preserve"> </w:t>
      </w:r>
      <w:r>
        <w:rPr>
          <w:b/>
          <w:color w:val="000007"/>
          <w:spacing w:val="-4"/>
          <w:position w:val="-1"/>
          <w:szCs w:val="24"/>
        </w:rPr>
        <w:t>d</w:t>
      </w:r>
      <w:r>
        <w:rPr>
          <w:b/>
          <w:color w:val="000007"/>
          <w:position w:val="-1"/>
          <w:szCs w:val="24"/>
        </w:rPr>
        <w:t>a</w:t>
      </w:r>
      <w:r>
        <w:rPr>
          <w:b/>
          <w:color w:val="000007"/>
          <w:spacing w:val="1"/>
          <w:position w:val="-1"/>
          <w:szCs w:val="24"/>
        </w:rPr>
        <w:t>l</w:t>
      </w:r>
      <w:r>
        <w:rPr>
          <w:b/>
          <w:color w:val="000007"/>
          <w:position w:val="-1"/>
          <w:szCs w:val="24"/>
        </w:rPr>
        <w:t>am</w:t>
      </w:r>
      <w:r>
        <w:rPr>
          <w:b/>
          <w:color w:val="000007"/>
          <w:spacing w:val="4"/>
          <w:position w:val="-1"/>
          <w:szCs w:val="24"/>
        </w:rPr>
        <w:t xml:space="preserve"> </w:t>
      </w:r>
      <w:r>
        <w:rPr>
          <w:b/>
          <w:color w:val="000007"/>
          <w:position w:val="-1"/>
          <w:szCs w:val="24"/>
        </w:rPr>
        <w:t>5</w:t>
      </w:r>
      <w:r>
        <w:rPr>
          <w:b/>
          <w:color w:val="000007"/>
          <w:spacing w:val="-2"/>
          <w:position w:val="-1"/>
          <w:szCs w:val="24"/>
        </w:rPr>
        <w:t xml:space="preserve"> </w:t>
      </w:r>
      <w:r>
        <w:rPr>
          <w:b/>
          <w:color w:val="000007"/>
          <w:spacing w:val="-1"/>
          <w:position w:val="-1"/>
          <w:szCs w:val="24"/>
        </w:rPr>
        <w:t>T</w:t>
      </w:r>
      <w:r>
        <w:rPr>
          <w:b/>
          <w:color w:val="000007"/>
          <w:position w:val="-1"/>
          <w:szCs w:val="24"/>
        </w:rPr>
        <w:t>a</w:t>
      </w:r>
      <w:r>
        <w:rPr>
          <w:b/>
          <w:color w:val="000007"/>
          <w:spacing w:val="1"/>
          <w:position w:val="-1"/>
          <w:szCs w:val="24"/>
        </w:rPr>
        <w:t>h</w:t>
      </w:r>
      <w:r>
        <w:rPr>
          <w:b/>
          <w:color w:val="000007"/>
          <w:spacing w:val="-4"/>
          <w:position w:val="-1"/>
          <w:szCs w:val="24"/>
        </w:rPr>
        <w:t>u</w:t>
      </w:r>
      <w:r>
        <w:rPr>
          <w:b/>
          <w:color w:val="000007"/>
          <w:position w:val="-1"/>
          <w:szCs w:val="24"/>
        </w:rPr>
        <w:t>n</w:t>
      </w:r>
      <w:r>
        <w:rPr>
          <w:b/>
          <w:color w:val="000007"/>
          <w:spacing w:val="3"/>
          <w:position w:val="-1"/>
          <w:szCs w:val="24"/>
        </w:rPr>
        <w:t xml:space="preserve"> </w:t>
      </w:r>
      <w:r>
        <w:rPr>
          <w:b/>
          <w:color w:val="000007"/>
          <w:spacing w:val="-1"/>
          <w:position w:val="-1"/>
          <w:szCs w:val="24"/>
        </w:rPr>
        <w:t>Ter</w:t>
      </w:r>
      <w:r>
        <w:rPr>
          <w:b/>
          <w:color w:val="000007"/>
          <w:position w:val="-1"/>
          <w:szCs w:val="24"/>
        </w:rPr>
        <w:t>a</w:t>
      </w:r>
      <w:r>
        <w:rPr>
          <w:b/>
          <w:color w:val="000007"/>
          <w:spacing w:val="1"/>
          <w:position w:val="-1"/>
          <w:szCs w:val="24"/>
        </w:rPr>
        <w:t>khi</w:t>
      </w:r>
      <w:r>
        <w:rPr>
          <w:b/>
          <w:color w:val="000007"/>
          <w:position w:val="-1"/>
          <w:szCs w:val="24"/>
        </w:rPr>
        <w:t>r</w:t>
      </w:r>
    </w:p>
    <w:p w:rsidR="000D3C17" w:rsidRDefault="000D3C17" w:rsidP="000D3C17">
      <w:pPr>
        <w:spacing w:before="4" w:line="40" w:lineRule="exact"/>
        <w:rPr>
          <w:sz w:val="4"/>
          <w:szCs w:val="4"/>
        </w:rPr>
      </w:pPr>
    </w:p>
    <w:tbl>
      <w:tblPr>
        <w:tblW w:w="0" w:type="auto"/>
        <w:tblInd w:w="102" w:type="dxa"/>
        <w:tblLayout w:type="fixed"/>
        <w:tblCellMar>
          <w:left w:w="0" w:type="dxa"/>
          <w:right w:w="0" w:type="dxa"/>
        </w:tblCellMar>
        <w:tblLook w:val="01E0" w:firstRow="1" w:lastRow="1" w:firstColumn="1" w:lastColumn="1" w:noHBand="0" w:noVBand="0"/>
      </w:tblPr>
      <w:tblGrid>
        <w:gridCol w:w="585"/>
        <w:gridCol w:w="1133"/>
        <w:gridCol w:w="3061"/>
        <w:gridCol w:w="1602"/>
        <w:gridCol w:w="1547"/>
      </w:tblGrid>
      <w:tr w:rsidR="000D3C17" w:rsidTr="00956BE5">
        <w:trPr>
          <w:trHeight w:hRule="exact" w:val="478"/>
        </w:trPr>
        <w:tc>
          <w:tcPr>
            <w:tcW w:w="585" w:type="dxa"/>
            <w:vMerge w:val="restart"/>
            <w:tcBorders>
              <w:top w:val="single" w:sz="4" w:space="0" w:color="000000"/>
              <w:left w:val="single" w:sz="4" w:space="0" w:color="000000"/>
              <w:right w:val="single" w:sz="4" w:space="0" w:color="000000"/>
            </w:tcBorders>
          </w:tcPr>
          <w:p w:rsidR="000D3C17" w:rsidRDefault="000D3C17" w:rsidP="00956BE5">
            <w:pPr>
              <w:spacing w:before="3" w:line="120" w:lineRule="exact"/>
              <w:rPr>
                <w:sz w:val="13"/>
                <w:szCs w:val="13"/>
              </w:rPr>
            </w:pPr>
          </w:p>
          <w:p w:rsidR="000D3C17" w:rsidRDefault="000D3C17" w:rsidP="00956BE5">
            <w:pPr>
              <w:spacing w:line="200" w:lineRule="exact"/>
            </w:pPr>
          </w:p>
          <w:p w:rsidR="000D3C17" w:rsidRDefault="000D3C17" w:rsidP="00956BE5">
            <w:pPr>
              <w:ind w:left="113"/>
              <w:rPr>
                <w:szCs w:val="24"/>
              </w:rPr>
            </w:pPr>
            <w:r>
              <w:rPr>
                <w:color w:val="000007"/>
                <w:szCs w:val="24"/>
              </w:rPr>
              <w:t>N</w:t>
            </w:r>
            <w:r>
              <w:rPr>
                <w:color w:val="000007"/>
                <w:spacing w:val="-5"/>
                <w:szCs w:val="24"/>
              </w:rPr>
              <w:t>o</w:t>
            </w:r>
            <w:r>
              <w:rPr>
                <w:color w:val="000007"/>
                <w:szCs w:val="24"/>
              </w:rPr>
              <w:t>.</w:t>
            </w:r>
          </w:p>
        </w:tc>
        <w:tc>
          <w:tcPr>
            <w:tcW w:w="1133" w:type="dxa"/>
            <w:vMerge w:val="restart"/>
            <w:tcBorders>
              <w:top w:val="single" w:sz="4" w:space="0" w:color="000000"/>
              <w:left w:val="single" w:sz="4" w:space="0" w:color="000000"/>
              <w:right w:val="single" w:sz="4" w:space="0" w:color="000000"/>
            </w:tcBorders>
          </w:tcPr>
          <w:p w:rsidR="000D3C17" w:rsidRDefault="000D3C17" w:rsidP="00956BE5">
            <w:pPr>
              <w:spacing w:before="3" w:line="120" w:lineRule="exact"/>
              <w:rPr>
                <w:sz w:val="13"/>
                <w:szCs w:val="13"/>
              </w:rPr>
            </w:pPr>
          </w:p>
          <w:p w:rsidR="000D3C17" w:rsidRDefault="000D3C17" w:rsidP="00956BE5">
            <w:pPr>
              <w:spacing w:line="200" w:lineRule="exact"/>
            </w:pPr>
          </w:p>
          <w:p w:rsidR="000D3C17" w:rsidRDefault="000D3C17" w:rsidP="00956BE5">
            <w:pPr>
              <w:ind w:left="257"/>
              <w:rPr>
                <w:szCs w:val="24"/>
              </w:rPr>
            </w:pPr>
            <w:r>
              <w:rPr>
                <w:color w:val="000007"/>
                <w:spacing w:val="-2"/>
                <w:szCs w:val="24"/>
              </w:rPr>
              <w:t>T</w:t>
            </w:r>
            <w:r>
              <w:rPr>
                <w:color w:val="000007"/>
                <w:spacing w:val="-1"/>
                <w:szCs w:val="24"/>
              </w:rPr>
              <w:t>a</w:t>
            </w:r>
            <w:r>
              <w:rPr>
                <w:color w:val="000007"/>
                <w:szCs w:val="24"/>
              </w:rPr>
              <w:t>hun</w:t>
            </w:r>
          </w:p>
        </w:tc>
        <w:tc>
          <w:tcPr>
            <w:tcW w:w="3061" w:type="dxa"/>
            <w:vMerge w:val="restart"/>
            <w:tcBorders>
              <w:top w:val="single" w:sz="4" w:space="0" w:color="000000"/>
              <w:left w:val="single" w:sz="4" w:space="0" w:color="000000"/>
              <w:right w:val="single" w:sz="4" w:space="0" w:color="000000"/>
            </w:tcBorders>
          </w:tcPr>
          <w:p w:rsidR="000D3C17" w:rsidRDefault="000D3C17" w:rsidP="00956BE5">
            <w:pPr>
              <w:spacing w:before="98"/>
              <w:ind w:left="243" w:right="240"/>
              <w:jc w:val="center"/>
              <w:rPr>
                <w:szCs w:val="24"/>
              </w:rPr>
            </w:pPr>
            <w:r>
              <w:rPr>
                <w:color w:val="000007"/>
                <w:spacing w:val="-2"/>
                <w:szCs w:val="24"/>
              </w:rPr>
              <w:t>J</w:t>
            </w:r>
            <w:r>
              <w:rPr>
                <w:color w:val="000007"/>
                <w:szCs w:val="24"/>
              </w:rPr>
              <w:t>udul</w:t>
            </w:r>
            <w:r>
              <w:rPr>
                <w:color w:val="000007"/>
                <w:spacing w:val="3"/>
                <w:szCs w:val="24"/>
              </w:rPr>
              <w:t xml:space="preserve"> </w:t>
            </w:r>
            <w:r>
              <w:rPr>
                <w:color w:val="000007"/>
                <w:spacing w:val="-4"/>
                <w:szCs w:val="24"/>
              </w:rPr>
              <w:t>P</w:t>
            </w:r>
            <w:r>
              <w:rPr>
                <w:color w:val="000007"/>
                <w:spacing w:val="-1"/>
                <w:szCs w:val="24"/>
              </w:rPr>
              <w:t>e</w:t>
            </w:r>
            <w:r>
              <w:rPr>
                <w:color w:val="000007"/>
                <w:szCs w:val="24"/>
              </w:rPr>
              <w:t>ng</w:t>
            </w:r>
            <w:r>
              <w:rPr>
                <w:color w:val="000007"/>
                <w:spacing w:val="4"/>
                <w:szCs w:val="24"/>
              </w:rPr>
              <w:t>a</w:t>
            </w:r>
            <w:r>
              <w:rPr>
                <w:color w:val="000007"/>
                <w:szCs w:val="24"/>
              </w:rPr>
              <w:t>bd</w:t>
            </w:r>
            <w:r>
              <w:rPr>
                <w:color w:val="000007"/>
                <w:spacing w:val="1"/>
                <w:szCs w:val="24"/>
              </w:rPr>
              <w:t>i</w:t>
            </w:r>
            <w:r>
              <w:rPr>
                <w:color w:val="000007"/>
                <w:spacing w:val="-1"/>
                <w:szCs w:val="24"/>
              </w:rPr>
              <w:t>a</w:t>
            </w:r>
            <w:r>
              <w:rPr>
                <w:color w:val="000007"/>
                <w:szCs w:val="24"/>
              </w:rPr>
              <w:t>n</w:t>
            </w:r>
            <w:r>
              <w:rPr>
                <w:color w:val="000007"/>
                <w:spacing w:val="2"/>
                <w:szCs w:val="24"/>
              </w:rPr>
              <w:t xml:space="preserve"> </w:t>
            </w:r>
            <w:r>
              <w:rPr>
                <w:color w:val="000007"/>
                <w:szCs w:val="24"/>
              </w:rPr>
              <w:t>K</w:t>
            </w:r>
            <w:r>
              <w:rPr>
                <w:color w:val="000007"/>
                <w:spacing w:val="-1"/>
                <w:szCs w:val="24"/>
              </w:rPr>
              <w:t>e</w:t>
            </w:r>
            <w:r>
              <w:rPr>
                <w:color w:val="000007"/>
                <w:spacing w:val="-5"/>
                <w:szCs w:val="24"/>
              </w:rPr>
              <w:t>p</w:t>
            </w:r>
            <w:r>
              <w:rPr>
                <w:color w:val="000007"/>
                <w:spacing w:val="4"/>
                <w:szCs w:val="24"/>
              </w:rPr>
              <w:t>a</w:t>
            </w:r>
            <w:r>
              <w:rPr>
                <w:color w:val="000007"/>
                <w:szCs w:val="24"/>
              </w:rPr>
              <w:t>da</w:t>
            </w:r>
          </w:p>
          <w:p w:rsidR="000D3C17" w:rsidRDefault="000D3C17" w:rsidP="00956BE5">
            <w:pPr>
              <w:spacing w:before="4" w:line="180" w:lineRule="exact"/>
              <w:rPr>
                <w:sz w:val="19"/>
                <w:szCs w:val="19"/>
              </w:rPr>
            </w:pPr>
          </w:p>
          <w:p w:rsidR="000D3C17" w:rsidRDefault="000D3C17" w:rsidP="00956BE5">
            <w:pPr>
              <w:ind w:left="930" w:right="928"/>
              <w:jc w:val="center"/>
              <w:rPr>
                <w:szCs w:val="24"/>
              </w:rPr>
            </w:pPr>
            <w:r>
              <w:rPr>
                <w:color w:val="000007"/>
                <w:spacing w:val="-2"/>
                <w:szCs w:val="24"/>
              </w:rPr>
              <w:t>M</w:t>
            </w:r>
            <w:r>
              <w:rPr>
                <w:color w:val="000007"/>
                <w:spacing w:val="-1"/>
                <w:szCs w:val="24"/>
              </w:rPr>
              <w:t>a</w:t>
            </w:r>
            <w:r>
              <w:rPr>
                <w:color w:val="000007"/>
                <w:spacing w:val="3"/>
                <w:szCs w:val="24"/>
              </w:rPr>
              <w:t>s</w:t>
            </w:r>
            <w:r>
              <w:rPr>
                <w:color w:val="000007"/>
                <w:szCs w:val="24"/>
              </w:rPr>
              <w:t>y</w:t>
            </w:r>
            <w:r>
              <w:rPr>
                <w:color w:val="000007"/>
                <w:spacing w:val="-1"/>
                <w:szCs w:val="24"/>
              </w:rPr>
              <w:t>a</w:t>
            </w:r>
            <w:r>
              <w:rPr>
                <w:color w:val="000007"/>
                <w:spacing w:val="-3"/>
                <w:szCs w:val="24"/>
              </w:rPr>
              <w:t>r</w:t>
            </w:r>
            <w:r>
              <w:rPr>
                <w:color w:val="000007"/>
                <w:spacing w:val="4"/>
                <w:szCs w:val="24"/>
              </w:rPr>
              <w:t>a</w:t>
            </w:r>
            <w:r>
              <w:rPr>
                <w:color w:val="000007"/>
                <w:szCs w:val="24"/>
              </w:rPr>
              <w:t>k</w:t>
            </w:r>
            <w:r>
              <w:rPr>
                <w:color w:val="000007"/>
                <w:spacing w:val="-1"/>
                <w:szCs w:val="24"/>
              </w:rPr>
              <w:t>a</w:t>
            </w:r>
            <w:r>
              <w:rPr>
                <w:color w:val="000007"/>
                <w:szCs w:val="24"/>
              </w:rPr>
              <w:t>t</w:t>
            </w:r>
          </w:p>
        </w:tc>
        <w:tc>
          <w:tcPr>
            <w:tcW w:w="3149" w:type="dxa"/>
            <w:gridSpan w:val="2"/>
            <w:tcBorders>
              <w:top w:val="single" w:sz="4" w:space="0" w:color="000000"/>
              <w:left w:val="single" w:sz="4" w:space="0" w:color="000000"/>
              <w:bottom w:val="single" w:sz="4" w:space="0" w:color="000000"/>
              <w:right w:val="single" w:sz="4" w:space="0" w:color="000000"/>
            </w:tcBorders>
          </w:tcPr>
          <w:p w:rsidR="000D3C17" w:rsidRDefault="000D3C17" w:rsidP="00956BE5">
            <w:pPr>
              <w:spacing w:before="93"/>
              <w:ind w:left="1012" w:right="1014"/>
              <w:jc w:val="center"/>
              <w:rPr>
                <w:szCs w:val="24"/>
              </w:rPr>
            </w:pPr>
            <w:r>
              <w:rPr>
                <w:color w:val="000007"/>
                <w:spacing w:val="-4"/>
                <w:szCs w:val="24"/>
              </w:rPr>
              <w:t>P</w:t>
            </w:r>
            <w:r>
              <w:rPr>
                <w:color w:val="000007"/>
                <w:spacing w:val="-1"/>
                <w:szCs w:val="24"/>
              </w:rPr>
              <w:t>e</w:t>
            </w:r>
            <w:r>
              <w:rPr>
                <w:color w:val="000007"/>
                <w:szCs w:val="24"/>
              </w:rPr>
              <w:t>nd</w:t>
            </w:r>
            <w:r>
              <w:rPr>
                <w:color w:val="000007"/>
                <w:spacing w:val="4"/>
                <w:szCs w:val="24"/>
              </w:rPr>
              <w:t>a</w:t>
            </w:r>
            <w:r>
              <w:rPr>
                <w:color w:val="000007"/>
                <w:szCs w:val="24"/>
              </w:rPr>
              <w:t>n</w:t>
            </w:r>
            <w:r>
              <w:rPr>
                <w:color w:val="000007"/>
                <w:spacing w:val="-1"/>
                <w:szCs w:val="24"/>
              </w:rPr>
              <w:t>aa</w:t>
            </w:r>
            <w:r>
              <w:rPr>
                <w:color w:val="000007"/>
                <w:szCs w:val="24"/>
              </w:rPr>
              <w:t>n</w:t>
            </w:r>
          </w:p>
        </w:tc>
      </w:tr>
      <w:tr w:rsidR="000D3C17" w:rsidTr="00956BE5">
        <w:trPr>
          <w:trHeight w:hRule="exact" w:val="478"/>
        </w:trPr>
        <w:tc>
          <w:tcPr>
            <w:tcW w:w="585" w:type="dxa"/>
            <w:vMerge/>
            <w:tcBorders>
              <w:left w:val="single" w:sz="4" w:space="0" w:color="000000"/>
              <w:bottom w:val="single" w:sz="4" w:space="0" w:color="000000"/>
              <w:right w:val="single" w:sz="4" w:space="0" w:color="000000"/>
            </w:tcBorders>
          </w:tcPr>
          <w:p w:rsidR="000D3C17" w:rsidRDefault="000D3C17" w:rsidP="00956BE5"/>
        </w:tc>
        <w:tc>
          <w:tcPr>
            <w:tcW w:w="1133" w:type="dxa"/>
            <w:vMerge/>
            <w:tcBorders>
              <w:left w:val="single" w:sz="4" w:space="0" w:color="000000"/>
              <w:bottom w:val="single" w:sz="4" w:space="0" w:color="000000"/>
              <w:right w:val="single" w:sz="4" w:space="0" w:color="000000"/>
            </w:tcBorders>
          </w:tcPr>
          <w:p w:rsidR="000D3C17" w:rsidRDefault="000D3C17" w:rsidP="00956BE5"/>
        </w:tc>
        <w:tc>
          <w:tcPr>
            <w:tcW w:w="3061" w:type="dxa"/>
            <w:vMerge/>
            <w:tcBorders>
              <w:left w:val="single" w:sz="4" w:space="0" w:color="000000"/>
              <w:bottom w:val="single" w:sz="4" w:space="0" w:color="000000"/>
              <w:right w:val="single" w:sz="4" w:space="0" w:color="000000"/>
            </w:tcBorders>
          </w:tcPr>
          <w:p w:rsidR="000D3C17" w:rsidRDefault="000D3C17" w:rsidP="00956BE5"/>
        </w:tc>
        <w:tc>
          <w:tcPr>
            <w:tcW w:w="1602" w:type="dxa"/>
            <w:tcBorders>
              <w:top w:val="single" w:sz="4" w:space="0" w:color="000000"/>
              <w:left w:val="single" w:sz="4" w:space="0" w:color="000000"/>
              <w:bottom w:val="single" w:sz="4" w:space="0" w:color="000000"/>
              <w:right w:val="single" w:sz="4" w:space="0" w:color="000000"/>
            </w:tcBorders>
          </w:tcPr>
          <w:p w:rsidR="000D3C17" w:rsidRDefault="000D3C17" w:rsidP="00956BE5">
            <w:pPr>
              <w:spacing w:before="95"/>
              <w:ind w:left="422"/>
              <w:rPr>
                <w:szCs w:val="24"/>
              </w:rPr>
            </w:pPr>
            <w:r>
              <w:rPr>
                <w:color w:val="000007"/>
                <w:spacing w:val="-4"/>
                <w:szCs w:val="24"/>
              </w:rPr>
              <w:t>S</w:t>
            </w:r>
            <w:r>
              <w:rPr>
                <w:color w:val="000007"/>
                <w:szCs w:val="24"/>
              </w:rPr>
              <w:t>u</w:t>
            </w:r>
            <w:r>
              <w:rPr>
                <w:color w:val="000007"/>
                <w:spacing w:val="1"/>
                <w:szCs w:val="24"/>
              </w:rPr>
              <w:t>m</w:t>
            </w:r>
            <w:r>
              <w:rPr>
                <w:color w:val="000007"/>
                <w:szCs w:val="24"/>
              </w:rPr>
              <w:t>b</w:t>
            </w:r>
            <w:r>
              <w:rPr>
                <w:color w:val="000007"/>
                <w:spacing w:val="-1"/>
                <w:szCs w:val="24"/>
              </w:rPr>
              <w:t>e</w:t>
            </w:r>
            <w:r>
              <w:rPr>
                <w:color w:val="000007"/>
                <w:szCs w:val="24"/>
              </w:rPr>
              <w:t>r</w:t>
            </w:r>
          </w:p>
        </w:tc>
        <w:tc>
          <w:tcPr>
            <w:tcW w:w="1547" w:type="dxa"/>
            <w:tcBorders>
              <w:top w:val="single" w:sz="4" w:space="0" w:color="000000"/>
              <w:left w:val="single" w:sz="4" w:space="0" w:color="000000"/>
              <w:bottom w:val="single" w:sz="4" w:space="0" w:color="000000"/>
              <w:right w:val="single" w:sz="4" w:space="0" w:color="000000"/>
            </w:tcBorders>
          </w:tcPr>
          <w:p w:rsidR="000D3C17" w:rsidRDefault="000D3C17" w:rsidP="00956BE5">
            <w:pPr>
              <w:spacing w:before="95"/>
              <w:ind w:left="140"/>
              <w:rPr>
                <w:szCs w:val="24"/>
              </w:rPr>
            </w:pPr>
            <w:r>
              <w:rPr>
                <w:color w:val="000007"/>
                <w:spacing w:val="-2"/>
                <w:szCs w:val="24"/>
              </w:rPr>
              <w:t>J</w:t>
            </w:r>
            <w:r>
              <w:rPr>
                <w:color w:val="000007"/>
                <w:spacing w:val="1"/>
                <w:szCs w:val="24"/>
              </w:rPr>
              <w:t>m</w:t>
            </w:r>
            <w:r>
              <w:rPr>
                <w:color w:val="000007"/>
                <w:szCs w:val="24"/>
              </w:rPr>
              <w:t>l</w:t>
            </w:r>
            <w:r>
              <w:rPr>
                <w:color w:val="000007"/>
                <w:spacing w:val="-2"/>
                <w:szCs w:val="24"/>
              </w:rPr>
              <w:t xml:space="preserve"> </w:t>
            </w:r>
            <w:r>
              <w:rPr>
                <w:color w:val="000007"/>
                <w:spacing w:val="-3"/>
                <w:szCs w:val="24"/>
              </w:rPr>
              <w:t>(</w:t>
            </w:r>
            <w:r>
              <w:rPr>
                <w:color w:val="000007"/>
                <w:spacing w:val="1"/>
                <w:szCs w:val="24"/>
              </w:rPr>
              <w:t>j</w:t>
            </w:r>
            <w:r>
              <w:rPr>
                <w:color w:val="000007"/>
                <w:szCs w:val="24"/>
              </w:rPr>
              <w:t>u</w:t>
            </w:r>
            <w:r>
              <w:rPr>
                <w:color w:val="000007"/>
                <w:spacing w:val="1"/>
                <w:szCs w:val="24"/>
              </w:rPr>
              <w:t>t</w:t>
            </w:r>
            <w:r>
              <w:rPr>
                <w:color w:val="000007"/>
                <w:szCs w:val="24"/>
              </w:rPr>
              <w:t>a</w:t>
            </w:r>
            <w:r>
              <w:rPr>
                <w:color w:val="000007"/>
                <w:spacing w:val="2"/>
                <w:szCs w:val="24"/>
              </w:rPr>
              <w:t xml:space="preserve"> </w:t>
            </w:r>
            <w:r>
              <w:rPr>
                <w:color w:val="000007"/>
                <w:spacing w:val="-1"/>
                <w:szCs w:val="24"/>
              </w:rPr>
              <w:t>R</w:t>
            </w:r>
            <w:r>
              <w:rPr>
                <w:color w:val="000007"/>
                <w:szCs w:val="24"/>
              </w:rPr>
              <w:t>p)</w:t>
            </w:r>
          </w:p>
        </w:tc>
      </w:tr>
      <w:tr w:rsidR="000D3C17" w:rsidTr="00956BE5">
        <w:trPr>
          <w:trHeight w:hRule="exact" w:val="478"/>
        </w:trPr>
        <w:tc>
          <w:tcPr>
            <w:tcW w:w="585" w:type="dxa"/>
            <w:tcBorders>
              <w:top w:val="single" w:sz="4" w:space="0" w:color="000000"/>
              <w:left w:val="single" w:sz="4" w:space="0" w:color="000000"/>
              <w:bottom w:val="single" w:sz="4" w:space="0" w:color="000000"/>
              <w:right w:val="single" w:sz="4" w:space="0" w:color="000000"/>
            </w:tcBorders>
          </w:tcPr>
          <w:p w:rsidR="000D3C17" w:rsidRDefault="000D3C17" w:rsidP="00956BE5"/>
        </w:tc>
        <w:tc>
          <w:tcPr>
            <w:tcW w:w="1133" w:type="dxa"/>
            <w:tcBorders>
              <w:top w:val="single" w:sz="4" w:space="0" w:color="000000"/>
              <w:left w:val="single" w:sz="4" w:space="0" w:color="000000"/>
              <w:bottom w:val="single" w:sz="4" w:space="0" w:color="000000"/>
              <w:right w:val="single" w:sz="4" w:space="0" w:color="000000"/>
            </w:tcBorders>
          </w:tcPr>
          <w:p w:rsidR="000D3C17" w:rsidRDefault="000D3C17" w:rsidP="00956BE5"/>
        </w:tc>
        <w:tc>
          <w:tcPr>
            <w:tcW w:w="3061" w:type="dxa"/>
            <w:tcBorders>
              <w:top w:val="single" w:sz="4" w:space="0" w:color="000000"/>
              <w:left w:val="single" w:sz="4" w:space="0" w:color="000000"/>
              <w:bottom w:val="single" w:sz="4" w:space="0" w:color="000000"/>
              <w:right w:val="single" w:sz="4" w:space="0" w:color="000000"/>
            </w:tcBorders>
          </w:tcPr>
          <w:p w:rsidR="000D3C17" w:rsidRDefault="000D3C17" w:rsidP="00956BE5"/>
        </w:tc>
        <w:tc>
          <w:tcPr>
            <w:tcW w:w="1602" w:type="dxa"/>
            <w:tcBorders>
              <w:top w:val="single" w:sz="4" w:space="0" w:color="000000"/>
              <w:left w:val="single" w:sz="4" w:space="0" w:color="000000"/>
              <w:bottom w:val="single" w:sz="4" w:space="0" w:color="000000"/>
              <w:right w:val="single" w:sz="4" w:space="0" w:color="000000"/>
            </w:tcBorders>
          </w:tcPr>
          <w:p w:rsidR="000D3C17" w:rsidRDefault="000D3C17" w:rsidP="00956BE5"/>
        </w:tc>
        <w:tc>
          <w:tcPr>
            <w:tcW w:w="1547" w:type="dxa"/>
            <w:tcBorders>
              <w:top w:val="single" w:sz="4" w:space="0" w:color="000000"/>
              <w:left w:val="single" w:sz="4" w:space="0" w:color="000000"/>
              <w:bottom w:val="single" w:sz="4" w:space="0" w:color="000000"/>
              <w:right w:val="single" w:sz="4" w:space="0" w:color="000000"/>
            </w:tcBorders>
          </w:tcPr>
          <w:p w:rsidR="000D3C17" w:rsidRDefault="000D3C17" w:rsidP="00956BE5"/>
        </w:tc>
      </w:tr>
      <w:tr w:rsidR="000D3C17" w:rsidTr="00956BE5">
        <w:trPr>
          <w:trHeight w:hRule="exact" w:val="478"/>
        </w:trPr>
        <w:tc>
          <w:tcPr>
            <w:tcW w:w="585" w:type="dxa"/>
            <w:tcBorders>
              <w:top w:val="single" w:sz="4" w:space="0" w:color="000000"/>
              <w:left w:val="single" w:sz="4" w:space="0" w:color="000000"/>
              <w:bottom w:val="single" w:sz="4" w:space="0" w:color="000000"/>
              <w:right w:val="single" w:sz="4" w:space="0" w:color="000000"/>
            </w:tcBorders>
          </w:tcPr>
          <w:p w:rsidR="000D3C17" w:rsidRDefault="000D3C17" w:rsidP="00956BE5"/>
        </w:tc>
        <w:tc>
          <w:tcPr>
            <w:tcW w:w="1133" w:type="dxa"/>
            <w:tcBorders>
              <w:top w:val="single" w:sz="4" w:space="0" w:color="000000"/>
              <w:left w:val="single" w:sz="4" w:space="0" w:color="000000"/>
              <w:bottom w:val="single" w:sz="4" w:space="0" w:color="000000"/>
              <w:right w:val="single" w:sz="4" w:space="0" w:color="000000"/>
            </w:tcBorders>
          </w:tcPr>
          <w:p w:rsidR="000D3C17" w:rsidRDefault="000D3C17" w:rsidP="00956BE5"/>
        </w:tc>
        <w:tc>
          <w:tcPr>
            <w:tcW w:w="3061" w:type="dxa"/>
            <w:tcBorders>
              <w:top w:val="single" w:sz="4" w:space="0" w:color="000000"/>
              <w:left w:val="single" w:sz="4" w:space="0" w:color="000000"/>
              <w:bottom w:val="single" w:sz="4" w:space="0" w:color="000000"/>
              <w:right w:val="single" w:sz="4" w:space="0" w:color="000000"/>
            </w:tcBorders>
          </w:tcPr>
          <w:p w:rsidR="000D3C17" w:rsidRDefault="000D3C17" w:rsidP="00956BE5"/>
        </w:tc>
        <w:tc>
          <w:tcPr>
            <w:tcW w:w="1602" w:type="dxa"/>
            <w:tcBorders>
              <w:top w:val="single" w:sz="4" w:space="0" w:color="000000"/>
              <w:left w:val="single" w:sz="4" w:space="0" w:color="000000"/>
              <w:bottom w:val="single" w:sz="4" w:space="0" w:color="000000"/>
              <w:right w:val="single" w:sz="4" w:space="0" w:color="000000"/>
            </w:tcBorders>
          </w:tcPr>
          <w:p w:rsidR="000D3C17" w:rsidRDefault="000D3C17" w:rsidP="00956BE5"/>
        </w:tc>
        <w:tc>
          <w:tcPr>
            <w:tcW w:w="1547" w:type="dxa"/>
            <w:tcBorders>
              <w:top w:val="single" w:sz="4" w:space="0" w:color="000000"/>
              <w:left w:val="single" w:sz="4" w:space="0" w:color="000000"/>
              <w:bottom w:val="single" w:sz="4" w:space="0" w:color="000000"/>
              <w:right w:val="single" w:sz="4" w:space="0" w:color="000000"/>
            </w:tcBorders>
          </w:tcPr>
          <w:p w:rsidR="000D3C17" w:rsidRDefault="000D3C17" w:rsidP="00956BE5"/>
        </w:tc>
      </w:tr>
      <w:tr w:rsidR="000D3C17" w:rsidTr="00956BE5">
        <w:trPr>
          <w:trHeight w:hRule="exact" w:val="478"/>
        </w:trPr>
        <w:tc>
          <w:tcPr>
            <w:tcW w:w="585" w:type="dxa"/>
            <w:tcBorders>
              <w:top w:val="single" w:sz="4" w:space="0" w:color="000000"/>
              <w:left w:val="single" w:sz="4" w:space="0" w:color="000000"/>
              <w:bottom w:val="single" w:sz="4" w:space="0" w:color="000000"/>
              <w:right w:val="single" w:sz="4" w:space="0" w:color="000000"/>
            </w:tcBorders>
          </w:tcPr>
          <w:p w:rsidR="000D3C17" w:rsidRDefault="000D3C17" w:rsidP="00956BE5"/>
        </w:tc>
        <w:tc>
          <w:tcPr>
            <w:tcW w:w="1133" w:type="dxa"/>
            <w:tcBorders>
              <w:top w:val="single" w:sz="4" w:space="0" w:color="000000"/>
              <w:left w:val="single" w:sz="4" w:space="0" w:color="000000"/>
              <w:bottom w:val="single" w:sz="4" w:space="0" w:color="000000"/>
              <w:right w:val="single" w:sz="4" w:space="0" w:color="000000"/>
            </w:tcBorders>
          </w:tcPr>
          <w:p w:rsidR="000D3C17" w:rsidRDefault="000D3C17" w:rsidP="00956BE5"/>
        </w:tc>
        <w:tc>
          <w:tcPr>
            <w:tcW w:w="3061" w:type="dxa"/>
            <w:tcBorders>
              <w:top w:val="single" w:sz="4" w:space="0" w:color="000000"/>
              <w:left w:val="single" w:sz="4" w:space="0" w:color="000000"/>
              <w:bottom w:val="single" w:sz="4" w:space="0" w:color="000000"/>
              <w:right w:val="single" w:sz="4" w:space="0" w:color="000000"/>
            </w:tcBorders>
          </w:tcPr>
          <w:p w:rsidR="000D3C17" w:rsidRDefault="000D3C17" w:rsidP="00956BE5"/>
        </w:tc>
        <w:tc>
          <w:tcPr>
            <w:tcW w:w="1602" w:type="dxa"/>
            <w:tcBorders>
              <w:top w:val="single" w:sz="4" w:space="0" w:color="000000"/>
              <w:left w:val="single" w:sz="4" w:space="0" w:color="000000"/>
              <w:bottom w:val="single" w:sz="4" w:space="0" w:color="000000"/>
              <w:right w:val="single" w:sz="4" w:space="0" w:color="000000"/>
            </w:tcBorders>
          </w:tcPr>
          <w:p w:rsidR="000D3C17" w:rsidRDefault="000D3C17" w:rsidP="00956BE5"/>
        </w:tc>
        <w:tc>
          <w:tcPr>
            <w:tcW w:w="1547" w:type="dxa"/>
            <w:tcBorders>
              <w:top w:val="single" w:sz="4" w:space="0" w:color="000000"/>
              <w:left w:val="single" w:sz="4" w:space="0" w:color="000000"/>
              <w:bottom w:val="single" w:sz="4" w:space="0" w:color="000000"/>
              <w:right w:val="single" w:sz="4" w:space="0" w:color="000000"/>
            </w:tcBorders>
          </w:tcPr>
          <w:p w:rsidR="000D3C17" w:rsidRDefault="000D3C17" w:rsidP="00956BE5"/>
        </w:tc>
      </w:tr>
    </w:tbl>
    <w:p w:rsidR="000D3C17" w:rsidRDefault="000D3C17" w:rsidP="000D3C17">
      <w:pPr>
        <w:spacing w:line="200" w:lineRule="exact"/>
      </w:pPr>
    </w:p>
    <w:p w:rsidR="000D3C17" w:rsidRDefault="000D3C17" w:rsidP="000D3C17">
      <w:pPr>
        <w:spacing w:before="13" w:line="260" w:lineRule="exact"/>
        <w:rPr>
          <w:sz w:val="26"/>
          <w:szCs w:val="26"/>
        </w:rPr>
      </w:pPr>
    </w:p>
    <w:p w:rsidR="000D3C17" w:rsidRDefault="000D3C17" w:rsidP="000D3C17">
      <w:pPr>
        <w:spacing w:before="29" w:line="260" w:lineRule="exact"/>
        <w:ind w:left="220"/>
        <w:rPr>
          <w:szCs w:val="24"/>
        </w:rPr>
      </w:pPr>
      <w:r>
        <w:rPr>
          <w:b/>
          <w:color w:val="000007"/>
          <w:spacing w:val="-1"/>
          <w:position w:val="-1"/>
          <w:szCs w:val="24"/>
        </w:rPr>
        <w:t>E</w:t>
      </w:r>
      <w:r>
        <w:rPr>
          <w:b/>
          <w:color w:val="000007"/>
          <w:position w:val="-1"/>
          <w:szCs w:val="24"/>
        </w:rPr>
        <w:t xml:space="preserve">. </w:t>
      </w:r>
      <w:r>
        <w:rPr>
          <w:b/>
          <w:color w:val="000007"/>
          <w:spacing w:val="-2"/>
          <w:position w:val="-1"/>
          <w:szCs w:val="24"/>
        </w:rPr>
        <w:t>P</w:t>
      </w:r>
      <w:r>
        <w:rPr>
          <w:b/>
          <w:color w:val="000007"/>
          <w:spacing w:val="1"/>
          <w:position w:val="-1"/>
          <w:szCs w:val="24"/>
        </w:rPr>
        <w:t>ubl</w:t>
      </w:r>
      <w:r>
        <w:rPr>
          <w:b/>
          <w:color w:val="000007"/>
          <w:spacing w:val="-4"/>
          <w:position w:val="-1"/>
          <w:szCs w:val="24"/>
        </w:rPr>
        <w:t>i</w:t>
      </w:r>
      <w:r>
        <w:rPr>
          <w:b/>
          <w:color w:val="000007"/>
          <w:spacing w:val="1"/>
          <w:position w:val="-1"/>
          <w:szCs w:val="24"/>
        </w:rPr>
        <w:t>k</w:t>
      </w:r>
      <w:r>
        <w:rPr>
          <w:b/>
          <w:color w:val="000007"/>
          <w:position w:val="-1"/>
          <w:szCs w:val="24"/>
        </w:rPr>
        <w:t>a</w:t>
      </w:r>
      <w:r>
        <w:rPr>
          <w:b/>
          <w:color w:val="000007"/>
          <w:spacing w:val="3"/>
          <w:position w:val="-1"/>
          <w:szCs w:val="24"/>
        </w:rPr>
        <w:t>s</w:t>
      </w:r>
      <w:r>
        <w:rPr>
          <w:b/>
          <w:color w:val="000007"/>
          <w:position w:val="-1"/>
          <w:szCs w:val="24"/>
        </w:rPr>
        <w:t>i</w:t>
      </w:r>
      <w:r>
        <w:rPr>
          <w:b/>
          <w:color w:val="000007"/>
          <w:spacing w:val="3"/>
          <w:position w:val="-1"/>
          <w:szCs w:val="24"/>
        </w:rPr>
        <w:t xml:space="preserve"> </w:t>
      </w:r>
      <w:r>
        <w:rPr>
          <w:b/>
          <w:color w:val="000007"/>
          <w:position w:val="-1"/>
          <w:szCs w:val="24"/>
        </w:rPr>
        <w:t>A</w:t>
      </w:r>
      <w:r>
        <w:rPr>
          <w:b/>
          <w:color w:val="000007"/>
          <w:spacing w:val="-1"/>
          <w:position w:val="-1"/>
          <w:szCs w:val="24"/>
        </w:rPr>
        <w:t>r</w:t>
      </w:r>
      <w:r>
        <w:rPr>
          <w:b/>
          <w:color w:val="000007"/>
          <w:spacing w:val="-3"/>
          <w:position w:val="-1"/>
          <w:szCs w:val="24"/>
        </w:rPr>
        <w:t>t</w:t>
      </w:r>
      <w:r>
        <w:rPr>
          <w:b/>
          <w:color w:val="000007"/>
          <w:spacing w:val="1"/>
          <w:position w:val="-1"/>
          <w:szCs w:val="24"/>
        </w:rPr>
        <w:t>ik</w:t>
      </w:r>
      <w:r>
        <w:rPr>
          <w:b/>
          <w:color w:val="000007"/>
          <w:spacing w:val="-1"/>
          <w:position w:val="-1"/>
          <w:szCs w:val="24"/>
        </w:rPr>
        <w:t>e</w:t>
      </w:r>
      <w:r>
        <w:rPr>
          <w:b/>
          <w:color w:val="000007"/>
          <w:position w:val="-1"/>
          <w:szCs w:val="24"/>
        </w:rPr>
        <w:t>l</w:t>
      </w:r>
      <w:r>
        <w:rPr>
          <w:b/>
          <w:color w:val="000007"/>
          <w:spacing w:val="3"/>
          <w:position w:val="-1"/>
          <w:szCs w:val="24"/>
        </w:rPr>
        <w:t xml:space="preserve"> </w:t>
      </w:r>
      <w:r>
        <w:rPr>
          <w:b/>
          <w:color w:val="000007"/>
          <w:spacing w:val="-2"/>
          <w:position w:val="-1"/>
          <w:szCs w:val="24"/>
        </w:rPr>
        <w:t>I</w:t>
      </w:r>
      <w:r>
        <w:rPr>
          <w:b/>
          <w:color w:val="000007"/>
          <w:spacing w:val="1"/>
          <w:position w:val="-1"/>
          <w:szCs w:val="24"/>
        </w:rPr>
        <w:t>l</w:t>
      </w:r>
      <w:r>
        <w:rPr>
          <w:b/>
          <w:color w:val="000007"/>
          <w:spacing w:val="-3"/>
          <w:position w:val="-1"/>
          <w:szCs w:val="24"/>
        </w:rPr>
        <w:t>m</w:t>
      </w:r>
      <w:r>
        <w:rPr>
          <w:b/>
          <w:color w:val="000007"/>
          <w:spacing w:val="1"/>
          <w:position w:val="-1"/>
          <w:szCs w:val="24"/>
        </w:rPr>
        <w:t>i</w:t>
      </w:r>
      <w:r>
        <w:rPr>
          <w:b/>
          <w:color w:val="000007"/>
          <w:position w:val="-1"/>
          <w:szCs w:val="24"/>
        </w:rPr>
        <w:t>ah</w:t>
      </w:r>
      <w:r>
        <w:rPr>
          <w:b/>
          <w:color w:val="000007"/>
          <w:spacing w:val="3"/>
          <w:position w:val="-1"/>
          <w:szCs w:val="24"/>
        </w:rPr>
        <w:t xml:space="preserve"> </w:t>
      </w:r>
      <w:r>
        <w:rPr>
          <w:b/>
          <w:color w:val="000007"/>
          <w:position w:val="-1"/>
          <w:szCs w:val="24"/>
        </w:rPr>
        <w:t>Da</w:t>
      </w:r>
      <w:r>
        <w:rPr>
          <w:b/>
          <w:color w:val="000007"/>
          <w:spacing w:val="-4"/>
          <w:position w:val="-1"/>
          <w:szCs w:val="24"/>
        </w:rPr>
        <w:t>l</w:t>
      </w:r>
      <w:r>
        <w:rPr>
          <w:b/>
          <w:color w:val="000007"/>
          <w:position w:val="-1"/>
          <w:szCs w:val="24"/>
        </w:rPr>
        <w:t>am</w:t>
      </w:r>
      <w:r>
        <w:rPr>
          <w:b/>
          <w:color w:val="000007"/>
          <w:spacing w:val="4"/>
          <w:position w:val="-1"/>
          <w:szCs w:val="24"/>
        </w:rPr>
        <w:t xml:space="preserve"> </w:t>
      </w:r>
      <w:r>
        <w:rPr>
          <w:b/>
          <w:color w:val="000007"/>
          <w:spacing w:val="-5"/>
          <w:position w:val="-1"/>
          <w:szCs w:val="24"/>
        </w:rPr>
        <w:t>J</w:t>
      </w:r>
      <w:r>
        <w:rPr>
          <w:b/>
          <w:color w:val="000007"/>
          <w:spacing w:val="1"/>
          <w:position w:val="-1"/>
          <w:szCs w:val="24"/>
        </w:rPr>
        <w:t>u</w:t>
      </w:r>
      <w:r>
        <w:rPr>
          <w:b/>
          <w:color w:val="000007"/>
          <w:spacing w:val="-1"/>
          <w:position w:val="-1"/>
          <w:szCs w:val="24"/>
        </w:rPr>
        <w:t>r</w:t>
      </w:r>
      <w:r>
        <w:rPr>
          <w:b/>
          <w:color w:val="000007"/>
          <w:spacing w:val="1"/>
          <w:position w:val="-1"/>
          <w:szCs w:val="24"/>
        </w:rPr>
        <w:t>n</w:t>
      </w:r>
      <w:r>
        <w:rPr>
          <w:b/>
          <w:color w:val="000007"/>
          <w:position w:val="-1"/>
          <w:szCs w:val="24"/>
        </w:rPr>
        <w:t>al</w:t>
      </w:r>
      <w:r>
        <w:rPr>
          <w:b/>
          <w:color w:val="000007"/>
          <w:spacing w:val="8"/>
          <w:position w:val="-1"/>
          <w:szCs w:val="24"/>
        </w:rPr>
        <w:t xml:space="preserve"> </w:t>
      </w:r>
      <w:r>
        <w:rPr>
          <w:b/>
          <w:color w:val="000007"/>
          <w:spacing w:val="-4"/>
          <w:position w:val="-1"/>
          <w:szCs w:val="24"/>
        </w:rPr>
        <w:t>d</w:t>
      </w:r>
      <w:r>
        <w:rPr>
          <w:b/>
          <w:color w:val="000007"/>
          <w:position w:val="-1"/>
          <w:szCs w:val="24"/>
        </w:rPr>
        <w:t>a</w:t>
      </w:r>
      <w:r>
        <w:rPr>
          <w:b/>
          <w:color w:val="000007"/>
          <w:spacing w:val="1"/>
          <w:position w:val="-1"/>
          <w:szCs w:val="24"/>
        </w:rPr>
        <w:t>l</w:t>
      </w:r>
      <w:r>
        <w:rPr>
          <w:b/>
          <w:color w:val="000007"/>
          <w:position w:val="-1"/>
          <w:szCs w:val="24"/>
        </w:rPr>
        <w:t>am</w:t>
      </w:r>
      <w:r>
        <w:rPr>
          <w:b/>
          <w:color w:val="000007"/>
          <w:spacing w:val="-1"/>
          <w:position w:val="-1"/>
          <w:szCs w:val="24"/>
        </w:rPr>
        <w:t xml:space="preserve"> </w:t>
      </w:r>
      <w:r>
        <w:rPr>
          <w:b/>
          <w:color w:val="000007"/>
          <w:position w:val="-1"/>
          <w:szCs w:val="24"/>
        </w:rPr>
        <w:t>5</w:t>
      </w:r>
      <w:r>
        <w:rPr>
          <w:b/>
          <w:color w:val="000007"/>
          <w:spacing w:val="2"/>
          <w:position w:val="-1"/>
          <w:szCs w:val="24"/>
        </w:rPr>
        <w:t xml:space="preserve"> </w:t>
      </w:r>
      <w:r>
        <w:rPr>
          <w:b/>
          <w:color w:val="000007"/>
          <w:spacing w:val="-1"/>
          <w:position w:val="-1"/>
          <w:szCs w:val="24"/>
        </w:rPr>
        <w:t>T</w:t>
      </w:r>
      <w:r>
        <w:rPr>
          <w:b/>
          <w:color w:val="000007"/>
          <w:position w:val="-1"/>
          <w:szCs w:val="24"/>
        </w:rPr>
        <w:t>a</w:t>
      </w:r>
      <w:r>
        <w:rPr>
          <w:b/>
          <w:color w:val="000007"/>
          <w:spacing w:val="1"/>
          <w:position w:val="-1"/>
          <w:szCs w:val="24"/>
        </w:rPr>
        <w:t>h</w:t>
      </w:r>
      <w:r>
        <w:rPr>
          <w:b/>
          <w:color w:val="000007"/>
          <w:spacing w:val="-4"/>
          <w:position w:val="-1"/>
          <w:szCs w:val="24"/>
        </w:rPr>
        <w:t>u</w:t>
      </w:r>
      <w:r>
        <w:rPr>
          <w:b/>
          <w:color w:val="000007"/>
          <w:position w:val="-1"/>
          <w:szCs w:val="24"/>
        </w:rPr>
        <w:t>n</w:t>
      </w:r>
      <w:r>
        <w:rPr>
          <w:b/>
          <w:color w:val="000007"/>
          <w:spacing w:val="3"/>
          <w:position w:val="-1"/>
          <w:szCs w:val="24"/>
        </w:rPr>
        <w:t xml:space="preserve"> </w:t>
      </w:r>
      <w:r>
        <w:rPr>
          <w:b/>
          <w:color w:val="000007"/>
          <w:spacing w:val="-1"/>
          <w:position w:val="-1"/>
          <w:szCs w:val="24"/>
        </w:rPr>
        <w:t>Ter</w:t>
      </w:r>
      <w:r>
        <w:rPr>
          <w:b/>
          <w:color w:val="000007"/>
          <w:position w:val="-1"/>
          <w:szCs w:val="24"/>
        </w:rPr>
        <w:t>a</w:t>
      </w:r>
      <w:r>
        <w:rPr>
          <w:b/>
          <w:color w:val="000007"/>
          <w:spacing w:val="1"/>
          <w:position w:val="-1"/>
          <w:szCs w:val="24"/>
        </w:rPr>
        <w:t>khi</w:t>
      </w:r>
      <w:r>
        <w:rPr>
          <w:b/>
          <w:color w:val="000007"/>
          <w:position w:val="-1"/>
          <w:szCs w:val="24"/>
        </w:rPr>
        <w:t>r</w:t>
      </w:r>
    </w:p>
    <w:p w:rsidR="000D3C17" w:rsidRDefault="000D3C17" w:rsidP="000D3C17">
      <w:pPr>
        <w:spacing w:before="4" w:line="40" w:lineRule="exact"/>
        <w:rPr>
          <w:sz w:val="4"/>
          <w:szCs w:val="4"/>
        </w:rPr>
      </w:pPr>
    </w:p>
    <w:tbl>
      <w:tblPr>
        <w:tblW w:w="0" w:type="auto"/>
        <w:tblInd w:w="102" w:type="dxa"/>
        <w:tblLayout w:type="fixed"/>
        <w:tblCellMar>
          <w:left w:w="0" w:type="dxa"/>
          <w:right w:w="0" w:type="dxa"/>
        </w:tblCellMar>
        <w:tblLook w:val="01E0" w:firstRow="1" w:lastRow="1" w:firstColumn="1" w:lastColumn="1" w:noHBand="0" w:noVBand="0"/>
      </w:tblPr>
      <w:tblGrid>
        <w:gridCol w:w="585"/>
        <w:gridCol w:w="3079"/>
        <w:gridCol w:w="1848"/>
        <w:gridCol w:w="2416"/>
      </w:tblGrid>
      <w:tr w:rsidR="000D3C17" w:rsidTr="00956BE5">
        <w:trPr>
          <w:trHeight w:hRule="exact" w:val="478"/>
        </w:trPr>
        <w:tc>
          <w:tcPr>
            <w:tcW w:w="585" w:type="dxa"/>
            <w:tcBorders>
              <w:top w:val="single" w:sz="4" w:space="0" w:color="000000"/>
              <w:left w:val="single" w:sz="4" w:space="0" w:color="000000"/>
              <w:bottom w:val="single" w:sz="4" w:space="0" w:color="000000"/>
              <w:right w:val="single" w:sz="4" w:space="0" w:color="000000"/>
            </w:tcBorders>
          </w:tcPr>
          <w:p w:rsidR="000D3C17" w:rsidRDefault="000D3C17" w:rsidP="00956BE5">
            <w:pPr>
              <w:spacing w:before="97"/>
              <w:ind w:left="113"/>
              <w:rPr>
                <w:szCs w:val="24"/>
              </w:rPr>
            </w:pPr>
            <w:r>
              <w:rPr>
                <w:color w:val="000007"/>
                <w:szCs w:val="24"/>
              </w:rPr>
              <w:t>N</w:t>
            </w:r>
            <w:r>
              <w:rPr>
                <w:color w:val="000007"/>
                <w:spacing w:val="-5"/>
                <w:szCs w:val="24"/>
              </w:rPr>
              <w:t>o</w:t>
            </w:r>
            <w:r>
              <w:rPr>
                <w:color w:val="000007"/>
                <w:szCs w:val="24"/>
              </w:rPr>
              <w:t>.</w:t>
            </w:r>
          </w:p>
        </w:tc>
        <w:tc>
          <w:tcPr>
            <w:tcW w:w="3079" w:type="dxa"/>
            <w:tcBorders>
              <w:top w:val="single" w:sz="4" w:space="0" w:color="000000"/>
              <w:left w:val="single" w:sz="4" w:space="0" w:color="000000"/>
              <w:bottom w:val="single" w:sz="4" w:space="0" w:color="000000"/>
              <w:right w:val="single" w:sz="4" w:space="0" w:color="000000"/>
            </w:tcBorders>
          </w:tcPr>
          <w:p w:rsidR="000D3C17" w:rsidRDefault="000D3C17" w:rsidP="00956BE5">
            <w:pPr>
              <w:spacing w:before="97"/>
              <w:ind w:left="565"/>
              <w:rPr>
                <w:szCs w:val="24"/>
              </w:rPr>
            </w:pPr>
            <w:r>
              <w:rPr>
                <w:color w:val="000007"/>
                <w:spacing w:val="-2"/>
                <w:szCs w:val="24"/>
              </w:rPr>
              <w:t>J</w:t>
            </w:r>
            <w:r>
              <w:rPr>
                <w:color w:val="000007"/>
                <w:szCs w:val="24"/>
              </w:rPr>
              <w:t>udul</w:t>
            </w:r>
            <w:r>
              <w:rPr>
                <w:color w:val="000007"/>
                <w:spacing w:val="3"/>
                <w:szCs w:val="24"/>
              </w:rPr>
              <w:t xml:space="preserve"> </w:t>
            </w:r>
            <w:r>
              <w:rPr>
                <w:color w:val="000007"/>
                <w:szCs w:val="24"/>
              </w:rPr>
              <w:t>A</w:t>
            </w:r>
            <w:r>
              <w:rPr>
                <w:color w:val="000007"/>
                <w:spacing w:val="-3"/>
                <w:szCs w:val="24"/>
              </w:rPr>
              <w:t>r</w:t>
            </w:r>
            <w:r>
              <w:rPr>
                <w:color w:val="000007"/>
                <w:spacing w:val="1"/>
                <w:szCs w:val="24"/>
              </w:rPr>
              <w:t>ti</w:t>
            </w:r>
            <w:r>
              <w:rPr>
                <w:color w:val="000007"/>
                <w:szCs w:val="24"/>
              </w:rPr>
              <w:t>k</w:t>
            </w:r>
            <w:r>
              <w:rPr>
                <w:color w:val="000007"/>
                <w:spacing w:val="-1"/>
                <w:szCs w:val="24"/>
              </w:rPr>
              <w:t>e</w:t>
            </w:r>
            <w:r>
              <w:rPr>
                <w:color w:val="000007"/>
                <w:szCs w:val="24"/>
              </w:rPr>
              <w:t>l</w:t>
            </w:r>
            <w:r>
              <w:rPr>
                <w:color w:val="000007"/>
                <w:spacing w:val="3"/>
                <w:szCs w:val="24"/>
              </w:rPr>
              <w:t xml:space="preserve"> </w:t>
            </w:r>
            <w:r>
              <w:rPr>
                <w:color w:val="000007"/>
                <w:spacing w:val="-3"/>
                <w:szCs w:val="24"/>
              </w:rPr>
              <w:t>I</w:t>
            </w:r>
            <w:r>
              <w:rPr>
                <w:color w:val="000007"/>
                <w:spacing w:val="1"/>
                <w:szCs w:val="24"/>
              </w:rPr>
              <w:t>lmi</w:t>
            </w:r>
            <w:r>
              <w:rPr>
                <w:color w:val="000007"/>
                <w:spacing w:val="-1"/>
                <w:szCs w:val="24"/>
              </w:rPr>
              <w:t>a</w:t>
            </w:r>
            <w:r>
              <w:rPr>
                <w:color w:val="000007"/>
                <w:szCs w:val="24"/>
              </w:rPr>
              <w:t>h</w:t>
            </w:r>
          </w:p>
        </w:tc>
        <w:tc>
          <w:tcPr>
            <w:tcW w:w="1848" w:type="dxa"/>
            <w:tcBorders>
              <w:top w:val="single" w:sz="4" w:space="0" w:color="000000"/>
              <w:left w:val="single" w:sz="4" w:space="0" w:color="000000"/>
              <w:bottom w:val="single" w:sz="4" w:space="0" w:color="000000"/>
              <w:right w:val="single" w:sz="4" w:space="0" w:color="000000"/>
            </w:tcBorders>
          </w:tcPr>
          <w:p w:rsidR="000D3C17" w:rsidRDefault="000D3C17" w:rsidP="00956BE5">
            <w:pPr>
              <w:spacing w:before="97"/>
              <w:ind w:left="313"/>
              <w:rPr>
                <w:szCs w:val="24"/>
              </w:rPr>
            </w:pPr>
            <w:r>
              <w:rPr>
                <w:color w:val="000007"/>
                <w:szCs w:val="24"/>
              </w:rPr>
              <w:t>N</w:t>
            </w:r>
            <w:r>
              <w:rPr>
                <w:color w:val="000007"/>
                <w:spacing w:val="-1"/>
                <w:szCs w:val="24"/>
              </w:rPr>
              <w:t>a</w:t>
            </w:r>
            <w:r>
              <w:rPr>
                <w:color w:val="000007"/>
                <w:spacing w:val="-4"/>
                <w:szCs w:val="24"/>
              </w:rPr>
              <w:t>m</w:t>
            </w:r>
            <w:r>
              <w:rPr>
                <w:color w:val="000007"/>
                <w:szCs w:val="24"/>
              </w:rPr>
              <w:t>a</w:t>
            </w:r>
            <w:r>
              <w:rPr>
                <w:color w:val="000007"/>
                <w:spacing w:val="6"/>
                <w:szCs w:val="24"/>
              </w:rPr>
              <w:t xml:space="preserve"> </w:t>
            </w:r>
            <w:r>
              <w:rPr>
                <w:color w:val="000007"/>
                <w:spacing w:val="-2"/>
                <w:szCs w:val="24"/>
              </w:rPr>
              <w:t>J</w:t>
            </w:r>
            <w:r>
              <w:rPr>
                <w:color w:val="000007"/>
                <w:spacing w:val="-5"/>
                <w:szCs w:val="24"/>
              </w:rPr>
              <w:t>u</w:t>
            </w:r>
            <w:r>
              <w:rPr>
                <w:color w:val="000007"/>
                <w:spacing w:val="2"/>
                <w:szCs w:val="24"/>
              </w:rPr>
              <w:t>r</w:t>
            </w:r>
            <w:r>
              <w:rPr>
                <w:color w:val="000007"/>
                <w:szCs w:val="24"/>
              </w:rPr>
              <w:t>n</w:t>
            </w:r>
            <w:r>
              <w:rPr>
                <w:color w:val="000007"/>
                <w:spacing w:val="-1"/>
                <w:szCs w:val="24"/>
              </w:rPr>
              <w:t>a</w:t>
            </w:r>
            <w:r>
              <w:rPr>
                <w:color w:val="000007"/>
                <w:szCs w:val="24"/>
              </w:rPr>
              <w:t>l</w:t>
            </w:r>
          </w:p>
        </w:tc>
        <w:tc>
          <w:tcPr>
            <w:tcW w:w="2416" w:type="dxa"/>
            <w:tcBorders>
              <w:top w:val="single" w:sz="4" w:space="0" w:color="000000"/>
              <w:left w:val="single" w:sz="4" w:space="0" w:color="000000"/>
              <w:bottom w:val="single" w:sz="4" w:space="0" w:color="000000"/>
              <w:right w:val="single" w:sz="4" w:space="0" w:color="000000"/>
            </w:tcBorders>
          </w:tcPr>
          <w:p w:rsidR="000D3C17" w:rsidRDefault="000D3C17" w:rsidP="00956BE5">
            <w:pPr>
              <w:spacing w:before="97"/>
              <w:ind w:left="106"/>
              <w:rPr>
                <w:szCs w:val="24"/>
              </w:rPr>
            </w:pPr>
            <w:r>
              <w:rPr>
                <w:color w:val="000007"/>
                <w:szCs w:val="24"/>
              </w:rPr>
              <w:t>Vo</w:t>
            </w:r>
            <w:r>
              <w:rPr>
                <w:color w:val="000007"/>
                <w:spacing w:val="-4"/>
                <w:szCs w:val="24"/>
              </w:rPr>
              <w:t>l</w:t>
            </w:r>
            <w:r>
              <w:rPr>
                <w:color w:val="000007"/>
                <w:szCs w:val="24"/>
              </w:rPr>
              <w:t>u</w:t>
            </w:r>
            <w:r>
              <w:rPr>
                <w:color w:val="000007"/>
                <w:spacing w:val="1"/>
                <w:szCs w:val="24"/>
              </w:rPr>
              <w:t>m</w:t>
            </w:r>
            <w:r>
              <w:rPr>
                <w:color w:val="000007"/>
                <w:spacing w:val="4"/>
                <w:szCs w:val="24"/>
              </w:rPr>
              <w:t>e</w:t>
            </w:r>
            <w:r>
              <w:rPr>
                <w:color w:val="000007"/>
                <w:spacing w:val="-4"/>
                <w:szCs w:val="24"/>
              </w:rPr>
              <w:t>/</w:t>
            </w:r>
            <w:r>
              <w:rPr>
                <w:color w:val="000007"/>
                <w:spacing w:val="4"/>
                <w:szCs w:val="24"/>
              </w:rPr>
              <w:t>N</w:t>
            </w:r>
            <w:r>
              <w:rPr>
                <w:color w:val="000007"/>
                <w:szCs w:val="24"/>
              </w:rPr>
              <w:t>o</w:t>
            </w:r>
            <w:r>
              <w:rPr>
                <w:color w:val="000007"/>
                <w:spacing w:val="-4"/>
                <w:szCs w:val="24"/>
              </w:rPr>
              <w:t>m</w:t>
            </w:r>
            <w:r>
              <w:rPr>
                <w:color w:val="000007"/>
                <w:szCs w:val="24"/>
              </w:rPr>
              <w:t>o</w:t>
            </w:r>
            <w:r>
              <w:rPr>
                <w:color w:val="000007"/>
                <w:spacing w:val="2"/>
                <w:szCs w:val="24"/>
              </w:rPr>
              <w:t>r</w:t>
            </w:r>
            <w:r>
              <w:rPr>
                <w:color w:val="000007"/>
                <w:spacing w:val="1"/>
                <w:szCs w:val="24"/>
              </w:rPr>
              <w:t>/</w:t>
            </w:r>
            <w:r>
              <w:rPr>
                <w:color w:val="000007"/>
                <w:spacing w:val="2"/>
                <w:szCs w:val="24"/>
              </w:rPr>
              <w:t>T</w:t>
            </w:r>
            <w:r>
              <w:rPr>
                <w:color w:val="000007"/>
                <w:spacing w:val="-1"/>
                <w:szCs w:val="24"/>
              </w:rPr>
              <w:t>a</w:t>
            </w:r>
            <w:r>
              <w:rPr>
                <w:color w:val="000007"/>
                <w:szCs w:val="24"/>
              </w:rPr>
              <w:t>hun</w:t>
            </w:r>
          </w:p>
        </w:tc>
      </w:tr>
      <w:tr w:rsidR="000D3C17" w:rsidTr="00956BE5">
        <w:trPr>
          <w:trHeight w:hRule="exact" w:val="478"/>
        </w:trPr>
        <w:tc>
          <w:tcPr>
            <w:tcW w:w="585" w:type="dxa"/>
            <w:tcBorders>
              <w:top w:val="single" w:sz="4" w:space="0" w:color="000000"/>
              <w:left w:val="single" w:sz="4" w:space="0" w:color="000000"/>
              <w:bottom w:val="single" w:sz="4" w:space="0" w:color="000000"/>
              <w:right w:val="single" w:sz="4" w:space="0" w:color="000000"/>
            </w:tcBorders>
          </w:tcPr>
          <w:p w:rsidR="000D3C17" w:rsidRDefault="000D3C17" w:rsidP="00956BE5"/>
        </w:tc>
        <w:tc>
          <w:tcPr>
            <w:tcW w:w="3079" w:type="dxa"/>
            <w:tcBorders>
              <w:top w:val="single" w:sz="4" w:space="0" w:color="000000"/>
              <w:left w:val="single" w:sz="4" w:space="0" w:color="000000"/>
              <w:bottom w:val="single" w:sz="4" w:space="0" w:color="000000"/>
              <w:right w:val="single" w:sz="4" w:space="0" w:color="000000"/>
            </w:tcBorders>
          </w:tcPr>
          <w:p w:rsidR="000D3C17" w:rsidRDefault="000D3C17" w:rsidP="00956BE5"/>
        </w:tc>
        <w:tc>
          <w:tcPr>
            <w:tcW w:w="1848" w:type="dxa"/>
            <w:tcBorders>
              <w:top w:val="single" w:sz="4" w:space="0" w:color="000000"/>
              <w:left w:val="single" w:sz="4" w:space="0" w:color="000000"/>
              <w:bottom w:val="single" w:sz="4" w:space="0" w:color="000000"/>
              <w:right w:val="single" w:sz="4" w:space="0" w:color="000000"/>
            </w:tcBorders>
          </w:tcPr>
          <w:p w:rsidR="000D3C17" w:rsidRDefault="000D3C17" w:rsidP="00956BE5"/>
        </w:tc>
        <w:tc>
          <w:tcPr>
            <w:tcW w:w="2416" w:type="dxa"/>
            <w:tcBorders>
              <w:top w:val="single" w:sz="4" w:space="0" w:color="000000"/>
              <w:left w:val="single" w:sz="4" w:space="0" w:color="000000"/>
              <w:bottom w:val="single" w:sz="4" w:space="0" w:color="000000"/>
              <w:right w:val="single" w:sz="4" w:space="0" w:color="000000"/>
            </w:tcBorders>
          </w:tcPr>
          <w:p w:rsidR="000D3C17" w:rsidRDefault="000D3C17" w:rsidP="00956BE5"/>
        </w:tc>
      </w:tr>
      <w:tr w:rsidR="000D3C17" w:rsidTr="00956BE5">
        <w:trPr>
          <w:trHeight w:hRule="exact" w:val="478"/>
        </w:trPr>
        <w:tc>
          <w:tcPr>
            <w:tcW w:w="585" w:type="dxa"/>
            <w:tcBorders>
              <w:top w:val="single" w:sz="4" w:space="0" w:color="000000"/>
              <w:left w:val="single" w:sz="4" w:space="0" w:color="000000"/>
              <w:bottom w:val="single" w:sz="4" w:space="0" w:color="000000"/>
              <w:right w:val="single" w:sz="4" w:space="0" w:color="000000"/>
            </w:tcBorders>
          </w:tcPr>
          <w:p w:rsidR="000D3C17" w:rsidRDefault="000D3C17" w:rsidP="00956BE5"/>
        </w:tc>
        <w:tc>
          <w:tcPr>
            <w:tcW w:w="3079" w:type="dxa"/>
            <w:tcBorders>
              <w:top w:val="single" w:sz="4" w:space="0" w:color="000000"/>
              <w:left w:val="single" w:sz="4" w:space="0" w:color="000000"/>
              <w:bottom w:val="single" w:sz="4" w:space="0" w:color="000000"/>
              <w:right w:val="single" w:sz="4" w:space="0" w:color="000000"/>
            </w:tcBorders>
          </w:tcPr>
          <w:p w:rsidR="000D3C17" w:rsidRDefault="000D3C17" w:rsidP="00956BE5"/>
        </w:tc>
        <w:tc>
          <w:tcPr>
            <w:tcW w:w="1848" w:type="dxa"/>
            <w:tcBorders>
              <w:top w:val="single" w:sz="4" w:space="0" w:color="000000"/>
              <w:left w:val="single" w:sz="4" w:space="0" w:color="000000"/>
              <w:bottom w:val="single" w:sz="4" w:space="0" w:color="000000"/>
              <w:right w:val="single" w:sz="4" w:space="0" w:color="000000"/>
            </w:tcBorders>
          </w:tcPr>
          <w:p w:rsidR="000D3C17" w:rsidRDefault="000D3C17" w:rsidP="00956BE5"/>
        </w:tc>
        <w:tc>
          <w:tcPr>
            <w:tcW w:w="2416" w:type="dxa"/>
            <w:tcBorders>
              <w:top w:val="single" w:sz="4" w:space="0" w:color="000000"/>
              <w:left w:val="single" w:sz="4" w:space="0" w:color="000000"/>
              <w:bottom w:val="single" w:sz="4" w:space="0" w:color="000000"/>
              <w:right w:val="single" w:sz="4" w:space="0" w:color="000000"/>
            </w:tcBorders>
          </w:tcPr>
          <w:p w:rsidR="000D3C17" w:rsidRDefault="000D3C17" w:rsidP="00956BE5"/>
        </w:tc>
      </w:tr>
      <w:tr w:rsidR="000D3C17" w:rsidTr="00956BE5">
        <w:trPr>
          <w:trHeight w:hRule="exact" w:val="478"/>
        </w:trPr>
        <w:tc>
          <w:tcPr>
            <w:tcW w:w="585" w:type="dxa"/>
            <w:tcBorders>
              <w:top w:val="single" w:sz="4" w:space="0" w:color="000000"/>
              <w:left w:val="single" w:sz="4" w:space="0" w:color="000000"/>
              <w:bottom w:val="single" w:sz="4" w:space="0" w:color="000000"/>
              <w:right w:val="single" w:sz="4" w:space="0" w:color="000000"/>
            </w:tcBorders>
          </w:tcPr>
          <w:p w:rsidR="000D3C17" w:rsidRDefault="000D3C17" w:rsidP="00956BE5"/>
        </w:tc>
        <w:tc>
          <w:tcPr>
            <w:tcW w:w="3079" w:type="dxa"/>
            <w:tcBorders>
              <w:top w:val="single" w:sz="4" w:space="0" w:color="000000"/>
              <w:left w:val="single" w:sz="4" w:space="0" w:color="000000"/>
              <w:bottom w:val="single" w:sz="4" w:space="0" w:color="000000"/>
              <w:right w:val="single" w:sz="4" w:space="0" w:color="000000"/>
            </w:tcBorders>
          </w:tcPr>
          <w:p w:rsidR="000D3C17" w:rsidRDefault="000D3C17" w:rsidP="00956BE5"/>
        </w:tc>
        <w:tc>
          <w:tcPr>
            <w:tcW w:w="1848" w:type="dxa"/>
            <w:tcBorders>
              <w:top w:val="single" w:sz="4" w:space="0" w:color="000000"/>
              <w:left w:val="single" w:sz="4" w:space="0" w:color="000000"/>
              <w:bottom w:val="single" w:sz="4" w:space="0" w:color="000000"/>
              <w:right w:val="single" w:sz="4" w:space="0" w:color="000000"/>
            </w:tcBorders>
          </w:tcPr>
          <w:p w:rsidR="000D3C17" w:rsidRDefault="000D3C17" w:rsidP="00956BE5"/>
        </w:tc>
        <w:tc>
          <w:tcPr>
            <w:tcW w:w="2416" w:type="dxa"/>
            <w:tcBorders>
              <w:top w:val="single" w:sz="4" w:space="0" w:color="000000"/>
              <w:left w:val="single" w:sz="4" w:space="0" w:color="000000"/>
              <w:bottom w:val="single" w:sz="4" w:space="0" w:color="000000"/>
              <w:right w:val="single" w:sz="4" w:space="0" w:color="000000"/>
            </w:tcBorders>
          </w:tcPr>
          <w:p w:rsidR="000D3C17" w:rsidRDefault="000D3C17" w:rsidP="00956BE5"/>
        </w:tc>
      </w:tr>
    </w:tbl>
    <w:p w:rsidR="000D3C17" w:rsidRDefault="000D3C17" w:rsidP="000D3C17">
      <w:pPr>
        <w:spacing w:line="200" w:lineRule="exact"/>
      </w:pPr>
    </w:p>
    <w:p w:rsidR="000D3C17" w:rsidRDefault="000D3C17" w:rsidP="000D3C17">
      <w:pPr>
        <w:spacing w:before="20" w:line="260" w:lineRule="exact"/>
        <w:rPr>
          <w:sz w:val="26"/>
          <w:szCs w:val="26"/>
        </w:rPr>
      </w:pPr>
    </w:p>
    <w:p w:rsidR="000D3C17" w:rsidRDefault="000D3C17" w:rsidP="000D3C17">
      <w:pPr>
        <w:spacing w:before="20" w:line="260" w:lineRule="exact"/>
        <w:rPr>
          <w:sz w:val="26"/>
          <w:szCs w:val="26"/>
        </w:rPr>
      </w:pPr>
    </w:p>
    <w:p w:rsidR="000D3C17" w:rsidRDefault="000D3C17" w:rsidP="000D3C17">
      <w:pPr>
        <w:spacing w:before="20" w:line="260" w:lineRule="exact"/>
        <w:rPr>
          <w:sz w:val="26"/>
          <w:szCs w:val="26"/>
        </w:rPr>
      </w:pPr>
    </w:p>
    <w:p w:rsidR="000D3C17" w:rsidRDefault="000D3C17" w:rsidP="000D3C17">
      <w:pPr>
        <w:spacing w:before="20" w:line="260" w:lineRule="exact"/>
        <w:rPr>
          <w:sz w:val="26"/>
          <w:szCs w:val="26"/>
        </w:rPr>
      </w:pPr>
    </w:p>
    <w:p w:rsidR="000D3C17" w:rsidRDefault="000D3C17" w:rsidP="000D3C17">
      <w:pPr>
        <w:spacing w:before="20" w:line="260" w:lineRule="exact"/>
        <w:rPr>
          <w:sz w:val="26"/>
          <w:szCs w:val="26"/>
        </w:rPr>
      </w:pPr>
    </w:p>
    <w:p w:rsidR="000D3C17" w:rsidRDefault="000D3C17" w:rsidP="000D3C17">
      <w:pPr>
        <w:spacing w:before="20" w:line="260" w:lineRule="exact"/>
        <w:rPr>
          <w:sz w:val="26"/>
          <w:szCs w:val="26"/>
        </w:rPr>
      </w:pPr>
    </w:p>
    <w:p w:rsidR="000D3C17" w:rsidRDefault="000D3C17" w:rsidP="000D3C17">
      <w:pPr>
        <w:spacing w:before="20" w:line="260" w:lineRule="exact"/>
        <w:rPr>
          <w:sz w:val="26"/>
          <w:szCs w:val="26"/>
        </w:rPr>
      </w:pPr>
    </w:p>
    <w:p w:rsidR="000D3C17" w:rsidRDefault="000D3C17" w:rsidP="000D3C17">
      <w:pPr>
        <w:spacing w:before="20" w:line="260" w:lineRule="exact"/>
        <w:rPr>
          <w:sz w:val="26"/>
          <w:szCs w:val="26"/>
        </w:rPr>
      </w:pPr>
    </w:p>
    <w:p w:rsidR="000D3C17" w:rsidRDefault="000D3C17" w:rsidP="000D3C17">
      <w:pPr>
        <w:spacing w:before="20" w:line="260" w:lineRule="exact"/>
        <w:rPr>
          <w:sz w:val="26"/>
          <w:szCs w:val="26"/>
        </w:rPr>
      </w:pPr>
    </w:p>
    <w:p w:rsidR="000D3C17" w:rsidRDefault="000D3C17" w:rsidP="000D3C17">
      <w:pPr>
        <w:spacing w:before="20" w:line="260" w:lineRule="exact"/>
        <w:rPr>
          <w:sz w:val="26"/>
          <w:szCs w:val="26"/>
        </w:rPr>
      </w:pPr>
    </w:p>
    <w:p w:rsidR="000D3C17" w:rsidRDefault="000D3C17" w:rsidP="000D3C17">
      <w:pPr>
        <w:spacing w:before="29"/>
        <w:ind w:left="220"/>
        <w:rPr>
          <w:szCs w:val="24"/>
        </w:rPr>
      </w:pPr>
      <w:r>
        <w:rPr>
          <w:b/>
          <w:color w:val="000007"/>
          <w:spacing w:val="-2"/>
          <w:szCs w:val="24"/>
        </w:rPr>
        <w:t>F</w:t>
      </w:r>
      <w:r>
        <w:rPr>
          <w:b/>
          <w:color w:val="000007"/>
          <w:szCs w:val="24"/>
        </w:rPr>
        <w:t xml:space="preserve">. </w:t>
      </w:r>
      <w:r>
        <w:rPr>
          <w:b/>
          <w:color w:val="000007"/>
          <w:spacing w:val="-2"/>
          <w:szCs w:val="24"/>
        </w:rPr>
        <w:t>P</w:t>
      </w:r>
      <w:r>
        <w:rPr>
          <w:b/>
          <w:color w:val="000007"/>
          <w:spacing w:val="-1"/>
          <w:szCs w:val="24"/>
        </w:rPr>
        <w:t>e</w:t>
      </w:r>
      <w:r>
        <w:rPr>
          <w:b/>
          <w:color w:val="000007"/>
          <w:spacing w:val="2"/>
          <w:szCs w:val="24"/>
        </w:rPr>
        <w:t>m</w:t>
      </w:r>
      <w:r>
        <w:rPr>
          <w:b/>
          <w:color w:val="000007"/>
          <w:szCs w:val="24"/>
        </w:rPr>
        <w:t>a</w:t>
      </w:r>
      <w:r>
        <w:rPr>
          <w:b/>
          <w:color w:val="000007"/>
          <w:spacing w:val="1"/>
          <w:szCs w:val="24"/>
        </w:rPr>
        <w:t>k</w:t>
      </w:r>
      <w:r>
        <w:rPr>
          <w:b/>
          <w:color w:val="000007"/>
          <w:szCs w:val="24"/>
        </w:rPr>
        <w:t>a</w:t>
      </w:r>
      <w:r>
        <w:rPr>
          <w:b/>
          <w:color w:val="000007"/>
          <w:spacing w:val="1"/>
          <w:szCs w:val="24"/>
        </w:rPr>
        <w:t>l</w:t>
      </w:r>
      <w:r>
        <w:rPr>
          <w:b/>
          <w:color w:val="000007"/>
          <w:szCs w:val="24"/>
        </w:rPr>
        <w:t>ah</w:t>
      </w:r>
      <w:r>
        <w:rPr>
          <w:b/>
          <w:color w:val="000007"/>
          <w:spacing w:val="3"/>
          <w:szCs w:val="24"/>
        </w:rPr>
        <w:t xml:space="preserve"> </w:t>
      </w:r>
      <w:r>
        <w:rPr>
          <w:b/>
          <w:color w:val="000007"/>
          <w:spacing w:val="-4"/>
          <w:szCs w:val="24"/>
        </w:rPr>
        <w:t>S</w:t>
      </w:r>
      <w:r>
        <w:rPr>
          <w:b/>
          <w:color w:val="000007"/>
          <w:spacing w:val="-1"/>
          <w:szCs w:val="24"/>
        </w:rPr>
        <w:t>e</w:t>
      </w:r>
      <w:r>
        <w:rPr>
          <w:b/>
          <w:color w:val="000007"/>
          <w:spacing w:val="2"/>
          <w:szCs w:val="24"/>
        </w:rPr>
        <w:t>m</w:t>
      </w:r>
      <w:r>
        <w:rPr>
          <w:b/>
          <w:color w:val="000007"/>
          <w:spacing w:val="1"/>
          <w:szCs w:val="24"/>
        </w:rPr>
        <w:t>in</w:t>
      </w:r>
      <w:r>
        <w:rPr>
          <w:b/>
          <w:color w:val="000007"/>
          <w:szCs w:val="24"/>
        </w:rPr>
        <w:t>ar</w:t>
      </w:r>
      <w:r>
        <w:rPr>
          <w:b/>
          <w:color w:val="000007"/>
          <w:spacing w:val="2"/>
          <w:szCs w:val="24"/>
        </w:rPr>
        <w:t xml:space="preserve"> </w:t>
      </w:r>
      <w:r>
        <w:rPr>
          <w:b/>
          <w:color w:val="000007"/>
          <w:spacing w:val="-2"/>
          <w:szCs w:val="24"/>
        </w:rPr>
        <w:t>I</w:t>
      </w:r>
      <w:r>
        <w:rPr>
          <w:b/>
          <w:color w:val="000007"/>
          <w:spacing w:val="1"/>
          <w:szCs w:val="24"/>
        </w:rPr>
        <w:t>l</w:t>
      </w:r>
      <w:r>
        <w:rPr>
          <w:b/>
          <w:color w:val="000007"/>
          <w:spacing w:val="-3"/>
          <w:szCs w:val="24"/>
        </w:rPr>
        <w:t>m</w:t>
      </w:r>
      <w:r>
        <w:rPr>
          <w:b/>
          <w:color w:val="000007"/>
          <w:spacing w:val="1"/>
          <w:szCs w:val="24"/>
        </w:rPr>
        <w:t>i</w:t>
      </w:r>
      <w:r>
        <w:rPr>
          <w:b/>
          <w:color w:val="000007"/>
          <w:szCs w:val="24"/>
        </w:rPr>
        <w:t>ah</w:t>
      </w:r>
      <w:r>
        <w:rPr>
          <w:b/>
          <w:color w:val="000007"/>
          <w:spacing w:val="3"/>
          <w:szCs w:val="24"/>
        </w:rPr>
        <w:t xml:space="preserve"> </w:t>
      </w:r>
      <w:r>
        <w:rPr>
          <w:b/>
          <w:color w:val="000007"/>
          <w:spacing w:val="2"/>
          <w:szCs w:val="24"/>
        </w:rPr>
        <w:t>(</w:t>
      </w:r>
      <w:r>
        <w:rPr>
          <w:b/>
          <w:i/>
          <w:color w:val="000007"/>
          <w:szCs w:val="24"/>
        </w:rPr>
        <w:t>O</w:t>
      </w:r>
      <w:r>
        <w:rPr>
          <w:b/>
          <w:i/>
          <w:color w:val="000007"/>
          <w:spacing w:val="-2"/>
          <w:szCs w:val="24"/>
        </w:rPr>
        <w:t>r</w:t>
      </w:r>
      <w:r>
        <w:rPr>
          <w:b/>
          <w:i/>
          <w:color w:val="000007"/>
          <w:szCs w:val="24"/>
        </w:rPr>
        <w:t>al</w:t>
      </w:r>
      <w:r>
        <w:rPr>
          <w:b/>
          <w:i/>
          <w:color w:val="000007"/>
          <w:spacing w:val="3"/>
          <w:szCs w:val="24"/>
        </w:rPr>
        <w:t xml:space="preserve"> </w:t>
      </w:r>
      <w:r>
        <w:rPr>
          <w:b/>
          <w:i/>
          <w:color w:val="000007"/>
          <w:spacing w:val="-2"/>
          <w:szCs w:val="24"/>
        </w:rPr>
        <w:t>Pr</w:t>
      </w:r>
      <w:r>
        <w:rPr>
          <w:b/>
          <w:i/>
          <w:color w:val="000007"/>
          <w:spacing w:val="-1"/>
          <w:szCs w:val="24"/>
        </w:rPr>
        <w:t>e</w:t>
      </w:r>
      <w:r>
        <w:rPr>
          <w:b/>
          <w:i/>
          <w:color w:val="000007"/>
          <w:spacing w:val="3"/>
          <w:szCs w:val="24"/>
        </w:rPr>
        <w:t>s</w:t>
      </w:r>
      <w:r>
        <w:rPr>
          <w:b/>
          <w:i/>
          <w:color w:val="000007"/>
          <w:spacing w:val="-1"/>
          <w:szCs w:val="24"/>
        </w:rPr>
        <w:t>e</w:t>
      </w:r>
      <w:r>
        <w:rPr>
          <w:b/>
          <w:i/>
          <w:color w:val="000007"/>
          <w:spacing w:val="1"/>
          <w:szCs w:val="24"/>
        </w:rPr>
        <w:t>nt</w:t>
      </w:r>
      <w:r>
        <w:rPr>
          <w:b/>
          <w:i/>
          <w:color w:val="000007"/>
          <w:szCs w:val="24"/>
        </w:rPr>
        <w:t>a</w:t>
      </w:r>
      <w:r>
        <w:rPr>
          <w:b/>
          <w:i/>
          <w:color w:val="000007"/>
          <w:spacing w:val="1"/>
          <w:szCs w:val="24"/>
        </w:rPr>
        <w:t>ti</w:t>
      </w:r>
      <w:r>
        <w:rPr>
          <w:b/>
          <w:i/>
          <w:color w:val="000007"/>
          <w:szCs w:val="24"/>
        </w:rPr>
        <w:t>o</w:t>
      </w:r>
      <w:r>
        <w:rPr>
          <w:b/>
          <w:i/>
          <w:color w:val="000007"/>
          <w:spacing w:val="1"/>
          <w:szCs w:val="24"/>
        </w:rPr>
        <w:t>n</w:t>
      </w:r>
      <w:r>
        <w:rPr>
          <w:b/>
          <w:color w:val="000007"/>
          <w:szCs w:val="24"/>
        </w:rPr>
        <w:t>)</w:t>
      </w:r>
      <w:r>
        <w:rPr>
          <w:b/>
          <w:color w:val="000007"/>
          <w:spacing w:val="-1"/>
          <w:szCs w:val="24"/>
        </w:rPr>
        <w:t xml:space="preserve"> </w:t>
      </w:r>
      <w:r>
        <w:rPr>
          <w:b/>
          <w:color w:val="000007"/>
          <w:spacing w:val="-4"/>
          <w:szCs w:val="24"/>
        </w:rPr>
        <w:t>d</w:t>
      </w:r>
      <w:r>
        <w:rPr>
          <w:b/>
          <w:color w:val="000007"/>
          <w:szCs w:val="24"/>
        </w:rPr>
        <w:t>a</w:t>
      </w:r>
      <w:r>
        <w:rPr>
          <w:b/>
          <w:color w:val="000007"/>
          <w:spacing w:val="1"/>
          <w:szCs w:val="24"/>
        </w:rPr>
        <w:t>l</w:t>
      </w:r>
      <w:r>
        <w:rPr>
          <w:b/>
          <w:color w:val="000007"/>
          <w:szCs w:val="24"/>
        </w:rPr>
        <w:t>am</w:t>
      </w:r>
      <w:r>
        <w:rPr>
          <w:b/>
          <w:color w:val="000007"/>
          <w:spacing w:val="4"/>
          <w:szCs w:val="24"/>
        </w:rPr>
        <w:t xml:space="preserve"> </w:t>
      </w:r>
      <w:r>
        <w:rPr>
          <w:b/>
          <w:color w:val="000007"/>
          <w:szCs w:val="24"/>
        </w:rPr>
        <w:t>5</w:t>
      </w:r>
      <w:r>
        <w:rPr>
          <w:b/>
          <w:color w:val="000007"/>
          <w:spacing w:val="-2"/>
          <w:szCs w:val="24"/>
        </w:rPr>
        <w:t xml:space="preserve"> </w:t>
      </w:r>
      <w:r>
        <w:rPr>
          <w:b/>
          <w:color w:val="000007"/>
          <w:spacing w:val="-1"/>
          <w:szCs w:val="24"/>
        </w:rPr>
        <w:t>T</w:t>
      </w:r>
      <w:r>
        <w:rPr>
          <w:b/>
          <w:color w:val="000007"/>
          <w:szCs w:val="24"/>
        </w:rPr>
        <w:t>a</w:t>
      </w:r>
      <w:r>
        <w:rPr>
          <w:b/>
          <w:color w:val="000007"/>
          <w:spacing w:val="1"/>
          <w:szCs w:val="24"/>
        </w:rPr>
        <w:t>h</w:t>
      </w:r>
      <w:r>
        <w:rPr>
          <w:b/>
          <w:color w:val="000007"/>
          <w:spacing w:val="-4"/>
          <w:szCs w:val="24"/>
        </w:rPr>
        <w:t>u</w:t>
      </w:r>
      <w:r>
        <w:rPr>
          <w:b/>
          <w:color w:val="000007"/>
          <w:szCs w:val="24"/>
        </w:rPr>
        <w:t>n</w:t>
      </w:r>
      <w:r>
        <w:rPr>
          <w:b/>
          <w:color w:val="000007"/>
          <w:spacing w:val="8"/>
          <w:szCs w:val="24"/>
        </w:rPr>
        <w:t xml:space="preserve"> </w:t>
      </w:r>
      <w:r>
        <w:rPr>
          <w:b/>
          <w:color w:val="000007"/>
          <w:spacing w:val="-1"/>
          <w:szCs w:val="24"/>
        </w:rPr>
        <w:t>Ter</w:t>
      </w:r>
      <w:r>
        <w:rPr>
          <w:b/>
          <w:color w:val="000007"/>
          <w:szCs w:val="24"/>
        </w:rPr>
        <w:t>a</w:t>
      </w:r>
      <w:r>
        <w:rPr>
          <w:b/>
          <w:color w:val="000007"/>
          <w:spacing w:val="1"/>
          <w:szCs w:val="24"/>
        </w:rPr>
        <w:t>k</w:t>
      </w:r>
      <w:r>
        <w:rPr>
          <w:b/>
          <w:color w:val="000007"/>
          <w:spacing w:val="-4"/>
          <w:szCs w:val="24"/>
        </w:rPr>
        <w:t>h</w:t>
      </w:r>
      <w:r>
        <w:rPr>
          <w:b/>
          <w:color w:val="000007"/>
          <w:spacing w:val="1"/>
          <w:szCs w:val="24"/>
        </w:rPr>
        <w:t>i</w:t>
      </w:r>
      <w:r>
        <w:rPr>
          <w:b/>
          <w:color w:val="000007"/>
          <w:szCs w:val="24"/>
        </w:rPr>
        <w:t>r</w:t>
      </w:r>
    </w:p>
    <w:p w:rsidR="000D3C17" w:rsidRDefault="000D3C17" w:rsidP="000D3C17">
      <w:pPr>
        <w:spacing w:before="8" w:line="20" w:lineRule="exact"/>
        <w:rPr>
          <w:sz w:val="3"/>
          <w:szCs w:val="3"/>
        </w:rPr>
      </w:pPr>
    </w:p>
    <w:tbl>
      <w:tblPr>
        <w:tblW w:w="0" w:type="auto"/>
        <w:tblInd w:w="102" w:type="dxa"/>
        <w:tblLayout w:type="fixed"/>
        <w:tblCellMar>
          <w:left w:w="0" w:type="dxa"/>
          <w:right w:w="0" w:type="dxa"/>
        </w:tblCellMar>
        <w:tblLook w:val="01E0" w:firstRow="1" w:lastRow="1" w:firstColumn="1" w:lastColumn="1" w:noHBand="0" w:noVBand="0"/>
      </w:tblPr>
      <w:tblGrid>
        <w:gridCol w:w="585"/>
        <w:gridCol w:w="3284"/>
        <w:gridCol w:w="1896"/>
        <w:gridCol w:w="2163"/>
      </w:tblGrid>
      <w:tr w:rsidR="000D3C17" w:rsidTr="00956BE5">
        <w:trPr>
          <w:trHeight w:hRule="exact" w:val="946"/>
        </w:trPr>
        <w:tc>
          <w:tcPr>
            <w:tcW w:w="585" w:type="dxa"/>
            <w:tcBorders>
              <w:top w:val="single" w:sz="4" w:space="0" w:color="000000"/>
              <w:left w:val="single" w:sz="4" w:space="0" w:color="000000"/>
              <w:bottom w:val="single" w:sz="4" w:space="0" w:color="000000"/>
              <w:right w:val="single" w:sz="4" w:space="0" w:color="000000"/>
            </w:tcBorders>
          </w:tcPr>
          <w:p w:rsidR="000D3C17" w:rsidRDefault="000D3C17" w:rsidP="00956BE5">
            <w:pPr>
              <w:spacing w:before="94"/>
              <w:ind w:left="113"/>
              <w:rPr>
                <w:szCs w:val="24"/>
              </w:rPr>
            </w:pPr>
            <w:r>
              <w:rPr>
                <w:color w:val="000007"/>
                <w:szCs w:val="24"/>
              </w:rPr>
              <w:t>N</w:t>
            </w:r>
            <w:r>
              <w:rPr>
                <w:color w:val="000007"/>
                <w:spacing w:val="-5"/>
                <w:szCs w:val="24"/>
              </w:rPr>
              <w:t>o</w:t>
            </w:r>
            <w:r>
              <w:rPr>
                <w:color w:val="000007"/>
                <w:szCs w:val="24"/>
              </w:rPr>
              <w:t>.</w:t>
            </w:r>
          </w:p>
        </w:tc>
        <w:tc>
          <w:tcPr>
            <w:tcW w:w="3284" w:type="dxa"/>
            <w:tcBorders>
              <w:top w:val="single" w:sz="4" w:space="0" w:color="000000"/>
              <w:left w:val="single" w:sz="4" w:space="0" w:color="000000"/>
              <w:bottom w:val="single" w:sz="4" w:space="0" w:color="000000"/>
              <w:right w:val="single" w:sz="4" w:space="0" w:color="000000"/>
            </w:tcBorders>
          </w:tcPr>
          <w:p w:rsidR="000D3C17" w:rsidRDefault="000D3C17" w:rsidP="00956BE5">
            <w:pPr>
              <w:spacing w:before="94"/>
              <w:ind w:left="809"/>
              <w:rPr>
                <w:szCs w:val="24"/>
              </w:rPr>
            </w:pPr>
            <w:r>
              <w:rPr>
                <w:color w:val="000007"/>
                <w:szCs w:val="24"/>
              </w:rPr>
              <w:t>N</w:t>
            </w:r>
            <w:r>
              <w:rPr>
                <w:color w:val="000007"/>
                <w:spacing w:val="-1"/>
                <w:szCs w:val="24"/>
              </w:rPr>
              <w:t>a</w:t>
            </w:r>
            <w:r>
              <w:rPr>
                <w:color w:val="000007"/>
                <w:spacing w:val="1"/>
                <w:szCs w:val="24"/>
              </w:rPr>
              <w:t>m</w:t>
            </w:r>
            <w:r>
              <w:rPr>
                <w:color w:val="000007"/>
                <w:szCs w:val="24"/>
              </w:rPr>
              <w:t>a</w:t>
            </w:r>
            <w:r>
              <w:rPr>
                <w:color w:val="000007"/>
                <w:spacing w:val="2"/>
                <w:szCs w:val="24"/>
              </w:rPr>
              <w:t xml:space="preserve"> </w:t>
            </w:r>
            <w:r>
              <w:rPr>
                <w:color w:val="000007"/>
                <w:spacing w:val="-4"/>
                <w:szCs w:val="24"/>
              </w:rPr>
              <w:t>P</w:t>
            </w:r>
            <w:r>
              <w:rPr>
                <w:color w:val="000007"/>
                <w:spacing w:val="-1"/>
                <w:szCs w:val="24"/>
              </w:rPr>
              <w:t>e</w:t>
            </w:r>
            <w:r>
              <w:rPr>
                <w:color w:val="000007"/>
                <w:spacing w:val="2"/>
                <w:szCs w:val="24"/>
              </w:rPr>
              <w:t>r</w:t>
            </w:r>
            <w:r>
              <w:rPr>
                <w:color w:val="000007"/>
                <w:spacing w:val="1"/>
                <w:szCs w:val="24"/>
              </w:rPr>
              <w:t>t</w:t>
            </w:r>
            <w:r>
              <w:rPr>
                <w:color w:val="000007"/>
                <w:spacing w:val="-1"/>
                <w:szCs w:val="24"/>
              </w:rPr>
              <w:t>e</w:t>
            </w:r>
            <w:r>
              <w:rPr>
                <w:color w:val="000007"/>
                <w:spacing w:val="1"/>
                <w:szCs w:val="24"/>
              </w:rPr>
              <w:t>m</w:t>
            </w:r>
            <w:r>
              <w:rPr>
                <w:color w:val="000007"/>
                <w:szCs w:val="24"/>
              </w:rPr>
              <w:t>u</w:t>
            </w:r>
            <w:r>
              <w:rPr>
                <w:color w:val="000007"/>
                <w:spacing w:val="-1"/>
                <w:szCs w:val="24"/>
              </w:rPr>
              <w:t>a</w:t>
            </w:r>
            <w:r>
              <w:rPr>
                <w:color w:val="000007"/>
                <w:szCs w:val="24"/>
              </w:rPr>
              <w:t>n</w:t>
            </w:r>
          </w:p>
          <w:p w:rsidR="000D3C17" w:rsidRDefault="000D3C17" w:rsidP="00956BE5">
            <w:pPr>
              <w:spacing w:before="4" w:line="180" w:lineRule="exact"/>
              <w:rPr>
                <w:sz w:val="19"/>
                <w:szCs w:val="19"/>
              </w:rPr>
            </w:pPr>
          </w:p>
          <w:p w:rsidR="000D3C17" w:rsidRDefault="000D3C17" w:rsidP="00956BE5">
            <w:pPr>
              <w:ind w:left="896"/>
              <w:rPr>
                <w:szCs w:val="24"/>
              </w:rPr>
            </w:pPr>
            <w:r>
              <w:rPr>
                <w:color w:val="000007"/>
                <w:spacing w:val="-3"/>
                <w:szCs w:val="24"/>
              </w:rPr>
              <w:t>I</w:t>
            </w:r>
            <w:r>
              <w:rPr>
                <w:color w:val="000007"/>
                <w:spacing w:val="1"/>
                <w:szCs w:val="24"/>
              </w:rPr>
              <w:t>lm</w:t>
            </w:r>
            <w:r>
              <w:rPr>
                <w:color w:val="000007"/>
                <w:spacing w:val="-4"/>
                <w:szCs w:val="24"/>
              </w:rPr>
              <w:t>i</w:t>
            </w:r>
            <w:r>
              <w:rPr>
                <w:color w:val="000007"/>
                <w:spacing w:val="4"/>
                <w:szCs w:val="24"/>
              </w:rPr>
              <w:t>a</w:t>
            </w:r>
            <w:r>
              <w:rPr>
                <w:color w:val="000007"/>
                <w:szCs w:val="24"/>
              </w:rPr>
              <w:t>h</w:t>
            </w:r>
            <w:r>
              <w:rPr>
                <w:color w:val="000007"/>
                <w:spacing w:val="1"/>
                <w:szCs w:val="24"/>
              </w:rPr>
              <w:t>/</w:t>
            </w:r>
            <w:r>
              <w:rPr>
                <w:color w:val="000007"/>
                <w:spacing w:val="-4"/>
                <w:szCs w:val="24"/>
              </w:rPr>
              <w:t>S</w:t>
            </w:r>
            <w:r>
              <w:rPr>
                <w:color w:val="000007"/>
                <w:spacing w:val="4"/>
                <w:szCs w:val="24"/>
              </w:rPr>
              <w:t>e</w:t>
            </w:r>
            <w:r>
              <w:rPr>
                <w:color w:val="000007"/>
                <w:spacing w:val="-4"/>
                <w:szCs w:val="24"/>
              </w:rPr>
              <w:t>m</w:t>
            </w:r>
            <w:r>
              <w:rPr>
                <w:color w:val="000007"/>
                <w:spacing w:val="1"/>
                <w:szCs w:val="24"/>
              </w:rPr>
              <w:t>i</w:t>
            </w:r>
            <w:r>
              <w:rPr>
                <w:color w:val="000007"/>
                <w:szCs w:val="24"/>
              </w:rPr>
              <w:t>n</w:t>
            </w:r>
            <w:r>
              <w:rPr>
                <w:color w:val="000007"/>
                <w:spacing w:val="4"/>
                <w:szCs w:val="24"/>
              </w:rPr>
              <w:t>a</w:t>
            </w:r>
            <w:r>
              <w:rPr>
                <w:color w:val="000007"/>
                <w:szCs w:val="24"/>
              </w:rPr>
              <w:t>r</w:t>
            </w:r>
          </w:p>
        </w:tc>
        <w:tc>
          <w:tcPr>
            <w:tcW w:w="1896" w:type="dxa"/>
            <w:tcBorders>
              <w:top w:val="single" w:sz="4" w:space="0" w:color="000000"/>
              <w:left w:val="single" w:sz="4" w:space="0" w:color="000000"/>
              <w:bottom w:val="single" w:sz="4" w:space="0" w:color="000000"/>
              <w:right w:val="single" w:sz="4" w:space="0" w:color="000000"/>
            </w:tcBorders>
          </w:tcPr>
          <w:p w:rsidR="000D3C17" w:rsidRDefault="000D3C17" w:rsidP="00956BE5">
            <w:pPr>
              <w:spacing w:before="94"/>
              <w:ind w:left="276" w:right="277"/>
              <w:jc w:val="center"/>
              <w:rPr>
                <w:szCs w:val="24"/>
              </w:rPr>
            </w:pPr>
            <w:r>
              <w:rPr>
                <w:color w:val="000007"/>
                <w:spacing w:val="-2"/>
                <w:szCs w:val="24"/>
              </w:rPr>
              <w:t>J</w:t>
            </w:r>
            <w:r>
              <w:rPr>
                <w:color w:val="000007"/>
                <w:szCs w:val="24"/>
              </w:rPr>
              <w:t>udul</w:t>
            </w:r>
            <w:r>
              <w:rPr>
                <w:color w:val="000007"/>
                <w:spacing w:val="3"/>
                <w:szCs w:val="24"/>
              </w:rPr>
              <w:t xml:space="preserve"> </w:t>
            </w:r>
            <w:r>
              <w:rPr>
                <w:color w:val="000007"/>
                <w:szCs w:val="24"/>
              </w:rPr>
              <w:t>A</w:t>
            </w:r>
            <w:r>
              <w:rPr>
                <w:color w:val="000007"/>
                <w:spacing w:val="-3"/>
                <w:szCs w:val="24"/>
              </w:rPr>
              <w:t>r</w:t>
            </w:r>
            <w:r>
              <w:rPr>
                <w:color w:val="000007"/>
                <w:spacing w:val="1"/>
                <w:szCs w:val="24"/>
              </w:rPr>
              <w:t>ti</w:t>
            </w:r>
            <w:r>
              <w:rPr>
                <w:color w:val="000007"/>
                <w:szCs w:val="24"/>
              </w:rPr>
              <w:t>k</w:t>
            </w:r>
            <w:r>
              <w:rPr>
                <w:color w:val="000007"/>
                <w:spacing w:val="-1"/>
                <w:szCs w:val="24"/>
              </w:rPr>
              <w:t>e</w:t>
            </w:r>
            <w:r>
              <w:rPr>
                <w:color w:val="000007"/>
                <w:szCs w:val="24"/>
              </w:rPr>
              <w:t>l</w:t>
            </w:r>
          </w:p>
          <w:p w:rsidR="000D3C17" w:rsidRDefault="000D3C17" w:rsidP="00956BE5">
            <w:pPr>
              <w:spacing w:before="4" w:line="180" w:lineRule="exact"/>
              <w:rPr>
                <w:sz w:val="19"/>
                <w:szCs w:val="19"/>
              </w:rPr>
            </w:pPr>
          </w:p>
          <w:p w:rsidR="000D3C17" w:rsidRDefault="000D3C17" w:rsidP="00956BE5">
            <w:pPr>
              <w:ind w:left="593" w:right="593"/>
              <w:jc w:val="center"/>
              <w:rPr>
                <w:szCs w:val="24"/>
              </w:rPr>
            </w:pPr>
            <w:r>
              <w:rPr>
                <w:color w:val="000007"/>
                <w:spacing w:val="-3"/>
                <w:szCs w:val="24"/>
              </w:rPr>
              <w:t>I</w:t>
            </w:r>
            <w:r>
              <w:rPr>
                <w:color w:val="000007"/>
                <w:spacing w:val="1"/>
                <w:szCs w:val="24"/>
              </w:rPr>
              <w:t>lmi</w:t>
            </w:r>
            <w:r>
              <w:rPr>
                <w:color w:val="000007"/>
                <w:spacing w:val="-1"/>
                <w:szCs w:val="24"/>
              </w:rPr>
              <w:t>a</w:t>
            </w:r>
            <w:r>
              <w:rPr>
                <w:color w:val="000007"/>
                <w:szCs w:val="24"/>
              </w:rPr>
              <w:t>h</w:t>
            </w:r>
          </w:p>
        </w:tc>
        <w:tc>
          <w:tcPr>
            <w:tcW w:w="2163" w:type="dxa"/>
            <w:tcBorders>
              <w:top w:val="single" w:sz="4" w:space="0" w:color="000000"/>
              <w:left w:val="single" w:sz="4" w:space="0" w:color="000000"/>
              <w:bottom w:val="single" w:sz="4" w:space="0" w:color="000000"/>
              <w:right w:val="single" w:sz="4" w:space="0" w:color="000000"/>
            </w:tcBorders>
          </w:tcPr>
          <w:p w:rsidR="000D3C17" w:rsidRDefault="000D3C17" w:rsidP="00956BE5">
            <w:pPr>
              <w:spacing w:before="94"/>
              <w:ind w:left="161"/>
              <w:rPr>
                <w:szCs w:val="24"/>
              </w:rPr>
            </w:pPr>
            <w:r>
              <w:rPr>
                <w:color w:val="000007"/>
                <w:spacing w:val="-1"/>
                <w:szCs w:val="24"/>
              </w:rPr>
              <w:t>Wa</w:t>
            </w:r>
            <w:r>
              <w:rPr>
                <w:color w:val="000007"/>
                <w:szCs w:val="24"/>
              </w:rPr>
              <w:t>k</w:t>
            </w:r>
            <w:r>
              <w:rPr>
                <w:color w:val="000007"/>
                <w:spacing w:val="-4"/>
                <w:szCs w:val="24"/>
              </w:rPr>
              <w:t>t</w:t>
            </w:r>
            <w:r>
              <w:rPr>
                <w:color w:val="000007"/>
                <w:szCs w:val="24"/>
              </w:rPr>
              <w:t>u</w:t>
            </w:r>
            <w:r>
              <w:rPr>
                <w:color w:val="000007"/>
                <w:spacing w:val="2"/>
                <w:szCs w:val="24"/>
              </w:rPr>
              <w:t xml:space="preserve"> </w:t>
            </w:r>
            <w:r>
              <w:rPr>
                <w:color w:val="000007"/>
                <w:spacing w:val="-5"/>
                <w:szCs w:val="24"/>
              </w:rPr>
              <w:t>d</w:t>
            </w:r>
            <w:r>
              <w:rPr>
                <w:color w:val="000007"/>
                <w:spacing w:val="4"/>
                <w:szCs w:val="24"/>
              </w:rPr>
              <w:t>a</w:t>
            </w:r>
            <w:r>
              <w:rPr>
                <w:color w:val="000007"/>
                <w:szCs w:val="24"/>
              </w:rPr>
              <w:t>n</w:t>
            </w:r>
            <w:r>
              <w:rPr>
                <w:color w:val="000007"/>
                <w:spacing w:val="2"/>
                <w:szCs w:val="24"/>
              </w:rPr>
              <w:t xml:space="preserve"> </w:t>
            </w:r>
            <w:r>
              <w:rPr>
                <w:color w:val="000007"/>
                <w:spacing w:val="-2"/>
                <w:szCs w:val="24"/>
              </w:rPr>
              <w:t>T</w:t>
            </w:r>
            <w:r>
              <w:rPr>
                <w:color w:val="000007"/>
                <w:spacing w:val="-1"/>
                <w:szCs w:val="24"/>
              </w:rPr>
              <w:t>e</w:t>
            </w:r>
            <w:r>
              <w:rPr>
                <w:color w:val="000007"/>
                <w:spacing w:val="1"/>
                <w:szCs w:val="24"/>
              </w:rPr>
              <w:t>m</w:t>
            </w:r>
            <w:r>
              <w:rPr>
                <w:color w:val="000007"/>
                <w:szCs w:val="24"/>
              </w:rPr>
              <w:t>p</w:t>
            </w:r>
            <w:r>
              <w:rPr>
                <w:color w:val="000007"/>
                <w:spacing w:val="-1"/>
                <w:szCs w:val="24"/>
              </w:rPr>
              <w:t>a</w:t>
            </w:r>
            <w:r>
              <w:rPr>
                <w:color w:val="000007"/>
                <w:szCs w:val="24"/>
              </w:rPr>
              <w:t>t</w:t>
            </w:r>
          </w:p>
        </w:tc>
      </w:tr>
      <w:tr w:rsidR="000D3C17" w:rsidTr="00956BE5">
        <w:trPr>
          <w:trHeight w:hRule="exact" w:val="478"/>
        </w:trPr>
        <w:tc>
          <w:tcPr>
            <w:tcW w:w="585" w:type="dxa"/>
            <w:tcBorders>
              <w:top w:val="single" w:sz="4" w:space="0" w:color="000000"/>
              <w:left w:val="single" w:sz="4" w:space="0" w:color="000000"/>
              <w:bottom w:val="single" w:sz="4" w:space="0" w:color="000000"/>
              <w:right w:val="single" w:sz="4" w:space="0" w:color="000000"/>
            </w:tcBorders>
          </w:tcPr>
          <w:p w:rsidR="000D3C17" w:rsidRDefault="000D3C17" w:rsidP="00956BE5"/>
        </w:tc>
        <w:tc>
          <w:tcPr>
            <w:tcW w:w="3284" w:type="dxa"/>
            <w:tcBorders>
              <w:top w:val="single" w:sz="4" w:space="0" w:color="000000"/>
              <w:left w:val="single" w:sz="4" w:space="0" w:color="000000"/>
              <w:bottom w:val="single" w:sz="4" w:space="0" w:color="000000"/>
              <w:right w:val="single" w:sz="4" w:space="0" w:color="000000"/>
            </w:tcBorders>
          </w:tcPr>
          <w:p w:rsidR="000D3C17" w:rsidRDefault="000D3C17" w:rsidP="00956BE5"/>
        </w:tc>
        <w:tc>
          <w:tcPr>
            <w:tcW w:w="1896" w:type="dxa"/>
            <w:tcBorders>
              <w:top w:val="single" w:sz="4" w:space="0" w:color="000000"/>
              <w:left w:val="single" w:sz="4" w:space="0" w:color="000000"/>
              <w:bottom w:val="single" w:sz="4" w:space="0" w:color="000000"/>
              <w:right w:val="single" w:sz="4" w:space="0" w:color="000000"/>
            </w:tcBorders>
          </w:tcPr>
          <w:p w:rsidR="000D3C17" w:rsidRDefault="000D3C17" w:rsidP="00956BE5"/>
        </w:tc>
        <w:tc>
          <w:tcPr>
            <w:tcW w:w="2163" w:type="dxa"/>
            <w:tcBorders>
              <w:top w:val="single" w:sz="4" w:space="0" w:color="000000"/>
              <w:left w:val="single" w:sz="4" w:space="0" w:color="000000"/>
              <w:bottom w:val="single" w:sz="4" w:space="0" w:color="000000"/>
              <w:right w:val="single" w:sz="4" w:space="0" w:color="000000"/>
            </w:tcBorders>
          </w:tcPr>
          <w:p w:rsidR="000D3C17" w:rsidRDefault="000D3C17" w:rsidP="00956BE5"/>
        </w:tc>
      </w:tr>
      <w:tr w:rsidR="000D3C17" w:rsidTr="00956BE5">
        <w:trPr>
          <w:trHeight w:hRule="exact" w:val="478"/>
        </w:trPr>
        <w:tc>
          <w:tcPr>
            <w:tcW w:w="585" w:type="dxa"/>
            <w:tcBorders>
              <w:top w:val="single" w:sz="4" w:space="0" w:color="000000"/>
              <w:left w:val="single" w:sz="4" w:space="0" w:color="000000"/>
              <w:bottom w:val="single" w:sz="4" w:space="0" w:color="000000"/>
              <w:right w:val="single" w:sz="4" w:space="0" w:color="000000"/>
            </w:tcBorders>
          </w:tcPr>
          <w:p w:rsidR="000D3C17" w:rsidRDefault="000D3C17" w:rsidP="00956BE5"/>
        </w:tc>
        <w:tc>
          <w:tcPr>
            <w:tcW w:w="3284" w:type="dxa"/>
            <w:tcBorders>
              <w:top w:val="single" w:sz="4" w:space="0" w:color="000000"/>
              <w:left w:val="single" w:sz="4" w:space="0" w:color="000000"/>
              <w:bottom w:val="single" w:sz="4" w:space="0" w:color="000000"/>
              <w:right w:val="single" w:sz="4" w:space="0" w:color="000000"/>
            </w:tcBorders>
          </w:tcPr>
          <w:p w:rsidR="000D3C17" w:rsidRDefault="000D3C17" w:rsidP="00956BE5"/>
        </w:tc>
        <w:tc>
          <w:tcPr>
            <w:tcW w:w="1896" w:type="dxa"/>
            <w:tcBorders>
              <w:top w:val="single" w:sz="4" w:space="0" w:color="000000"/>
              <w:left w:val="single" w:sz="4" w:space="0" w:color="000000"/>
              <w:bottom w:val="single" w:sz="4" w:space="0" w:color="000000"/>
              <w:right w:val="single" w:sz="4" w:space="0" w:color="000000"/>
            </w:tcBorders>
          </w:tcPr>
          <w:p w:rsidR="000D3C17" w:rsidRDefault="000D3C17" w:rsidP="00956BE5"/>
        </w:tc>
        <w:tc>
          <w:tcPr>
            <w:tcW w:w="2163" w:type="dxa"/>
            <w:tcBorders>
              <w:top w:val="single" w:sz="4" w:space="0" w:color="000000"/>
              <w:left w:val="single" w:sz="4" w:space="0" w:color="000000"/>
              <w:bottom w:val="single" w:sz="4" w:space="0" w:color="000000"/>
              <w:right w:val="single" w:sz="4" w:space="0" w:color="000000"/>
            </w:tcBorders>
          </w:tcPr>
          <w:p w:rsidR="000D3C17" w:rsidRDefault="000D3C17" w:rsidP="00956BE5"/>
        </w:tc>
      </w:tr>
      <w:tr w:rsidR="000D3C17" w:rsidTr="00956BE5">
        <w:trPr>
          <w:trHeight w:hRule="exact" w:val="478"/>
        </w:trPr>
        <w:tc>
          <w:tcPr>
            <w:tcW w:w="585" w:type="dxa"/>
            <w:tcBorders>
              <w:top w:val="single" w:sz="4" w:space="0" w:color="000000"/>
              <w:left w:val="single" w:sz="4" w:space="0" w:color="000000"/>
              <w:bottom w:val="single" w:sz="4" w:space="0" w:color="000000"/>
              <w:right w:val="single" w:sz="4" w:space="0" w:color="000000"/>
            </w:tcBorders>
          </w:tcPr>
          <w:p w:rsidR="000D3C17" w:rsidRDefault="000D3C17" w:rsidP="00956BE5"/>
        </w:tc>
        <w:tc>
          <w:tcPr>
            <w:tcW w:w="3284" w:type="dxa"/>
            <w:tcBorders>
              <w:top w:val="single" w:sz="4" w:space="0" w:color="000000"/>
              <w:left w:val="single" w:sz="4" w:space="0" w:color="000000"/>
              <w:bottom w:val="single" w:sz="4" w:space="0" w:color="000000"/>
              <w:right w:val="single" w:sz="4" w:space="0" w:color="000000"/>
            </w:tcBorders>
          </w:tcPr>
          <w:p w:rsidR="000D3C17" w:rsidRDefault="000D3C17" w:rsidP="00956BE5"/>
        </w:tc>
        <w:tc>
          <w:tcPr>
            <w:tcW w:w="1896" w:type="dxa"/>
            <w:tcBorders>
              <w:top w:val="single" w:sz="4" w:space="0" w:color="000000"/>
              <w:left w:val="single" w:sz="4" w:space="0" w:color="000000"/>
              <w:bottom w:val="single" w:sz="4" w:space="0" w:color="000000"/>
              <w:right w:val="single" w:sz="4" w:space="0" w:color="000000"/>
            </w:tcBorders>
          </w:tcPr>
          <w:p w:rsidR="000D3C17" w:rsidRDefault="000D3C17" w:rsidP="00956BE5"/>
        </w:tc>
        <w:tc>
          <w:tcPr>
            <w:tcW w:w="2163" w:type="dxa"/>
            <w:tcBorders>
              <w:top w:val="single" w:sz="4" w:space="0" w:color="000000"/>
              <w:left w:val="single" w:sz="4" w:space="0" w:color="000000"/>
              <w:bottom w:val="single" w:sz="4" w:space="0" w:color="000000"/>
              <w:right w:val="single" w:sz="4" w:space="0" w:color="000000"/>
            </w:tcBorders>
          </w:tcPr>
          <w:p w:rsidR="000D3C17" w:rsidRDefault="000D3C17" w:rsidP="00956BE5"/>
        </w:tc>
      </w:tr>
    </w:tbl>
    <w:p w:rsidR="000D3C17" w:rsidRDefault="000D3C17" w:rsidP="000D3C17">
      <w:pPr>
        <w:spacing w:line="360" w:lineRule="auto"/>
        <w:rPr>
          <w:b/>
          <w:lang w:val="id-ID"/>
        </w:rPr>
      </w:pPr>
    </w:p>
    <w:p w:rsidR="000D3C17" w:rsidRDefault="000D3C17" w:rsidP="000D3C17">
      <w:pPr>
        <w:spacing w:line="360" w:lineRule="auto"/>
        <w:rPr>
          <w:b/>
          <w:lang w:val="id-ID"/>
        </w:rPr>
      </w:pPr>
    </w:p>
    <w:p w:rsidR="000D3C17" w:rsidRDefault="000D3C17" w:rsidP="000D3C17">
      <w:pPr>
        <w:autoSpaceDE w:val="0"/>
        <w:autoSpaceDN w:val="0"/>
        <w:adjustRightInd w:val="0"/>
        <w:spacing w:line="360" w:lineRule="auto"/>
        <w:rPr>
          <w:rFonts w:eastAsia="Calibri"/>
          <w:color w:val="000000"/>
          <w:szCs w:val="24"/>
          <w:lang w:val="fi-FI"/>
        </w:rPr>
      </w:pPr>
      <w:r>
        <w:rPr>
          <w:rFonts w:eastAsia="Calibri"/>
          <w:color w:val="000000"/>
          <w:szCs w:val="24"/>
        </w:rPr>
        <w:t xml:space="preserve">Semua data yang saya isikan dan tercantum dalam biodata ini adalah benar dan dapat dipertanggungjawabkan secara hukum. </w:t>
      </w:r>
      <w:r>
        <w:rPr>
          <w:rFonts w:eastAsia="Calibri"/>
          <w:color w:val="000000"/>
          <w:szCs w:val="24"/>
          <w:lang w:val="fi-FI"/>
        </w:rPr>
        <w:t xml:space="preserve">Apabila di kemudian hari ternyata dijumpai ketidak-sesuaian dengan kenyataan, saya sanggup menerima sanksi. </w:t>
      </w:r>
    </w:p>
    <w:p w:rsidR="000D3C17" w:rsidRDefault="000D3C17" w:rsidP="000D3C17">
      <w:pPr>
        <w:autoSpaceDE w:val="0"/>
        <w:autoSpaceDN w:val="0"/>
        <w:adjustRightInd w:val="0"/>
        <w:spacing w:line="360" w:lineRule="auto"/>
        <w:rPr>
          <w:rFonts w:eastAsia="Calibri"/>
          <w:color w:val="000000"/>
          <w:szCs w:val="24"/>
          <w:lang w:val="fi-FI"/>
        </w:rPr>
      </w:pPr>
      <w:r>
        <w:rPr>
          <w:rFonts w:eastAsia="Calibri"/>
          <w:color w:val="000000"/>
          <w:szCs w:val="24"/>
          <w:lang w:val="fi-FI"/>
        </w:rPr>
        <w:t>Demikian biodata ini saya buat dengan sebenarnya untuk memenuhi salah satu persyaratan dalam pengajuan Penelitian Dosen Pemula</w:t>
      </w:r>
    </w:p>
    <w:p w:rsidR="000D3C17" w:rsidRDefault="000D3C17" w:rsidP="000D3C17">
      <w:pPr>
        <w:autoSpaceDE w:val="0"/>
        <w:autoSpaceDN w:val="0"/>
        <w:adjustRightInd w:val="0"/>
        <w:spacing w:line="360" w:lineRule="auto"/>
        <w:rPr>
          <w:rFonts w:eastAsia="Calibri"/>
          <w:color w:val="000000"/>
          <w:szCs w:val="24"/>
          <w:lang w:val="fi-FI"/>
        </w:rPr>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8"/>
      </w:tblGrid>
      <w:tr w:rsidR="000D3C17" w:rsidTr="00956BE5">
        <w:trPr>
          <w:jc w:val="right"/>
        </w:trPr>
        <w:tc>
          <w:tcPr>
            <w:tcW w:w="5598" w:type="dxa"/>
          </w:tcPr>
          <w:p w:rsidR="000D3C17" w:rsidRPr="000D3C17" w:rsidRDefault="000D3C17" w:rsidP="00956BE5">
            <w:pPr>
              <w:autoSpaceDE w:val="0"/>
              <w:autoSpaceDN w:val="0"/>
              <w:adjustRightInd w:val="0"/>
              <w:spacing w:line="360" w:lineRule="auto"/>
              <w:jc w:val="center"/>
              <w:rPr>
                <w:lang w:val="id-ID"/>
              </w:rPr>
            </w:pPr>
            <w:r>
              <w:rPr>
                <w:lang w:val="id-ID"/>
              </w:rPr>
              <w:t>Denpasar, 21 Juni 2018</w:t>
            </w:r>
          </w:p>
        </w:tc>
      </w:tr>
      <w:tr w:rsidR="000D3C17" w:rsidTr="00956BE5">
        <w:trPr>
          <w:jc w:val="right"/>
        </w:trPr>
        <w:tc>
          <w:tcPr>
            <w:tcW w:w="5598" w:type="dxa"/>
          </w:tcPr>
          <w:p w:rsidR="000D3C17" w:rsidRPr="000D3C17" w:rsidRDefault="000D3C17" w:rsidP="00956BE5">
            <w:pPr>
              <w:autoSpaceDE w:val="0"/>
              <w:autoSpaceDN w:val="0"/>
              <w:adjustRightInd w:val="0"/>
              <w:spacing w:line="360" w:lineRule="auto"/>
              <w:jc w:val="center"/>
              <w:rPr>
                <w:lang w:val="id-ID"/>
              </w:rPr>
            </w:pPr>
            <w:r w:rsidRPr="000D3C17">
              <w:rPr>
                <w:lang w:val="id-ID"/>
              </w:rPr>
              <w:t>Pengusul</w:t>
            </w:r>
            <w:r>
              <w:rPr>
                <w:lang w:val="id-ID"/>
              </w:rPr>
              <w:t>,</w:t>
            </w:r>
          </w:p>
        </w:tc>
      </w:tr>
      <w:tr w:rsidR="000D3C17" w:rsidTr="00956BE5">
        <w:trPr>
          <w:jc w:val="right"/>
        </w:trPr>
        <w:tc>
          <w:tcPr>
            <w:tcW w:w="5598" w:type="dxa"/>
          </w:tcPr>
          <w:p w:rsidR="000D3C17" w:rsidRDefault="000D3C17" w:rsidP="00956BE5">
            <w:pPr>
              <w:autoSpaceDE w:val="0"/>
              <w:autoSpaceDN w:val="0"/>
              <w:adjustRightInd w:val="0"/>
              <w:spacing w:line="360" w:lineRule="auto"/>
              <w:jc w:val="center"/>
              <w:rPr>
                <w:b/>
                <w:lang w:val="id-ID"/>
              </w:rPr>
            </w:pPr>
          </w:p>
          <w:p w:rsidR="000D3C17" w:rsidRDefault="000D3C17" w:rsidP="00956BE5">
            <w:pPr>
              <w:autoSpaceDE w:val="0"/>
              <w:autoSpaceDN w:val="0"/>
              <w:adjustRightInd w:val="0"/>
              <w:spacing w:line="360" w:lineRule="auto"/>
              <w:jc w:val="center"/>
              <w:rPr>
                <w:b/>
                <w:lang w:val="id-ID"/>
              </w:rPr>
            </w:pPr>
          </w:p>
          <w:p w:rsidR="000D3C17" w:rsidRDefault="000D3C17" w:rsidP="00956BE5">
            <w:pPr>
              <w:autoSpaceDE w:val="0"/>
              <w:autoSpaceDN w:val="0"/>
              <w:adjustRightInd w:val="0"/>
              <w:spacing w:line="360" w:lineRule="auto"/>
              <w:rPr>
                <w:b/>
                <w:lang w:val="id-ID"/>
              </w:rPr>
            </w:pPr>
          </w:p>
        </w:tc>
      </w:tr>
      <w:tr w:rsidR="000D3C17" w:rsidTr="00956BE5">
        <w:trPr>
          <w:jc w:val="right"/>
        </w:trPr>
        <w:tc>
          <w:tcPr>
            <w:tcW w:w="5598" w:type="dxa"/>
          </w:tcPr>
          <w:p w:rsidR="000D3C17" w:rsidRPr="000D3C17" w:rsidRDefault="000D3C17" w:rsidP="00863D34">
            <w:pPr>
              <w:autoSpaceDE w:val="0"/>
              <w:autoSpaceDN w:val="0"/>
              <w:adjustRightInd w:val="0"/>
              <w:spacing w:line="360" w:lineRule="auto"/>
              <w:jc w:val="center"/>
              <w:rPr>
                <w:lang w:val="id-ID"/>
              </w:rPr>
            </w:pPr>
            <w:r w:rsidRPr="000D3C17">
              <w:rPr>
                <w:lang w:val="id-ID"/>
              </w:rPr>
              <w:t>(</w:t>
            </w:r>
            <w:r w:rsidR="00863D34">
              <w:rPr>
                <w:lang w:val="id-ID"/>
              </w:rPr>
              <w:t>I Ketut Widhi Adnyana, S.Kom., M.Kom.</w:t>
            </w:r>
            <w:r w:rsidRPr="000D3C17">
              <w:rPr>
                <w:lang w:val="id-ID"/>
              </w:rPr>
              <w:t>)</w:t>
            </w:r>
          </w:p>
        </w:tc>
      </w:tr>
    </w:tbl>
    <w:p w:rsidR="000D3C17" w:rsidRDefault="000D3C17" w:rsidP="000D3C17">
      <w:pPr>
        <w:autoSpaceDE w:val="0"/>
        <w:autoSpaceDN w:val="0"/>
        <w:adjustRightInd w:val="0"/>
        <w:spacing w:line="360" w:lineRule="auto"/>
        <w:rPr>
          <w:b/>
          <w:lang w:val="id-ID"/>
        </w:rPr>
      </w:pPr>
    </w:p>
    <w:p w:rsidR="00AE726B" w:rsidRDefault="00AE726B" w:rsidP="000D3C17">
      <w:pPr>
        <w:autoSpaceDE w:val="0"/>
        <w:autoSpaceDN w:val="0"/>
        <w:adjustRightInd w:val="0"/>
        <w:spacing w:line="360" w:lineRule="auto"/>
        <w:rPr>
          <w:b/>
          <w:lang w:val="id-ID"/>
        </w:rPr>
      </w:pPr>
    </w:p>
    <w:p w:rsidR="00AE726B" w:rsidRDefault="00AE726B" w:rsidP="000D3C17">
      <w:pPr>
        <w:autoSpaceDE w:val="0"/>
        <w:autoSpaceDN w:val="0"/>
        <w:adjustRightInd w:val="0"/>
        <w:spacing w:line="360" w:lineRule="auto"/>
        <w:rPr>
          <w:b/>
          <w:lang w:val="id-ID"/>
        </w:rPr>
      </w:pPr>
    </w:p>
    <w:p w:rsidR="00AE726B" w:rsidRDefault="00AE726B" w:rsidP="000D3C17">
      <w:pPr>
        <w:autoSpaceDE w:val="0"/>
        <w:autoSpaceDN w:val="0"/>
        <w:adjustRightInd w:val="0"/>
        <w:spacing w:line="360" w:lineRule="auto"/>
        <w:rPr>
          <w:b/>
          <w:lang w:val="id-ID"/>
        </w:rPr>
      </w:pPr>
    </w:p>
    <w:p w:rsidR="00AE726B" w:rsidRDefault="00AE726B" w:rsidP="000D3C17">
      <w:pPr>
        <w:autoSpaceDE w:val="0"/>
        <w:autoSpaceDN w:val="0"/>
        <w:adjustRightInd w:val="0"/>
        <w:spacing w:line="360" w:lineRule="auto"/>
        <w:rPr>
          <w:b/>
          <w:lang w:val="id-ID"/>
        </w:rPr>
      </w:pPr>
    </w:p>
    <w:p w:rsidR="00AE726B" w:rsidRDefault="00AE726B" w:rsidP="000D3C17">
      <w:pPr>
        <w:autoSpaceDE w:val="0"/>
        <w:autoSpaceDN w:val="0"/>
        <w:adjustRightInd w:val="0"/>
        <w:spacing w:line="360" w:lineRule="auto"/>
        <w:rPr>
          <w:b/>
          <w:lang w:val="id-ID"/>
        </w:rPr>
      </w:pPr>
    </w:p>
    <w:p w:rsidR="00AE726B" w:rsidRDefault="00AE726B" w:rsidP="000D3C17">
      <w:pPr>
        <w:autoSpaceDE w:val="0"/>
        <w:autoSpaceDN w:val="0"/>
        <w:adjustRightInd w:val="0"/>
        <w:spacing w:line="360" w:lineRule="auto"/>
        <w:rPr>
          <w:b/>
          <w:lang w:val="id-ID"/>
        </w:rPr>
      </w:pPr>
    </w:p>
    <w:p w:rsidR="00AE726B" w:rsidRDefault="00AE726B" w:rsidP="000D3C17">
      <w:pPr>
        <w:autoSpaceDE w:val="0"/>
        <w:autoSpaceDN w:val="0"/>
        <w:adjustRightInd w:val="0"/>
        <w:spacing w:line="360" w:lineRule="auto"/>
        <w:rPr>
          <w:b/>
          <w:lang w:val="id-ID"/>
        </w:rPr>
      </w:pPr>
    </w:p>
    <w:p w:rsidR="00AE726B" w:rsidRDefault="00AE726B" w:rsidP="000D3C17">
      <w:pPr>
        <w:autoSpaceDE w:val="0"/>
        <w:autoSpaceDN w:val="0"/>
        <w:adjustRightInd w:val="0"/>
        <w:spacing w:line="360" w:lineRule="auto"/>
        <w:rPr>
          <w:b/>
          <w:lang w:val="id-ID"/>
        </w:rPr>
      </w:pPr>
    </w:p>
    <w:p w:rsidR="00AE726B" w:rsidRDefault="00AE726B" w:rsidP="000D3C17">
      <w:pPr>
        <w:autoSpaceDE w:val="0"/>
        <w:autoSpaceDN w:val="0"/>
        <w:adjustRightInd w:val="0"/>
        <w:spacing w:line="360" w:lineRule="auto"/>
        <w:rPr>
          <w:b/>
          <w:lang w:val="id-ID"/>
        </w:rPr>
      </w:pPr>
    </w:p>
    <w:p w:rsidR="00AE726B" w:rsidRDefault="00AE726B" w:rsidP="000D3C17">
      <w:pPr>
        <w:autoSpaceDE w:val="0"/>
        <w:autoSpaceDN w:val="0"/>
        <w:adjustRightInd w:val="0"/>
        <w:spacing w:line="360" w:lineRule="auto"/>
        <w:rPr>
          <w:b/>
          <w:lang w:val="id-ID"/>
        </w:rPr>
      </w:pPr>
    </w:p>
    <w:p w:rsidR="00AE726B" w:rsidRDefault="00AE726B" w:rsidP="000D3C17">
      <w:pPr>
        <w:autoSpaceDE w:val="0"/>
        <w:autoSpaceDN w:val="0"/>
        <w:adjustRightInd w:val="0"/>
        <w:spacing w:line="360" w:lineRule="auto"/>
        <w:rPr>
          <w:b/>
          <w:lang w:val="id-ID"/>
        </w:rPr>
      </w:pPr>
    </w:p>
    <w:p w:rsidR="00AE726B" w:rsidRDefault="00AE726B" w:rsidP="000D3C17">
      <w:pPr>
        <w:autoSpaceDE w:val="0"/>
        <w:autoSpaceDN w:val="0"/>
        <w:adjustRightInd w:val="0"/>
        <w:spacing w:line="360" w:lineRule="auto"/>
        <w:rPr>
          <w:b/>
          <w:lang w:val="id-ID"/>
        </w:rPr>
      </w:pPr>
    </w:p>
    <w:p w:rsidR="00AE726B" w:rsidRDefault="00AE726B" w:rsidP="00AE726B">
      <w:pPr>
        <w:jc w:val="center"/>
        <w:rPr>
          <w:b/>
          <w:szCs w:val="24"/>
          <w:lang w:val="id-ID"/>
        </w:rPr>
      </w:pPr>
      <w:r>
        <w:rPr>
          <w:b/>
          <w:szCs w:val="24"/>
          <w:lang w:val="id-ID"/>
        </w:rPr>
        <w:t>SURAT PERNYATAAN KETUA PENGUSUL</w:t>
      </w:r>
    </w:p>
    <w:p w:rsidR="00AE726B" w:rsidRDefault="00AE726B" w:rsidP="00AE726B">
      <w:pPr>
        <w:jc w:val="center"/>
        <w:rPr>
          <w:b/>
          <w:szCs w:val="24"/>
          <w:lang w:val="id-ID"/>
        </w:rPr>
      </w:pPr>
    </w:p>
    <w:p w:rsidR="00AE726B" w:rsidRDefault="00AE726B" w:rsidP="00AE726B">
      <w:pPr>
        <w:spacing w:after="120" w:line="360" w:lineRule="auto"/>
        <w:rPr>
          <w:rFonts w:eastAsia="Calibri"/>
          <w:lang w:val="id-ID"/>
        </w:rPr>
      </w:pPr>
      <w:r>
        <w:rPr>
          <w:rFonts w:eastAsia="Calibri"/>
          <w:lang w:val="id-ID"/>
        </w:rPr>
        <w:t>Yang bertanda tangan dibawah ini:</w:t>
      </w:r>
    </w:p>
    <w:p w:rsidR="00AE726B" w:rsidRPr="00AE726B" w:rsidRDefault="00AE726B" w:rsidP="00AE726B">
      <w:pPr>
        <w:spacing w:line="360" w:lineRule="auto"/>
        <w:rPr>
          <w:rFonts w:eastAsia="Calibri"/>
          <w:szCs w:val="24"/>
          <w:lang w:val="id-ID"/>
        </w:rPr>
      </w:pPr>
      <w:r>
        <w:rPr>
          <w:rFonts w:eastAsia="Calibri"/>
          <w:szCs w:val="24"/>
          <w:lang w:val="id-ID"/>
        </w:rPr>
        <w:t>Nama</w:t>
      </w:r>
      <w:r>
        <w:rPr>
          <w:rFonts w:eastAsia="Calibri"/>
          <w:szCs w:val="24"/>
          <w:lang w:val="id-ID"/>
        </w:rPr>
        <w:tab/>
      </w:r>
      <w:r>
        <w:rPr>
          <w:rFonts w:eastAsia="Calibri"/>
          <w:szCs w:val="24"/>
          <w:lang w:val="id-ID"/>
        </w:rPr>
        <w:tab/>
      </w:r>
      <w:r>
        <w:rPr>
          <w:rFonts w:eastAsia="Calibri"/>
          <w:szCs w:val="24"/>
          <w:lang w:val="id-ID"/>
        </w:rPr>
        <w:tab/>
        <w:t>: I Gusti Ayu Agung Diatri Indradewi, S.Kom., M.T.</w:t>
      </w:r>
    </w:p>
    <w:p w:rsidR="00AE726B" w:rsidRPr="00AE726B" w:rsidRDefault="00AE726B" w:rsidP="00AE726B">
      <w:pPr>
        <w:spacing w:line="360" w:lineRule="auto"/>
        <w:rPr>
          <w:rFonts w:eastAsia="Calibri"/>
          <w:szCs w:val="24"/>
          <w:lang w:val="id-ID"/>
        </w:rPr>
      </w:pPr>
      <w:r>
        <w:rPr>
          <w:rFonts w:eastAsia="Calibri"/>
          <w:szCs w:val="24"/>
          <w:lang w:val="id-ID"/>
        </w:rPr>
        <w:t>NIDN</w:t>
      </w:r>
      <w:r>
        <w:rPr>
          <w:rFonts w:eastAsia="Calibri"/>
          <w:szCs w:val="24"/>
          <w:lang w:val="id-ID"/>
        </w:rPr>
        <w:tab/>
      </w:r>
      <w:r>
        <w:rPr>
          <w:rFonts w:eastAsia="Calibri"/>
          <w:szCs w:val="24"/>
          <w:lang w:val="id-ID"/>
        </w:rPr>
        <w:tab/>
      </w:r>
      <w:r>
        <w:rPr>
          <w:rFonts w:eastAsia="Calibri"/>
          <w:szCs w:val="24"/>
          <w:lang w:val="id-ID"/>
        </w:rPr>
        <w:tab/>
        <w:t>: 0811078901</w:t>
      </w:r>
    </w:p>
    <w:p w:rsidR="00AE726B" w:rsidRDefault="00AE726B" w:rsidP="00AE726B">
      <w:pPr>
        <w:spacing w:line="360" w:lineRule="auto"/>
        <w:rPr>
          <w:rFonts w:eastAsia="Calibri"/>
          <w:szCs w:val="24"/>
        </w:rPr>
      </w:pPr>
      <w:r>
        <w:rPr>
          <w:rFonts w:eastAsia="Calibri"/>
          <w:szCs w:val="24"/>
          <w:lang w:val="id-ID"/>
        </w:rPr>
        <w:t>Pangkat / Golongan</w:t>
      </w:r>
      <w:r>
        <w:rPr>
          <w:rFonts w:eastAsia="Calibri"/>
          <w:szCs w:val="24"/>
          <w:lang w:val="id-ID"/>
        </w:rPr>
        <w:tab/>
        <w:t xml:space="preserve">: </w:t>
      </w:r>
      <w:r>
        <w:rPr>
          <w:rFonts w:eastAsia="Calibri"/>
          <w:szCs w:val="24"/>
        </w:rPr>
        <w:t>Penata Muda / IIIB</w:t>
      </w:r>
    </w:p>
    <w:p w:rsidR="00AE726B" w:rsidRDefault="00AE726B" w:rsidP="00AE726B">
      <w:pPr>
        <w:spacing w:after="240" w:line="360" w:lineRule="auto"/>
        <w:rPr>
          <w:rFonts w:eastAsia="Calibri"/>
          <w:szCs w:val="24"/>
        </w:rPr>
      </w:pPr>
      <w:r>
        <w:rPr>
          <w:rFonts w:eastAsia="Calibri"/>
          <w:szCs w:val="24"/>
          <w:lang w:val="id-ID"/>
        </w:rPr>
        <w:t>Jabatan Fungsional</w:t>
      </w:r>
      <w:r>
        <w:rPr>
          <w:rFonts w:eastAsia="Calibri"/>
          <w:szCs w:val="24"/>
          <w:lang w:val="id-ID"/>
        </w:rPr>
        <w:tab/>
        <w:t xml:space="preserve">: </w:t>
      </w:r>
      <w:r>
        <w:rPr>
          <w:rFonts w:eastAsia="Calibri"/>
          <w:szCs w:val="24"/>
        </w:rPr>
        <w:t>Asisten Ahli</w:t>
      </w:r>
    </w:p>
    <w:p w:rsidR="00AE726B" w:rsidRDefault="00AE726B" w:rsidP="00AE726B">
      <w:pPr>
        <w:spacing w:after="120" w:line="360" w:lineRule="auto"/>
        <w:ind w:firstLine="720"/>
        <w:rPr>
          <w:rFonts w:eastAsia="Calibri"/>
          <w:b/>
          <w:lang w:val="id-ID"/>
        </w:rPr>
      </w:pPr>
      <w:r>
        <w:rPr>
          <w:rFonts w:eastAsia="Calibri"/>
          <w:lang w:val="id-ID"/>
        </w:rPr>
        <w:t xml:space="preserve">Dengan ini menyatakan bahwa proposal penelitian saya yang dengan judul : </w:t>
      </w:r>
      <w:r w:rsidRPr="00AE726B">
        <w:rPr>
          <w:i/>
          <w:color w:val="000007"/>
          <w:szCs w:val="24"/>
          <w:lang w:val="id-ID"/>
        </w:rPr>
        <w:t>Analisis Perbandingan Metode LVQ dan Backpropagation dalam Penentuan Keaslian Uang Kertas Rupiah Berbasis Parameter HSV</w:t>
      </w:r>
      <w:r>
        <w:rPr>
          <w:rFonts w:eastAsia="Calibri"/>
          <w:lang w:val="id-ID"/>
        </w:rPr>
        <w:t>, yang diusulkan dalam Hibah Penelitian Pengembangan Dosen untuk tahun anggaran 201</w:t>
      </w:r>
      <w:r>
        <w:rPr>
          <w:rFonts w:eastAsia="Calibri"/>
        </w:rPr>
        <w:t>8</w:t>
      </w:r>
      <w:r>
        <w:rPr>
          <w:rFonts w:eastAsia="Calibri"/>
          <w:lang w:val="id-ID"/>
        </w:rPr>
        <w:t xml:space="preserve"> </w:t>
      </w:r>
      <w:r>
        <w:rPr>
          <w:rFonts w:eastAsia="Calibri"/>
          <w:b/>
          <w:lang w:val="id-ID"/>
        </w:rPr>
        <w:t>bersifat original dan belum pernah dibiayai oleh lembaga / sumber dana lain.</w:t>
      </w:r>
    </w:p>
    <w:p w:rsidR="00AE726B" w:rsidRDefault="00AE726B" w:rsidP="00AE726B">
      <w:pPr>
        <w:spacing w:after="160" w:line="360" w:lineRule="auto"/>
        <w:ind w:firstLine="720"/>
        <w:rPr>
          <w:rFonts w:eastAsia="Calibri"/>
          <w:lang w:val="id-ID"/>
        </w:rPr>
      </w:pPr>
      <w:r>
        <w:rPr>
          <w:rFonts w:eastAsia="Calibri"/>
          <w:lang w:val="id-ID"/>
        </w:rPr>
        <w:t xml:space="preserve">Bilamana di kemudian hari ditemukan ketidaksesuaian dengan pernyataan ini, maka saya bersedia dituntut dan diproses sesuai dengan ketentuan yang berlaku dan mengembalikan seluruh biaya penelitian yang sudah diterima ke </w:t>
      </w:r>
      <w:r>
        <w:rPr>
          <w:rFonts w:eastAsia="Calibri"/>
        </w:rPr>
        <w:t>kas negara</w:t>
      </w:r>
      <w:r>
        <w:rPr>
          <w:rFonts w:eastAsia="Calibri"/>
          <w:lang w:val="id-ID"/>
        </w:rPr>
        <w:t>.</w:t>
      </w:r>
    </w:p>
    <w:p w:rsidR="00AE726B" w:rsidRDefault="00AE726B" w:rsidP="00AE726B">
      <w:pPr>
        <w:spacing w:after="160" w:line="360" w:lineRule="auto"/>
        <w:ind w:firstLine="720"/>
        <w:rPr>
          <w:rFonts w:eastAsia="Calibri"/>
          <w:lang w:val="id-ID"/>
        </w:rPr>
      </w:pPr>
      <w:r>
        <w:rPr>
          <w:rFonts w:eastAsia="Calibri"/>
          <w:lang w:val="id-ID"/>
        </w:rPr>
        <w:t>Demikian pernyatan ini dibuat dengan sesungguhnya dan dengan sebenar-benarnya.</w:t>
      </w:r>
    </w:p>
    <w:tbl>
      <w:tblPr>
        <w:tblW w:w="9828" w:type="dxa"/>
        <w:tblLayout w:type="fixed"/>
        <w:tblLook w:val="04A0" w:firstRow="1" w:lastRow="0" w:firstColumn="1" w:lastColumn="0" w:noHBand="0" w:noVBand="1"/>
      </w:tblPr>
      <w:tblGrid>
        <w:gridCol w:w="4503"/>
        <w:gridCol w:w="5325"/>
      </w:tblGrid>
      <w:tr w:rsidR="00AE726B" w:rsidTr="00AE726B">
        <w:tc>
          <w:tcPr>
            <w:tcW w:w="4503" w:type="dxa"/>
          </w:tcPr>
          <w:p w:rsidR="00AE726B" w:rsidRDefault="00AE726B" w:rsidP="00956BE5">
            <w:pPr>
              <w:autoSpaceDE w:val="0"/>
              <w:autoSpaceDN w:val="0"/>
              <w:adjustRightInd w:val="0"/>
              <w:rPr>
                <w:rFonts w:eastAsia="Calibri"/>
                <w:color w:val="000000"/>
                <w:szCs w:val="24"/>
                <w:lang w:val="id-ID"/>
              </w:rPr>
            </w:pPr>
            <w:r>
              <w:rPr>
                <w:rFonts w:eastAsia="Calibri"/>
                <w:szCs w:val="24"/>
                <w:lang w:val="id-ID"/>
              </w:rPr>
              <w:tab/>
            </w:r>
          </w:p>
        </w:tc>
        <w:tc>
          <w:tcPr>
            <w:tcW w:w="5325" w:type="dxa"/>
          </w:tcPr>
          <w:p w:rsidR="00AE726B" w:rsidRDefault="00AE726B" w:rsidP="00AE726B">
            <w:pPr>
              <w:autoSpaceDE w:val="0"/>
              <w:autoSpaceDN w:val="0"/>
              <w:adjustRightInd w:val="0"/>
              <w:jc w:val="center"/>
              <w:rPr>
                <w:rFonts w:eastAsia="Calibri"/>
                <w:color w:val="000000"/>
                <w:szCs w:val="24"/>
                <w:lang w:val="en-GB"/>
              </w:rPr>
            </w:pPr>
            <w:r>
              <w:rPr>
                <w:rFonts w:eastAsia="Calibri"/>
                <w:color w:val="000000"/>
                <w:szCs w:val="24"/>
                <w:lang w:val="id-ID"/>
              </w:rPr>
              <w:t>Denpasar, 21 Juni</w:t>
            </w:r>
            <w:r>
              <w:rPr>
                <w:rFonts w:eastAsia="Calibri"/>
                <w:color w:val="000000"/>
                <w:szCs w:val="24"/>
                <w:lang w:val="en-GB"/>
              </w:rPr>
              <w:t xml:space="preserve"> 201</w:t>
            </w:r>
            <w:r>
              <w:rPr>
                <w:rFonts w:eastAsia="Calibri"/>
                <w:color w:val="000000"/>
                <w:szCs w:val="24"/>
              </w:rPr>
              <w:t>8</w:t>
            </w:r>
          </w:p>
        </w:tc>
      </w:tr>
      <w:tr w:rsidR="00AE726B" w:rsidTr="00AE726B">
        <w:tc>
          <w:tcPr>
            <w:tcW w:w="4503" w:type="dxa"/>
          </w:tcPr>
          <w:p w:rsidR="00AE726B" w:rsidRDefault="00AE726B" w:rsidP="00956BE5">
            <w:pPr>
              <w:autoSpaceDE w:val="0"/>
              <w:autoSpaceDN w:val="0"/>
              <w:adjustRightInd w:val="0"/>
              <w:jc w:val="center"/>
              <w:rPr>
                <w:rFonts w:eastAsia="Calibri"/>
                <w:color w:val="000000"/>
                <w:szCs w:val="24"/>
                <w:lang w:val="id-ID"/>
              </w:rPr>
            </w:pPr>
            <w:r>
              <w:rPr>
                <w:rFonts w:eastAsia="Calibri"/>
                <w:color w:val="000000"/>
                <w:szCs w:val="24"/>
                <w:lang w:val="id-ID"/>
              </w:rPr>
              <w:t>Mengetahui,</w:t>
            </w:r>
          </w:p>
        </w:tc>
        <w:tc>
          <w:tcPr>
            <w:tcW w:w="5325" w:type="dxa"/>
          </w:tcPr>
          <w:p w:rsidR="00AE726B" w:rsidRDefault="00AE726B" w:rsidP="00956BE5">
            <w:pPr>
              <w:autoSpaceDE w:val="0"/>
              <w:autoSpaceDN w:val="0"/>
              <w:adjustRightInd w:val="0"/>
              <w:jc w:val="center"/>
              <w:rPr>
                <w:rFonts w:eastAsia="Calibri"/>
                <w:color w:val="000000"/>
                <w:szCs w:val="24"/>
                <w:lang w:val="id-ID"/>
              </w:rPr>
            </w:pPr>
            <w:r>
              <w:rPr>
                <w:rFonts w:eastAsia="Calibri"/>
                <w:color w:val="000000"/>
                <w:szCs w:val="24"/>
                <w:lang w:val="id-ID"/>
              </w:rPr>
              <w:t>Yang menyatakan,</w:t>
            </w:r>
          </w:p>
        </w:tc>
      </w:tr>
      <w:tr w:rsidR="00AE726B" w:rsidTr="00AE726B">
        <w:tc>
          <w:tcPr>
            <w:tcW w:w="4503" w:type="dxa"/>
          </w:tcPr>
          <w:p w:rsidR="00AE726B" w:rsidRDefault="00AE726B" w:rsidP="00956BE5">
            <w:pPr>
              <w:autoSpaceDE w:val="0"/>
              <w:autoSpaceDN w:val="0"/>
              <w:adjustRightInd w:val="0"/>
              <w:jc w:val="center"/>
              <w:rPr>
                <w:rFonts w:eastAsia="Calibri"/>
                <w:color w:val="000000"/>
                <w:szCs w:val="24"/>
                <w:lang w:val="id-ID"/>
              </w:rPr>
            </w:pPr>
            <w:r>
              <w:rPr>
                <w:rFonts w:eastAsia="Calibri"/>
                <w:color w:val="000000"/>
                <w:szCs w:val="24"/>
                <w:lang w:val="id-ID"/>
              </w:rPr>
              <w:t xml:space="preserve">Kepala LPPM </w:t>
            </w:r>
            <w:r>
              <w:rPr>
                <w:rFonts w:eastAsia="Calibri"/>
                <w:color w:val="000000"/>
                <w:szCs w:val="24"/>
              </w:rPr>
              <w:t xml:space="preserve">STMIK </w:t>
            </w:r>
            <w:r>
              <w:rPr>
                <w:rFonts w:eastAsia="Calibri"/>
                <w:color w:val="000000"/>
                <w:szCs w:val="24"/>
                <w:lang w:val="id-ID"/>
              </w:rPr>
              <w:t>STIKOM Indonesia</w:t>
            </w:r>
          </w:p>
        </w:tc>
        <w:tc>
          <w:tcPr>
            <w:tcW w:w="5325" w:type="dxa"/>
          </w:tcPr>
          <w:p w:rsidR="00AE726B" w:rsidRDefault="00AE726B" w:rsidP="00956BE5">
            <w:pPr>
              <w:autoSpaceDE w:val="0"/>
              <w:autoSpaceDN w:val="0"/>
              <w:adjustRightInd w:val="0"/>
              <w:rPr>
                <w:rFonts w:eastAsia="Calibri"/>
                <w:color w:val="000000"/>
                <w:szCs w:val="24"/>
                <w:lang w:val="id-ID"/>
              </w:rPr>
            </w:pPr>
          </w:p>
        </w:tc>
      </w:tr>
      <w:tr w:rsidR="00AE726B" w:rsidTr="00AE726B">
        <w:trPr>
          <w:trHeight w:val="1373"/>
        </w:trPr>
        <w:tc>
          <w:tcPr>
            <w:tcW w:w="4503" w:type="dxa"/>
          </w:tcPr>
          <w:p w:rsidR="00AE726B" w:rsidRDefault="00AE726B" w:rsidP="00956BE5">
            <w:pPr>
              <w:autoSpaceDE w:val="0"/>
              <w:autoSpaceDN w:val="0"/>
              <w:adjustRightInd w:val="0"/>
              <w:rPr>
                <w:rFonts w:eastAsia="Calibri"/>
                <w:color w:val="000000"/>
                <w:szCs w:val="24"/>
                <w:lang w:val="id-ID"/>
              </w:rPr>
            </w:pPr>
          </w:p>
        </w:tc>
        <w:tc>
          <w:tcPr>
            <w:tcW w:w="5325" w:type="dxa"/>
          </w:tcPr>
          <w:p w:rsidR="00AE726B" w:rsidRDefault="00AE726B" w:rsidP="00956BE5">
            <w:pPr>
              <w:autoSpaceDE w:val="0"/>
              <w:autoSpaceDN w:val="0"/>
              <w:adjustRightInd w:val="0"/>
              <w:rPr>
                <w:rFonts w:eastAsia="Calibri"/>
                <w:color w:val="000000"/>
                <w:szCs w:val="24"/>
                <w:lang w:val="id-ID"/>
              </w:rPr>
            </w:pPr>
          </w:p>
        </w:tc>
      </w:tr>
      <w:tr w:rsidR="00AE726B" w:rsidTr="00AE726B">
        <w:tc>
          <w:tcPr>
            <w:tcW w:w="4503" w:type="dxa"/>
          </w:tcPr>
          <w:p w:rsidR="00AE726B" w:rsidRDefault="00AE726B" w:rsidP="00956BE5">
            <w:pPr>
              <w:autoSpaceDE w:val="0"/>
              <w:autoSpaceDN w:val="0"/>
              <w:adjustRightInd w:val="0"/>
              <w:jc w:val="center"/>
              <w:rPr>
                <w:rFonts w:eastAsia="Calibri"/>
                <w:color w:val="000000"/>
                <w:szCs w:val="24"/>
              </w:rPr>
            </w:pPr>
            <w:r>
              <w:rPr>
                <w:rFonts w:eastAsia="Calibri"/>
                <w:color w:val="000000"/>
                <w:szCs w:val="24"/>
              </w:rPr>
              <w:t>Ida Bagus Ary Indra Iswara, M.Kom.</w:t>
            </w:r>
          </w:p>
        </w:tc>
        <w:tc>
          <w:tcPr>
            <w:tcW w:w="5325" w:type="dxa"/>
          </w:tcPr>
          <w:p w:rsidR="00AE726B" w:rsidRDefault="00AE726B" w:rsidP="00956BE5">
            <w:pPr>
              <w:autoSpaceDE w:val="0"/>
              <w:autoSpaceDN w:val="0"/>
              <w:adjustRightInd w:val="0"/>
              <w:jc w:val="center"/>
              <w:rPr>
                <w:rFonts w:eastAsia="Calibri"/>
                <w:color w:val="000000"/>
                <w:szCs w:val="24"/>
              </w:rPr>
            </w:pPr>
            <w:r>
              <w:rPr>
                <w:rFonts w:eastAsia="Calibri"/>
                <w:color w:val="000000"/>
                <w:szCs w:val="24"/>
                <w:lang w:val="id-ID"/>
              </w:rPr>
              <w:t>I Gusti Ayu Agung Diatri Indradewi, S.Kom., M.T</w:t>
            </w:r>
            <w:r>
              <w:rPr>
                <w:rFonts w:eastAsia="Calibri"/>
                <w:color w:val="000000"/>
                <w:szCs w:val="24"/>
              </w:rPr>
              <w:t>.</w:t>
            </w:r>
          </w:p>
        </w:tc>
      </w:tr>
      <w:tr w:rsidR="00AE726B" w:rsidTr="00AE726B">
        <w:tc>
          <w:tcPr>
            <w:tcW w:w="4503" w:type="dxa"/>
          </w:tcPr>
          <w:p w:rsidR="00AE726B" w:rsidRDefault="00AE726B" w:rsidP="00956BE5">
            <w:pPr>
              <w:autoSpaceDE w:val="0"/>
              <w:autoSpaceDN w:val="0"/>
              <w:adjustRightInd w:val="0"/>
              <w:jc w:val="center"/>
              <w:rPr>
                <w:rFonts w:eastAsia="Calibri"/>
                <w:color w:val="000000"/>
                <w:szCs w:val="24"/>
              </w:rPr>
            </w:pPr>
            <w:r>
              <w:rPr>
                <w:rFonts w:eastAsia="Calibri"/>
                <w:color w:val="000000"/>
                <w:szCs w:val="24"/>
              </w:rPr>
              <w:t>NIP/</w:t>
            </w:r>
            <w:r>
              <w:rPr>
                <w:rFonts w:eastAsia="Calibri"/>
                <w:color w:val="000000"/>
                <w:szCs w:val="24"/>
                <w:lang w:val="id-ID"/>
              </w:rPr>
              <w:t>NI</w:t>
            </w:r>
            <w:r>
              <w:rPr>
                <w:rFonts w:eastAsia="Calibri"/>
                <w:color w:val="000000"/>
                <w:szCs w:val="24"/>
              </w:rPr>
              <w:t>K</w:t>
            </w:r>
            <w:r>
              <w:rPr>
                <w:rFonts w:eastAsia="Calibri"/>
                <w:color w:val="000000"/>
                <w:szCs w:val="24"/>
                <w:lang w:val="id-ID"/>
              </w:rPr>
              <w:t xml:space="preserve">: </w:t>
            </w:r>
            <w:r>
              <w:rPr>
                <w:rFonts w:eastAsia="Calibri"/>
                <w:color w:val="000000"/>
                <w:szCs w:val="24"/>
              </w:rPr>
              <w:t>1403210</w:t>
            </w:r>
          </w:p>
        </w:tc>
        <w:tc>
          <w:tcPr>
            <w:tcW w:w="5325" w:type="dxa"/>
          </w:tcPr>
          <w:p w:rsidR="00AE726B" w:rsidRDefault="00AE726B" w:rsidP="00AE726B">
            <w:pPr>
              <w:autoSpaceDE w:val="0"/>
              <w:autoSpaceDN w:val="0"/>
              <w:adjustRightInd w:val="0"/>
              <w:jc w:val="center"/>
              <w:rPr>
                <w:rFonts w:eastAsia="Calibri"/>
                <w:color w:val="000000"/>
                <w:szCs w:val="24"/>
              </w:rPr>
            </w:pPr>
            <w:r>
              <w:rPr>
                <w:rFonts w:eastAsia="Calibri"/>
                <w:color w:val="000000"/>
                <w:szCs w:val="24"/>
              </w:rPr>
              <w:t>NIP/</w:t>
            </w:r>
            <w:r>
              <w:rPr>
                <w:rFonts w:eastAsia="Calibri"/>
                <w:color w:val="000000"/>
                <w:szCs w:val="24"/>
                <w:lang w:val="id-ID"/>
              </w:rPr>
              <w:t>NI</w:t>
            </w:r>
            <w:r>
              <w:rPr>
                <w:rFonts w:eastAsia="Calibri"/>
                <w:color w:val="000000"/>
                <w:szCs w:val="24"/>
              </w:rPr>
              <w:t>K</w:t>
            </w:r>
            <w:r>
              <w:rPr>
                <w:rFonts w:eastAsia="Calibri"/>
                <w:color w:val="000000"/>
                <w:szCs w:val="24"/>
                <w:lang w:val="id-ID"/>
              </w:rPr>
              <w:t xml:space="preserve">: </w:t>
            </w:r>
          </w:p>
        </w:tc>
      </w:tr>
    </w:tbl>
    <w:p w:rsidR="00AE726B" w:rsidRPr="00FE54F1" w:rsidRDefault="00AE726B" w:rsidP="000D3C17">
      <w:pPr>
        <w:autoSpaceDE w:val="0"/>
        <w:autoSpaceDN w:val="0"/>
        <w:adjustRightInd w:val="0"/>
        <w:spacing w:line="360" w:lineRule="auto"/>
        <w:rPr>
          <w:b/>
          <w:lang w:val="id-ID"/>
        </w:rPr>
      </w:pPr>
    </w:p>
    <w:sectPr w:rsidR="00AE726B" w:rsidRPr="00FE54F1" w:rsidSect="00755396">
      <w:pgSz w:w="11920" w:h="16840"/>
      <w:pgMar w:top="1380" w:right="1600" w:bottom="280" w:left="1600" w:header="0" w:footer="122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29C1" w:rsidRDefault="00D529C1">
      <w:r>
        <w:separator/>
      </w:r>
    </w:p>
  </w:endnote>
  <w:endnote w:type="continuationSeparator" w:id="0">
    <w:p w:rsidR="00D529C1" w:rsidRDefault="00D529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940859"/>
      <w:docPartObj>
        <w:docPartGallery w:val="Page Numbers (Bottom of Page)"/>
        <w:docPartUnique/>
      </w:docPartObj>
    </w:sdtPr>
    <w:sdtEndPr>
      <w:rPr>
        <w:noProof/>
      </w:rPr>
    </w:sdtEndPr>
    <w:sdtContent>
      <w:p w:rsidR="00F766F1" w:rsidRDefault="00F766F1">
        <w:pPr>
          <w:pStyle w:val="Footer"/>
          <w:jc w:val="center"/>
        </w:pPr>
        <w:r>
          <w:fldChar w:fldCharType="begin"/>
        </w:r>
        <w:r>
          <w:instrText xml:space="preserve"> PAGE   \* MERGEFORMAT </w:instrText>
        </w:r>
        <w:r>
          <w:fldChar w:fldCharType="separate"/>
        </w:r>
        <w:r w:rsidR="005A6BF6">
          <w:rPr>
            <w:noProof/>
          </w:rPr>
          <w:t>ii</w:t>
        </w:r>
        <w:r>
          <w:rPr>
            <w:noProof/>
          </w:rPr>
          <w:fldChar w:fldCharType="end"/>
        </w:r>
      </w:p>
    </w:sdtContent>
  </w:sdt>
  <w:p w:rsidR="00F766F1" w:rsidRDefault="00F766F1">
    <w:pPr>
      <w:spacing w:line="200" w:lineRule="exac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2848608"/>
      <w:docPartObj>
        <w:docPartGallery w:val="Page Numbers (Bottom of Page)"/>
        <w:docPartUnique/>
      </w:docPartObj>
    </w:sdtPr>
    <w:sdtEndPr>
      <w:rPr>
        <w:noProof/>
        <w:szCs w:val="24"/>
      </w:rPr>
    </w:sdtEndPr>
    <w:sdtContent>
      <w:p w:rsidR="00F766F1" w:rsidRPr="001A4591" w:rsidRDefault="00F766F1">
        <w:pPr>
          <w:pStyle w:val="Footer"/>
          <w:jc w:val="center"/>
          <w:rPr>
            <w:szCs w:val="24"/>
          </w:rPr>
        </w:pPr>
        <w:r w:rsidRPr="001A4591">
          <w:rPr>
            <w:szCs w:val="24"/>
          </w:rPr>
          <w:fldChar w:fldCharType="begin"/>
        </w:r>
        <w:r w:rsidRPr="001A4591">
          <w:rPr>
            <w:szCs w:val="24"/>
          </w:rPr>
          <w:instrText xml:space="preserve"> PAGE   \* MERGEFORMAT </w:instrText>
        </w:r>
        <w:r w:rsidRPr="001A4591">
          <w:rPr>
            <w:szCs w:val="24"/>
          </w:rPr>
          <w:fldChar w:fldCharType="separate"/>
        </w:r>
        <w:r w:rsidR="005A6BF6">
          <w:rPr>
            <w:noProof/>
            <w:szCs w:val="24"/>
          </w:rPr>
          <w:t>1</w:t>
        </w:r>
        <w:r w:rsidRPr="001A4591">
          <w:rPr>
            <w:noProof/>
            <w:szCs w:val="24"/>
          </w:rPr>
          <w:fldChar w:fldCharType="end"/>
        </w:r>
      </w:p>
    </w:sdtContent>
  </w:sdt>
  <w:p w:rsidR="00F766F1" w:rsidRDefault="00F766F1">
    <w:pPr>
      <w:spacing w:line="200" w:lineRule="exac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0988645"/>
      <w:docPartObj>
        <w:docPartGallery w:val="Page Numbers (Bottom of Page)"/>
        <w:docPartUnique/>
      </w:docPartObj>
    </w:sdtPr>
    <w:sdtEndPr>
      <w:rPr>
        <w:noProof/>
      </w:rPr>
    </w:sdtEndPr>
    <w:sdtContent>
      <w:p w:rsidR="00F766F1" w:rsidRDefault="00F766F1">
        <w:pPr>
          <w:pStyle w:val="Footer"/>
          <w:jc w:val="center"/>
        </w:pPr>
        <w:r>
          <w:fldChar w:fldCharType="begin"/>
        </w:r>
        <w:r>
          <w:instrText xml:space="preserve"> PAGE   \* MERGEFORMAT </w:instrText>
        </w:r>
        <w:r>
          <w:fldChar w:fldCharType="separate"/>
        </w:r>
        <w:r w:rsidR="005A6BF6">
          <w:rPr>
            <w:noProof/>
          </w:rPr>
          <w:t>14</w:t>
        </w:r>
        <w:r>
          <w:rPr>
            <w:noProof/>
          </w:rPr>
          <w:fldChar w:fldCharType="end"/>
        </w:r>
      </w:p>
    </w:sdtContent>
  </w:sdt>
  <w:p w:rsidR="00F766F1" w:rsidRDefault="00F766F1">
    <w:pPr>
      <w:spacing w:line="200" w:lineRule="exac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29C1" w:rsidRDefault="00D529C1">
      <w:r>
        <w:separator/>
      </w:r>
    </w:p>
  </w:footnote>
  <w:footnote w:type="continuationSeparator" w:id="0">
    <w:p w:rsidR="00D529C1" w:rsidRDefault="00D529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hybridMultilevel"/>
    <w:tmpl w:val="EA4893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E9A6A6E"/>
    <w:multiLevelType w:val="multilevel"/>
    <w:tmpl w:val="7618029E"/>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1441ADC"/>
    <w:multiLevelType w:val="hybridMultilevel"/>
    <w:tmpl w:val="5D40BFA8"/>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
    <w:nsid w:val="22CA4715"/>
    <w:multiLevelType w:val="hybridMultilevel"/>
    <w:tmpl w:val="0046E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FE033A"/>
    <w:multiLevelType w:val="multilevel"/>
    <w:tmpl w:val="E9D885F6"/>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5">
    <w:nsid w:val="308C1F41"/>
    <w:multiLevelType w:val="hybridMultilevel"/>
    <w:tmpl w:val="4A66BB62"/>
    <w:lvl w:ilvl="0" w:tplc="43E2853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29686F"/>
    <w:multiLevelType w:val="hybridMultilevel"/>
    <w:tmpl w:val="196A35C2"/>
    <w:lvl w:ilvl="0" w:tplc="B3BE1048">
      <w:start w:val="1"/>
      <w:numFmt w:val="decimal"/>
      <w:lvlText w:val="%1."/>
      <w:lvlJc w:val="left"/>
      <w:pPr>
        <w:ind w:left="580" w:hanging="360"/>
      </w:pPr>
      <w:rPr>
        <w:rFonts w:hint="default"/>
        <w:b/>
        <w:color w:val="000007"/>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7">
    <w:nsid w:val="365E7BFD"/>
    <w:multiLevelType w:val="hybridMultilevel"/>
    <w:tmpl w:val="02AA8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771577"/>
    <w:multiLevelType w:val="hybridMultilevel"/>
    <w:tmpl w:val="3198E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D571F3"/>
    <w:multiLevelType w:val="hybridMultilevel"/>
    <w:tmpl w:val="EA4893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A960FE4"/>
    <w:multiLevelType w:val="hybridMultilevel"/>
    <w:tmpl w:val="C0F2A974"/>
    <w:lvl w:ilvl="0" w:tplc="0421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4AA8541E"/>
    <w:multiLevelType w:val="hybridMultilevel"/>
    <w:tmpl w:val="AD9E2586"/>
    <w:lvl w:ilvl="0" w:tplc="04210019">
      <w:start w:val="1"/>
      <w:numFmt w:val="lowerLetter"/>
      <w:lvlText w:val="%1."/>
      <w:lvlJc w:val="left"/>
      <w:pPr>
        <w:ind w:left="1923" w:hanging="360"/>
      </w:pPr>
    </w:lvl>
    <w:lvl w:ilvl="1" w:tplc="04090019" w:tentative="1">
      <w:start w:val="1"/>
      <w:numFmt w:val="lowerLetter"/>
      <w:lvlText w:val="%2."/>
      <w:lvlJc w:val="left"/>
      <w:pPr>
        <w:ind w:left="2643" w:hanging="360"/>
      </w:pPr>
    </w:lvl>
    <w:lvl w:ilvl="2" w:tplc="0409001B" w:tentative="1">
      <w:start w:val="1"/>
      <w:numFmt w:val="lowerRoman"/>
      <w:lvlText w:val="%3."/>
      <w:lvlJc w:val="right"/>
      <w:pPr>
        <w:ind w:left="3363" w:hanging="180"/>
      </w:pPr>
    </w:lvl>
    <w:lvl w:ilvl="3" w:tplc="0409000F" w:tentative="1">
      <w:start w:val="1"/>
      <w:numFmt w:val="decimal"/>
      <w:lvlText w:val="%4."/>
      <w:lvlJc w:val="left"/>
      <w:pPr>
        <w:ind w:left="4083" w:hanging="360"/>
      </w:pPr>
    </w:lvl>
    <w:lvl w:ilvl="4" w:tplc="04090019" w:tentative="1">
      <w:start w:val="1"/>
      <w:numFmt w:val="lowerLetter"/>
      <w:lvlText w:val="%5."/>
      <w:lvlJc w:val="left"/>
      <w:pPr>
        <w:ind w:left="4803" w:hanging="360"/>
      </w:pPr>
    </w:lvl>
    <w:lvl w:ilvl="5" w:tplc="0409001B" w:tentative="1">
      <w:start w:val="1"/>
      <w:numFmt w:val="lowerRoman"/>
      <w:lvlText w:val="%6."/>
      <w:lvlJc w:val="right"/>
      <w:pPr>
        <w:ind w:left="5523" w:hanging="180"/>
      </w:pPr>
    </w:lvl>
    <w:lvl w:ilvl="6" w:tplc="0409000F" w:tentative="1">
      <w:start w:val="1"/>
      <w:numFmt w:val="decimal"/>
      <w:lvlText w:val="%7."/>
      <w:lvlJc w:val="left"/>
      <w:pPr>
        <w:ind w:left="6243" w:hanging="360"/>
      </w:pPr>
    </w:lvl>
    <w:lvl w:ilvl="7" w:tplc="04090019" w:tentative="1">
      <w:start w:val="1"/>
      <w:numFmt w:val="lowerLetter"/>
      <w:lvlText w:val="%8."/>
      <w:lvlJc w:val="left"/>
      <w:pPr>
        <w:ind w:left="6963" w:hanging="360"/>
      </w:pPr>
    </w:lvl>
    <w:lvl w:ilvl="8" w:tplc="0409001B" w:tentative="1">
      <w:start w:val="1"/>
      <w:numFmt w:val="lowerRoman"/>
      <w:lvlText w:val="%9."/>
      <w:lvlJc w:val="right"/>
      <w:pPr>
        <w:ind w:left="7683" w:hanging="180"/>
      </w:pPr>
    </w:lvl>
  </w:abstractNum>
  <w:abstractNum w:abstractNumId="12">
    <w:nsid w:val="4CA76839"/>
    <w:multiLevelType w:val="hybridMultilevel"/>
    <w:tmpl w:val="46488CD2"/>
    <w:lvl w:ilvl="0" w:tplc="CA9A3554">
      <w:start w:val="1"/>
      <w:numFmt w:val="upperLetter"/>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13">
    <w:nsid w:val="5C1F49F7"/>
    <w:multiLevelType w:val="hybridMultilevel"/>
    <w:tmpl w:val="14764C4E"/>
    <w:lvl w:ilvl="0" w:tplc="DBCA91AC">
      <w:start w:val="1"/>
      <w:numFmt w:val="upperLetter"/>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14">
    <w:nsid w:val="5D9A2D29"/>
    <w:multiLevelType w:val="hybridMultilevel"/>
    <w:tmpl w:val="5CA47742"/>
    <w:lvl w:ilvl="0" w:tplc="0421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5">
    <w:nsid w:val="6CA66840"/>
    <w:multiLevelType w:val="hybridMultilevel"/>
    <w:tmpl w:val="50843EE8"/>
    <w:lvl w:ilvl="0" w:tplc="1F6823A6">
      <w:start w:val="1"/>
      <w:numFmt w:val="upperLetter"/>
      <w:lvlText w:val="%1."/>
      <w:lvlJc w:val="left"/>
      <w:pPr>
        <w:ind w:left="5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06A6519"/>
    <w:multiLevelType w:val="hybridMultilevel"/>
    <w:tmpl w:val="F92E1A0E"/>
    <w:lvl w:ilvl="0" w:tplc="5534456E">
      <w:start w:val="1"/>
      <w:numFmt w:val="decimal"/>
      <w:lvlText w:val="%1."/>
      <w:lvlJc w:val="left"/>
      <w:pPr>
        <w:ind w:left="3240" w:hanging="360"/>
      </w:pPr>
      <w:rPr>
        <w:rFonts w:hint="default"/>
        <w:color w:val="auto"/>
        <w:sz w:val="22"/>
      </w:r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7">
    <w:nsid w:val="76043760"/>
    <w:multiLevelType w:val="hybridMultilevel"/>
    <w:tmpl w:val="3FE23598"/>
    <w:lvl w:ilvl="0" w:tplc="0421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6D529D3"/>
    <w:multiLevelType w:val="hybridMultilevel"/>
    <w:tmpl w:val="ED603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A794693"/>
    <w:multiLevelType w:val="hybridMultilevel"/>
    <w:tmpl w:val="61823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7240D1"/>
    <w:multiLevelType w:val="hybridMultilevel"/>
    <w:tmpl w:val="5D40BFA8"/>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num w:numId="1">
    <w:abstractNumId w:val="4"/>
  </w:num>
  <w:num w:numId="2">
    <w:abstractNumId w:val="16"/>
  </w:num>
  <w:num w:numId="3">
    <w:abstractNumId w:val="14"/>
  </w:num>
  <w:num w:numId="4">
    <w:abstractNumId w:val="17"/>
  </w:num>
  <w:num w:numId="5">
    <w:abstractNumId w:val="10"/>
  </w:num>
  <w:num w:numId="6">
    <w:abstractNumId w:val="11"/>
  </w:num>
  <w:num w:numId="7">
    <w:abstractNumId w:val="9"/>
  </w:num>
  <w:num w:numId="8">
    <w:abstractNumId w:val="12"/>
  </w:num>
  <w:num w:numId="9">
    <w:abstractNumId w:val="5"/>
  </w:num>
  <w:num w:numId="10">
    <w:abstractNumId w:val="15"/>
  </w:num>
  <w:num w:numId="11">
    <w:abstractNumId w:val="7"/>
  </w:num>
  <w:num w:numId="12">
    <w:abstractNumId w:val="8"/>
  </w:num>
  <w:num w:numId="13">
    <w:abstractNumId w:val="3"/>
  </w:num>
  <w:num w:numId="14">
    <w:abstractNumId w:val="18"/>
  </w:num>
  <w:num w:numId="15">
    <w:abstractNumId w:val="1"/>
  </w:num>
  <w:num w:numId="16">
    <w:abstractNumId w:val="2"/>
  </w:num>
  <w:num w:numId="17">
    <w:abstractNumId w:val="20"/>
  </w:num>
  <w:num w:numId="18">
    <w:abstractNumId w:val="19"/>
  </w:num>
  <w:num w:numId="19">
    <w:abstractNumId w:val="6"/>
  </w:num>
  <w:num w:numId="20">
    <w:abstractNumId w:val="13"/>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3034"/>
    <w:rsid w:val="00000B04"/>
    <w:rsid w:val="000254FB"/>
    <w:rsid w:val="000407F7"/>
    <w:rsid w:val="00053FE3"/>
    <w:rsid w:val="00097FB8"/>
    <w:rsid w:val="000A40A1"/>
    <w:rsid w:val="000C1D2C"/>
    <w:rsid w:val="000C1E4F"/>
    <w:rsid w:val="000C46AB"/>
    <w:rsid w:val="000D33E5"/>
    <w:rsid w:val="000D3C17"/>
    <w:rsid w:val="000E4233"/>
    <w:rsid w:val="00100E82"/>
    <w:rsid w:val="00142321"/>
    <w:rsid w:val="001979F0"/>
    <w:rsid w:val="001A4591"/>
    <w:rsid w:val="001D2D68"/>
    <w:rsid w:val="001D2E80"/>
    <w:rsid w:val="001D759C"/>
    <w:rsid w:val="001E09F9"/>
    <w:rsid w:val="001E1C4C"/>
    <w:rsid w:val="001E7B85"/>
    <w:rsid w:val="001F3051"/>
    <w:rsid w:val="00220210"/>
    <w:rsid w:val="00226745"/>
    <w:rsid w:val="00234575"/>
    <w:rsid w:val="0024346E"/>
    <w:rsid w:val="002558C3"/>
    <w:rsid w:val="00261255"/>
    <w:rsid w:val="002932F7"/>
    <w:rsid w:val="002A1906"/>
    <w:rsid w:val="002C096E"/>
    <w:rsid w:val="002E63E8"/>
    <w:rsid w:val="002F0459"/>
    <w:rsid w:val="002F4085"/>
    <w:rsid w:val="002F4CA0"/>
    <w:rsid w:val="002F7823"/>
    <w:rsid w:val="00312A45"/>
    <w:rsid w:val="00317303"/>
    <w:rsid w:val="00324B06"/>
    <w:rsid w:val="00342CCE"/>
    <w:rsid w:val="00343A5F"/>
    <w:rsid w:val="003441E4"/>
    <w:rsid w:val="0037090D"/>
    <w:rsid w:val="00372705"/>
    <w:rsid w:val="003868AC"/>
    <w:rsid w:val="0039781B"/>
    <w:rsid w:val="003A0D3A"/>
    <w:rsid w:val="003B3B87"/>
    <w:rsid w:val="003B790A"/>
    <w:rsid w:val="003C7A87"/>
    <w:rsid w:val="003E1EBA"/>
    <w:rsid w:val="003E77C1"/>
    <w:rsid w:val="003F621B"/>
    <w:rsid w:val="003F73B5"/>
    <w:rsid w:val="00406463"/>
    <w:rsid w:val="0041016C"/>
    <w:rsid w:val="004129C0"/>
    <w:rsid w:val="00460C2B"/>
    <w:rsid w:val="00475E27"/>
    <w:rsid w:val="004764A4"/>
    <w:rsid w:val="00481665"/>
    <w:rsid w:val="00495CD2"/>
    <w:rsid w:val="004977D8"/>
    <w:rsid w:val="004B6C94"/>
    <w:rsid w:val="004C2CEB"/>
    <w:rsid w:val="004C4E7F"/>
    <w:rsid w:val="004D2676"/>
    <w:rsid w:val="004E7665"/>
    <w:rsid w:val="004F7E8E"/>
    <w:rsid w:val="00510EBF"/>
    <w:rsid w:val="00530228"/>
    <w:rsid w:val="0054156E"/>
    <w:rsid w:val="0054561B"/>
    <w:rsid w:val="005472F8"/>
    <w:rsid w:val="005512C4"/>
    <w:rsid w:val="00576375"/>
    <w:rsid w:val="0059306B"/>
    <w:rsid w:val="005A6BF6"/>
    <w:rsid w:val="005B332C"/>
    <w:rsid w:val="005B36D5"/>
    <w:rsid w:val="005D0081"/>
    <w:rsid w:val="005E0957"/>
    <w:rsid w:val="005E178B"/>
    <w:rsid w:val="005F053A"/>
    <w:rsid w:val="005F554B"/>
    <w:rsid w:val="006145E4"/>
    <w:rsid w:val="0063298A"/>
    <w:rsid w:val="00633957"/>
    <w:rsid w:val="00637EE8"/>
    <w:rsid w:val="0065054C"/>
    <w:rsid w:val="00672FE6"/>
    <w:rsid w:val="00685E29"/>
    <w:rsid w:val="00687F32"/>
    <w:rsid w:val="00694794"/>
    <w:rsid w:val="00694B5F"/>
    <w:rsid w:val="006B7CCD"/>
    <w:rsid w:val="006C098F"/>
    <w:rsid w:val="006E0B53"/>
    <w:rsid w:val="006E4074"/>
    <w:rsid w:val="006F378B"/>
    <w:rsid w:val="006F6AF1"/>
    <w:rsid w:val="0071524D"/>
    <w:rsid w:val="00721BA7"/>
    <w:rsid w:val="00733EBE"/>
    <w:rsid w:val="00744FF5"/>
    <w:rsid w:val="00755396"/>
    <w:rsid w:val="00766258"/>
    <w:rsid w:val="007711FB"/>
    <w:rsid w:val="00772112"/>
    <w:rsid w:val="0077540F"/>
    <w:rsid w:val="00783C45"/>
    <w:rsid w:val="007C4749"/>
    <w:rsid w:val="007E68D4"/>
    <w:rsid w:val="007F4246"/>
    <w:rsid w:val="00801C1A"/>
    <w:rsid w:val="00803034"/>
    <w:rsid w:val="0080789A"/>
    <w:rsid w:val="008212A5"/>
    <w:rsid w:val="008500D0"/>
    <w:rsid w:val="00863D34"/>
    <w:rsid w:val="00864234"/>
    <w:rsid w:val="00866B51"/>
    <w:rsid w:val="00874F61"/>
    <w:rsid w:val="0088216F"/>
    <w:rsid w:val="008941EE"/>
    <w:rsid w:val="00896E75"/>
    <w:rsid w:val="008A59FA"/>
    <w:rsid w:val="008A749B"/>
    <w:rsid w:val="008B7F20"/>
    <w:rsid w:val="008C48B3"/>
    <w:rsid w:val="008D0573"/>
    <w:rsid w:val="008F4195"/>
    <w:rsid w:val="00903402"/>
    <w:rsid w:val="00906B90"/>
    <w:rsid w:val="009241E2"/>
    <w:rsid w:val="00950713"/>
    <w:rsid w:val="00956BE5"/>
    <w:rsid w:val="00976990"/>
    <w:rsid w:val="009A3345"/>
    <w:rsid w:val="009B3A1F"/>
    <w:rsid w:val="009C0D98"/>
    <w:rsid w:val="009D280D"/>
    <w:rsid w:val="009D4005"/>
    <w:rsid w:val="009F1A5A"/>
    <w:rsid w:val="009F2023"/>
    <w:rsid w:val="009F4FF4"/>
    <w:rsid w:val="00A160E4"/>
    <w:rsid w:val="00A17CB4"/>
    <w:rsid w:val="00A259A8"/>
    <w:rsid w:val="00A31FF7"/>
    <w:rsid w:val="00A428DE"/>
    <w:rsid w:val="00A502CA"/>
    <w:rsid w:val="00A54963"/>
    <w:rsid w:val="00A57D22"/>
    <w:rsid w:val="00A633FD"/>
    <w:rsid w:val="00A717CC"/>
    <w:rsid w:val="00AB0FFD"/>
    <w:rsid w:val="00AD08F0"/>
    <w:rsid w:val="00AD0C57"/>
    <w:rsid w:val="00AD3219"/>
    <w:rsid w:val="00AD48F8"/>
    <w:rsid w:val="00AD4CC1"/>
    <w:rsid w:val="00AD532F"/>
    <w:rsid w:val="00AE726B"/>
    <w:rsid w:val="00B20718"/>
    <w:rsid w:val="00B361BC"/>
    <w:rsid w:val="00B4129F"/>
    <w:rsid w:val="00B744DB"/>
    <w:rsid w:val="00B77C48"/>
    <w:rsid w:val="00B818CC"/>
    <w:rsid w:val="00B85283"/>
    <w:rsid w:val="00B909C8"/>
    <w:rsid w:val="00B9374C"/>
    <w:rsid w:val="00BB5016"/>
    <w:rsid w:val="00BC3132"/>
    <w:rsid w:val="00BC473F"/>
    <w:rsid w:val="00BD0157"/>
    <w:rsid w:val="00BD7534"/>
    <w:rsid w:val="00BD7B46"/>
    <w:rsid w:val="00BF04EE"/>
    <w:rsid w:val="00BF1061"/>
    <w:rsid w:val="00BF7872"/>
    <w:rsid w:val="00C11C7C"/>
    <w:rsid w:val="00C2165B"/>
    <w:rsid w:val="00C252EF"/>
    <w:rsid w:val="00C25932"/>
    <w:rsid w:val="00C27761"/>
    <w:rsid w:val="00C3082A"/>
    <w:rsid w:val="00C3590D"/>
    <w:rsid w:val="00C457C9"/>
    <w:rsid w:val="00C55CCA"/>
    <w:rsid w:val="00C608DD"/>
    <w:rsid w:val="00C61E14"/>
    <w:rsid w:val="00C769CC"/>
    <w:rsid w:val="00C84717"/>
    <w:rsid w:val="00C87148"/>
    <w:rsid w:val="00C90391"/>
    <w:rsid w:val="00C9173E"/>
    <w:rsid w:val="00C919A1"/>
    <w:rsid w:val="00C92BB8"/>
    <w:rsid w:val="00CA34E2"/>
    <w:rsid w:val="00CA3A1F"/>
    <w:rsid w:val="00CA701A"/>
    <w:rsid w:val="00CE4A75"/>
    <w:rsid w:val="00D24F94"/>
    <w:rsid w:val="00D41D4A"/>
    <w:rsid w:val="00D529C1"/>
    <w:rsid w:val="00D575E3"/>
    <w:rsid w:val="00D942ED"/>
    <w:rsid w:val="00DD4F36"/>
    <w:rsid w:val="00DE11A5"/>
    <w:rsid w:val="00DE1FB3"/>
    <w:rsid w:val="00E3614B"/>
    <w:rsid w:val="00E45B3F"/>
    <w:rsid w:val="00E550C2"/>
    <w:rsid w:val="00E929B4"/>
    <w:rsid w:val="00EB20C4"/>
    <w:rsid w:val="00EC5CF6"/>
    <w:rsid w:val="00ED3611"/>
    <w:rsid w:val="00ED6ACB"/>
    <w:rsid w:val="00EE2A79"/>
    <w:rsid w:val="00EE6807"/>
    <w:rsid w:val="00EF20E9"/>
    <w:rsid w:val="00EF7744"/>
    <w:rsid w:val="00F00C9E"/>
    <w:rsid w:val="00F03349"/>
    <w:rsid w:val="00F1006F"/>
    <w:rsid w:val="00F2201E"/>
    <w:rsid w:val="00F40FB0"/>
    <w:rsid w:val="00F503DC"/>
    <w:rsid w:val="00F766F1"/>
    <w:rsid w:val="00F829EC"/>
    <w:rsid w:val="00F87C0A"/>
    <w:rsid w:val="00F96372"/>
    <w:rsid w:val="00F96D30"/>
    <w:rsid w:val="00FB3CB9"/>
    <w:rsid w:val="00FB63C7"/>
    <w:rsid w:val="00FD1D77"/>
    <w:rsid w:val="00FE5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327D133-C22D-41A5-8A90-A6139F817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306B"/>
    <w:pPr>
      <w:jc w:val="both"/>
    </w:pPr>
    <w:rPr>
      <w:sz w:val="24"/>
    </w:rPr>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link w:val="ListParagraphChar"/>
    <w:uiPriority w:val="34"/>
    <w:qFormat/>
    <w:rsid w:val="006C098F"/>
    <w:pPr>
      <w:ind w:left="720"/>
      <w:contextualSpacing/>
    </w:pPr>
  </w:style>
  <w:style w:type="table" w:styleId="TableGrid">
    <w:name w:val="Table Grid"/>
    <w:basedOn w:val="TableNormal"/>
    <w:uiPriority w:val="39"/>
    <w:rsid w:val="00AB0F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87C0A"/>
    <w:pPr>
      <w:tabs>
        <w:tab w:val="center" w:pos="4680"/>
        <w:tab w:val="right" w:pos="9360"/>
      </w:tabs>
    </w:pPr>
  </w:style>
  <w:style w:type="character" w:customStyle="1" w:styleId="HeaderChar">
    <w:name w:val="Header Char"/>
    <w:basedOn w:val="DefaultParagraphFont"/>
    <w:link w:val="Header"/>
    <w:uiPriority w:val="99"/>
    <w:rsid w:val="00F87C0A"/>
  </w:style>
  <w:style w:type="paragraph" w:styleId="Footer">
    <w:name w:val="footer"/>
    <w:basedOn w:val="Normal"/>
    <w:link w:val="FooterChar"/>
    <w:uiPriority w:val="99"/>
    <w:unhideWhenUsed/>
    <w:rsid w:val="00F87C0A"/>
    <w:pPr>
      <w:tabs>
        <w:tab w:val="center" w:pos="4680"/>
        <w:tab w:val="right" w:pos="9360"/>
      </w:tabs>
    </w:pPr>
  </w:style>
  <w:style w:type="character" w:customStyle="1" w:styleId="FooterChar">
    <w:name w:val="Footer Char"/>
    <w:basedOn w:val="DefaultParagraphFont"/>
    <w:link w:val="Footer"/>
    <w:uiPriority w:val="99"/>
    <w:rsid w:val="00F87C0A"/>
  </w:style>
  <w:style w:type="character" w:styleId="Hyperlink">
    <w:name w:val="Hyperlink"/>
    <w:basedOn w:val="DefaultParagraphFont"/>
    <w:uiPriority w:val="99"/>
    <w:unhideWhenUsed/>
    <w:rsid w:val="00C87148"/>
    <w:rPr>
      <w:color w:val="0000FF" w:themeColor="hyperlink"/>
      <w:u w:val="single"/>
    </w:rPr>
  </w:style>
  <w:style w:type="paragraph" w:styleId="BalloonText">
    <w:name w:val="Balloon Text"/>
    <w:basedOn w:val="Normal"/>
    <w:link w:val="BalloonTextChar"/>
    <w:uiPriority w:val="99"/>
    <w:semiHidden/>
    <w:unhideWhenUsed/>
    <w:rsid w:val="00744FF5"/>
    <w:rPr>
      <w:rFonts w:ascii="Tahoma" w:hAnsi="Tahoma" w:cs="Tahoma"/>
      <w:sz w:val="16"/>
      <w:szCs w:val="16"/>
    </w:rPr>
  </w:style>
  <w:style w:type="character" w:customStyle="1" w:styleId="BalloonTextChar">
    <w:name w:val="Balloon Text Char"/>
    <w:basedOn w:val="DefaultParagraphFont"/>
    <w:link w:val="BalloonText"/>
    <w:uiPriority w:val="99"/>
    <w:semiHidden/>
    <w:rsid w:val="00744FF5"/>
    <w:rPr>
      <w:rFonts w:ascii="Tahoma" w:hAnsi="Tahoma" w:cs="Tahoma"/>
      <w:sz w:val="16"/>
      <w:szCs w:val="16"/>
    </w:rPr>
  </w:style>
  <w:style w:type="paragraph" w:customStyle="1" w:styleId="Bab">
    <w:name w:val="Bab"/>
    <w:basedOn w:val="Normal"/>
    <w:link w:val="BabChar"/>
    <w:qFormat/>
    <w:rsid w:val="00A160E4"/>
    <w:pPr>
      <w:spacing w:before="51"/>
      <w:jc w:val="center"/>
    </w:pPr>
    <w:rPr>
      <w:b/>
      <w:color w:val="000007"/>
      <w:szCs w:val="28"/>
      <w:lang w:val="id-ID"/>
    </w:rPr>
  </w:style>
  <w:style w:type="paragraph" w:customStyle="1" w:styleId="SubJudul1">
    <w:name w:val="Sub Judul 1"/>
    <w:basedOn w:val="Normal"/>
    <w:link w:val="SubJudul1Char"/>
    <w:qFormat/>
    <w:rsid w:val="0059306B"/>
    <w:pPr>
      <w:spacing w:before="38" w:after="120"/>
    </w:pPr>
    <w:rPr>
      <w:b/>
      <w:color w:val="000007"/>
      <w:w w:val="114"/>
      <w:szCs w:val="24"/>
    </w:rPr>
  </w:style>
  <w:style w:type="character" w:customStyle="1" w:styleId="BabChar">
    <w:name w:val="Bab Char"/>
    <w:basedOn w:val="DefaultParagraphFont"/>
    <w:link w:val="Bab"/>
    <w:rsid w:val="00A160E4"/>
    <w:rPr>
      <w:b/>
      <w:color w:val="000007"/>
      <w:sz w:val="24"/>
      <w:szCs w:val="28"/>
      <w:lang w:val="id-ID"/>
    </w:rPr>
  </w:style>
  <w:style w:type="paragraph" w:styleId="Caption">
    <w:name w:val="caption"/>
    <w:basedOn w:val="Normal"/>
    <w:next w:val="Normal"/>
    <w:link w:val="CaptionChar"/>
    <w:uiPriority w:val="35"/>
    <w:unhideWhenUsed/>
    <w:qFormat/>
    <w:rsid w:val="0059306B"/>
    <w:pPr>
      <w:spacing w:after="200"/>
    </w:pPr>
    <w:rPr>
      <w:i/>
      <w:iCs/>
      <w:color w:val="1F497D" w:themeColor="text2"/>
      <w:sz w:val="18"/>
      <w:szCs w:val="18"/>
    </w:rPr>
  </w:style>
  <w:style w:type="character" w:customStyle="1" w:styleId="SubJudul1Char">
    <w:name w:val="Sub Judul 1 Char"/>
    <w:basedOn w:val="DefaultParagraphFont"/>
    <w:link w:val="SubJudul1"/>
    <w:rsid w:val="0059306B"/>
    <w:rPr>
      <w:b/>
      <w:color w:val="000007"/>
      <w:w w:val="114"/>
      <w:sz w:val="24"/>
      <w:szCs w:val="24"/>
    </w:rPr>
  </w:style>
  <w:style w:type="paragraph" w:customStyle="1" w:styleId="Gambar">
    <w:name w:val="Gambar"/>
    <w:basedOn w:val="Caption"/>
    <w:link w:val="GambarChar"/>
    <w:qFormat/>
    <w:rsid w:val="00100E82"/>
    <w:pPr>
      <w:jc w:val="center"/>
    </w:pPr>
    <w:rPr>
      <w:i w:val="0"/>
      <w:color w:val="000000" w:themeColor="text1"/>
      <w:sz w:val="24"/>
    </w:rPr>
  </w:style>
  <w:style w:type="character" w:customStyle="1" w:styleId="CaptionChar">
    <w:name w:val="Caption Char"/>
    <w:basedOn w:val="DefaultParagraphFont"/>
    <w:link w:val="Caption"/>
    <w:uiPriority w:val="35"/>
    <w:rsid w:val="0059306B"/>
    <w:rPr>
      <w:i/>
      <w:iCs/>
      <w:color w:val="1F497D" w:themeColor="text2"/>
      <w:sz w:val="18"/>
      <w:szCs w:val="18"/>
    </w:rPr>
  </w:style>
  <w:style w:type="character" w:customStyle="1" w:styleId="GambarChar">
    <w:name w:val="Gambar Char"/>
    <w:basedOn w:val="CaptionChar"/>
    <w:link w:val="Gambar"/>
    <w:rsid w:val="00100E82"/>
    <w:rPr>
      <w:i w:val="0"/>
      <w:iCs/>
      <w:color w:val="000000" w:themeColor="text1"/>
      <w:sz w:val="24"/>
      <w:szCs w:val="18"/>
    </w:rPr>
  </w:style>
  <w:style w:type="character" w:customStyle="1" w:styleId="ListParagraphChar">
    <w:name w:val="List Paragraph Char"/>
    <w:basedOn w:val="DefaultParagraphFont"/>
    <w:link w:val="ListParagraph"/>
    <w:uiPriority w:val="34"/>
    <w:qFormat/>
    <w:rsid w:val="0077540F"/>
    <w:rPr>
      <w:sz w:val="24"/>
    </w:rPr>
  </w:style>
  <w:style w:type="character" w:styleId="PlaceholderText">
    <w:name w:val="Placeholder Text"/>
    <w:basedOn w:val="DefaultParagraphFont"/>
    <w:uiPriority w:val="99"/>
    <w:semiHidden/>
    <w:rsid w:val="00C9173E"/>
    <w:rPr>
      <w:color w:val="808080"/>
    </w:rPr>
  </w:style>
  <w:style w:type="paragraph" w:customStyle="1" w:styleId="SubJudul2">
    <w:name w:val="Sub Judul 2"/>
    <w:basedOn w:val="Normal"/>
    <w:link w:val="SubJudul2Char"/>
    <w:qFormat/>
    <w:rsid w:val="003E1EBA"/>
    <w:pPr>
      <w:spacing w:line="360" w:lineRule="auto"/>
      <w:ind w:firstLine="360"/>
    </w:pPr>
    <w:rPr>
      <w:b/>
      <w:lang w:val="id-ID"/>
    </w:rPr>
  </w:style>
  <w:style w:type="character" w:customStyle="1" w:styleId="SubJudul2Char">
    <w:name w:val="Sub Judul 2 Char"/>
    <w:basedOn w:val="DefaultParagraphFont"/>
    <w:link w:val="SubJudul2"/>
    <w:rsid w:val="003E1EBA"/>
    <w:rPr>
      <w:b/>
      <w:sz w:val="24"/>
      <w:lang w:val="id-ID"/>
    </w:rPr>
  </w:style>
  <w:style w:type="paragraph" w:customStyle="1" w:styleId="Tabel">
    <w:name w:val="Tabel"/>
    <w:basedOn w:val="SubJudul1"/>
    <w:link w:val="TabelChar"/>
    <w:qFormat/>
    <w:rsid w:val="00100E82"/>
    <w:pPr>
      <w:jc w:val="center"/>
    </w:pPr>
    <w:rPr>
      <w:b w:val="0"/>
      <w:lang w:val="id-ID"/>
    </w:rPr>
  </w:style>
  <w:style w:type="character" w:customStyle="1" w:styleId="TabelChar">
    <w:name w:val="Tabel Char"/>
    <w:basedOn w:val="SubJudul1Char"/>
    <w:link w:val="Tabel"/>
    <w:rsid w:val="00100E82"/>
    <w:rPr>
      <w:b w:val="0"/>
      <w:color w:val="000007"/>
      <w:w w:val="114"/>
      <w:sz w:val="24"/>
      <w:szCs w:val="24"/>
      <w:lang w:val="id-ID"/>
    </w:rPr>
  </w:style>
  <w:style w:type="table" w:customStyle="1" w:styleId="TableGrid11">
    <w:name w:val="Table Grid11"/>
    <w:basedOn w:val="TableNormal"/>
    <w:uiPriority w:val="59"/>
    <w:qFormat/>
    <w:rsid w:val="002E63E8"/>
    <w:rPr>
      <w:rFonts w:eastAsia="SimSu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Lampiran">
    <w:name w:val="Lampiran"/>
    <w:basedOn w:val="Normal"/>
    <w:link w:val="LampiranChar"/>
    <w:qFormat/>
    <w:rsid w:val="002E63E8"/>
    <w:pPr>
      <w:keepNext/>
      <w:keepLines/>
      <w:spacing w:after="120" w:line="360" w:lineRule="auto"/>
      <w:outlineLvl w:val="1"/>
    </w:pPr>
    <w:rPr>
      <w:b/>
      <w:szCs w:val="26"/>
    </w:rPr>
  </w:style>
  <w:style w:type="character" w:customStyle="1" w:styleId="LampiranChar">
    <w:name w:val="Lampiran Char"/>
    <w:basedOn w:val="DefaultParagraphFont"/>
    <w:link w:val="Lampiran"/>
    <w:qFormat/>
    <w:rsid w:val="002E63E8"/>
    <w:rPr>
      <w:b/>
      <w:sz w:val="24"/>
      <w:szCs w:val="26"/>
    </w:rPr>
  </w:style>
  <w:style w:type="paragraph" w:styleId="TOC2">
    <w:name w:val="toc 2"/>
    <w:basedOn w:val="Normal"/>
    <w:next w:val="Normal"/>
    <w:autoRedefine/>
    <w:uiPriority w:val="39"/>
    <w:unhideWhenUsed/>
    <w:rsid w:val="00A633FD"/>
    <w:pPr>
      <w:spacing w:after="100"/>
      <w:ind w:left="240"/>
    </w:pPr>
  </w:style>
  <w:style w:type="paragraph" w:styleId="TOC1">
    <w:name w:val="toc 1"/>
    <w:basedOn w:val="Normal"/>
    <w:next w:val="Normal"/>
    <w:autoRedefine/>
    <w:uiPriority w:val="39"/>
    <w:unhideWhenUsed/>
    <w:rsid w:val="00A633FD"/>
    <w:pPr>
      <w:spacing w:after="100"/>
    </w:pPr>
  </w:style>
  <w:style w:type="paragraph" w:styleId="TOC3">
    <w:name w:val="toc 3"/>
    <w:basedOn w:val="Normal"/>
    <w:next w:val="Normal"/>
    <w:autoRedefine/>
    <w:uiPriority w:val="39"/>
    <w:unhideWhenUsed/>
    <w:rsid w:val="00A633FD"/>
    <w:pPr>
      <w:spacing w:after="100"/>
      <w:ind w:left="480"/>
    </w:pPr>
  </w:style>
  <w:style w:type="paragraph" w:styleId="TableofFigures">
    <w:name w:val="table of figures"/>
    <w:basedOn w:val="Normal"/>
    <w:next w:val="Normal"/>
    <w:uiPriority w:val="99"/>
    <w:unhideWhenUsed/>
    <w:rsid w:val="00F766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tmp"/><Relationship Id="rId18" Type="http://schemas.openxmlformats.org/officeDocument/2006/relationships/image" Target="media/image7.tmp"/><Relationship Id="rId26" Type="http://schemas.openxmlformats.org/officeDocument/2006/relationships/package" Target="embeddings/Microsoft_Visio_Drawing2.vsdx"/><Relationship Id="rId21" Type="http://schemas.openxmlformats.org/officeDocument/2006/relationships/image" Target="media/image10.gif"/><Relationship Id="rId34" Type="http://schemas.openxmlformats.org/officeDocument/2006/relationships/diagramQuickStyle" Target="diagrams/quickStyl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tmp"/><Relationship Id="rId25" Type="http://schemas.openxmlformats.org/officeDocument/2006/relationships/image" Target="media/image13.emf"/><Relationship Id="rId33" Type="http://schemas.openxmlformats.org/officeDocument/2006/relationships/diagramLayout" Target="diagrams/layout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tmp"/><Relationship Id="rId20" Type="http://schemas.openxmlformats.org/officeDocument/2006/relationships/image" Target="media/image9.tmp"/><Relationship Id="rId29" Type="http://schemas.openxmlformats.org/officeDocument/2006/relationships/image" Target="media/image1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package" Target="embeddings/Microsoft_Visio_Drawing1.vsdx"/><Relationship Id="rId32" Type="http://schemas.openxmlformats.org/officeDocument/2006/relationships/diagramData" Target="diagrams/data1.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tmp"/><Relationship Id="rId23" Type="http://schemas.openxmlformats.org/officeDocument/2006/relationships/image" Target="media/image12.emf"/><Relationship Id="rId28" Type="http://schemas.openxmlformats.org/officeDocument/2006/relationships/image" Target="media/image15.tmp"/><Relationship Id="rId36" Type="http://schemas.microsoft.com/office/2007/relationships/diagramDrawing" Target="diagrams/drawing1.xml"/><Relationship Id="rId10" Type="http://schemas.openxmlformats.org/officeDocument/2006/relationships/footer" Target="footer2.xml"/><Relationship Id="rId19" Type="http://schemas.openxmlformats.org/officeDocument/2006/relationships/image" Target="media/image8.tmp"/><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tmp"/><Relationship Id="rId22" Type="http://schemas.openxmlformats.org/officeDocument/2006/relationships/image" Target="media/image11.jpeg"/><Relationship Id="rId27" Type="http://schemas.openxmlformats.org/officeDocument/2006/relationships/image" Target="media/image14.tmp"/><Relationship Id="rId30" Type="http://schemas.openxmlformats.org/officeDocument/2006/relationships/package" Target="embeddings/Microsoft_Visio_Drawing3.vsdx"/><Relationship Id="rId35" Type="http://schemas.openxmlformats.org/officeDocument/2006/relationships/diagramColors" Target="diagrams/colors1.xml"/><Relationship Id="rId8" Type="http://schemas.openxmlformats.org/officeDocument/2006/relationships/image" Target="media/image1.jpeg"/><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file:///D:\Bahan%20Ajar\STIKI\Nulis%20Dyyyyy\Persiapan%20PDP\Referensi\Uang%20Palsu.xls"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id-ID" b="1"/>
              <a:t>Temuan Uang Rupiah Palsu (dalam lembar) </a:t>
            </a:r>
            <a:endParaRPr lang="en-US" b="1"/>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v>Tahun</c:v>
          </c:tx>
          <c:spPr>
            <a:ln w="28575" cap="rnd">
              <a:solidFill>
                <a:schemeClr val="accent2"/>
              </a:solidFill>
              <a:round/>
            </a:ln>
            <a:effectLst/>
          </c:spPr>
          <c:marker>
            <c:symbol val="none"/>
          </c:marker>
          <c:cat>
            <c:numRef>
              <c:f>Sheet2!$C$1:$H$1</c:f>
              <c:numCache>
                <c:formatCode>0</c:formatCode>
                <c:ptCount val="6"/>
                <c:pt idx="0">
                  <c:v>2011</c:v>
                </c:pt>
                <c:pt idx="1">
                  <c:v>2012</c:v>
                </c:pt>
                <c:pt idx="2">
                  <c:v>2013</c:v>
                </c:pt>
                <c:pt idx="3">
                  <c:v>2014</c:v>
                </c:pt>
                <c:pt idx="4">
                  <c:v>2015</c:v>
                </c:pt>
                <c:pt idx="5">
                  <c:v>2016</c:v>
                </c:pt>
              </c:numCache>
            </c:numRef>
          </c:cat>
          <c:val>
            <c:numRef>
              <c:f>Sheet2!$C$3:$H$3</c:f>
              <c:numCache>
                <c:formatCode>_-* #,##0_-;\-* #,##0_-;_-* "-"??_-;_-@_-</c:formatCode>
                <c:ptCount val="6"/>
                <c:pt idx="0">
                  <c:v>117955</c:v>
                </c:pt>
                <c:pt idx="1">
                  <c:v>92686</c:v>
                </c:pt>
                <c:pt idx="2">
                  <c:v>141266</c:v>
                </c:pt>
                <c:pt idx="3">
                  <c:v>126417</c:v>
                </c:pt>
                <c:pt idx="4">
                  <c:v>319681</c:v>
                </c:pt>
                <c:pt idx="5">
                  <c:v>233873</c:v>
                </c:pt>
              </c:numCache>
            </c:numRef>
          </c:val>
          <c:smooth val="0"/>
        </c:ser>
        <c:dLbls>
          <c:showLegendKey val="0"/>
          <c:showVal val="0"/>
          <c:showCatName val="0"/>
          <c:showSerName val="0"/>
          <c:showPercent val="0"/>
          <c:showBubbleSize val="0"/>
        </c:dLbls>
        <c:smooth val="0"/>
        <c:axId val="419016816"/>
        <c:axId val="419017936"/>
      </c:lineChart>
      <c:catAx>
        <c:axId val="4190168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d-ID"/>
                  <a:t>Tahun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9017936"/>
        <c:crosses val="autoZero"/>
        <c:auto val="1"/>
        <c:lblAlgn val="ctr"/>
        <c:lblOffset val="100"/>
        <c:noMultiLvlLbl val="0"/>
      </c:catAx>
      <c:valAx>
        <c:axId val="419017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d-ID"/>
                  <a:t>Lembar</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_-* #,##0_-;\-* #,##0_-;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90168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E5BE90B-52DC-4F56-AFB9-BCBF068835AC}" type="doc">
      <dgm:prSet loTypeId="urn:microsoft.com/office/officeart/2005/8/layout/process1" loCatId="process" qsTypeId="urn:microsoft.com/office/officeart/2005/8/quickstyle/simple2" qsCatId="simple" csTypeId="urn:microsoft.com/office/officeart/2005/8/colors/accent0_1" csCatId="mainScheme" phldr="1"/>
      <dgm:spPr/>
    </dgm:pt>
    <dgm:pt modelId="{3031666B-7DE0-43FC-929F-FFDACC7FF199}">
      <dgm:prSet phldrT="[Text]"/>
      <dgm:spPr/>
      <dgm:t>
        <a:bodyPr/>
        <a:lstStyle/>
        <a:p>
          <a:r>
            <a:rPr lang="id-ID"/>
            <a:t>Akuisisi Citra</a:t>
          </a:r>
          <a:endParaRPr lang="en-US"/>
        </a:p>
      </dgm:t>
    </dgm:pt>
    <dgm:pt modelId="{0C0B3643-53BF-403F-ABA8-2527C97405F2}" type="parTrans" cxnId="{6B8A498C-5313-441C-BA94-3B5C109D64EC}">
      <dgm:prSet/>
      <dgm:spPr/>
      <dgm:t>
        <a:bodyPr/>
        <a:lstStyle/>
        <a:p>
          <a:endParaRPr lang="en-US"/>
        </a:p>
      </dgm:t>
    </dgm:pt>
    <dgm:pt modelId="{5AA5999B-AD36-463C-B78A-E4C9C29E5CCB}" type="sibTrans" cxnId="{6B8A498C-5313-441C-BA94-3B5C109D64EC}">
      <dgm:prSet/>
      <dgm:spPr/>
      <dgm:t>
        <a:bodyPr/>
        <a:lstStyle/>
        <a:p>
          <a:endParaRPr lang="en-US"/>
        </a:p>
      </dgm:t>
    </dgm:pt>
    <dgm:pt modelId="{28E3CA5C-597B-45A8-A77C-2692229BD0C2}">
      <dgm:prSet phldrT="[Text]"/>
      <dgm:spPr/>
      <dgm:t>
        <a:bodyPr/>
        <a:lstStyle/>
        <a:p>
          <a:r>
            <a:rPr lang="id-ID"/>
            <a:t>Pra-pemrosesan Citra</a:t>
          </a:r>
          <a:endParaRPr lang="en-US"/>
        </a:p>
      </dgm:t>
    </dgm:pt>
    <dgm:pt modelId="{6F9373D2-95CB-40CC-9FEE-6D3AEE50C2A2}" type="parTrans" cxnId="{B1A27DFD-0A88-4885-93E2-8C4E15B2281D}">
      <dgm:prSet/>
      <dgm:spPr/>
      <dgm:t>
        <a:bodyPr/>
        <a:lstStyle/>
        <a:p>
          <a:endParaRPr lang="en-US"/>
        </a:p>
      </dgm:t>
    </dgm:pt>
    <dgm:pt modelId="{B6AAF1E4-9E81-4FED-811F-069C589E1616}" type="sibTrans" cxnId="{B1A27DFD-0A88-4885-93E2-8C4E15B2281D}">
      <dgm:prSet/>
      <dgm:spPr/>
      <dgm:t>
        <a:bodyPr/>
        <a:lstStyle/>
        <a:p>
          <a:endParaRPr lang="en-US"/>
        </a:p>
      </dgm:t>
    </dgm:pt>
    <dgm:pt modelId="{FF67E3A4-B357-410F-973C-CEF9BD7B1A70}">
      <dgm:prSet phldrT="[Text]"/>
      <dgm:spPr/>
      <dgm:t>
        <a:bodyPr/>
        <a:lstStyle/>
        <a:p>
          <a:r>
            <a:rPr lang="id-ID"/>
            <a:t>Ekstraksi Fitur</a:t>
          </a:r>
          <a:endParaRPr lang="en-US"/>
        </a:p>
      </dgm:t>
    </dgm:pt>
    <dgm:pt modelId="{5E70AB43-2E57-4BD5-B66A-C507D0CBE232}" type="parTrans" cxnId="{55CAEF33-BEE0-4AD0-BF41-52CBE2EE6464}">
      <dgm:prSet/>
      <dgm:spPr/>
      <dgm:t>
        <a:bodyPr/>
        <a:lstStyle/>
        <a:p>
          <a:endParaRPr lang="en-US"/>
        </a:p>
      </dgm:t>
    </dgm:pt>
    <dgm:pt modelId="{626AC0F6-39C1-4405-9D76-1FE7A3A6CC1C}" type="sibTrans" cxnId="{55CAEF33-BEE0-4AD0-BF41-52CBE2EE6464}">
      <dgm:prSet/>
      <dgm:spPr/>
      <dgm:t>
        <a:bodyPr/>
        <a:lstStyle/>
        <a:p>
          <a:endParaRPr lang="en-US"/>
        </a:p>
      </dgm:t>
    </dgm:pt>
    <dgm:pt modelId="{B309B116-730A-4BD0-9D40-C278B4C08968}">
      <dgm:prSet/>
      <dgm:spPr/>
      <dgm:t>
        <a:bodyPr/>
        <a:lstStyle/>
        <a:p>
          <a:r>
            <a:rPr lang="id-ID"/>
            <a:t>Klasifikasi</a:t>
          </a:r>
          <a:endParaRPr lang="en-US"/>
        </a:p>
      </dgm:t>
    </dgm:pt>
    <dgm:pt modelId="{A3E6369C-2586-4A3F-85A6-3D8EA5ACA4D7}" type="parTrans" cxnId="{051C8F8D-19CC-40D3-A0C4-1C7FED7F9D5E}">
      <dgm:prSet/>
      <dgm:spPr/>
      <dgm:t>
        <a:bodyPr/>
        <a:lstStyle/>
        <a:p>
          <a:endParaRPr lang="en-US"/>
        </a:p>
      </dgm:t>
    </dgm:pt>
    <dgm:pt modelId="{F76AFCA6-98A6-4A3C-9D6C-A9DEB2A8DA91}" type="sibTrans" cxnId="{051C8F8D-19CC-40D3-A0C4-1C7FED7F9D5E}">
      <dgm:prSet/>
      <dgm:spPr/>
      <dgm:t>
        <a:bodyPr/>
        <a:lstStyle/>
        <a:p>
          <a:endParaRPr lang="en-US"/>
        </a:p>
      </dgm:t>
    </dgm:pt>
    <dgm:pt modelId="{6B34D8AB-784D-4A36-B52A-3334CD3150E0}">
      <dgm:prSet/>
      <dgm:spPr/>
      <dgm:t>
        <a:bodyPr/>
        <a:lstStyle/>
        <a:p>
          <a:r>
            <a:rPr lang="id-ID"/>
            <a:t>Hasil</a:t>
          </a:r>
          <a:endParaRPr lang="en-US"/>
        </a:p>
      </dgm:t>
    </dgm:pt>
    <dgm:pt modelId="{CB09D27D-04A7-4302-BF9A-0C28AA9C4431}" type="sibTrans" cxnId="{5CA7FFDE-273C-41AF-BE6B-FC19409B0595}">
      <dgm:prSet/>
      <dgm:spPr/>
      <dgm:t>
        <a:bodyPr/>
        <a:lstStyle/>
        <a:p>
          <a:endParaRPr lang="en-US"/>
        </a:p>
      </dgm:t>
    </dgm:pt>
    <dgm:pt modelId="{DDED5D50-6D6A-40D2-9B99-A4988683D0A1}" type="parTrans" cxnId="{5CA7FFDE-273C-41AF-BE6B-FC19409B0595}">
      <dgm:prSet/>
      <dgm:spPr/>
      <dgm:t>
        <a:bodyPr/>
        <a:lstStyle/>
        <a:p>
          <a:endParaRPr lang="en-US"/>
        </a:p>
      </dgm:t>
    </dgm:pt>
    <dgm:pt modelId="{054A1AB6-5E18-4CB6-82DE-B16F523E1A4F}" type="pres">
      <dgm:prSet presAssocID="{5E5BE90B-52DC-4F56-AFB9-BCBF068835AC}" presName="Name0" presStyleCnt="0">
        <dgm:presLayoutVars>
          <dgm:dir/>
          <dgm:resizeHandles val="exact"/>
        </dgm:presLayoutVars>
      </dgm:prSet>
      <dgm:spPr/>
    </dgm:pt>
    <dgm:pt modelId="{0ACF46C5-840E-4B77-A21E-6CF293E90E39}" type="pres">
      <dgm:prSet presAssocID="{3031666B-7DE0-43FC-929F-FFDACC7FF199}" presName="node" presStyleLbl="node1" presStyleIdx="0" presStyleCnt="5">
        <dgm:presLayoutVars>
          <dgm:bulletEnabled val="1"/>
        </dgm:presLayoutVars>
      </dgm:prSet>
      <dgm:spPr/>
      <dgm:t>
        <a:bodyPr/>
        <a:lstStyle/>
        <a:p>
          <a:endParaRPr lang="en-US"/>
        </a:p>
      </dgm:t>
    </dgm:pt>
    <dgm:pt modelId="{39C6E926-B6F3-435A-AA01-1968E22856FD}" type="pres">
      <dgm:prSet presAssocID="{5AA5999B-AD36-463C-B78A-E4C9C29E5CCB}" presName="sibTrans" presStyleLbl="sibTrans2D1" presStyleIdx="0" presStyleCnt="4"/>
      <dgm:spPr/>
      <dgm:t>
        <a:bodyPr/>
        <a:lstStyle/>
        <a:p>
          <a:endParaRPr lang="en-US"/>
        </a:p>
      </dgm:t>
    </dgm:pt>
    <dgm:pt modelId="{A7ED8F67-F616-437C-BE0C-3509B87628DE}" type="pres">
      <dgm:prSet presAssocID="{5AA5999B-AD36-463C-B78A-E4C9C29E5CCB}" presName="connectorText" presStyleLbl="sibTrans2D1" presStyleIdx="0" presStyleCnt="4"/>
      <dgm:spPr/>
      <dgm:t>
        <a:bodyPr/>
        <a:lstStyle/>
        <a:p>
          <a:endParaRPr lang="en-US"/>
        </a:p>
      </dgm:t>
    </dgm:pt>
    <dgm:pt modelId="{5E1D51B4-DD60-468E-A6B5-3C2B5614999F}" type="pres">
      <dgm:prSet presAssocID="{28E3CA5C-597B-45A8-A77C-2692229BD0C2}" presName="node" presStyleLbl="node1" presStyleIdx="1" presStyleCnt="5">
        <dgm:presLayoutVars>
          <dgm:bulletEnabled val="1"/>
        </dgm:presLayoutVars>
      </dgm:prSet>
      <dgm:spPr/>
      <dgm:t>
        <a:bodyPr/>
        <a:lstStyle/>
        <a:p>
          <a:endParaRPr lang="en-US"/>
        </a:p>
      </dgm:t>
    </dgm:pt>
    <dgm:pt modelId="{22E9FF45-3004-4A04-AFEC-9C049400B589}" type="pres">
      <dgm:prSet presAssocID="{B6AAF1E4-9E81-4FED-811F-069C589E1616}" presName="sibTrans" presStyleLbl="sibTrans2D1" presStyleIdx="1" presStyleCnt="4"/>
      <dgm:spPr/>
      <dgm:t>
        <a:bodyPr/>
        <a:lstStyle/>
        <a:p>
          <a:endParaRPr lang="en-US"/>
        </a:p>
      </dgm:t>
    </dgm:pt>
    <dgm:pt modelId="{8C6C9ED6-C582-42B5-9CC7-16D19E3A3138}" type="pres">
      <dgm:prSet presAssocID="{B6AAF1E4-9E81-4FED-811F-069C589E1616}" presName="connectorText" presStyleLbl="sibTrans2D1" presStyleIdx="1" presStyleCnt="4"/>
      <dgm:spPr/>
      <dgm:t>
        <a:bodyPr/>
        <a:lstStyle/>
        <a:p>
          <a:endParaRPr lang="en-US"/>
        </a:p>
      </dgm:t>
    </dgm:pt>
    <dgm:pt modelId="{F09746EB-318E-4A2A-8107-4CF2EF26B86B}" type="pres">
      <dgm:prSet presAssocID="{FF67E3A4-B357-410F-973C-CEF9BD7B1A70}" presName="node" presStyleLbl="node1" presStyleIdx="2" presStyleCnt="5">
        <dgm:presLayoutVars>
          <dgm:bulletEnabled val="1"/>
        </dgm:presLayoutVars>
      </dgm:prSet>
      <dgm:spPr/>
      <dgm:t>
        <a:bodyPr/>
        <a:lstStyle/>
        <a:p>
          <a:endParaRPr lang="en-US"/>
        </a:p>
      </dgm:t>
    </dgm:pt>
    <dgm:pt modelId="{6CAE91D0-DC29-4062-B6D6-B011BE5A250C}" type="pres">
      <dgm:prSet presAssocID="{626AC0F6-39C1-4405-9D76-1FE7A3A6CC1C}" presName="sibTrans" presStyleLbl="sibTrans2D1" presStyleIdx="2" presStyleCnt="4"/>
      <dgm:spPr/>
      <dgm:t>
        <a:bodyPr/>
        <a:lstStyle/>
        <a:p>
          <a:endParaRPr lang="en-US"/>
        </a:p>
      </dgm:t>
    </dgm:pt>
    <dgm:pt modelId="{EBD3AD4E-45B9-429B-8C1B-0DE70FE1C4B3}" type="pres">
      <dgm:prSet presAssocID="{626AC0F6-39C1-4405-9D76-1FE7A3A6CC1C}" presName="connectorText" presStyleLbl="sibTrans2D1" presStyleIdx="2" presStyleCnt="4"/>
      <dgm:spPr/>
      <dgm:t>
        <a:bodyPr/>
        <a:lstStyle/>
        <a:p>
          <a:endParaRPr lang="en-US"/>
        </a:p>
      </dgm:t>
    </dgm:pt>
    <dgm:pt modelId="{96D5F1D9-483E-4126-83FB-D03827D7BA69}" type="pres">
      <dgm:prSet presAssocID="{B309B116-730A-4BD0-9D40-C278B4C08968}" presName="node" presStyleLbl="node1" presStyleIdx="3" presStyleCnt="5">
        <dgm:presLayoutVars>
          <dgm:bulletEnabled val="1"/>
        </dgm:presLayoutVars>
      </dgm:prSet>
      <dgm:spPr/>
      <dgm:t>
        <a:bodyPr/>
        <a:lstStyle/>
        <a:p>
          <a:endParaRPr lang="en-US"/>
        </a:p>
      </dgm:t>
    </dgm:pt>
    <dgm:pt modelId="{4C918C7F-8CEE-4F26-A6A9-C5D8441AE335}" type="pres">
      <dgm:prSet presAssocID="{F76AFCA6-98A6-4A3C-9D6C-A9DEB2A8DA91}" presName="sibTrans" presStyleLbl="sibTrans2D1" presStyleIdx="3" presStyleCnt="4"/>
      <dgm:spPr/>
      <dgm:t>
        <a:bodyPr/>
        <a:lstStyle/>
        <a:p>
          <a:endParaRPr lang="en-US"/>
        </a:p>
      </dgm:t>
    </dgm:pt>
    <dgm:pt modelId="{7E91D9A2-D0E4-4CE8-B3FC-4D3E6A8EB10A}" type="pres">
      <dgm:prSet presAssocID="{F76AFCA6-98A6-4A3C-9D6C-A9DEB2A8DA91}" presName="connectorText" presStyleLbl="sibTrans2D1" presStyleIdx="3" presStyleCnt="4"/>
      <dgm:spPr/>
      <dgm:t>
        <a:bodyPr/>
        <a:lstStyle/>
        <a:p>
          <a:endParaRPr lang="en-US"/>
        </a:p>
      </dgm:t>
    </dgm:pt>
    <dgm:pt modelId="{A2E10CD4-5B28-4F3F-8B9C-CAE6441566B0}" type="pres">
      <dgm:prSet presAssocID="{6B34D8AB-784D-4A36-B52A-3334CD3150E0}" presName="node" presStyleLbl="node1" presStyleIdx="4" presStyleCnt="5">
        <dgm:presLayoutVars>
          <dgm:bulletEnabled val="1"/>
        </dgm:presLayoutVars>
      </dgm:prSet>
      <dgm:spPr/>
      <dgm:t>
        <a:bodyPr/>
        <a:lstStyle/>
        <a:p>
          <a:endParaRPr lang="en-US"/>
        </a:p>
      </dgm:t>
    </dgm:pt>
  </dgm:ptLst>
  <dgm:cxnLst>
    <dgm:cxn modelId="{31AF1D85-248A-4770-80A2-80383284C883}" type="presOf" srcId="{B309B116-730A-4BD0-9D40-C278B4C08968}" destId="{96D5F1D9-483E-4126-83FB-D03827D7BA69}" srcOrd="0" destOrd="0" presId="urn:microsoft.com/office/officeart/2005/8/layout/process1"/>
    <dgm:cxn modelId="{41666371-85B4-4B5D-9E39-4B809ECE35B0}" type="presOf" srcId="{B6AAF1E4-9E81-4FED-811F-069C589E1616}" destId="{8C6C9ED6-C582-42B5-9CC7-16D19E3A3138}" srcOrd="1" destOrd="0" presId="urn:microsoft.com/office/officeart/2005/8/layout/process1"/>
    <dgm:cxn modelId="{C738F0F3-EF9F-4192-A6E5-8C8B4EF78310}" type="presOf" srcId="{28E3CA5C-597B-45A8-A77C-2692229BD0C2}" destId="{5E1D51B4-DD60-468E-A6B5-3C2B5614999F}" srcOrd="0" destOrd="0" presId="urn:microsoft.com/office/officeart/2005/8/layout/process1"/>
    <dgm:cxn modelId="{66FD0DC8-7C54-416B-88B3-6483E4C3163A}" type="presOf" srcId="{B6AAF1E4-9E81-4FED-811F-069C589E1616}" destId="{22E9FF45-3004-4A04-AFEC-9C049400B589}" srcOrd="0" destOrd="0" presId="urn:microsoft.com/office/officeart/2005/8/layout/process1"/>
    <dgm:cxn modelId="{1B76F10E-33FA-4D91-9585-7A5323AB805B}" type="presOf" srcId="{6B34D8AB-784D-4A36-B52A-3334CD3150E0}" destId="{A2E10CD4-5B28-4F3F-8B9C-CAE6441566B0}" srcOrd="0" destOrd="0" presId="urn:microsoft.com/office/officeart/2005/8/layout/process1"/>
    <dgm:cxn modelId="{097F1F11-C149-470F-9E3D-8359218395CB}" type="presOf" srcId="{F76AFCA6-98A6-4A3C-9D6C-A9DEB2A8DA91}" destId="{4C918C7F-8CEE-4F26-A6A9-C5D8441AE335}" srcOrd="0" destOrd="0" presId="urn:microsoft.com/office/officeart/2005/8/layout/process1"/>
    <dgm:cxn modelId="{04C04DA1-5FB9-4DA5-8240-E1879C97BF6B}" type="presOf" srcId="{F76AFCA6-98A6-4A3C-9D6C-A9DEB2A8DA91}" destId="{7E91D9A2-D0E4-4CE8-B3FC-4D3E6A8EB10A}" srcOrd="1" destOrd="0" presId="urn:microsoft.com/office/officeart/2005/8/layout/process1"/>
    <dgm:cxn modelId="{6B8A498C-5313-441C-BA94-3B5C109D64EC}" srcId="{5E5BE90B-52DC-4F56-AFB9-BCBF068835AC}" destId="{3031666B-7DE0-43FC-929F-FFDACC7FF199}" srcOrd="0" destOrd="0" parTransId="{0C0B3643-53BF-403F-ABA8-2527C97405F2}" sibTransId="{5AA5999B-AD36-463C-B78A-E4C9C29E5CCB}"/>
    <dgm:cxn modelId="{051C8F8D-19CC-40D3-A0C4-1C7FED7F9D5E}" srcId="{5E5BE90B-52DC-4F56-AFB9-BCBF068835AC}" destId="{B309B116-730A-4BD0-9D40-C278B4C08968}" srcOrd="3" destOrd="0" parTransId="{A3E6369C-2586-4A3F-85A6-3D8EA5ACA4D7}" sibTransId="{F76AFCA6-98A6-4A3C-9D6C-A9DEB2A8DA91}"/>
    <dgm:cxn modelId="{5C84056E-6227-42DC-B41E-E35A218CE1DE}" type="presOf" srcId="{FF67E3A4-B357-410F-973C-CEF9BD7B1A70}" destId="{F09746EB-318E-4A2A-8107-4CF2EF26B86B}" srcOrd="0" destOrd="0" presId="urn:microsoft.com/office/officeart/2005/8/layout/process1"/>
    <dgm:cxn modelId="{9A5E8135-2556-4FE1-A8F0-93D3C1C33F54}" type="presOf" srcId="{5E5BE90B-52DC-4F56-AFB9-BCBF068835AC}" destId="{054A1AB6-5E18-4CB6-82DE-B16F523E1A4F}" srcOrd="0" destOrd="0" presId="urn:microsoft.com/office/officeart/2005/8/layout/process1"/>
    <dgm:cxn modelId="{B1A27DFD-0A88-4885-93E2-8C4E15B2281D}" srcId="{5E5BE90B-52DC-4F56-AFB9-BCBF068835AC}" destId="{28E3CA5C-597B-45A8-A77C-2692229BD0C2}" srcOrd="1" destOrd="0" parTransId="{6F9373D2-95CB-40CC-9FEE-6D3AEE50C2A2}" sibTransId="{B6AAF1E4-9E81-4FED-811F-069C589E1616}"/>
    <dgm:cxn modelId="{374F9E3F-11C7-43EC-B43D-952AA8E8F7DA}" type="presOf" srcId="{3031666B-7DE0-43FC-929F-FFDACC7FF199}" destId="{0ACF46C5-840E-4B77-A21E-6CF293E90E39}" srcOrd="0" destOrd="0" presId="urn:microsoft.com/office/officeart/2005/8/layout/process1"/>
    <dgm:cxn modelId="{27D553F4-52AD-4CC3-8DA9-C51CC89187ED}" type="presOf" srcId="{626AC0F6-39C1-4405-9D76-1FE7A3A6CC1C}" destId="{EBD3AD4E-45B9-429B-8C1B-0DE70FE1C4B3}" srcOrd="1" destOrd="0" presId="urn:microsoft.com/office/officeart/2005/8/layout/process1"/>
    <dgm:cxn modelId="{12181F93-06E4-4FE7-80CF-CCF09F0D82ED}" type="presOf" srcId="{626AC0F6-39C1-4405-9D76-1FE7A3A6CC1C}" destId="{6CAE91D0-DC29-4062-B6D6-B011BE5A250C}" srcOrd="0" destOrd="0" presId="urn:microsoft.com/office/officeart/2005/8/layout/process1"/>
    <dgm:cxn modelId="{54207DB2-1B46-4272-A61E-2A6439212E3D}" type="presOf" srcId="{5AA5999B-AD36-463C-B78A-E4C9C29E5CCB}" destId="{39C6E926-B6F3-435A-AA01-1968E22856FD}" srcOrd="0" destOrd="0" presId="urn:microsoft.com/office/officeart/2005/8/layout/process1"/>
    <dgm:cxn modelId="{5CA7FFDE-273C-41AF-BE6B-FC19409B0595}" srcId="{5E5BE90B-52DC-4F56-AFB9-BCBF068835AC}" destId="{6B34D8AB-784D-4A36-B52A-3334CD3150E0}" srcOrd="4" destOrd="0" parTransId="{DDED5D50-6D6A-40D2-9B99-A4988683D0A1}" sibTransId="{CB09D27D-04A7-4302-BF9A-0C28AA9C4431}"/>
    <dgm:cxn modelId="{4CCB7703-A865-4CBB-99BA-C6E6B5ECA69C}" type="presOf" srcId="{5AA5999B-AD36-463C-B78A-E4C9C29E5CCB}" destId="{A7ED8F67-F616-437C-BE0C-3509B87628DE}" srcOrd="1" destOrd="0" presId="urn:microsoft.com/office/officeart/2005/8/layout/process1"/>
    <dgm:cxn modelId="{55CAEF33-BEE0-4AD0-BF41-52CBE2EE6464}" srcId="{5E5BE90B-52DC-4F56-AFB9-BCBF068835AC}" destId="{FF67E3A4-B357-410F-973C-CEF9BD7B1A70}" srcOrd="2" destOrd="0" parTransId="{5E70AB43-2E57-4BD5-B66A-C507D0CBE232}" sibTransId="{626AC0F6-39C1-4405-9D76-1FE7A3A6CC1C}"/>
    <dgm:cxn modelId="{2630697A-0D6B-43BD-ACCD-1B5335953EAA}" type="presParOf" srcId="{054A1AB6-5E18-4CB6-82DE-B16F523E1A4F}" destId="{0ACF46C5-840E-4B77-A21E-6CF293E90E39}" srcOrd="0" destOrd="0" presId="urn:microsoft.com/office/officeart/2005/8/layout/process1"/>
    <dgm:cxn modelId="{0CC9879E-E902-4E66-A1DA-D6D7ADDDF101}" type="presParOf" srcId="{054A1AB6-5E18-4CB6-82DE-B16F523E1A4F}" destId="{39C6E926-B6F3-435A-AA01-1968E22856FD}" srcOrd="1" destOrd="0" presId="urn:microsoft.com/office/officeart/2005/8/layout/process1"/>
    <dgm:cxn modelId="{D83EBDB2-3271-4E1B-881E-65AD090649CC}" type="presParOf" srcId="{39C6E926-B6F3-435A-AA01-1968E22856FD}" destId="{A7ED8F67-F616-437C-BE0C-3509B87628DE}" srcOrd="0" destOrd="0" presId="urn:microsoft.com/office/officeart/2005/8/layout/process1"/>
    <dgm:cxn modelId="{0AF53A48-E674-4FB3-AA3B-B6D1027F1738}" type="presParOf" srcId="{054A1AB6-5E18-4CB6-82DE-B16F523E1A4F}" destId="{5E1D51B4-DD60-468E-A6B5-3C2B5614999F}" srcOrd="2" destOrd="0" presId="urn:microsoft.com/office/officeart/2005/8/layout/process1"/>
    <dgm:cxn modelId="{EA2646AF-A3A6-48AF-8522-6CFE1AD16350}" type="presParOf" srcId="{054A1AB6-5E18-4CB6-82DE-B16F523E1A4F}" destId="{22E9FF45-3004-4A04-AFEC-9C049400B589}" srcOrd="3" destOrd="0" presId="urn:microsoft.com/office/officeart/2005/8/layout/process1"/>
    <dgm:cxn modelId="{15129F8A-274E-4C8C-92E8-AA33E988B731}" type="presParOf" srcId="{22E9FF45-3004-4A04-AFEC-9C049400B589}" destId="{8C6C9ED6-C582-42B5-9CC7-16D19E3A3138}" srcOrd="0" destOrd="0" presId="urn:microsoft.com/office/officeart/2005/8/layout/process1"/>
    <dgm:cxn modelId="{E2057104-7022-4DB5-8BF9-03409618DB23}" type="presParOf" srcId="{054A1AB6-5E18-4CB6-82DE-B16F523E1A4F}" destId="{F09746EB-318E-4A2A-8107-4CF2EF26B86B}" srcOrd="4" destOrd="0" presId="urn:microsoft.com/office/officeart/2005/8/layout/process1"/>
    <dgm:cxn modelId="{0960A7AB-9B5D-4C9B-AA80-A0741E72CFB1}" type="presParOf" srcId="{054A1AB6-5E18-4CB6-82DE-B16F523E1A4F}" destId="{6CAE91D0-DC29-4062-B6D6-B011BE5A250C}" srcOrd="5" destOrd="0" presId="urn:microsoft.com/office/officeart/2005/8/layout/process1"/>
    <dgm:cxn modelId="{F8E5BAE5-772D-4A75-88EC-BDCB5E6A0498}" type="presParOf" srcId="{6CAE91D0-DC29-4062-B6D6-B011BE5A250C}" destId="{EBD3AD4E-45B9-429B-8C1B-0DE70FE1C4B3}" srcOrd="0" destOrd="0" presId="urn:microsoft.com/office/officeart/2005/8/layout/process1"/>
    <dgm:cxn modelId="{FB750829-0136-4C35-80E5-45A4B1B4AD9F}" type="presParOf" srcId="{054A1AB6-5E18-4CB6-82DE-B16F523E1A4F}" destId="{96D5F1D9-483E-4126-83FB-D03827D7BA69}" srcOrd="6" destOrd="0" presId="urn:microsoft.com/office/officeart/2005/8/layout/process1"/>
    <dgm:cxn modelId="{C8F1D047-2181-4D2C-906E-04B7B9B74C93}" type="presParOf" srcId="{054A1AB6-5E18-4CB6-82DE-B16F523E1A4F}" destId="{4C918C7F-8CEE-4F26-A6A9-C5D8441AE335}" srcOrd="7" destOrd="0" presId="urn:microsoft.com/office/officeart/2005/8/layout/process1"/>
    <dgm:cxn modelId="{E1AA72E6-C108-4EC2-8685-258CC9540585}" type="presParOf" srcId="{4C918C7F-8CEE-4F26-A6A9-C5D8441AE335}" destId="{7E91D9A2-D0E4-4CE8-B3FC-4D3E6A8EB10A}" srcOrd="0" destOrd="0" presId="urn:microsoft.com/office/officeart/2005/8/layout/process1"/>
    <dgm:cxn modelId="{E8DA3E1A-F54B-4641-A1D0-926CE332F94C}" type="presParOf" srcId="{054A1AB6-5E18-4CB6-82DE-B16F523E1A4F}" destId="{A2E10CD4-5B28-4F3F-8B9C-CAE6441566B0}" srcOrd="8" destOrd="0" presId="urn:microsoft.com/office/officeart/2005/8/layout/process1"/>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ACF46C5-840E-4B77-A21E-6CF293E90E39}">
      <dsp:nvSpPr>
        <dsp:cNvPr id="0" name=""/>
        <dsp:cNvSpPr/>
      </dsp:nvSpPr>
      <dsp:spPr>
        <a:xfrm>
          <a:off x="2678" y="85148"/>
          <a:ext cx="830460" cy="591703"/>
        </a:xfrm>
        <a:prstGeom prst="roundRect">
          <a:avLst>
            <a:gd name="adj" fmla="val 10000"/>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id-ID" sz="1100" kern="1200"/>
            <a:t>Akuisisi Citra</a:t>
          </a:r>
          <a:endParaRPr lang="en-US" sz="1100" kern="1200"/>
        </a:p>
      </dsp:txBody>
      <dsp:txXfrm>
        <a:off x="20008" y="102478"/>
        <a:ext cx="795800" cy="557043"/>
      </dsp:txXfrm>
    </dsp:sp>
    <dsp:sp modelId="{39C6E926-B6F3-435A-AA01-1968E22856FD}">
      <dsp:nvSpPr>
        <dsp:cNvPr id="0" name=""/>
        <dsp:cNvSpPr/>
      </dsp:nvSpPr>
      <dsp:spPr>
        <a:xfrm>
          <a:off x="916185" y="278022"/>
          <a:ext cx="176057" cy="205954"/>
        </a:xfrm>
        <a:prstGeom prst="rightArrow">
          <a:avLst>
            <a:gd name="adj1" fmla="val 60000"/>
            <a:gd name="adj2" fmla="val 50000"/>
          </a:avLst>
        </a:prstGeom>
        <a:solidFill>
          <a:schemeClr val="dk1">
            <a:tint val="6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916185" y="319213"/>
        <a:ext cx="123240" cy="123572"/>
      </dsp:txXfrm>
    </dsp:sp>
    <dsp:sp modelId="{5E1D51B4-DD60-468E-A6B5-3C2B5614999F}">
      <dsp:nvSpPr>
        <dsp:cNvPr id="0" name=""/>
        <dsp:cNvSpPr/>
      </dsp:nvSpPr>
      <dsp:spPr>
        <a:xfrm>
          <a:off x="1165324" y="85148"/>
          <a:ext cx="830460" cy="591703"/>
        </a:xfrm>
        <a:prstGeom prst="roundRect">
          <a:avLst>
            <a:gd name="adj" fmla="val 10000"/>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id-ID" sz="1100" kern="1200"/>
            <a:t>Pra-pemrosesan Citra</a:t>
          </a:r>
          <a:endParaRPr lang="en-US" sz="1100" kern="1200"/>
        </a:p>
      </dsp:txBody>
      <dsp:txXfrm>
        <a:off x="1182654" y="102478"/>
        <a:ext cx="795800" cy="557043"/>
      </dsp:txXfrm>
    </dsp:sp>
    <dsp:sp modelId="{22E9FF45-3004-4A04-AFEC-9C049400B589}">
      <dsp:nvSpPr>
        <dsp:cNvPr id="0" name=""/>
        <dsp:cNvSpPr/>
      </dsp:nvSpPr>
      <dsp:spPr>
        <a:xfrm>
          <a:off x="2078831" y="278022"/>
          <a:ext cx="176057" cy="205954"/>
        </a:xfrm>
        <a:prstGeom prst="rightArrow">
          <a:avLst>
            <a:gd name="adj1" fmla="val 60000"/>
            <a:gd name="adj2" fmla="val 50000"/>
          </a:avLst>
        </a:prstGeom>
        <a:solidFill>
          <a:schemeClr val="dk1">
            <a:tint val="6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2078831" y="319213"/>
        <a:ext cx="123240" cy="123572"/>
      </dsp:txXfrm>
    </dsp:sp>
    <dsp:sp modelId="{F09746EB-318E-4A2A-8107-4CF2EF26B86B}">
      <dsp:nvSpPr>
        <dsp:cNvPr id="0" name=""/>
        <dsp:cNvSpPr/>
      </dsp:nvSpPr>
      <dsp:spPr>
        <a:xfrm>
          <a:off x="2327969" y="85148"/>
          <a:ext cx="830460" cy="591703"/>
        </a:xfrm>
        <a:prstGeom prst="roundRect">
          <a:avLst>
            <a:gd name="adj" fmla="val 10000"/>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id-ID" sz="1100" kern="1200"/>
            <a:t>Ekstraksi Fitur</a:t>
          </a:r>
          <a:endParaRPr lang="en-US" sz="1100" kern="1200"/>
        </a:p>
      </dsp:txBody>
      <dsp:txXfrm>
        <a:off x="2345299" y="102478"/>
        <a:ext cx="795800" cy="557043"/>
      </dsp:txXfrm>
    </dsp:sp>
    <dsp:sp modelId="{6CAE91D0-DC29-4062-B6D6-B011BE5A250C}">
      <dsp:nvSpPr>
        <dsp:cNvPr id="0" name=""/>
        <dsp:cNvSpPr/>
      </dsp:nvSpPr>
      <dsp:spPr>
        <a:xfrm>
          <a:off x="3241476" y="278022"/>
          <a:ext cx="176057" cy="205954"/>
        </a:xfrm>
        <a:prstGeom prst="rightArrow">
          <a:avLst>
            <a:gd name="adj1" fmla="val 60000"/>
            <a:gd name="adj2" fmla="val 50000"/>
          </a:avLst>
        </a:prstGeom>
        <a:solidFill>
          <a:schemeClr val="dk1">
            <a:tint val="6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3241476" y="319213"/>
        <a:ext cx="123240" cy="123572"/>
      </dsp:txXfrm>
    </dsp:sp>
    <dsp:sp modelId="{96D5F1D9-483E-4126-83FB-D03827D7BA69}">
      <dsp:nvSpPr>
        <dsp:cNvPr id="0" name=""/>
        <dsp:cNvSpPr/>
      </dsp:nvSpPr>
      <dsp:spPr>
        <a:xfrm>
          <a:off x="3490614" y="85148"/>
          <a:ext cx="830460" cy="591703"/>
        </a:xfrm>
        <a:prstGeom prst="roundRect">
          <a:avLst>
            <a:gd name="adj" fmla="val 10000"/>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id-ID" sz="1100" kern="1200"/>
            <a:t>Klasifikasi</a:t>
          </a:r>
          <a:endParaRPr lang="en-US" sz="1100" kern="1200"/>
        </a:p>
      </dsp:txBody>
      <dsp:txXfrm>
        <a:off x="3507944" y="102478"/>
        <a:ext cx="795800" cy="557043"/>
      </dsp:txXfrm>
    </dsp:sp>
    <dsp:sp modelId="{4C918C7F-8CEE-4F26-A6A9-C5D8441AE335}">
      <dsp:nvSpPr>
        <dsp:cNvPr id="0" name=""/>
        <dsp:cNvSpPr/>
      </dsp:nvSpPr>
      <dsp:spPr>
        <a:xfrm>
          <a:off x="4404121" y="278022"/>
          <a:ext cx="176057" cy="205954"/>
        </a:xfrm>
        <a:prstGeom prst="rightArrow">
          <a:avLst>
            <a:gd name="adj1" fmla="val 60000"/>
            <a:gd name="adj2" fmla="val 50000"/>
          </a:avLst>
        </a:prstGeom>
        <a:solidFill>
          <a:schemeClr val="dk1">
            <a:tint val="6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4404121" y="319213"/>
        <a:ext cx="123240" cy="123572"/>
      </dsp:txXfrm>
    </dsp:sp>
    <dsp:sp modelId="{A2E10CD4-5B28-4F3F-8B9C-CAE6441566B0}">
      <dsp:nvSpPr>
        <dsp:cNvPr id="0" name=""/>
        <dsp:cNvSpPr/>
      </dsp:nvSpPr>
      <dsp:spPr>
        <a:xfrm>
          <a:off x="4653260" y="85148"/>
          <a:ext cx="830460" cy="591703"/>
        </a:xfrm>
        <a:prstGeom prst="roundRect">
          <a:avLst>
            <a:gd name="adj" fmla="val 10000"/>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id-ID" sz="1100" kern="1200"/>
            <a:t>Hasil</a:t>
          </a:r>
          <a:endParaRPr lang="en-US" sz="1100" kern="1200"/>
        </a:p>
      </dsp:txBody>
      <dsp:txXfrm>
        <a:off x="4670590" y="102478"/>
        <a:ext cx="795800" cy="55704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A326A4-36BB-4453-A6BC-115F6DD27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2235</TotalTime>
  <Pages>41</Pages>
  <Words>10045</Words>
  <Characters>57261</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Diatri Indradewi</cp:lastModifiedBy>
  <cp:revision>111</cp:revision>
  <cp:lastPrinted>2017-04-01T07:49:00Z</cp:lastPrinted>
  <dcterms:created xsi:type="dcterms:W3CDTF">2017-03-31T08:23:00Z</dcterms:created>
  <dcterms:modified xsi:type="dcterms:W3CDTF">2018-06-21T15:30:00Z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http://csl.mendeley.com/styles/495147981/stiki-indonesia-referensi</vt:lpwstr>
  </property>
  <property fmtid="{D5CDD505-2E9C-101B-9397-08002B2CF9AE}" pid="21" name="Mendeley Recent Style Name 9_1">
    <vt:lpwstr>STMIK STIKOM Indonesia - TA dan KP Style </vt:lpwstr>
  </property>
  <property fmtid="{D5CDD505-2E9C-101B-9397-08002B2CF9AE}" pid="22" name="Mendeley Document_1">
    <vt:lpwstr>True</vt:lpwstr>
  </property>
  <property fmtid="{D5CDD505-2E9C-101B-9397-08002B2CF9AE}" pid="23" name="Mendeley Citation Style_1">
    <vt:lpwstr>http://csl.mendeley.com/styles/495147981/stiki-indonesia-referensi</vt:lpwstr>
  </property>
  <property fmtid="{D5CDD505-2E9C-101B-9397-08002B2CF9AE}" pid="24" name="Mendeley Unique User Id_1">
    <vt:lpwstr>26dbb534-47a9-3086-bd93-77dd3fc771db</vt:lpwstr>
  </property>
</Properties>
</file>